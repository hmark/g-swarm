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5A5" w:rsidRDefault="007165A5" w:rsidP="00B53A8F">
      <w:pPr>
        <w:pStyle w:val="PrednaStrana"/>
      </w:pPr>
      <w:r w:rsidRPr="007165A5">
        <w:t>Slovenská technická univerzita v</w:t>
      </w:r>
      <w:r w:rsidR="00B53A8F">
        <w:t> </w:t>
      </w:r>
      <w:r w:rsidRPr="007165A5">
        <w:t>Bratislave</w:t>
      </w:r>
    </w:p>
    <w:p w:rsidR="00B53A8F" w:rsidRPr="00B56CE5" w:rsidRDefault="00B56CE5" w:rsidP="00B53A8F">
      <w:pPr>
        <w:pStyle w:val="PrednaStrana"/>
        <w:rPr>
          <w:sz w:val="28"/>
          <w:szCs w:val="28"/>
        </w:rPr>
      </w:pPr>
      <w:r w:rsidRPr="00B56CE5">
        <w:rPr>
          <w:sz w:val="28"/>
          <w:szCs w:val="28"/>
        </w:rPr>
        <w:t>FAKULTA INFORMATIKY A INFORMAČNÝCH TECHNOLÓGIÍ</w:t>
      </w:r>
    </w:p>
    <w:p w:rsidR="004808F2" w:rsidRPr="007165A5" w:rsidRDefault="004808F2" w:rsidP="002701D2">
      <w:pPr>
        <w:pStyle w:val="Titulny2"/>
      </w:pPr>
      <w:r>
        <w:t>Študijný program: SOFTVÉROVÉ INŽINIERSTVO</w:t>
      </w:r>
    </w:p>
    <w:p w:rsidR="007165A5" w:rsidRPr="007165A5" w:rsidRDefault="007165A5" w:rsidP="007165A5">
      <w:pPr>
        <w:widowControl w:val="0"/>
        <w:suppressAutoHyphens w:val="0"/>
        <w:autoSpaceDE w:val="0"/>
        <w:autoSpaceDN w:val="0"/>
        <w:adjustRightInd w:val="0"/>
        <w:spacing w:line="240" w:lineRule="auto"/>
        <w:jc w:val="center"/>
        <w:rPr>
          <w:rFonts w:ascii="Arial" w:hAnsi="Arial" w:cs="Arial"/>
          <w:b/>
          <w:bCs/>
          <w:sz w:val="52"/>
          <w:szCs w:val="56"/>
          <w:lang w:bidi="ar-SA"/>
        </w:rPr>
      </w:pPr>
    </w:p>
    <w:p w:rsidR="007165A5" w:rsidRPr="007165A5" w:rsidRDefault="007165A5" w:rsidP="007165A5">
      <w:pPr>
        <w:widowControl w:val="0"/>
        <w:suppressAutoHyphens w:val="0"/>
        <w:autoSpaceDE w:val="0"/>
        <w:autoSpaceDN w:val="0"/>
        <w:adjustRightInd w:val="0"/>
        <w:spacing w:line="240" w:lineRule="auto"/>
        <w:jc w:val="center"/>
        <w:rPr>
          <w:rFonts w:ascii="Arial" w:hAnsi="Arial" w:cs="Arial"/>
          <w:b/>
          <w:bCs/>
          <w:sz w:val="52"/>
          <w:szCs w:val="56"/>
          <w:lang w:bidi="ar-SA"/>
        </w:rPr>
      </w:pPr>
    </w:p>
    <w:p w:rsidR="007165A5" w:rsidRPr="007165A5" w:rsidRDefault="007165A5" w:rsidP="007165A5">
      <w:pPr>
        <w:widowControl w:val="0"/>
        <w:suppressAutoHyphens w:val="0"/>
        <w:autoSpaceDE w:val="0"/>
        <w:autoSpaceDN w:val="0"/>
        <w:adjustRightInd w:val="0"/>
        <w:spacing w:line="240" w:lineRule="auto"/>
        <w:jc w:val="center"/>
        <w:rPr>
          <w:rFonts w:ascii="Arial" w:hAnsi="Arial" w:cs="Arial"/>
          <w:b/>
          <w:bCs/>
          <w:sz w:val="52"/>
          <w:szCs w:val="56"/>
          <w:lang w:bidi="ar-SA"/>
        </w:rPr>
      </w:pPr>
    </w:p>
    <w:p w:rsidR="007165A5" w:rsidRDefault="007165A5" w:rsidP="007165A5">
      <w:pPr>
        <w:widowControl w:val="0"/>
        <w:suppressAutoHyphens w:val="0"/>
        <w:autoSpaceDE w:val="0"/>
        <w:autoSpaceDN w:val="0"/>
        <w:adjustRightInd w:val="0"/>
        <w:spacing w:line="240" w:lineRule="auto"/>
        <w:jc w:val="center"/>
        <w:rPr>
          <w:rFonts w:ascii="Arial" w:hAnsi="Arial" w:cs="Arial"/>
          <w:b/>
          <w:bCs/>
          <w:sz w:val="52"/>
          <w:szCs w:val="56"/>
          <w:lang w:bidi="ar-SA"/>
        </w:rPr>
      </w:pPr>
    </w:p>
    <w:p w:rsidR="00F6746C" w:rsidRPr="007165A5" w:rsidRDefault="00F6746C" w:rsidP="007165A5">
      <w:pPr>
        <w:widowControl w:val="0"/>
        <w:suppressAutoHyphens w:val="0"/>
        <w:autoSpaceDE w:val="0"/>
        <w:autoSpaceDN w:val="0"/>
        <w:adjustRightInd w:val="0"/>
        <w:spacing w:line="240" w:lineRule="auto"/>
        <w:jc w:val="center"/>
        <w:rPr>
          <w:rFonts w:ascii="Arial" w:hAnsi="Arial" w:cs="Arial"/>
          <w:b/>
          <w:bCs/>
          <w:sz w:val="52"/>
          <w:szCs w:val="56"/>
          <w:lang w:bidi="ar-SA"/>
        </w:rPr>
      </w:pPr>
    </w:p>
    <w:p w:rsidR="007165A5" w:rsidRPr="007165A5" w:rsidRDefault="007165A5" w:rsidP="007165A5">
      <w:pPr>
        <w:widowControl w:val="0"/>
        <w:suppressAutoHyphens w:val="0"/>
        <w:autoSpaceDE w:val="0"/>
        <w:autoSpaceDN w:val="0"/>
        <w:adjustRightInd w:val="0"/>
        <w:spacing w:line="240" w:lineRule="auto"/>
        <w:jc w:val="center"/>
        <w:rPr>
          <w:rFonts w:ascii="Arial" w:hAnsi="Arial" w:cs="Arial"/>
          <w:b/>
          <w:bCs/>
          <w:sz w:val="52"/>
          <w:szCs w:val="56"/>
          <w:lang w:bidi="ar-SA"/>
        </w:rPr>
      </w:pPr>
    </w:p>
    <w:p w:rsidR="007165A5" w:rsidRPr="007165A5" w:rsidRDefault="007165A5" w:rsidP="007165A5">
      <w:pPr>
        <w:widowControl w:val="0"/>
        <w:suppressAutoHyphens w:val="0"/>
        <w:autoSpaceDE w:val="0"/>
        <w:autoSpaceDN w:val="0"/>
        <w:adjustRightInd w:val="0"/>
        <w:spacing w:line="240" w:lineRule="auto"/>
        <w:jc w:val="center"/>
        <w:rPr>
          <w:rFonts w:ascii="Arial" w:hAnsi="Arial" w:cs="Arial"/>
          <w:b/>
          <w:bCs/>
          <w:sz w:val="52"/>
          <w:szCs w:val="56"/>
          <w:lang w:bidi="ar-SA"/>
        </w:rPr>
      </w:pPr>
    </w:p>
    <w:p w:rsidR="007165A5" w:rsidRPr="002701D2" w:rsidRDefault="008F7CB8" w:rsidP="00B53A8F">
      <w:pPr>
        <w:pStyle w:val="PrednaStrana"/>
        <w:rPr>
          <w:b/>
          <w:szCs w:val="26"/>
        </w:rPr>
      </w:pPr>
      <w:r w:rsidRPr="002701D2">
        <w:rPr>
          <w:b/>
          <w:szCs w:val="26"/>
        </w:rPr>
        <w:t xml:space="preserve">Bc. </w:t>
      </w:r>
      <w:r w:rsidR="007F1B4A" w:rsidRPr="002701D2">
        <w:rPr>
          <w:b/>
          <w:szCs w:val="26"/>
        </w:rPr>
        <w:t>Marek Hlaváč</w:t>
      </w:r>
    </w:p>
    <w:p w:rsidR="007165A5" w:rsidRPr="007165A5" w:rsidRDefault="007165A5" w:rsidP="007165A5">
      <w:pPr>
        <w:suppressAutoHyphens w:val="0"/>
        <w:spacing w:line="240" w:lineRule="auto"/>
        <w:jc w:val="center"/>
        <w:rPr>
          <w:rFonts w:cs="Times New Roman"/>
          <w:szCs w:val="24"/>
          <w:lang w:val="sk-SK" w:bidi="ar-SA"/>
        </w:rPr>
      </w:pPr>
    </w:p>
    <w:p w:rsidR="00255EB4" w:rsidRPr="00255EB4" w:rsidRDefault="00B53A8F" w:rsidP="00255EB4">
      <w:pPr>
        <w:pStyle w:val="Nzov"/>
        <w:ind w:firstLine="0"/>
        <w:rPr>
          <w:sz w:val="44"/>
          <w:szCs w:val="44"/>
        </w:rPr>
      </w:pPr>
      <w:proofErr w:type="spellStart"/>
      <w:r w:rsidRPr="00255EB4">
        <w:rPr>
          <w:sz w:val="44"/>
          <w:szCs w:val="44"/>
        </w:rPr>
        <w:t>P</w:t>
      </w:r>
      <w:r w:rsidR="007F1B4A" w:rsidRPr="00255EB4">
        <w:rPr>
          <w:sz w:val="44"/>
          <w:szCs w:val="44"/>
        </w:rPr>
        <w:t>oužitie</w:t>
      </w:r>
      <w:proofErr w:type="spellEnd"/>
      <w:r w:rsidR="007F1B4A" w:rsidRPr="00255EB4">
        <w:rPr>
          <w:sz w:val="44"/>
          <w:szCs w:val="44"/>
        </w:rPr>
        <w:t xml:space="preserve"> </w:t>
      </w:r>
      <w:proofErr w:type="spellStart"/>
      <w:r w:rsidR="007F1B4A" w:rsidRPr="00255EB4">
        <w:rPr>
          <w:sz w:val="44"/>
          <w:szCs w:val="44"/>
        </w:rPr>
        <w:t>gramatického</w:t>
      </w:r>
      <w:proofErr w:type="spellEnd"/>
      <w:r w:rsidR="007F1B4A" w:rsidRPr="00255EB4">
        <w:rPr>
          <w:sz w:val="44"/>
          <w:szCs w:val="44"/>
        </w:rPr>
        <w:t xml:space="preserve"> </w:t>
      </w:r>
      <w:proofErr w:type="spellStart"/>
      <w:r w:rsidR="007F1B4A" w:rsidRPr="00255EB4">
        <w:rPr>
          <w:sz w:val="44"/>
          <w:szCs w:val="44"/>
        </w:rPr>
        <w:t>roja</w:t>
      </w:r>
      <w:proofErr w:type="spellEnd"/>
      <w:r w:rsidR="007F1B4A" w:rsidRPr="00255EB4">
        <w:rPr>
          <w:sz w:val="44"/>
          <w:szCs w:val="44"/>
        </w:rPr>
        <w:t xml:space="preserve"> v </w:t>
      </w:r>
      <w:proofErr w:type="spellStart"/>
      <w:r w:rsidR="007F1B4A" w:rsidRPr="00255EB4">
        <w:rPr>
          <w:sz w:val="44"/>
          <w:szCs w:val="44"/>
        </w:rPr>
        <w:t>riadení</w:t>
      </w:r>
      <w:proofErr w:type="spellEnd"/>
      <w:r w:rsidR="00255EB4" w:rsidRPr="00255EB4">
        <w:rPr>
          <w:sz w:val="44"/>
          <w:szCs w:val="44"/>
        </w:rPr>
        <w:t xml:space="preserve"> </w:t>
      </w:r>
      <w:proofErr w:type="spellStart"/>
      <w:r w:rsidR="007F1B4A" w:rsidRPr="00255EB4">
        <w:rPr>
          <w:sz w:val="44"/>
          <w:szCs w:val="44"/>
        </w:rPr>
        <w:t>robotických</w:t>
      </w:r>
      <w:proofErr w:type="spellEnd"/>
      <w:r w:rsidR="007F1B4A" w:rsidRPr="00255EB4">
        <w:rPr>
          <w:sz w:val="44"/>
          <w:szCs w:val="44"/>
        </w:rPr>
        <w:t xml:space="preserve"> </w:t>
      </w:r>
      <w:proofErr w:type="spellStart"/>
      <w:r w:rsidR="007F1B4A" w:rsidRPr="00255EB4">
        <w:rPr>
          <w:sz w:val="44"/>
          <w:szCs w:val="44"/>
        </w:rPr>
        <w:t>tankov</w:t>
      </w:r>
      <w:proofErr w:type="spellEnd"/>
      <w:r w:rsidR="007F1B4A" w:rsidRPr="00255EB4">
        <w:rPr>
          <w:sz w:val="44"/>
          <w:szCs w:val="44"/>
        </w:rPr>
        <w:t xml:space="preserve"> pre </w:t>
      </w:r>
      <w:proofErr w:type="spellStart"/>
      <w:r w:rsidR="007F1B4A" w:rsidRPr="00255EB4">
        <w:rPr>
          <w:sz w:val="44"/>
          <w:szCs w:val="44"/>
        </w:rPr>
        <w:t>hru</w:t>
      </w:r>
      <w:proofErr w:type="spellEnd"/>
      <w:r w:rsidR="007F1B4A" w:rsidRPr="00255EB4">
        <w:rPr>
          <w:sz w:val="44"/>
          <w:szCs w:val="44"/>
        </w:rPr>
        <w:t xml:space="preserve"> </w:t>
      </w:r>
      <w:proofErr w:type="spellStart"/>
      <w:r w:rsidR="00255EB4" w:rsidRPr="00255EB4">
        <w:rPr>
          <w:sz w:val="44"/>
          <w:szCs w:val="44"/>
        </w:rPr>
        <w:t>Robocode</w:t>
      </w:r>
      <w:proofErr w:type="spellEnd"/>
    </w:p>
    <w:p w:rsidR="007165A5" w:rsidRPr="00255EB4" w:rsidRDefault="007165A5" w:rsidP="00255EB4">
      <w:pPr>
        <w:pStyle w:val="Nzov"/>
      </w:pPr>
    </w:p>
    <w:p w:rsidR="007165A5" w:rsidRPr="00B0719B" w:rsidRDefault="004808F2" w:rsidP="00E36B36">
      <w:pPr>
        <w:pStyle w:val="PrednaStrana"/>
        <w:rPr>
          <w:lang w:val="hu-HU"/>
        </w:rPr>
      </w:pPr>
      <w:r>
        <w:t>Diplomový projekt I</w:t>
      </w:r>
      <w:r w:rsidR="005845E0">
        <w:t>I</w:t>
      </w:r>
    </w:p>
    <w:p w:rsidR="007165A5" w:rsidRPr="007165A5" w:rsidRDefault="007165A5" w:rsidP="007165A5">
      <w:pPr>
        <w:keepNext/>
        <w:suppressAutoHyphens w:val="0"/>
        <w:spacing w:before="240" w:after="60" w:line="240" w:lineRule="auto"/>
        <w:jc w:val="left"/>
        <w:outlineLvl w:val="0"/>
        <w:rPr>
          <w:rFonts w:ascii="Arial" w:hAnsi="Arial" w:cs="Arial"/>
          <w:b/>
          <w:bCs/>
          <w:kern w:val="32"/>
          <w:sz w:val="40"/>
          <w:szCs w:val="32"/>
          <w:lang w:eastAsia="cs-CZ" w:bidi="ar-SA"/>
        </w:rPr>
      </w:pPr>
    </w:p>
    <w:p w:rsidR="007165A5" w:rsidRDefault="007165A5" w:rsidP="007165A5">
      <w:pPr>
        <w:keepNext/>
        <w:suppressAutoHyphens w:val="0"/>
        <w:spacing w:before="240" w:after="60" w:line="240" w:lineRule="auto"/>
        <w:jc w:val="left"/>
        <w:outlineLvl w:val="0"/>
        <w:rPr>
          <w:rFonts w:ascii="Arial" w:hAnsi="Arial" w:cs="Arial"/>
          <w:b/>
          <w:bCs/>
          <w:kern w:val="32"/>
          <w:sz w:val="52"/>
          <w:szCs w:val="32"/>
          <w:lang w:bidi="ar-SA"/>
        </w:rPr>
      </w:pPr>
    </w:p>
    <w:p w:rsidR="00BD24A9" w:rsidRPr="007165A5" w:rsidRDefault="00BD24A9" w:rsidP="007165A5">
      <w:pPr>
        <w:keepNext/>
        <w:suppressAutoHyphens w:val="0"/>
        <w:spacing w:before="240" w:after="60" w:line="240" w:lineRule="auto"/>
        <w:jc w:val="left"/>
        <w:outlineLvl w:val="0"/>
        <w:rPr>
          <w:rFonts w:ascii="Arial" w:hAnsi="Arial" w:cs="Arial"/>
          <w:b/>
          <w:bCs/>
          <w:kern w:val="32"/>
          <w:sz w:val="52"/>
          <w:szCs w:val="32"/>
          <w:lang w:bidi="ar-SA"/>
        </w:rPr>
      </w:pPr>
    </w:p>
    <w:p w:rsidR="007165A5" w:rsidRPr="007165A5" w:rsidRDefault="007165A5" w:rsidP="007165A5">
      <w:pPr>
        <w:widowControl w:val="0"/>
        <w:suppressAutoHyphens w:val="0"/>
        <w:autoSpaceDE w:val="0"/>
        <w:autoSpaceDN w:val="0"/>
        <w:adjustRightInd w:val="0"/>
        <w:spacing w:line="240" w:lineRule="auto"/>
        <w:jc w:val="left"/>
        <w:rPr>
          <w:rFonts w:cs="Times New Roman"/>
          <w:sz w:val="32"/>
          <w:lang w:bidi="ar-SA"/>
        </w:rPr>
      </w:pPr>
    </w:p>
    <w:p w:rsidR="007165A5" w:rsidRPr="007165A5" w:rsidRDefault="007165A5" w:rsidP="007165A5">
      <w:pPr>
        <w:widowControl w:val="0"/>
        <w:suppressAutoHyphens w:val="0"/>
        <w:autoSpaceDE w:val="0"/>
        <w:autoSpaceDN w:val="0"/>
        <w:adjustRightInd w:val="0"/>
        <w:spacing w:line="240" w:lineRule="auto"/>
        <w:jc w:val="left"/>
        <w:rPr>
          <w:rFonts w:cs="Times New Roman"/>
          <w:sz w:val="32"/>
          <w:lang w:bidi="ar-SA"/>
        </w:rPr>
      </w:pPr>
    </w:p>
    <w:p w:rsidR="00292FFE" w:rsidRDefault="00292FFE" w:rsidP="00292FFE">
      <w:pPr>
        <w:widowControl w:val="0"/>
        <w:suppressAutoHyphens w:val="0"/>
        <w:autoSpaceDE w:val="0"/>
        <w:autoSpaceDN w:val="0"/>
        <w:adjustRightInd w:val="0"/>
        <w:jc w:val="left"/>
        <w:rPr>
          <w:rFonts w:cs="Times New Roman"/>
          <w:sz w:val="20"/>
          <w:szCs w:val="20"/>
          <w:lang w:bidi="ar-SA"/>
        </w:rPr>
      </w:pPr>
    </w:p>
    <w:p w:rsidR="00292FFE" w:rsidRDefault="00292FFE" w:rsidP="00292FFE">
      <w:pPr>
        <w:widowControl w:val="0"/>
        <w:suppressAutoHyphens w:val="0"/>
        <w:autoSpaceDE w:val="0"/>
        <w:autoSpaceDN w:val="0"/>
        <w:adjustRightInd w:val="0"/>
        <w:jc w:val="left"/>
        <w:rPr>
          <w:rFonts w:cs="Times New Roman"/>
          <w:sz w:val="20"/>
          <w:szCs w:val="20"/>
          <w:lang w:bidi="ar-SA"/>
        </w:rPr>
      </w:pPr>
    </w:p>
    <w:p w:rsidR="00292FFE" w:rsidRDefault="00292FFE" w:rsidP="00292FFE">
      <w:pPr>
        <w:widowControl w:val="0"/>
        <w:suppressAutoHyphens w:val="0"/>
        <w:autoSpaceDE w:val="0"/>
        <w:autoSpaceDN w:val="0"/>
        <w:adjustRightInd w:val="0"/>
        <w:jc w:val="left"/>
        <w:rPr>
          <w:rFonts w:cs="Times New Roman"/>
          <w:sz w:val="20"/>
          <w:szCs w:val="20"/>
          <w:lang w:bidi="ar-SA"/>
        </w:rPr>
      </w:pPr>
    </w:p>
    <w:p w:rsidR="004808F2" w:rsidRDefault="004808F2" w:rsidP="00292FFE">
      <w:pPr>
        <w:widowControl w:val="0"/>
        <w:suppressAutoHyphens w:val="0"/>
        <w:autoSpaceDE w:val="0"/>
        <w:autoSpaceDN w:val="0"/>
        <w:adjustRightInd w:val="0"/>
        <w:jc w:val="left"/>
        <w:rPr>
          <w:rFonts w:cs="Times New Roman"/>
          <w:sz w:val="20"/>
          <w:szCs w:val="20"/>
          <w:lang w:bidi="ar-SA"/>
        </w:rPr>
      </w:pPr>
    </w:p>
    <w:p w:rsidR="004808F2" w:rsidRDefault="004808F2" w:rsidP="00292FFE">
      <w:pPr>
        <w:widowControl w:val="0"/>
        <w:suppressAutoHyphens w:val="0"/>
        <w:autoSpaceDE w:val="0"/>
        <w:autoSpaceDN w:val="0"/>
        <w:adjustRightInd w:val="0"/>
        <w:jc w:val="left"/>
        <w:rPr>
          <w:rFonts w:cs="Times New Roman"/>
          <w:sz w:val="20"/>
          <w:szCs w:val="20"/>
          <w:lang w:bidi="ar-SA"/>
        </w:rPr>
      </w:pPr>
    </w:p>
    <w:p w:rsidR="00292FFE" w:rsidRPr="00A30B1E" w:rsidRDefault="00292FFE" w:rsidP="00292FFE">
      <w:pPr>
        <w:widowControl w:val="0"/>
        <w:suppressAutoHyphens w:val="0"/>
        <w:autoSpaceDE w:val="0"/>
        <w:autoSpaceDN w:val="0"/>
        <w:adjustRightInd w:val="0"/>
        <w:jc w:val="left"/>
        <w:rPr>
          <w:rFonts w:cs="Times New Roman"/>
          <w:sz w:val="20"/>
          <w:szCs w:val="20"/>
          <w:lang w:val="sk-SK" w:bidi="ar-SA"/>
        </w:rPr>
      </w:pPr>
    </w:p>
    <w:p w:rsidR="00292FFE" w:rsidRPr="00A30B1E" w:rsidRDefault="00F6746C" w:rsidP="00F6746C">
      <w:pPr>
        <w:pStyle w:val="TitulnyPata"/>
      </w:pPr>
      <w:r>
        <w:t xml:space="preserve">Vedúci </w:t>
      </w:r>
      <w:r w:rsidR="004808F2">
        <w:t>diplomového projektu</w:t>
      </w:r>
      <w:r w:rsidR="002701D2">
        <w:t xml:space="preserve">:  </w:t>
      </w:r>
      <w:r w:rsidR="00292FFE" w:rsidRPr="00A30B1E">
        <w:t xml:space="preserve">prof. RNDr. </w:t>
      </w:r>
      <w:proofErr w:type="spellStart"/>
      <w:r w:rsidR="00292FFE" w:rsidRPr="00A30B1E">
        <w:t>Jiří</w:t>
      </w:r>
      <w:proofErr w:type="spellEnd"/>
      <w:r w:rsidR="00292FFE" w:rsidRPr="00A30B1E">
        <w:t xml:space="preserve"> </w:t>
      </w:r>
      <w:proofErr w:type="spellStart"/>
      <w:r w:rsidR="00292FFE" w:rsidRPr="00A30B1E">
        <w:t>Pospíchal</w:t>
      </w:r>
      <w:proofErr w:type="spellEnd"/>
      <w:r w:rsidR="00292FFE" w:rsidRPr="00A30B1E">
        <w:t>, DrSc.</w:t>
      </w:r>
    </w:p>
    <w:p w:rsidR="007165A5" w:rsidRPr="00A30B1E" w:rsidRDefault="007D55CA" w:rsidP="00F6746C">
      <w:pPr>
        <w:pStyle w:val="TitulnyPata"/>
      </w:pPr>
      <w:r>
        <w:t>December</w:t>
      </w:r>
      <w:r w:rsidR="00F6746C">
        <w:t>, 2012</w:t>
      </w:r>
    </w:p>
    <w:p w:rsidR="007416B9" w:rsidRDefault="007416B9" w:rsidP="000C403B">
      <w:pPr>
        <w:pStyle w:val="Anotaciaheading"/>
        <w:numPr>
          <w:ilvl w:val="0"/>
          <w:numId w:val="0"/>
        </w:numPr>
      </w:pPr>
      <w:r>
        <w:lastRenderedPageBreak/>
        <w:t>Anotácia</w:t>
      </w:r>
    </w:p>
    <w:p w:rsidR="007416B9" w:rsidRDefault="007416B9">
      <w:pPr>
        <w:spacing w:line="240" w:lineRule="auto"/>
        <w:jc w:val="left"/>
        <w:rPr>
          <w:szCs w:val="24"/>
          <w:lang w:val="sk-SK" w:eastAsia="ar-SA" w:bidi="ar-SA"/>
        </w:rPr>
      </w:pPr>
    </w:p>
    <w:p w:rsidR="007416B9" w:rsidRDefault="007416B9" w:rsidP="00595EC3">
      <w:pPr>
        <w:pStyle w:val="Bezriadkovania"/>
        <w:spacing w:after="120"/>
        <w:rPr>
          <w:szCs w:val="24"/>
          <w:lang w:val="sk-SK" w:eastAsia="ar-SA" w:bidi="ar-SA"/>
        </w:rPr>
      </w:pPr>
      <w:r w:rsidRPr="00595EC3">
        <w:rPr>
          <w:szCs w:val="24"/>
          <w:lang w:val="sk-SK" w:eastAsia="ar-SA" w:bidi="ar-SA"/>
        </w:rPr>
        <w:t>Slovenská technická univerzita v</w:t>
      </w:r>
      <w:r w:rsidR="009B13A2">
        <w:rPr>
          <w:szCs w:val="24"/>
          <w:lang w:val="sk-SK" w:eastAsia="ar-SA" w:bidi="ar-SA"/>
        </w:rPr>
        <w:t> </w:t>
      </w:r>
      <w:r w:rsidRPr="00595EC3">
        <w:rPr>
          <w:szCs w:val="24"/>
          <w:lang w:val="sk-SK" w:eastAsia="ar-SA" w:bidi="ar-SA"/>
        </w:rPr>
        <w:t>Bratislave</w:t>
      </w:r>
    </w:p>
    <w:p w:rsidR="009B13A2" w:rsidRPr="00595EC3" w:rsidRDefault="009B13A2" w:rsidP="00595EC3">
      <w:pPr>
        <w:pStyle w:val="Bezriadkovania"/>
        <w:spacing w:after="120"/>
        <w:rPr>
          <w:szCs w:val="24"/>
          <w:lang w:val="sk-SK" w:eastAsia="ar-SA" w:bidi="ar-SA"/>
        </w:rPr>
      </w:pPr>
      <w:r>
        <w:rPr>
          <w:szCs w:val="24"/>
          <w:lang w:val="sk-SK" w:eastAsia="ar-SA" w:bidi="ar-SA"/>
        </w:rPr>
        <w:t>FAKULTA INFORMATIKY A INFORMAČNÝCH TECHNOLÓGIÍ</w:t>
      </w:r>
    </w:p>
    <w:p w:rsidR="007416B9" w:rsidRPr="00595EC3" w:rsidRDefault="007416B9" w:rsidP="00595EC3">
      <w:pPr>
        <w:pStyle w:val="Bezriadkovania"/>
        <w:spacing w:after="120"/>
        <w:rPr>
          <w:szCs w:val="24"/>
          <w:lang w:val="sk-SK" w:eastAsia="ar-SA" w:bidi="ar-SA"/>
        </w:rPr>
      </w:pPr>
      <w:r w:rsidRPr="00595EC3">
        <w:rPr>
          <w:szCs w:val="24"/>
          <w:lang w:val="sk-SK" w:eastAsia="ar-SA" w:bidi="ar-SA"/>
        </w:rPr>
        <w:t xml:space="preserve">Študijný </w:t>
      </w:r>
      <w:r w:rsidR="003E2D27">
        <w:rPr>
          <w:szCs w:val="24"/>
          <w:lang w:val="sk-SK" w:eastAsia="ar-SA" w:bidi="ar-SA"/>
        </w:rPr>
        <w:t>program</w:t>
      </w:r>
      <w:r w:rsidRPr="00595EC3">
        <w:rPr>
          <w:szCs w:val="24"/>
          <w:lang w:val="sk-SK" w:eastAsia="ar-SA" w:bidi="ar-SA"/>
        </w:rPr>
        <w:t>:</w:t>
      </w:r>
      <w:r w:rsidR="009B13A2">
        <w:rPr>
          <w:szCs w:val="24"/>
          <w:lang w:val="sk-SK" w:eastAsia="ar-SA" w:bidi="ar-SA"/>
        </w:rPr>
        <w:t xml:space="preserve"> SOFTVÉROVÉ INŽINIERSTVO</w:t>
      </w:r>
    </w:p>
    <w:p w:rsidR="007416B9" w:rsidRDefault="007416B9" w:rsidP="00595EC3">
      <w:pPr>
        <w:pStyle w:val="Bezriadkovania"/>
        <w:spacing w:after="120"/>
        <w:rPr>
          <w:lang w:val="sk-SK" w:eastAsia="ar-SA" w:bidi="ar-SA"/>
        </w:rPr>
      </w:pPr>
    </w:p>
    <w:p w:rsidR="007416B9" w:rsidRDefault="007416B9" w:rsidP="00595EC3">
      <w:pPr>
        <w:pStyle w:val="Bezriadkovania"/>
        <w:spacing w:after="120"/>
        <w:rPr>
          <w:lang w:val="sk-SK" w:eastAsia="ar-SA" w:bidi="ar-SA"/>
        </w:rPr>
      </w:pPr>
      <w:r>
        <w:rPr>
          <w:lang w:val="sk-SK" w:eastAsia="ar-SA" w:bidi="ar-SA"/>
        </w:rPr>
        <w:t xml:space="preserve">Autor: </w:t>
      </w:r>
      <w:r w:rsidR="00E13111">
        <w:rPr>
          <w:lang w:val="sk-SK" w:eastAsia="ar-SA" w:bidi="ar-SA"/>
        </w:rPr>
        <w:t>Marek Hlaváč</w:t>
      </w:r>
    </w:p>
    <w:p w:rsidR="007416B9" w:rsidRDefault="00E13111" w:rsidP="00595EC3">
      <w:pPr>
        <w:pStyle w:val="Bezriadkovania"/>
        <w:spacing w:after="120"/>
        <w:rPr>
          <w:lang w:val="sk-SK" w:eastAsia="ar-SA" w:bidi="ar-SA"/>
        </w:rPr>
      </w:pPr>
      <w:r w:rsidRPr="00754154">
        <w:rPr>
          <w:sz w:val="22"/>
          <w:lang w:val="sk-SK" w:eastAsia="ar-SA" w:bidi="ar-SA"/>
        </w:rPr>
        <w:t>Diplomový</w:t>
      </w:r>
      <w:r w:rsidR="0035436A" w:rsidRPr="00754154">
        <w:rPr>
          <w:sz w:val="22"/>
          <w:lang w:val="sk-SK" w:eastAsia="ar-SA" w:bidi="ar-SA"/>
        </w:rPr>
        <w:t xml:space="preserve"> </w:t>
      </w:r>
      <w:r w:rsidR="00754154" w:rsidRPr="00754154">
        <w:rPr>
          <w:sz w:val="22"/>
          <w:lang w:val="sk-SK" w:eastAsia="ar-SA" w:bidi="ar-SA"/>
        </w:rPr>
        <w:t>projekt</w:t>
      </w:r>
      <w:r w:rsidR="007416B9">
        <w:rPr>
          <w:lang w:val="sk-SK" w:eastAsia="ar-SA" w:bidi="ar-SA"/>
        </w:rPr>
        <w:t>:</w:t>
      </w:r>
      <w:r>
        <w:rPr>
          <w:lang w:val="sk-SK" w:eastAsia="ar-SA" w:bidi="ar-SA"/>
        </w:rPr>
        <w:t xml:space="preserve"> Použitie gramatického roja v riadení robotických tankov pre hru </w:t>
      </w:r>
      <w:proofErr w:type="spellStart"/>
      <w:r>
        <w:rPr>
          <w:lang w:val="sk-SK" w:eastAsia="ar-SA" w:bidi="ar-SA"/>
        </w:rPr>
        <w:t>Robocode</w:t>
      </w:r>
      <w:proofErr w:type="spellEnd"/>
    </w:p>
    <w:p w:rsidR="007416B9" w:rsidRDefault="00640628" w:rsidP="00595EC3">
      <w:pPr>
        <w:pStyle w:val="Bezriadkovania"/>
        <w:spacing w:after="120"/>
        <w:rPr>
          <w:lang w:val="sk-SK" w:eastAsia="ar-SA" w:bidi="ar-SA"/>
        </w:rPr>
      </w:pPr>
      <w:r>
        <w:rPr>
          <w:lang w:val="sk-SK" w:eastAsia="ar-SA" w:bidi="ar-SA"/>
        </w:rPr>
        <w:t>Vedenie diplomového projektu:</w:t>
      </w:r>
      <w:r w:rsidR="007416B9">
        <w:rPr>
          <w:lang w:val="sk-SK" w:eastAsia="ar-SA" w:bidi="ar-SA"/>
        </w:rPr>
        <w:t xml:space="preserve"> Prof. RNDr. </w:t>
      </w:r>
      <w:proofErr w:type="spellStart"/>
      <w:r w:rsidR="007416B9">
        <w:rPr>
          <w:lang w:val="sk-SK" w:eastAsia="ar-SA" w:bidi="ar-SA"/>
        </w:rPr>
        <w:t>Jiří</w:t>
      </w:r>
      <w:proofErr w:type="spellEnd"/>
      <w:r w:rsidR="007416B9">
        <w:rPr>
          <w:lang w:val="sk-SK" w:eastAsia="ar-SA" w:bidi="ar-SA"/>
        </w:rPr>
        <w:t xml:space="preserve"> </w:t>
      </w:r>
      <w:proofErr w:type="spellStart"/>
      <w:r w:rsidR="007416B9">
        <w:rPr>
          <w:lang w:val="sk-SK" w:eastAsia="ar-SA" w:bidi="ar-SA"/>
        </w:rPr>
        <w:t>Pospíchal</w:t>
      </w:r>
      <w:proofErr w:type="spellEnd"/>
      <w:r w:rsidR="007416B9">
        <w:rPr>
          <w:lang w:val="sk-SK" w:eastAsia="ar-SA" w:bidi="ar-SA"/>
        </w:rPr>
        <w:t>, DrSc.</w:t>
      </w:r>
    </w:p>
    <w:p w:rsidR="007416B9" w:rsidRDefault="00F27A23" w:rsidP="00595EC3">
      <w:pPr>
        <w:pStyle w:val="Bezriadkovania"/>
        <w:spacing w:after="120"/>
        <w:rPr>
          <w:lang w:val="sk-SK" w:eastAsia="ar-SA" w:bidi="ar-SA"/>
        </w:rPr>
      </w:pPr>
      <w:r>
        <w:t>December</w:t>
      </w:r>
      <w:r w:rsidR="00640628">
        <w:rPr>
          <w:lang w:val="sk-SK" w:eastAsia="ar-SA" w:bidi="ar-SA"/>
        </w:rPr>
        <w:t>, 2012</w:t>
      </w:r>
    </w:p>
    <w:p w:rsidR="007416B9" w:rsidRDefault="007416B9" w:rsidP="00E13111">
      <w:pPr>
        <w:pStyle w:val="Bezriadkovania"/>
        <w:rPr>
          <w:lang w:val="sk-SK" w:eastAsia="ar-SA" w:bidi="ar-SA"/>
        </w:rPr>
      </w:pPr>
    </w:p>
    <w:p w:rsidR="005B5BBE" w:rsidRDefault="008927AF" w:rsidP="00142493">
      <w:pPr>
        <w:rPr>
          <w:color w:val="000000" w:themeColor="text1"/>
          <w:lang w:val="sk-SK" w:eastAsia="ar-SA" w:bidi="ar-SA"/>
        </w:rPr>
      </w:pPr>
      <w:r>
        <w:rPr>
          <w:color w:val="000000" w:themeColor="text1"/>
          <w:lang w:val="sk-SK" w:eastAsia="ar-SA" w:bidi="ar-SA"/>
        </w:rPr>
        <w:t xml:space="preserve">Diplomový projekt je zameraný na </w:t>
      </w:r>
      <w:r w:rsidR="00320C44">
        <w:rPr>
          <w:color w:val="000000" w:themeColor="text1"/>
          <w:lang w:val="sk-SK" w:eastAsia="ar-SA" w:bidi="ar-SA"/>
        </w:rPr>
        <w:t>vytvorenie</w:t>
      </w:r>
      <w:r>
        <w:rPr>
          <w:color w:val="000000" w:themeColor="text1"/>
          <w:lang w:val="sk-SK" w:eastAsia="ar-SA" w:bidi="ar-SA"/>
        </w:rPr>
        <w:t xml:space="preserve"> robotického tanku pre hru </w:t>
      </w:r>
      <w:proofErr w:type="spellStart"/>
      <w:r>
        <w:rPr>
          <w:color w:val="000000" w:themeColor="text1"/>
          <w:lang w:val="sk-SK" w:eastAsia="ar-SA" w:bidi="ar-SA"/>
        </w:rPr>
        <w:t>Robocode</w:t>
      </w:r>
      <w:proofErr w:type="spellEnd"/>
      <w:r>
        <w:rPr>
          <w:color w:val="000000" w:themeColor="text1"/>
          <w:lang w:val="sk-SK" w:eastAsia="ar-SA" w:bidi="ar-SA"/>
        </w:rPr>
        <w:t>, ktor</w:t>
      </w:r>
      <w:r w:rsidR="00B63C61">
        <w:rPr>
          <w:color w:val="000000" w:themeColor="text1"/>
          <w:lang w:val="sk-SK" w:eastAsia="ar-SA" w:bidi="ar-SA"/>
        </w:rPr>
        <w:t>ý</w:t>
      </w:r>
      <w:r>
        <w:rPr>
          <w:color w:val="000000" w:themeColor="text1"/>
          <w:lang w:val="sk-SK" w:eastAsia="ar-SA" w:bidi="ar-SA"/>
        </w:rPr>
        <w:t xml:space="preserve"> prispôsob</w:t>
      </w:r>
      <w:r w:rsidR="00B63C61">
        <w:rPr>
          <w:color w:val="000000" w:themeColor="text1"/>
          <w:lang w:val="sk-SK" w:eastAsia="ar-SA" w:bidi="ar-SA"/>
        </w:rPr>
        <w:t>uje</w:t>
      </w:r>
      <w:r>
        <w:rPr>
          <w:color w:val="000000" w:themeColor="text1"/>
          <w:lang w:val="sk-SK" w:eastAsia="ar-SA" w:bidi="ar-SA"/>
        </w:rPr>
        <w:t xml:space="preserve"> </w:t>
      </w:r>
      <w:r w:rsidR="00B63C61">
        <w:rPr>
          <w:color w:val="000000" w:themeColor="text1"/>
          <w:lang w:val="sk-SK" w:eastAsia="ar-SA" w:bidi="ar-SA"/>
        </w:rPr>
        <w:t>svoje správanie</w:t>
      </w:r>
      <w:r w:rsidR="00206E65">
        <w:rPr>
          <w:color w:val="000000" w:themeColor="text1"/>
          <w:lang w:val="sk-SK" w:eastAsia="ar-SA" w:bidi="ar-SA"/>
        </w:rPr>
        <w:t xml:space="preserve"> </w:t>
      </w:r>
      <w:r>
        <w:rPr>
          <w:color w:val="000000" w:themeColor="text1"/>
          <w:lang w:val="sk-SK" w:eastAsia="ar-SA" w:bidi="ar-SA"/>
        </w:rPr>
        <w:t xml:space="preserve">v dynamickom prostredí. </w:t>
      </w:r>
      <w:r w:rsidR="00B63C61">
        <w:rPr>
          <w:color w:val="000000" w:themeColor="text1"/>
          <w:lang w:val="sk-SK" w:eastAsia="ar-SA" w:bidi="ar-SA"/>
        </w:rPr>
        <w:t>Cieľ</w:t>
      </w:r>
      <w:r w:rsidR="005719FF">
        <w:rPr>
          <w:color w:val="000000" w:themeColor="text1"/>
          <w:lang w:val="sk-SK" w:eastAsia="ar-SA" w:bidi="ar-SA"/>
        </w:rPr>
        <w:t xml:space="preserve"> prác</w:t>
      </w:r>
      <w:r w:rsidR="001465C2">
        <w:rPr>
          <w:color w:val="000000" w:themeColor="text1"/>
          <w:lang w:val="sk-SK" w:eastAsia="ar-SA" w:bidi="ar-SA"/>
        </w:rPr>
        <w:t xml:space="preserve">e </w:t>
      </w:r>
      <w:r w:rsidR="00300567">
        <w:rPr>
          <w:color w:val="000000" w:themeColor="text1"/>
          <w:lang w:val="sk-SK" w:eastAsia="ar-SA" w:bidi="ar-SA"/>
        </w:rPr>
        <w:t>spočíva v použití</w:t>
      </w:r>
      <w:r w:rsidR="005719FF">
        <w:rPr>
          <w:color w:val="000000" w:themeColor="text1"/>
          <w:lang w:val="sk-SK" w:eastAsia="ar-SA" w:bidi="ar-SA"/>
        </w:rPr>
        <w:t xml:space="preserve"> </w:t>
      </w:r>
      <w:r>
        <w:rPr>
          <w:color w:val="000000" w:themeColor="text1"/>
          <w:lang w:val="sk-SK" w:eastAsia="ar-SA" w:bidi="ar-SA"/>
        </w:rPr>
        <w:t xml:space="preserve">gramatického roja za účelom </w:t>
      </w:r>
      <w:proofErr w:type="spellStart"/>
      <w:r w:rsidR="00300567">
        <w:rPr>
          <w:color w:val="000000" w:themeColor="text1"/>
          <w:lang w:val="sk-SK" w:eastAsia="ar-SA" w:bidi="ar-SA"/>
        </w:rPr>
        <w:t>evolvova</w:t>
      </w:r>
      <w:r w:rsidR="00142493">
        <w:rPr>
          <w:color w:val="000000" w:themeColor="text1"/>
          <w:lang w:val="sk-SK" w:eastAsia="ar-SA" w:bidi="ar-SA"/>
        </w:rPr>
        <w:t>ť</w:t>
      </w:r>
      <w:proofErr w:type="spellEnd"/>
      <w:r w:rsidR="00300567">
        <w:rPr>
          <w:color w:val="000000" w:themeColor="text1"/>
          <w:lang w:val="sk-SK" w:eastAsia="ar-SA" w:bidi="ar-SA"/>
        </w:rPr>
        <w:t xml:space="preserve"> komplexné správani</w:t>
      </w:r>
      <w:r w:rsidR="00142493">
        <w:rPr>
          <w:color w:val="000000" w:themeColor="text1"/>
          <w:lang w:val="sk-SK" w:eastAsia="ar-SA" w:bidi="ar-SA"/>
        </w:rPr>
        <w:t>e</w:t>
      </w:r>
      <w:r w:rsidR="005B5BBE">
        <w:rPr>
          <w:color w:val="000000" w:themeColor="text1"/>
          <w:lang w:val="sk-SK" w:eastAsia="ar-SA" w:bidi="ar-SA"/>
        </w:rPr>
        <w:t xml:space="preserve"> robota, ktoré </w:t>
      </w:r>
      <w:r w:rsidR="00BB5514">
        <w:rPr>
          <w:color w:val="000000" w:themeColor="text1"/>
          <w:lang w:val="sk-SK" w:eastAsia="ar-SA" w:bidi="ar-SA"/>
        </w:rPr>
        <w:t>by bolo</w:t>
      </w:r>
      <w:r w:rsidR="005B5BBE">
        <w:rPr>
          <w:color w:val="000000" w:themeColor="text1"/>
          <w:lang w:val="sk-SK" w:eastAsia="ar-SA" w:bidi="ar-SA"/>
        </w:rPr>
        <w:t xml:space="preserve"> konkurencieschopnosti voči existujúcim robotom. Gramatický roj kombinuje gramatickú evolúciu a optimalizáciu rojom častíc za účelom nájsť optimálne riešenia pre dynamické problémy, ktoré sú reprezentované vhodne zvolenou gramatikou. Gramatika </w:t>
      </w:r>
      <w:r w:rsidR="00F73F2A">
        <w:rPr>
          <w:color w:val="000000" w:themeColor="text1"/>
          <w:lang w:val="sk-SK" w:eastAsia="ar-SA" w:bidi="ar-SA"/>
        </w:rPr>
        <w:t>definuje</w:t>
      </w:r>
      <w:r w:rsidR="005B5BBE">
        <w:rPr>
          <w:color w:val="000000" w:themeColor="text1"/>
          <w:lang w:val="sk-SK" w:eastAsia="ar-SA" w:bidi="ar-SA"/>
        </w:rPr>
        <w:t xml:space="preserve"> povolenú množinu operácií, ktorými je</w:t>
      </w:r>
      <w:r w:rsidR="005B5BBE" w:rsidRPr="005B5BBE">
        <w:rPr>
          <w:color w:val="000000" w:themeColor="text1"/>
          <w:lang w:val="sk-SK" w:eastAsia="ar-SA" w:bidi="ar-SA"/>
        </w:rPr>
        <w:t xml:space="preserve"> </w:t>
      </w:r>
      <w:r w:rsidR="005B5BBE">
        <w:rPr>
          <w:color w:val="000000" w:themeColor="text1"/>
          <w:lang w:val="sk-SK" w:eastAsia="ar-SA" w:bidi="ar-SA"/>
        </w:rPr>
        <w:t xml:space="preserve">správanie robota ohraničené. </w:t>
      </w:r>
    </w:p>
    <w:p w:rsidR="00533513" w:rsidRPr="00E72135" w:rsidRDefault="005B5BBE" w:rsidP="00E72135">
      <w:pPr>
        <w:rPr>
          <w:color w:val="000000" w:themeColor="text1"/>
          <w:lang w:val="sk-SK" w:eastAsia="ar-SA" w:bidi="ar-SA"/>
        </w:rPr>
      </w:pPr>
      <w:r>
        <w:rPr>
          <w:color w:val="000000" w:themeColor="text1"/>
          <w:lang w:val="sk-SK" w:eastAsia="ar-SA" w:bidi="ar-SA"/>
        </w:rPr>
        <w:t>Práca obsahuje podrobnú analýzu použitých metód a existujúcich riešení. Detailne sa venuje návrhu gramatiky, možnostiam modifikácie optimalizačných metód, kvantifikácii kvality riešení a architektúre softvérového prototypu. Následne je rozobratá etapa implementácie,</w:t>
      </w:r>
      <w:r w:rsidR="00E65876">
        <w:rPr>
          <w:color w:val="000000" w:themeColor="text1"/>
          <w:lang w:val="sk-SK" w:eastAsia="ar-SA" w:bidi="ar-SA"/>
        </w:rPr>
        <w:t xml:space="preserve"> ktorá sa venuje postupu práce </w:t>
      </w:r>
      <w:r>
        <w:rPr>
          <w:color w:val="000000" w:themeColor="text1"/>
          <w:lang w:val="sk-SK" w:eastAsia="ar-SA" w:bidi="ar-SA"/>
        </w:rPr>
        <w:t>a</w:t>
      </w:r>
      <w:r w:rsidR="00206E65">
        <w:rPr>
          <w:color w:val="000000" w:themeColor="text1"/>
          <w:lang w:val="sk-SK" w:eastAsia="ar-SA" w:bidi="ar-SA"/>
        </w:rPr>
        <w:t xml:space="preserve"> komunikácie </w:t>
      </w:r>
      <w:r w:rsidR="00E65876">
        <w:rPr>
          <w:color w:val="000000" w:themeColor="text1"/>
          <w:lang w:val="sk-SK" w:eastAsia="ar-SA" w:bidi="ar-SA"/>
        </w:rPr>
        <w:t xml:space="preserve">medzi jednotlivými </w:t>
      </w:r>
      <w:r w:rsidR="00EF6C44">
        <w:rPr>
          <w:color w:val="000000" w:themeColor="text1"/>
          <w:lang w:val="sk-SK" w:eastAsia="ar-SA" w:bidi="ar-SA"/>
        </w:rPr>
        <w:t xml:space="preserve">softvérovými </w:t>
      </w:r>
      <w:r w:rsidR="00E65876">
        <w:rPr>
          <w:color w:val="000000" w:themeColor="text1"/>
          <w:lang w:val="sk-SK" w:eastAsia="ar-SA" w:bidi="ar-SA"/>
        </w:rPr>
        <w:t>modulmi</w:t>
      </w:r>
      <w:r w:rsidR="00206E65">
        <w:rPr>
          <w:color w:val="000000" w:themeColor="text1"/>
          <w:lang w:val="sk-SK" w:eastAsia="ar-SA" w:bidi="ar-SA"/>
        </w:rPr>
        <w:t>. Posledné časti sa týkajú</w:t>
      </w:r>
      <w:r w:rsidR="00253E49">
        <w:rPr>
          <w:color w:val="000000" w:themeColor="text1"/>
          <w:lang w:val="sk-SK" w:eastAsia="ar-SA" w:bidi="ar-SA"/>
        </w:rPr>
        <w:t xml:space="preserve"> výsledkov</w:t>
      </w:r>
      <w:r w:rsidR="00206E65">
        <w:rPr>
          <w:color w:val="000000" w:themeColor="text1"/>
          <w:lang w:val="sk-SK" w:eastAsia="ar-SA" w:bidi="ar-SA"/>
        </w:rPr>
        <w:t xml:space="preserve"> </w:t>
      </w:r>
      <w:r w:rsidR="00EA1E55">
        <w:rPr>
          <w:color w:val="000000" w:themeColor="text1"/>
          <w:lang w:val="sk-SK" w:eastAsia="ar-SA" w:bidi="ar-SA"/>
        </w:rPr>
        <w:t xml:space="preserve">testovania nájdených </w:t>
      </w:r>
      <w:r w:rsidR="008853AD">
        <w:rPr>
          <w:color w:val="000000" w:themeColor="text1"/>
          <w:lang w:val="sk-SK" w:eastAsia="ar-SA" w:bidi="ar-SA"/>
        </w:rPr>
        <w:t xml:space="preserve">robotov </w:t>
      </w:r>
      <w:r w:rsidR="00253E49">
        <w:rPr>
          <w:color w:val="000000" w:themeColor="text1"/>
          <w:lang w:val="sk-SK" w:eastAsia="ar-SA" w:bidi="ar-SA"/>
        </w:rPr>
        <w:t>v súbojoch s existujúcimi</w:t>
      </w:r>
      <w:r w:rsidR="008853AD">
        <w:rPr>
          <w:color w:val="000000" w:themeColor="text1"/>
          <w:lang w:val="sk-SK" w:eastAsia="ar-SA" w:bidi="ar-SA"/>
        </w:rPr>
        <w:t xml:space="preserve"> </w:t>
      </w:r>
      <w:r w:rsidR="00253E49">
        <w:rPr>
          <w:color w:val="000000" w:themeColor="text1"/>
          <w:lang w:val="sk-SK" w:eastAsia="ar-SA" w:bidi="ar-SA"/>
        </w:rPr>
        <w:t>robotmi.</w:t>
      </w:r>
      <w:r w:rsidR="008B0279">
        <w:rPr>
          <w:color w:val="000000" w:themeColor="text1"/>
          <w:lang w:val="sk-SK" w:eastAsia="ar-SA" w:bidi="ar-SA"/>
        </w:rPr>
        <w:t xml:space="preserve"> Tento spôsob umožňuje určiť úroveň ich konkurencieschopnosti, odhaliť slabiny a opísať možnosti budúceho vylepšenia.</w:t>
      </w:r>
    </w:p>
    <w:p w:rsidR="00F21465" w:rsidRDefault="00F21465" w:rsidP="00F21465">
      <w:pPr>
        <w:pStyle w:val="Anotaciaheading"/>
        <w:numPr>
          <w:ilvl w:val="0"/>
          <w:numId w:val="0"/>
        </w:numPr>
      </w:pPr>
      <w:proofErr w:type="spellStart"/>
      <w:r>
        <w:lastRenderedPageBreak/>
        <w:t>Annotation</w:t>
      </w:r>
      <w:proofErr w:type="spellEnd"/>
    </w:p>
    <w:p w:rsidR="00F21465" w:rsidRDefault="00F21465" w:rsidP="00F21465">
      <w:pPr>
        <w:spacing w:line="240" w:lineRule="auto"/>
        <w:jc w:val="left"/>
        <w:rPr>
          <w:szCs w:val="24"/>
          <w:lang w:val="sk-SK" w:eastAsia="ar-SA" w:bidi="ar-SA"/>
        </w:rPr>
      </w:pPr>
    </w:p>
    <w:p w:rsidR="00F21465" w:rsidRDefault="00F21465" w:rsidP="00F21465">
      <w:pPr>
        <w:pStyle w:val="Bezriadkovania"/>
        <w:spacing w:after="120"/>
        <w:rPr>
          <w:szCs w:val="24"/>
        </w:rPr>
      </w:pPr>
      <w:r w:rsidRPr="009D2759">
        <w:rPr>
          <w:szCs w:val="24"/>
        </w:rPr>
        <w:t>Slovak University of Technology Bratislava</w:t>
      </w:r>
    </w:p>
    <w:p w:rsidR="00F21465" w:rsidRPr="009D2759" w:rsidRDefault="00F21465" w:rsidP="00F21465">
      <w:pPr>
        <w:pStyle w:val="Bezriadkovania"/>
        <w:spacing w:after="120"/>
        <w:rPr>
          <w:smallCaps/>
          <w:szCs w:val="24"/>
          <w:lang w:val="sk-SK" w:eastAsia="ar-SA" w:bidi="ar-SA"/>
        </w:rPr>
      </w:pPr>
      <w:r w:rsidRPr="009D2759">
        <w:rPr>
          <w:szCs w:val="24"/>
        </w:rPr>
        <w:t>FACULTY OF INFORMATICS AND INFORMATION TECHNOLOGIES</w:t>
      </w:r>
    </w:p>
    <w:p w:rsidR="00F21465" w:rsidRPr="00595EC3" w:rsidRDefault="00033ABE" w:rsidP="00F21465">
      <w:pPr>
        <w:pStyle w:val="Bezriadkovania"/>
        <w:spacing w:after="120"/>
        <w:rPr>
          <w:szCs w:val="24"/>
          <w:lang w:val="sk-SK" w:eastAsia="ar-SA" w:bidi="ar-SA"/>
        </w:rPr>
      </w:pPr>
      <w:proofErr w:type="spellStart"/>
      <w:r>
        <w:rPr>
          <w:szCs w:val="24"/>
          <w:lang w:val="sk-SK" w:eastAsia="ar-SA" w:bidi="ar-SA"/>
        </w:rPr>
        <w:t>Degree</w:t>
      </w:r>
      <w:proofErr w:type="spellEnd"/>
      <w:r>
        <w:rPr>
          <w:szCs w:val="24"/>
          <w:lang w:val="sk-SK" w:eastAsia="ar-SA" w:bidi="ar-SA"/>
        </w:rPr>
        <w:t xml:space="preserve"> </w:t>
      </w:r>
      <w:proofErr w:type="spellStart"/>
      <w:r w:rsidR="00AE46DB">
        <w:rPr>
          <w:szCs w:val="24"/>
          <w:lang w:val="sk-SK" w:eastAsia="ar-SA" w:bidi="ar-SA"/>
        </w:rPr>
        <w:t>C</w:t>
      </w:r>
      <w:r>
        <w:rPr>
          <w:szCs w:val="24"/>
          <w:lang w:val="sk-SK" w:eastAsia="ar-SA" w:bidi="ar-SA"/>
        </w:rPr>
        <w:t>ourse</w:t>
      </w:r>
      <w:proofErr w:type="spellEnd"/>
      <w:r w:rsidR="00F21465" w:rsidRPr="00595EC3">
        <w:rPr>
          <w:szCs w:val="24"/>
          <w:lang w:val="sk-SK" w:eastAsia="ar-SA" w:bidi="ar-SA"/>
        </w:rPr>
        <w:t xml:space="preserve">: </w:t>
      </w:r>
      <w:r w:rsidR="009D2759">
        <w:rPr>
          <w:smallCaps/>
          <w:szCs w:val="24"/>
          <w:lang w:val="sk-SK" w:eastAsia="ar-SA" w:bidi="ar-SA"/>
        </w:rPr>
        <w:t>SOFTWARE ENGINEERING</w:t>
      </w:r>
    </w:p>
    <w:p w:rsidR="00F21465" w:rsidRDefault="00F21465" w:rsidP="00F21465">
      <w:pPr>
        <w:pStyle w:val="Bezriadkovania"/>
        <w:spacing w:after="120"/>
        <w:rPr>
          <w:lang w:val="sk-SK" w:eastAsia="ar-SA" w:bidi="ar-SA"/>
        </w:rPr>
      </w:pPr>
    </w:p>
    <w:p w:rsidR="00F21465" w:rsidRDefault="00F21465" w:rsidP="00F21465">
      <w:pPr>
        <w:pStyle w:val="Bezriadkovania"/>
        <w:spacing w:after="120"/>
        <w:rPr>
          <w:lang w:val="sk-SK" w:eastAsia="ar-SA" w:bidi="ar-SA"/>
        </w:rPr>
      </w:pPr>
      <w:proofErr w:type="spellStart"/>
      <w:r>
        <w:rPr>
          <w:lang w:val="sk-SK" w:eastAsia="ar-SA" w:bidi="ar-SA"/>
        </w:rPr>
        <w:t>Aut</w:t>
      </w:r>
      <w:r w:rsidR="00715B51">
        <w:rPr>
          <w:lang w:val="sk-SK" w:eastAsia="ar-SA" w:bidi="ar-SA"/>
        </w:rPr>
        <w:t>h</w:t>
      </w:r>
      <w:r>
        <w:rPr>
          <w:lang w:val="sk-SK" w:eastAsia="ar-SA" w:bidi="ar-SA"/>
        </w:rPr>
        <w:t>or</w:t>
      </w:r>
      <w:proofErr w:type="spellEnd"/>
      <w:r>
        <w:rPr>
          <w:lang w:val="sk-SK" w:eastAsia="ar-SA" w:bidi="ar-SA"/>
        </w:rPr>
        <w:t>: Marek Hlaváč</w:t>
      </w:r>
    </w:p>
    <w:p w:rsidR="00F21465" w:rsidRDefault="00715B51" w:rsidP="00F21465">
      <w:pPr>
        <w:pStyle w:val="Bezriadkovania"/>
        <w:spacing w:after="120"/>
        <w:rPr>
          <w:lang w:val="sk-SK" w:eastAsia="ar-SA" w:bidi="ar-SA"/>
        </w:rPr>
      </w:pPr>
      <w:proofErr w:type="spellStart"/>
      <w:r>
        <w:rPr>
          <w:sz w:val="22"/>
          <w:lang w:val="sk-SK" w:eastAsia="ar-SA" w:bidi="ar-SA"/>
        </w:rPr>
        <w:t>Diploma</w:t>
      </w:r>
      <w:proofErr w:type="spellEnd"/>
      <w:r>
        <w:rPr>
          <w:sz w:val="22"/>
          <w:lang w:val="sk-SK" w:eastAsia="ar-SA" w:bidi="ar-SA"/>
        </w:rPr>
        <w:t xml:space="preserve"> </w:t>
      </w:r>
      <w:proofErr w:type="spellStart"/>
      <w:r>
        <w:rPr>
          <w:sz w:val="22"/>
          <w:lang w:val="sk-SK" w:eastAsia="ar-SA" w:bidi="ar-SA"/>
        </w:rPr>
        <w:t>project</w:t>
      </w:r>
      <w:proofErr w:type="spellEnd"/>
      <w:r w:rsidR="00F21465">
        <w:rPr>
          <w:lang w:val="sk-SK" w:eastAsia="ar-SA" w:bidi="ar-SA"/>
        </w:rPr>
        <w:t xml:space="preserve">: </w:t>
      </w:r>
      <w:r w:rsidR="00034DEF" w:rsidRPr="00034DEF">
        <w:rPr>
          <w:rStyle w:val="apple-style-span"/>
          <w:rFonts w:cs="Times New Roman"/>
          <w:color w:val="000000" w:themeColor="text1"/>
          <w:szCs w:val="24"/>
        </w:rPr>
        <w:t xml:space="preserve">Using grammatical swarm robotic control in tanks for the game </w:t>
      </w:r>
      <w:proofErr w:type="spellStart"/>
      <w:r w:rsidR="00034DEF" w:rsidRPr="00034DEF">
        <w:rPr>
          <w:rStyle w:val="apple-style-span"/>
          <w:rFonts w:cs="Times New Roman"/>
          <w:color w:val="000000" w:themeColor="text1"/>
          <w:szCs w:val="24"/>
        </w:rPr>
        <w:t>Robocode</w:t>
      </w:r>
      <w:proofErr w:type="spellEnd"/>
    </w:p>
    <w:p w:rsidR="00F21465" w:rsidRDefault="00E158E4" w:rsidP="00F21465">
      <w:pPr>
        <w:pStyle w:val="Bezriadkovania"/>
        <w:spacing w:after="120"/>
        <w:rPr>
          <w:lang w:val="sk-SK" w:eastAsia="ar-SA" w:bidi="ar-SA"/>
        </w:rPr>
      </w:pPr>
      <w:proofErr w:type="spellStart"/>
      <w:r>
        <w:rPr>
          <w:lang w:val="sk-SK" w:eastAsia="ar-SA" w:bidi="ar-SA"/>
        </w:rPr>
        <w:t>Supervisor</w:t>
      </w:r>
      <w:proofErr w:type="spellEnd"/>
      <w:r w:rsidR="00F21465">
        <w:rPr>
          <w:lang w:val="sk-SK" w:eastAsia="ar-SA" w:bidi="ar-SA"/>
        </w:rPr>
        <w:t xml:space="preserve">: Prof. RNDr. </w:t>
      </w:r>
      <w:proofErr w:type="spellStart"/>
      <w:r w:rsidR="00F21465">
        <w:rPr>
          <w:lang w:val="sk-SK" w:eastAsia="ar-SA" w:bidi="ar-SA"/>
        </w:rPr>
        <w:t>Jiří</w:t>
      </w:r>
      <w:proofErr w:type="spellEnd"/>
      <w:r w:rsidR="00F21465">
        <w:rPr>
          <w:lang w:val="sk-SK" w:eastAsia="ar-SA" w:bidi="ar-SA"/>
        </w:rPr>
        <w:t xml:space="preserve"> </w:t>
      </w:r>
      <w:proofErr w:type="spellStart"/>
      <w:r w:rsidR="00F21465">
        <w:rPr>
          <w:lang w:val="sk-SK" w:eastAsia="ar-SA" w:bidi="ar-SA"/>
        </w:rPr>
        <w:t>Pospíchal</w:t>
      </w:r>
      <w:proofErr w:type="spellEnd"/>
      <w:r w:rsidR="00F21465">
        <w:rPr>
          <w:lang w:val="sk-SK" w:eastAsia="ar-SA" w:bidi="ar-SA"/>
        </w:rPr>
        <w:t>, DrSc.</w:t>
      </w:r>
    </w:p>
    <w:p w:rsidR="00F21465" w:rsidRDefault="00F21465" w:rsidP="00F21465">
      <w:pPr>
        <w:pStyle w:val="Bezriadkovania"/>
        <w:spacing w:after="120"/>
        <w:rPr>
          <w:lang w:val="sk-SK" w:eastAsia="ar-SA" w:bidi="ar-SA"/>
        </w:rPr>
      </w:pPr>
      <w:r>
        <w:rPr>
          <w:lang w:val="sk-SK" w:eastAsia="ar-SA" w:bidi="ar-SA"/>
        </w:rPr>
        <w:t>2012</w:t>
      </w:r>
      <w:r w:rsidR="00145D4D">
        <w:rPr>
          <w:lang w:val="sk-SK" w:eastAsia="ar-SA" w:bidi="ar-SA"/>
        </w:rPr>
        <w:t xml:space="preserve">, </w:t>
      </w:r>
      <w:r w:rsidR="00F27A23">
        <w:t>December</w:t>
      </w:r>
    </w:p>
    <w:p w:rsidR="00F21465" w:rsidRDefault="00F21465" w:rsidP="00F21465">
      <w:pPr>
        <w:pStyle w:val="Bezriadkovania"/>
        <w:rPr>
          <w:lang w:val="sk-SK" w:eastAsia="ar-SA" w:bidi="ar-SA"/>
        </w:rPr>
      </w:pPr>
    </w:p>
    <w:p w:rsidR="00CD23FA" w:rsidRDefault="00CD23FA" w:rsidP="00F73F2A">
      <w:pPr>
        <w:rPr>
          <w:color w:val="000000" w:themeColor="text1"/>
          <w:lang w:eastAsia="ar-SA" w:bidi="ar-SA"/>
        </w:rPr>
      </w:pPr>
      <w:r w:rsidRPr="00CD23FA">
        <w:rPr>
          <w:color w:val="000000" w:themeColor="text1"/>
          <w:lang w:eastAsia="ar-SA" w:bidi="ar-SA"/>
        </w:rPr>
        <w:t xml:space="preserve">Master thesis is focused on creating a robotic tank for </w:t>
      </w:r>
      <w:proofErr w:type="spellStart"/>
      <w:r w:rsidRPr="00CD23FA">
        <w:rPr>
          <w:color w:val="000000" w:themeColor="text1"/>
          <w:lang w:eastAsia="ar-SA" w:bidi="ar-SA"/>
        </w:rPr>
        <w:t>Robocode</w:t>
      </w:r>
      <w:proofErr w:type="spellEnd"/>
      <w:r w:rsidRPr="00CD23FA">
        <w:rPr>
          <w:color w:val="000000" w:themeColor="text1"/>
          <w:lang w:eastAsia="ar-SA" w:bidi="ar-SA"/>
        </w:rPr>
        <w:t xml:space="preserve"> game which adapt</w:t>
      </w:r>
      <w:r w:rsidR="00B63C61">
        <w:rPr>
          <w:color w:val="000000" w:themeColor="text1"/>
          <w:lang w:eastAsia="ar-SA" w:bidi="ar-SA"/>
        </w:rPr>
        <w:t>s</w:t>
      </w:r>
      <w:r w:rsidRPr="00CD23FA">
        <w:rPr>
          <w:color w:val="000000" w:themeColor="text1"/>
          <w:lang w:eastAsia="ar-SA" w:bidi="ar-SA"/>
        </w:rPr>
        <w:t xml:space="preserve"> behavior in dynamic environments.</w:t>
      </w:r>
      <w:r>
        <w:rPr>
          <w:color w:val="000000" w:themeColor="text1"/>
          <w:lang w:eastAsia="ar-SA" w:bidi="ar-SA"/>
        </w:rPr>
        <w:t xml:space="preserve"> The main objec</w:t>
      </w:r>
      <w:r w:rsidR="00F73F2A">
        <w:rPr>
          <w:color w:val="000000" w:themeColor="text1"/>
          <w:lang w:eastAsia="ar-SA" w:bidi="ar-SA"/>
        </w:rPr>
        <w:t>tive of the work lies in the usage</w:t>
      </w:r>
      <w:r>
        <w:rPr>
          <w:color w:val="000000" w:themeColor="text1"/>
          <w:lang w:eastAsia="ar-SA" w:bidi="ar-SA"/>
        </w:rPr>
        <w:t xml:space="preserve"> of grammatical swarm to evolve complex robot behavior</w:t>
      </w:r>
      <w:r w:rsidR="00F73F2A">
        <w:rPr>
          <w:color w:val="000000" w:themeColor="text1"/>
          <w:lang w:eastAsia="ar-SA" w:bidi="ar-SA"/>
        </w:rPr>
        <w:t xml:space="preserve"> that </w:t>
      </w:r>
      <w:r>
        <w:rPr>
          <w:color w:val="000000" w:themeColor="text1"/>
          <w:lang w:eastAsia="ar-SA" w:bidi="ar-SA"/>
        </w:rPr>
        <w:t xml:space="preserve">is based on improving </w:t>
      </w:r>
      <w:r w:rsidR="00F73F2A">
        <w:rPr>
          <w:color w:val="000000" w:themeColor="text1"/>
          <w:lang w:eastAsia="ar-SA" w:bidi="ar-SA"/>
        </w:rPr>
        <w:t>robots</w:t>
      </w:r>
      <w:r>
        <w:rPr>
          <w:color w:val="000000" w:themeColor="text1"/>
          <w:lang w:eastAsia="ar-SA" w:bidi="ar-SA"/>
        </w:rPr>
        <w:t xml:space="preserve"> competitiveness </w:t>
      </w:r>
      <w:r w:rsidR="00F73F2A">
        <w:rPr>
          <w:color w:val="000000" w:themeColor="text1"/>
          <w:lang w:eastAsia="ar-SA" w:bidi="ar-SA"/>
        </w:rPr>
        <w:t xml:space="preserve">against existing robots. Grammatical swarm combines grammatical evolution and particle swarm optimization to find optimal solutions for dynamic problems which are represented by properly chosen grammar. The grammar defines a set of allowed operations that bounds the </w:t>
      </w:r>
      <w:r w:rsidR="00DE2AF3">
        <w:rPr>
          <w:color w:val="000000" w:themeColor="text1"/>
          <w:lang w:eastAsia="ar-SA" w:bidi="ar-SA"/>
        </w:rPr>
        <w:t>options</w:t>
      </w:r>
      <w:r w:rsidR="00F73F2A">
        <w:rPr>
          <w:color w:val="000000" w:themeColor="text1"/>
          <w:lang w:eastAsia="ar-SA" w:bidi="ar-SA"/>
        </w:rPr>
        <w:t xml:space="preserve"> of robot</w:t>
      </w:r>
      <w:r w:rsidR="00EF6C44">
        <w:rPr>
          <w:color w:val="000000" w:themeColor="text1"/>
          <w:lang w:val="sk-SK" w:eastAsia="ar-SA" w:bidi="ar-SA"/>
        </w:rPr>
        <w:t>`</w:t>
      </w:r>
      <w:r w:rsidR="00F73F2A">
        <w:rPr>
          <w:color w:val="000000" w:themeColor="text1"/>
          <w:lang w:eastAsia="ar-SA" w:bidi="ar-SA"/>
        </w:rPr>
        <w:t>s behavior.</w:t>
      </w:r>
    </w:p>
    <w:p w:rsidR="00CD23FA" w:rsidRPr="00E72135" w:rsidRDefault="00F73F2A" w:rsidP="008B0279">
      <w:pPr>
        <w:rPr>
          <w:color w:val="000000" w:themeColor="text1"/>
          <w:lang w:val="sk-SK" w:eastAsia="ar-SA" w:bidi="ar-SA"/>
        </w:rPr>
      </w:pPr>
      <w:r>
        <w:rPr>
          <w:color w:val="000000" w:themeColor="text1"/>
          <w:lang w:eastAsia="ar-SA" w:bidi="ar-SA"/>
        </w:rPr>
        <w:t xml:space="preserve">The document contains a detailed analysis of applied methods and existing solutions to </w:t>
      </w:r>
      <w:r w:rsidR="00E65876">
        <w:rPr>
          <w:color w:val="000000" w:themeColor="text1"/>
          <w:lang w:eastAsia="ar-SA" w:bidi="ar-SA"/>
        </w:rPr>
        <w:t xml:space="preserve">the </w:t>
      </w:r>
      <w:r>
        <w:rPr>
          <w:color w:val="000000" w:themeColor="text1"/>
          <w:lang w:eastAsia="ar-SA" w:bidi="ar-SA"/>
        </w:rPr>
        <w:t xml:space="preserve">problem. </w:t>
      </w:r>
      <w:r w:rsidR="006840A8">
        <w:rPr>
          <w:color w:val="000000" w:themeColor="text1"/>
          <w:lang w:eastAsia="ar-SA" w:bidi="ar-SA"/>
        </w:rPr>
        <w:t>Several chapters</w:t>
      </w:r>
      <w:r w:rsidR="00E65876">
        <w:rPr>
          <w:color w:val="000000" w:themeColor="text1"/>
          <w:lang w:eastAsia="ar-SA" w:bidi="ar-SA"/>
        </w:rPr>
        <w:t xml:space="preserve"> discussed the grammar design, possible modification of optimization methods, quality quantification of solutions and software prototype architecture. Implementation </w:t>
      </w:r>
      <w:r w:rsidR="006840A8">
        <w:rPr>
          <w:color w:val="000000" w:themeColor="text1"/>
          <w:lang w:eastAsia="ar-SA" w:bidi="ar-SA"/>
        </w:rPr>
        <w:t xml:space="preserve">phase </w:t>
      </w:r>
      <w:r w:rsidR="00E65876">
        <w:rPr>
          <w:color w:val="000000" w:themeColor="text1"/>
          <w:lang w:eastAsia="ar-SA" w:bidi="ar-SA"/>
        </w:rPr>
        <w:t>describes the work process and communication between individual</w:t>
      </w:r>
      <w:r w:rsidR="00EF6C44">
        <w:rPr>
          <w:color w:val="000000" w:themeColor="text1"/>
          <w:lang w:eastAsia="ar-SA" w:bidi="ar-SA"/>
        </w:rPr>
        <w:t xml:space="preserve"> software</w:t>
      </w:r>
      <w:r w:rsidR="00E65876">
        <w:rPr>
          <w:color w:val="000000" w:themeColor="text1"/>
          <w:lang w:eastAsia="ar-SA" w:bidi="ar-SA"/>
        </w:rPr>
        <w:t xml:space="preserve"> modules. Last section </w:t>
      </w:r>
      <w:r w:rsidR="008B0279">
        <w:rPr>
          <w:color w:val="000000" w:themeColor="text1"/>
          <w:lang w:eastAsia="ar-SA" w:bidi="ar-SA"/>
        </w:rPr>
        <w:t>is focused on</w:t>
      </w:r>
      <w:r w:rsidR="00E65876">
        <w:rPr>
          <w:color w:val="000000" w:themeColor="text1"/>
          <w:lang w:eastAsia="ar-SA" w:bidi="ar-SA"/>
        </w:rPr>
        <w:t xml:space="preserve"> </w:t>
      </w:r>
      <w:r w:rsidR="008B0279">
        <w:rPr>
          <w:color w:val="000000" w:themeColor="text1"/>
          <w:lang w:eastAsia="ar-SA" w:bidi="ar-SA"/>
        </w:rPr>
        <w:t xml:space="preserve">the </w:t>
      </w:r>
      <w:r w:rsidR="00616C13">
        <w:rPr>
          <w:color w:val="000000" w:themeColor="text1"/>
          <w:lang w:eastAsia="ar-SA" w:bidi="ar-SA"/>
        </w:rPr>
        <w:t xml:space="preserve">testing </w:t>
      </w:r>
      <w:r w:rsidR="006840A8">
        <w:rPr>
          <w:color w:val="000000" w:themeColor="text1"/>
          <w:lang w:eastAsia="ar-SA" w:bidi="ar-SA"/>
        </w:rPr>
        <w:t xml:space="preserve">results of </w:t>
      </w:r>
      <w:r w:rsidR="008B0279">
        <w:rPr>
          <w:color w:val="000000" w:themeColor="text1"/>
          <w:lang w:eastAsia="ar-SA" w:bidi="ar-SA"/>
        </w:rPr>
        <w:t>found robots</w:t>
      </w:r>
      <w:r w:rsidR="006840A8">
        <w:rPr>
          <w:color w:val="000000" w:themeColor="text1"/>
          <w:lang w:eastAsia="ar-SA" w:bidi="ar-SA"/>
        </w:rPr>
        <w:t xml:space="preserve"> </w:t>
      </w:r>
      <w:r w:rsidR="00616C13">
        <w:rPr>
          <w:color w:val="000000" w:themeColor="text1"/>
          <w:lang w:eastAsia="ar-SA" w:bidi="ar-SA"/>
        </w:rPr>
        <w:t>based on</w:t>
      </w:r>
      <w:r w:rsidR="008B0279">
        <w:rPr>
          <w:color w:val="000000" w:themeColor="text1"/>
          <w:lang w:eastAsia="ar-SA" w:bidi="ar-SA"/>
        </w:rPr>
        <w:t xml:space="preserve"> battles with existing robots. This method allows </w:t>
      </w:r>
      <w:proofErr w:type="gramStart"/>
      <w:r w:rsidR="008B0279">
        <w:rPr>
          <w:color w:val="000000" w:themeColor="text1"/>
          <w:lang w:eastAsia="ar-SA" w:bidi="ar-SA"/>
        </w:rPr>
        <w:t>to determine their level of competitiveness, identify weaknesses and describe</w:t>
      </w:r>
      <w:proofErr w:type="gramEnd"/>
      <w:r w:rsidR="008B0279">
        <w:rPr>
          <w:color w:val="000000" w:themeColor="text1"/>
          <w:lang w:eastAsia="ar-SA" w:bidi="ar-SA"/>
        </w:rPr>
        <w:t xml:space="preserve"> opportunities for future improvements.</w:t>
      </w:r>
      <w:r w:rsidR="00CD23FA">
        <w:rPr>
          <w:color w:val="000000" w:themeColor="text1"/>
          <w:lang w:val="sk-SK" w:eastAsia="ar-SA" w:bidi="ar-SA"/>
        </w:rPr>
        <w:t xml:space="preserve"> </w:t>
      </w:r>
    </w:p>
    <w:p w:rsidR="001F39DC" w:rsidRDefault="001F39DC" w:rsidP="00C621FA">
      <w:pPr>
        <w:rPr>
          <w:szCs w:val="24"/>
          <w:lang w:val="sk-SK" w:eastAsia="ar-SA" w:bidi="ar-SA"/>
        </w:rPr>
      </w:pPr>
    </w:p>
    <w:p w:rsidR="00E56C20" w:rsidRDefault="00E56C20" w:rsidP="00C621FA">
      <w:pPr>
        <w:rPr>
          <w:szCs w:val="24"/>
          <w:lang w:val="sk-SK" w:eastAsia="ar-SA" w:bidi="ar-SA"/>
        </w:rPr>
      </w:pPr>
    </w:p>
    <w:p w:rsidR="001755C0" w:rsidRDefault="001755C0" w:rsidP="00C621FA">
      <w:pPr>
        <w:rPr>
          <w:szCs w:val="24"/>
          <w:lang w:val="sk-SK" w:eastAsia="ar-SA" w:bidi="ar-SA"/>
        </w:rPr>
      </w:pPr>
    </w:p>
    <w:p w:rsidR="001304C4" w:rsidRDefault="001304C4" w:rsidP="00C621FA">
      <w:pPr>
        <w:rPr>
          <w:b/>
          <w:sz w:val="40"/>
          <w:szCs w:val="40"/>
          <w:lang w:val="sk-SK" w:eastAsia="ar-SA" w:bidi="ar-SA"/>
        </w:rPr>
      </w:pPr>
    </w:p>
    <w:p w:rsidR="00AE2186" w:rsidRDefault="00AE2186" w:rsidP="00AE2186">
      <w:pPr>
        <w:rPr>
          <w:lang w:val="sk-SK" w:eastAsia="ar-SA" w:bidi="ar-SA"/>
        </w:rPr>
      </w:pPr>
    </w:p>
    <w:p w:rsidR="00AE2186" w:rsidRDefault="00AE2186" w:rsidP="00AE2186">
      <w:pPr>
        <w:rPr>
          <w:lang w:val="sk-SK" w:eastAsia="ar-SA" w:bidi="ar-SA"/>
        </w:rPr>
      </w:pPr>
    </w:p>
    <w:p w:rsidR="00AE2186" w:rsidRDefault="00AE2186" w:rsidP="00D1296A">
      <w:pPr>
        <w:ind w:firstLine="0"/>
        <w:rPr>
          <w:lang w:val="sk-SK" w:eastAsia="ar-SA" w:bidi="ar-SA"/>
        </w:rPr>
      </w:pPr>
    </w:p>
    <w:sdt>
      <w:sdtPr>
        <w:rPr>
          <w:rFonts w:cs="Calibri"/>
          <w:b w:val="0"/>
          <w:bCs w:val="0"/>
          <w:sz w:val="24"/>
          <w:szCs w:val="22"/>
          <w:lang w:val="en-US"/>
        </w:rPr>
        <w:id w:val="663608861"/>
        <w:docPartObj>
          <w:docPartGallery w:val="Table of Contents"/>
          <w:docPartUnique/>
        </w:docPartObj>
      </w:sdtPr>
      <w:sdtContent>
        <w:p w:rsidR="00AE2186" w:rsidRDefault="00AE2186" w:rsidP="00AE2186">
          <w:pPr>
            <w:pStyle w:val="Hlavikaobsahu"/>
            <w:numPr>
              <w:ilvl w:val="0"/>
              <w:numId w:val="0"/>
            </w:numPr>
          </w:pPr>
          <w:r w:rsidRPr="00AE2186">
            <w:t>Obsah</w:t>
          </w:r>
        </w:p>
        <w:p w:rsidR="00F27A23" w:rsidRDefault="0005535E">
          <w:pPr>
            <w:pStyle w:val="Obsah1"/>
            <w:tabs>
              <w:tab w:val="left" w:pos="960"/>
              <w:tab w:val="right" w:leader="dot" w:pos="9061"/>
            </w:tabs>
            <w:rPr>
              <w:rFonts w:asciiTheme="minorHAnsi" w:eastAsiaTheme="minorEastAsia" w:hAnsiTheme="minorHAnsi" w:cstheme="minorBidi"/>
              <w:b w:val="0"/>
              <w:bCs w:val="0"/>
              <w:noProof/>
              <w:sz w:val="22"/>
              <w:szCs w:val="22"/>
              <w:lang w:val="sk-SK" w:eastAsia="sk-SK" w:bidi="ar-SA"/>
            </w:rPr>
          </w:pPr>
          <w:r w:rsidRPr="0005535E">
            <w:rPr>
              <w:lang w:val="sk-SK"/>
            </w:rPr>
            <w:fldChar w:fldCharType="begin"/>
          </w:r>
          <w:r w:rsidR="00AE2186">
            <w:rPr>
              <w:lang w:val="sk-SK"/>
            </w:rPr>
            <w:instrText xml:space="preserve"> TOC \o "1-3" \h \z \u </w:instrText>
          </w:r>
          <w:r w:rsidRPr="0005535E">
            <w:rPr>
              <w:lang w:val="sk-SK"/>
            </w:rPr>
            <w:fldChar w:fldCharType="separate"/>
          </w:r>
          <w:hyperlink w:anchor="_Toc342330092" w:history="1">
            <w:r w:rsidR="00F27A23" w:rsidRPr="00B5146D">
              <w:rPr>
                <w:rStyle w:val="Hypertextovprepojenie"/>
                <w:noProof/>
                <w:lang w:eastAsia="ar-SA"/>
              </w:rPr>
              <w:t>1</w:t>
            </w:r>
            <w:r w:rsidR="00F27A23">
              <w:rPr>
                <w:rFonts w:asciiTheme="minorHAnsi" w:eastAsiaTheme="minorEastAsia" w:hAnsiTheme="minorHAnsi" w:cstheme="minorBidi"/>
                <w:b w:val="0"/>
                <w:bCs w:val="0"/>
                <w:noProof/>
                <w:sz w:val="22"/>
                <w:szCs w:val="22"/>
                <w:lang w:val="sk-SK" w:eastAsia="sk-SK" w:bidi="ar-SA"/>
              </w:rPr>
              <w:tab/>
            </w:r>
            <w:r w:rsidR="00F27A23" w:rsidRPr="00B5146D">
              <w:rPr>
                <w:rStyle w:val="Hypertextovprepojenie"/>
                <w:noProof/>
                <w:lang w:eastAsia="ar-SA"/>
              </w:rPr>
              <w:t>Úvod</w:t>
            </w:r>
            <w:r w:rsidR="00F27A23">
              <w:rPr>
                <w:noProof/>
                <w:webHidden/>
              </w:rPr>
              <w:tab/>
            </w:r>
            <w:r w:rsidR="00F27A23">
              <w:rPr>
                <w:noProof/>
                <w:webHidden/>
              </w:rPr>
              <w:fldChar w:fldCharType="begin"/>
            </w:r>
            <w:r w:rsidR="00F27A23">
              <w:rPr>
                <w:noProof/>
                <w:webHidden/>
              </w:rPr>
              <w:instrText xml:space="preserve"> PAGEREF _Toc342330092 \h </w:instrText>
            </w:r>
            <w:r w:rsidR="00F27A23">
              <w:rPr>
                <w:noProof/>
                <w:webHidden/>
              </w:rPr>
            </w:r>
            <w:r w:rsidR="00F27A23">
              <w:rPr>
                <w:noProof/>
                <w:webHidden/>
              </w:rPr>
              <w:fldChar w:fldCharType="separate"/>
            </w:r>
            <w:r w:rsidR="00F27A23">
              <w:rPr>
                <w:noProof/>
                <w:webHidden/>
              </w:rPr>
              <w:t>1</w:t>
            </w:r>
            <w:r w:rsidR="00F27A23">
              <w:rPr>
                <w:noProof/>
                <w:webHidden/>
              </w:rPr>
              <w:fldChar w:fldCharType="end"/>
            </w:r>
          </w:hyperlink>
        </w:p>
        <w:p w:rsidR="00F27A23" w:rsidRDefault="00F27A23">
          <w:pPr>
            <w:pStyle w:val="Obsah1"/>
            <w:tabs>
              <w:tab w:val="left" w:pos="960"/>
              <w:tab w:val="right" w:leader="dot" w:pos="9061"/>
            </w:tabs>
            <w:rPr>
              <w:rFonts w:asciiTheme="minorHAnsi" w:eastAsiaTheme="minorEastAsia" w:hAnsiTheme="minorHAnsi" w:cstheme="minorBidi"/>
              <w:b w:val="0"/>
              <w:bCs w:val="0"/>
              <w:noProof/>
              <w:sz w:val="22"/>
              <w:szCs w:val="22"/>
              <w:lang w:val="sk-SK" w:eastAsia="sk-SK" w:bidi="ar-SA"/>
            </w:rPr>
          </w:pPr>
          <w:hyperlink w:anchor="_Toc342330093" w:history="1">
            <w:r w:rsidRPr="00B5146D">
              <w:rPr>
                <w:rStyle w:val="Hypertextovprepojenie"/>
                <w:noProof/>
                <w:lang w:eastAsia="ar-SA"/>
              </w:rPr>
              <w:t>2</w:t>
            </w:r>
            <w:r>
              <w:rPr>
                <w:rFonts w:asciiTheme="minorHAnsi" w:eastAsiaTheme="minorEastAsia" w:hAnsiTheme="minorHAnsi" w:cstheme="minorBidi"/>
                <w:b w:val="0"/>
                <w:bCs w:val="0"/>
                <w:noProof/>
                <w:sz w:val="22"/>
                <w:szCs w:val="22"/>
                <w:lang w:val="sk-SK" w:eastAsia="sk-SK" w:bidi="ar-SA"/>
              </w:rPr>
              <w:tab/>
            </w:r>
            <w:r w:rsidRPr="00B5146D">
              <w:rPr>
                <w:rStyle w:val="Hypertextovprepojenie"/>
                <w:noProof/>
                <w:lang w:eastAsia="ar-SA"/>
              </w:rPr>
              <w:t>Analýza problému</w:t>
            </w:r>
            <w:r>
              <w:rPr>
                <w:noProof/>
                <w:webHidden/>
              </w:rPr>
              <w:tab/>
            </w:r>
            <w:r>
              <w:rPr>
                <w:noProof/>
                <w:webHidden/>
              </w:rPr>
              <w:fldChar w:fldCharType="begin"/>
            </w:r>
            <w:r>
              <w:rPr>
                <w:noProof/>
                <w:webHidden/>
              </w:rPr>
              <w:instrText xml:space="preserve"> PAGEREF _Toc342330093 \h </w:instrText>
            </w:r>
            <w:r>
              <w:rPr>
                <w:noProof/>
                <w:webHidden/>
              </w:rPr>
            </w:r>
            <w:r>
              <w:rPr>
                <w:noProof/>
                <w:webHidden/>
              </w:rPr>
              <w:fldChar w:fldCharType="separate"/>
            </w:r>
            <w:r>
              <w:rPr>
                <w:noProof/>
                <w:webHidden/>
              </w:rPr>
              <w:t>2</w:t>
            </w:r>
            <w:r>
              <w:rPr>
                <w:noProof/>
                <w:webHidden/>
              </w:rPr>
              <w:fldChar w:fldCharType="end"/>
            </w:r>
          </w:hyperlink>
        </w:p>
        <w:p w:rsidR="00F27A23" w:rsidRDefault="00F27A23">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330094" w:history="1">
            <w:r w:rsidRPr="00B5146D">
              <w:rPr>
                <w:rStyle w:val="Hypertextovprepojenie"/>
                <w:noProof/>
                <w:lang w:eastAsia="ar-SA"/>
              </w:rPr>
              <w:t>2.1</w:t>
            </w:r>
            <w:r>
              <w:rPr>
                <w:rFonts w:eastAsiaTheme="minorEastAsia" w:cstheme="minorBidi"/>
                <w:i w:val="0"/>
                <w:iCs w:val="0"/>
                <w:noProof/>
                <w:sz w:val="22"/>
                <w:szCs w:val="22"/>
                <w:lang w:val="sk-SK" w:eastAsia="sk-SK" w:bidi="ar-SA"/>
              </w:rPr>
              <w:tab/>
            </w:r>
            <w:r w:rsidRPr="00B5146D">
              <w:rPr>
                <w:rStyle w:val="Hypertextovprepojenie"/>
                <w:noProof/>
                <w:lang w:eastAsia="ar-SA"/>
              </w:rPr>
              <w:t>Opis problémovej oblasti</w:t>
            </w:r>
            <w:r>
              <w:rPr>
                <w:noProof/>
                <w:webHidden/>
              </w:rPr>
              <w:tab/>
            </w:r>
            <w:r>
              <w:rPr>
                <w:noProof/>
                <w:webHidden/>
              </w:rPr>
              <w:fldChar w:fldCharType="begin"/>
            </w:r>
            <w:r>
              <w:rPr>
                <w:noProof/>
                <w:webHidden/>
              </w:rPr>
              <w:instrText xml:space="preserve"> PAGEREF _Toc342330094 \h </w:instrText>
            </w:r>
            <w:r>
              <w:rPr>
                <w:noProof/>
                <w:webHidden/>
              </w:rPr>
            </w:r>
            <w:r>
              <w:rPr>
                <w:noProof/>
                <w:webHidden/>
              </w:rPr>
              <w:fldChar w:fldCharType="separate"/>
            </w:r>
            <w:r>
              <w:rPr>
                <w:noProof/>
                <w:webHidden/>
              </w:rPr>
              <w:t>2</w:t>
            </w:r>
            <w:r>
              <w:rPr>
                <w:noProof/>
                <w:webHidden/>
              </w:rPr>
              <w:fldChar w:fldCharType="end"/>
            </w:r>
          </w:hyperlink>
        </w:p>
        <w:p w:rsidR="00F27A23" w:rsidRDefault="00F27A23">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330095" w:history="1">
            <w:r w:rsidRPr="00B5146D">
              <w:rPr>
                <w:rStyle w:val="Hypertextovprepojenie"/>
                <w:noProof/>
                <w:lang w:eastAsia="ar-SA"/>
              </w:rPr>
              <w:t>2.2</w:t>
            </w:r>
            <w:r>
              <w:rPr>
                <w:rFonts w:eastAsiaTheme="minorEastAsia" w:cstheme="minorBidi"/>
                <w:i w:val="0"/>
                <w:iCs w:val="0"/>
                <w:noProof/>
                <w:sz w:val="22"/>
                <w:szCs w:val="22"/>
                <w:lang w:val="sk-SK" w:eastAsia="sk-SK" w:bidi="ar-SA"/>
              </w:rPr>
              <w:tab/>
            </w:r>
            <w:r w:rsidRPr="00B5146D">
              <w:rPr>
                <w:rStyle w:val="Hypertextovprepojenie"/>
                <w:noProof/>
                <w:lang w:eastAsia="ar-SA"/>
              </w:rPr>
              <w:t>Evolučné výpočtové techniky</w:t>
            </w:r>
            <w:r>
              <w:rPr>
                <w:noProof/>
                <w:webHidden/>
              </w:rPr>
              <w:tab/>
            </w:r>
            <w:r>
              <w:rPr>
                <w:noProof/>
                <w:webHidden/>
              </w:rPr>
              <w:fldChar w:fldCharType="begin"/>
            </w:r>
            <w:r>
              <w:rPr>
                <w:noProof/>
                <w:webHidden/>
              </w:rPr>
              <w:instrText xml:space="preserve"> PAGEREF _Toc342330095 \h </w:instrText>
            </w:r>
            <w:r>
              <w:rPr>
                <w:noProof/>
                <w:webHidden/>
              </w:rPr>
            </w:r>
            <w:r>
              <w:rPr>
                <w:noProof/>
                <w:webHidden/>
              </w:rPr>
              <w:fldChar w:fldCharType="separate"/>
            </w:r>
            <w:r>
              <w:rPr>
                <w:noProof/>
                <w:webHidden/>
              </w:rPr>
              <w:t>3</w:t>
            </w:r>
            <w:r>
              <w:rPr>
                <w:noProof/>
                <w:webHidden/>
              </w:rPr>
              <w:fldChar w:fldCharType="end"/>
            </w:r>
          </w:hyperlink>
        </w:p>
        <w:p w:rsidR="00F27A23" w:rsidRDefault="00F27A23">
          <w:pPr>
            <w:pStyle w:val="Obsah3"/>
            <w:tabs>
              <w:tab w:val="left" w:pos="1680"/>
              <w:tab w:val="right" w:leader="dot" w:pos="9061"/>
            </w:tabs>
            <w:rPr>
              <w:rFonts w:eastAsiaTheme="minorEastAsia" w:cstheme="minorBidi"/>
              <w:noProof/>
              <w:sz w:val="22"/>
              <w:szCs w:val="22"/>
              <w:lang w:val="sk-SK" w:eastAsia="sk-SK" w:bidi="ar-SA"/>
            </w:rPr>
          </w:pPr>
          <w:hyperlink w:anchor="_Toc342330096" w:history="1">
            <w:r w:rsidRPr="00B5146D">
              <w:rPr>
                <w:rStyle w:val="Hypertextovprepojenie"/>
                <w:noProof/>
                <w:lang w:val="sk-SK" w:eastAsia="ar-SA"/>
              </w:rPr>
              <w:t>2.2.1</w:t>
            </w:r>
            <w:r>
              <w:rPr>
                <w:rFonts w:eastAsiaTheme="minorEastAsia" w:cstheme="minorBidi"/>
                <w:noProof/>
                <w:sz w:val="22"/>
                <w:szCs w:val="22"/>
                <w:lang w:val="sk-SK" w:eastAsia="sk-SK" w:bidi="ar-SA"/>
              </w:rPr>
              <w:tab/>
            </w:r>
            <w:r w:rsidRPr="00B5146D">
              <w:rPr>
                <w:rStyle w:val="Hypertextovprepojenie"/>
                <w:noProof/>
                <w:lang w:val="sk-SK" w:eastAsia="ar-SA"/>
              </w:rPr>
              <w:t>Evolučné algoritmy</w:t>
            </w:r>
            <w:r>
              <w:rPr>
                <w:noProof/>
                <w:webHidden/>
              </w:rPr>
              <w:tab/>
            </w:r>
            <w:r>
              <w:rPr>
                <w:noProof/>
                <w:webHidden/>
              </w:rPr>
              <w:fldChar w:fldCharType="begin"/>
            </w:r>
            <w:r>
              <w:rPr>
                <w:noProof/>
                <w:webHidden/>
              </w:rPr>
              <w:instrText xml:space="preserve"> PAGEREF _Toc342330096 \h </w:instrText>
            </w:r>
            <w:r>
              <w:rPr>
                <w:noProof/>
                <w:webHidden/>
              </w:rPr>
            </w:r>
            <w:r>
              <w:rPr>
                <w:noProof/>
                <w:webHidden/>
              </w:rPr>
              <w:fldChar w:fldCharType="separate"/>
            </w:r>
            <w:r>
              <w:rPr>
                <w:noProof/>
                <w:webHidden/>
              </w:rPr>
              <w:t>3</w:t>
            </w:r>
            <w:r>
              <w:rPr>
                <w:noProof/>
                <w:webHidden/>
              </w:rPr>
              <w:fldChar w:fldCharType="end"/>
            </w:r>
          </w:hyperlink>
        </w:p>
        <w:p w:rsidR="00F27A23" w:rsidRDefault="00F27A23">
          <w:pPr>
            <w:pStyle w:val="Obsah3"/>
            <w:tabs>
              <w:tab w:val="left" w:pos="1680"/>
              <w:tab w:val="right" w:leader="dot" w:pos="9061"/>
            </w:tabs>
            <w:rPr>
              <w:rFonts w:eastAsiaTheme="minorEastAsia" w:cstheme="minorBidi"/>
              <w:noProof/>
              <w:sz w:val="22"/>
              <w:szCs w:val="22"/>
              <w:lang w:val="sk-SK" w:eastAsia="sk-SK" w:bidi="ar-SA"/>
            </w:rPr>
          </w:pPr>
          <w:hyperlink w:anchor="_Toc342330097" w:history="1">
            <w:r w:rsidRPr="00B5146D">
              <w:rPr>
                <w:rStyle w:val="Hypertextovprepojenie"/>
                <w:noProof/>
                <w:lang w:val="sk-SK" w:eastAsia="ar-SA"/>
              </w:rPr>
              <w:t>2.2.2</w:t>
            </w:r>
            <w:r>
              <w:rPr>
                <w:rFonts w:eastAsiaTheme="minorEastAsia" w:cstheme="minorBidi"/>
                <w:noProof/>
                <w:sz w:val="22"/>
                <w:szCs w:val="22"/>
                <w:lang w:val="sk-SK" w:eastAsia="sk-SK" w:bidi="ar-SA"/>
              </w:rPr>
              <w:tab/>
            </w:r>
            <w:r w:rsidRPr="00B5146D">
              <w:rPr>
                <w:rStyle w:val="Hypertextovprepojenie"/>
                <w:noProof/>
                <w:lang w:val="sk-SK" w:eastAsia="ar-SA"/>
              </w:rPr>
              <w:t>Gramatická evolúcia</w:t>
            </w:r>
            <w:r>
              <w:rPr>
                <w:noProof/>
                <w:webHidden/>
              </w:rPr>
              <w:tab/>
            </w:r>
            <w:r>
              <w:rPr>
                <w:noProof/>
                <w:webHidden/>
              </w:rPr>
              <w:fldChar w:fldCharType="begin"/>
            </w:r>
            <w:r>
              <w:rPr>
                <w:noProof/>
                <w:webHidden/>
              </w:rPr>
              <w:instrText xml:space="preserve"> PAGEREF _Toc342330097 \h </w:instrText>
            </w:r>
            <w:r>
              <w:rPr>
                <w:noProof/>
                <w:webHidden/>
              </w:rPr>
            </w:r>
            <w:r>
              <w:rPr>
                <w:noProof/>
                <w:webHidden/>
              </w:rPr>
              <w:fldChar w:fldCharType="separate"/>
            </w:r>
            <w:r>
              <w:rPr>
                <w:noProof/>
                <w:webHidden/>
              </w:rPr>
              <w:t>4</w:t>
            </w:r>
            <w:r>
              <w:rPr>
                <w:noProof/>
                <w:webHidden/>
              </w:rPr>
              <w:fldChar w:fldCharType="end"/>
            </w:r>
          </w:hyperlink>
        </w:p>
        <w:p w:rsidR="00F27A23" w:rsidRDefault="00F27A23">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330098" w:history="1">
            <w:r w:rsidRPr="00B5146D">
              <w:rPr>
                <w:rStyle w:val="Hypertextovprepojenie"/>
                <w:noProof/>
                <w:lang w:eastAsia="ar-SA"/>
              </w:rPr>
              <w:t>2.3</w:t>
            </w:r>
            <w:r>
              <w:rPr>
                <w:rFonts w:eastAsiaTheme="minorEastAsia" w:cstheme="minorBidi"/>
                <w:i w:val="0"/>
                <w:iCs w:val="0"/>
                <w:noProof/>
                <w:sz w:val="22"/>
                <w:szCs w:val="22"/>
                <w:lang w:val="sk-SK" w:eastAsia="sk-SK" w:bidi="ar-SA"/>
              </w:rPr>
              <w:tab/>
            </w:r>
            <w:r w:rsidRPr="00B5146D">
              <w:rPr>
                <w:rStyle w:val="Hypertextovprepojenie"/>
                <w:noProof/>
                <w:lang w:eastAsia="ar-SA"/>
              </w:rPr>
              <w:t>Rojová inteligencia</w:t>
            </w:r>
            <w:r>
              <w:rPr>
                <w:noProof/>
                <w:webHidden/>
              </w:rPr>
              <w:tab/>
            </w:r>
            <w:r>
              <w:rPr>
                <w:noProof/>
                <w:webHidden/>
              </w:rPr>
              <w:fldChar w:fldCharType="begin"/>
            </w:r>
            <w:r>
              <w:rPr>
                <w:noProof/>
                <w:webHidden/>
              </w:rPr>
              <w:instrText xml:space="preserve"> PAGEREF _Toc342330098 \h </w:instrText>
            </w:r>
            <w:r>
              <w:rPr>
                <w:noProof/>
                <w:webHidden/>
              </w:rPr>
            </w:r>
            <w:r>
              <w:rPr>
                <w:noProof/>
                <w:webHidden/>
              </w:rPr>
              <w:fldChar w:fldCharType="separate"/>
            </w:r>
            <w:r>
              <w:rPr>
                <w:noProof/>
                <w:webHidden/>
              </w:rPr>
              <w:t>10</w:t>
            </w:r>
            <w:r>
              <w:rPr>
                <w:noProof/>
                <w:webHidden/>
              </w:rPr>
              <w:fldChar w:fldCharType="end"/>
            </w:r>
          </w:hyperlink>
        </w:p>
        <w:p w:rsidR="00F27A23" w:rsidRDefault="00F27A23">
          <w:pPr>
            <w:pStyle w:val="Obsah3"/>
            <w:tabs>
              <w:tab w:val="left" w:pos="1680"/>
              <w:tab w:val="right" w:leader="dot" w:pos="9061"/>
            </w:tabs>
            <w:rPr>
              <w:rFonts w:eastAsiaTheme="minorEastAsia" w:cstheme="minorBidi"/>
              <w:noProof/>
              <w:sz w:val="22"/>
              <w:szCs w:val="22"/>
              <w:lang w:val="sk-SK" w:eastAsia="sk-SK" w:bidi="ar-SA"/>
            </w:rPr>
          </w:pPr>
          <w:hyperlink w:anchor="_Toc342330099" w:history="1">
            <w:r w:rsidRPr="00B5146D">
              <w:rPr>
                <w:rStyle w:val="Hypertextovprepojenie"/>
                <w:noProof/>
                <w:lang w:eastAsia="ar-SA"/>
              </w:rPr>
              <w:t>2.3.1</w:t>
            </w:r>
            <w:r>
              <w:rPr>
                <w:rFonts w:eastAsiaTheme="minorEastAsia" w:cstheme="minorBidi"/>
                <w:noProof/>
                <w:sz w:val="22"/>
                <w:szCs w:val="22"/>
                <w:lang w:val="sk-SK" w:eastAsia="sk-SK" w:bidi="ar-SA"/>
              </w:rPr>
              <w:tab/>
            </w:r>
            <w:r w:rsidRPr="00B5146D">
              <w:rPr>
                <w:rStyle w:val="Hypertextovprepojenie"/>
                <w:noProof/>
                <w:lang w:eastAsia="ar-SA"/>
              </w:rPr>
              <w:t>Optimalizácia rojom častíc</w:t>
            </w:r>
            <w:r>
              <w:rPr>
                <w:noProof/>
                <w:webHidden/>
              </w:rPr>
              <w:tab/>
            </w:r>
            <w:r>
              <w:rPr>
                <w:noProof/>
                <w:webHidden/>
              </w:rPr>
              <w:fldChar w:fldCharType="begin"/>
            </w:r>
            <w:r>
              <w:rPr>
                <w:noProof/>
                <w:webHidden/>
              </w:rPr>
              <w:instrText xml:space="preserve"> PAGEREF _Toc342330099 \h </w:instrText>
            </w:r>
            <w:r>
              <w:rPr>
                <w:noProof/>
                <w:webHidden/>
              </w:rPr>
            </w:r>
            <w:r>
              <w:rPr>
                <w:noProof/>
                <w:webHidden/>
              </w:rPr>
              <w:fldChar w:fldCharType="separate"/>
            </w:r>
            <w:r>
              <w:rPr>
                <w:noProof/>
                <w:webHidden/>
              </w:rPr>
              <w:t>11</w:t>
            </w:r>
            <w:r>
              <w:rPr>
                <w:noProof/>
                <w:webHidden/>
              </w:rPr>
              <w:fldChar w:fldCharType="end"/>
            </w:r>
          </w:hyperlink>
        </w:p>
        <w:p w:rsidR="00F27A23" w:rsidRDefault="00F27A23">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330100" w:history="1">
            <w:r w:rsidRPr="00B5146D">
              <w:rPr>
                <w:rStyle w:val="Hypertextovprepojenie"/>
                <w:noProof/>
                <w:lang w:eastAsia="ar-SA"/>
              </w:rPr>
              <w:t>2.4</w:t>
            </w:r>
            <w:r>
              <w:rPr>
                <w:rFonts w:eastAsiaTheme="minorEastAsia" w:cstheme="minorBidi"/>
                <w:i w:val="0"/>
                <w:iCs w:val="0"/>
                <w:noProof/>
                <w:sz w:val="22"/>
                <w:szCs w:val="22"/>
                <w:lang w:val="sk-SK" w:eastAsia="sk-SK" w:bidi="ar-SA"/>
              </w:rPr>
              <w:tab/>
            </w:r>
            <w:r w:rsidRPr="00B5146D">
              <w:rPr>
                <w:rStyle w:val="Hypertextovprepojenie"/>
                <w:noProof/>
                <w:lang w:eastAsia="ar-SA"/>
              </w:rPr>
              <w:t>Gramatický roj</w:t>
            </w:r>
            <w:r>
              <w:rPr>
                <w:noProof/>
                <w:webHidden/>
              </w:rPr>
              <w:tab/>
            </w:r>
            <w:r>
              <w:rPr>
                <w:noProof/>
                <w:webHidden/>
              </w:rPr>
              <w:fldChar w:fldCharType="begin"/>
            </w:r>
            <w:r>
              <w:rPr>
                <w:noProof/>
                <w:webHidden/>
              </w:rPr>
              <w:instrText xml:space="preserve"> PAGEREF _Toc342330100 \h </w:instrText>
            </w:r>
            <w:r>
              <w:rPr>
                <w:noProof/>
                <w:webHidden/>
              </w:rPr>
            </w:r>
            <w:r>
              <w:rPr>
                <w:noProof/>
                <w:webHidden/>
              </w:rPr>
              <w:fldChar w:fldCharType="separate"/>
            </w:r>
            <w:r>
              <w:rPr>
                <w:noProof/>
                <w:webHidden/>
              </w:rPr>
              <w:t>19</w:t>
            </w:r>
            <w:r>
              <w:rPr>
                <w:noProof/>
                <w:webHidden/>
              </w:rPr>
              <w:fldChar w:fldCharType="end"/>
            </w:r>
          </w:hyperlink>
        </w:p>
        <w:p w:rsidR="00F27A23" w:rsidRDefault="00F27A23">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330101" w:history="1">
            <w:r w:rsidRPr="00B5146D">
              <w:rPr>
                <w:rStyle w:val="Hypertextovprepojenie"/>
                <w:noProof/>
                <w:lang w:eastAsia="ar-SA"/>
              </w:rPr>
              <w:t>2.5</w:t>
            </w:r>
            <w:r>
              <w:rPr>
                <w:rFonts w:eastAsiaTheme="minorEastAsia" w:cstheme="minorBidi"/>
                <w:i w:val="0"/>
                <w:iCs w:val="0"/>
                <w:noProof/>
                <w:sz w:val="22"/>
                <w:szCs w:val="22"/>
                <w:lang w:val="sk-SK" w:eastAsia="sk-SK" w:bidi="ar-SA"/>
              </w:rPr>
              <w:tab/>
            </w:r>
            <w:r w:rsidRPr="00B5146D">
              <w:rPr>
                <w:rStyle w:val="Hypertextovprepojenie"/>
                <w:noProof/>
                <w:lang w:eastAsia="ar-SA"/>
              </w:rPr>
              <w:t>Robocode</w:t>
            </w:r>
            <w:r>
              <w:rPr>
                <w:noProof/>
                <w:webHidden/>
              </w:rPr>
              <w:tab/>
            </w:r>
            <w:r>
              <w:rPr>
                <w:noProof/>
                <w:webHidden/>
              </w:rPr>
              <w:fldChar w:fldCharType="begin"/>
            </w:r>
            <w:r>
              <w:rPr>
                <w:noProof/>
                <w:webHidden/>
              </w:rPr>
              <w:instrText xml:space="preserve"> PAGEREF _Toc342330101 \h </w:instrText>
            </w:r>
            <w:r>
              <w:rPr>
                <w:noProof/>
                <w:webHidden/>
              </w:rPr>
            </w:r>
            <w:r>
              <w:rPr>
                <w:noProof/>
                <w:webHidden/>
              </w:rPr>
              <w:fldChar w:fldCharType="separate"/>
            </w:r>
            <w:r>
              <w:rPr>
                <w:noProof/>
                <w:webHidden/>
              </w:rPr>
              <w:t>22</w:t>
            </w:r>
            <w:r>
              <w:rPr>
                <w:noProof/>
                <w:webHidden/>
              </w:rPr>
              <w:fldChar w:fldCharType="end"/>
            </w:r>
          </w:hyperlink>
        </w:p>
        <w:p w:rsidR="00F27A23" w:rsidRDefault="00F27A23">
          <w:pPr>
            <w:pStyle w:val="Obsah3"/>
            <w:tabs>
              <w:tab w:val="left" w:pos="1680"/>
              <w:tab w:val="right" w:leader="dot" w:pos="9061"/>
            </w:tabs>
            <w:rPr>
              <w:rFonts w:eastAsiaTheme="minorEastAsia" w:cstheme="minorBidi"/>
              <w:noProof/>
              <w:sz w:val="22"/>
              <w:szCs w:val="22"/>
              <w:lang w:val="sk-SK" w:eastAsia="sk-SK" w:bidi="ar-SA"/>
            </w:rPr>
          </w:pPr>
          <w:hyperlink w:anchor="_Toc342330102" w:history="1">
            <w:r w:rsidRPr="00B5146D">
              <w:rPr>
                <w:rStyle w:val="Hypertextovprepojenie"/>
                <w:noProof/>
                <w:lang w:val="sk-SK" w:eastAsia="ar-SA"/>
              </w:rPr>
              <w:t>2.5.1</w:t>
            </w:r>
            <w:r>
              <w:rPr>
                <w:rFonts w:eastAsiaTheme="minorEastAsia" w:cstheme="minorBidi"/>
                <w:noProof/>
                <w:sz w:val="22"/>
                <w:szCs w:val="22"/>
                <w:lang w:val="sk-SK" w:eastAsia="sk-SK" w:bidi="ar-SA"/>
              </w:rPr>
              <w:tab/>
            </w:r>
            <w:r w:rsidRPr="00B5146D">
              <w:rPr>
                <w:rStyle w:val="Hypertextovprepojenie"/>
                <w:noProof/>
                <w:lang w:val="sk-SK" w:eastAsia="ar-SA"/>
              </w:rPr>
              <w:t>Robot</w:t>
            </w:r>
            <w:r>
              <w:rPr>
                <w:noProof/>
                <w:webHidden/>
              </w:rPr>
              <w:tab/>
            </w:r>
            <w:r>
              <w:rPr>
                <w:noProof/>
                <w:webHidden/>
              </w:rPr>
              <w:fldChar w:fldCharType="begin"/>
            </w:r>
            <w:r>
              <w:rPr>
                <w:noProof/>
                <w:webHidden/>
              </w:rPr>
              <w:instrText xml:space="preserve"> PAGEREF _Toc342330102 \h </w:instrText>
            </w:r>
            <w:r>
              <w:rPr>
                <w:noProof/>
                <w:webHidden/>
              </w:rPr>
            </w:r>
            <w:r>
              <w:rPr>
                <w:noProof/>
                <w:webHidden/>
              </w:rPr>
              <w:fldChar w:fldCharType="separate"/>
            </w:r>
            <w:r>
              <w:rPr>
                <w:noProof/>
                <w:webHidden/>
              </w:rPr>
              <w:t>22</w:t>
            </w:r>
            <w:r>
              <w:rPr>
                <w:noProof/>
                <w:webHidden/>
              </w:rPr>
              <w:fldChar w:fldCharType="end"/>
            </w:r>
          </w:hyperlink>
        </w:p>
        <w:p w:rsidR="00F27A23" w:rsidRDefault="00F27A23">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330103" w:history="1">
            <w:r w:rsidRPr="00B5146D">
              <w:rPr>
                <w:rStyle w:val="Hypertextovprepojenie"/>
                <w:noProof/>
                <w:lang w:eastAsia="ar-SA"/>
              </w:rPr>
              <w:t>2.6</w:t>
            </w:r>
            <w:r>
              <w:rPr>
                <w:rFonts w:eastAsiaTheme="minorEastAsia" w:cstheme="minorBidi"/>
                <w:i w:val="0"/>
                <w:iCs w:val="0"/>
                <w:noProof/>
                <w:sz w:val="22"/>
                <w:szCs w:val="22"/>
                <w:lang w:val="sk-SK" w:eastAsia="sk-SK" w:bidi="ar-SA"/>
              </w:rPr>
              <w:tab/>
            </w:r>
            <w:r w:rsidRPr="00B5146D">
              <w:rPr>
                <w:rStyle w:val="Hypertextovprepojenie"/>
                <w:noProof/>
                <w:lang w:eastAsia="ar-SA"/>
              </w:rPr>
              <w:t>Analýza existujúcich riešení</w:t>
            </w:r>
            <w:r>
              <w:rPr>
                <w:noProof/>
                <w:webHidden/>
              </w:rPr>
              <w:tab/>
            </w:r>
            <w:r>
              <w:rPr>
                <w:noProof/>
                <w:webHidden/>
              </w:rPr>
              <w:fldChar w:fldCharType="begin"/>
            </w:r>
            <w:r>
              <w:rPr>
                <w:noProof/>
                <w:webHidden/>
              </w:rPr>
              <w:instrText xml:space="preserve"> PAGEREF _Toc342330103 \h </w:instrText>
            </w:r>
            <w:r>
              <w:rPr>
                <w:noProof/>
                <w:webHidden/>
              </w:rPr>
            </w:r>
            <w:r>
              <w:rPr>
                <w:noProof/>
                <w:webHidden/>
              </w:rPr>
              <w:fldChar w:fldCharType="separate"/>
            </w:r>
            <w:r>
              <w:rPr>
                <w:noProof/>
                <w:webHidden/>
              </w:rPr>
              <w:t>24</w:t>
            </w:r>
            <w:r>
              <w:rPr>
                <w:noProof/>
                <w:webHidden/>
              </w:rPr>
              <w:fldChar w:fldCharType="end"/>
            </w:r>
          </w:hyperlink>
        </w:p>
        <w:p w:rsidR="00F27A23" w:rsidRDefault="00F27A23">
          <w:pPr>
            <w:pStyle w:val="Obsah3"/>
            <w:tabs>
              <w:tab w:val="left" w:pos="1680"/>
              <w:tab w:val="right" w:leader="dot" w:pos="9061"/>
            </w:tabs>
            <w:rPr>
              <w:rFonts w:eastAsiaTheme="minorEastAsia" w:cstheme="minorBidi"/>
              <w:noProof/>
              <w:sz w:val="22"/>
              <w:szCs w:val="22"/>
              <w:lang w:val="sk-SK" w:eastAsia="sk-SK" w:bidi="ar-SA"/>
            </w:rPr>
          </w:pPr>
          <w:hyperlink w:anchor="_Toc342330104" w:history="1">
            <w:r w:rsidRPr="00B5146D">
              <w:rPr>
                <w:rStyle w:val="Hypertextovprepojenie"/>
                <w:noProof/>
              </w:rPr>
              <w:t>2.6.1</w:t>
            </w:r>
            <w:r>
              <w:rPr>
                <w:rFonts w:eastAsiaTheme="minorEastAsia" w:cstheme="minorBidi"/>
                <w:noProof/>
                <w:sz w:val="22"/>
                <w:szCs w:val="22"/>
                <w:lang w:val="sk-SK" w:eastAsia="sk-SK" w:bidi="ar-SA"/>
              </w:rPr>
              <w:tab/>
            </w:r>
            <w:r w:rsidRPr="00B5146D">
              <w:rPr>
                <w:rStyle w:val="Hypertextovprepojenie"/>
                <w:noProof/>
              </w:rPr>
              <w:t>GP-Bot</w:t>
            </w:r>
            <w:r>
              <w:rPr>
                <w:noProof/>
                <w:webHidden/>
              </w:rPr>
              <w:tab/>
            </w:r>
            <w:r>
              <w:rPr>
                <w:noProof/>
                <w:webHidden/>
              </w:rPr>
              <w:fldChar w:fldCharType="begin"/>
            </w:r>
            <w:r>
              <w:rPr>
                <w:noProof/>
                <w:webHidden/>
              </w:rPr>
              <w:instrText xml:space="preserve"> PAGEREF _Toc342330104 \h </w:instrText>
            </w:r>
            <w:r>
              <w:rPr>
                <w:noProof/>
                <w:webHidden/>
              </w:rPr>
            </w:r>
            <w:r>
              <w:rPr>
                <w:noProof/>
                <w:webHidden/>
              </w:rPr>
              <w:fldChar w:fldCharType="separate"/>
            </w:r>
            <w:r>
              <w:rPr>
                <w:noProof/>
                <w:webHidden/>
              </w:rPr>
              <w:t>25</w:t>
            </w:r>
            <w:r>
              <w:rPr>
                <w:noProof/>
                <w:webHidden/>
              </w:rPr>
              <w:fldChar w:fldCharType="end"/>
            </w:r>
          </w:hyperlink>
        </w:p>
        <w:p w:rsidR="00F27A23" w:rsidRDefault="00F27A23">
          <w:pPr>
            <w:pStyle w:val="Obsah3"/>
            <w:tabs>
              <w:tab w:val="left" w:pos="1680"/>
              <w:tab w:val="right" w:leader="dot" w:pos="9061"/>
            </w:tabs>
            <w:rPr>
              <w:rFonts w:eastAsiaTheme="minorEastAsia" w:cstheme="minorBidi"/>
              <w:noProof/>
              <w:sz w:val="22"/>
              <w:szCs w:val="22"/>
              <w:lang w:val="sk-SK" w:eastAsia="sk-SK" w:bidi="ar-SA"/>
            </w:rPr>
          </w:pPr>
          <w:hyperlink w:anchor="_Toc342330105" w:history="1">
            <w:r w:rsidRPr="00B5146D">
              <w:rPr>
                <w:rStyle w:val="Hypertextovprepojenie"/>
                <w:noProof/>
                <w:lang w:val="sk-SK"/>
              </w:rPr>
              <w:t>2.6.2</w:t>
            </w:r>
            <w:r>
              <w:rPr>
                <w:rFonts w:eastAsiaTheme="minorEastAsia" w:cstheme="minorBidi"/>
                <w:noProof/>
                <w:sz w:val="22"/>
                <w:szCs w:val="22"/>
                <w:lang w:val="sk-SK" w:eastAsia="sk-SK" w:bidi="ar-SA"/>
              </w:rPr>
              <w:tab/>
            </w:r>
            <w:r w:rsidRPr="00B5146D">
              <w:rPr>
                <w:rStyle w:val="Hypertextovprepojenie"/>
                <w:noProof/>
                <w:lang w:val="sk-SK"/>
              </w:rPr>
              <w:t>Koevolúcia robotov s využitím SCALP</w:t>
            </w:r>
            <w:r>
              <w:rPr>
                <w:noProof/>
                <w:webHidden/>
              </w:rPr>
              <w:tab/>
            </w:r>
            <w:r>
              <w:rPr>
                <w:noProof/>
                <w:webHidden/>
              </w:rPr>
              <w:fldChar w:fldCharType="begin"/>
            </w:r>
            <w:r>
              <w:rPr>
                <w:noProof/>
                <w:webHidden/>
              </w:rPr>
              <w:instrText xml:space="preserve"> PAGEREF _Toc342330105 \h </w:instrText>
            </w:r>
            <w:r>
              <w:rPr>
                <w:noProof/>
                <w:webHidden/>
              </w:rPr>
            </w:r>
            <w:r>
              <w:rPr>
                <w:noProof/>
                <w:webHidden/>
              </w:rPr>
              <w:fldChar w:fldCharType="separate"/>
            </w:r>
            <w:r>
              <w:rPr>
                <w:noProof/>
                <w:webHidden/>
              </w:rPr>
              <w:t>26</w:t>
            </w:r>
            <w:r>
              <w:rPr>
                <w:noProof/>
                <w:webHidden/>
              </w:rPr>
              <w:fldChar w:fldCharType="end"/>
            </w:r>
          </w:hyperlink>
        </w:p>
        <w:p w:rsidR="00F27A23" w:rsidRDefault="00F27A23">
          <w:pPr>
            <w:pStyle w:val="Obsah1"/>
            <w:tabs>
              <w:tab w:val="left" w:pos="960"/>
              <w:tab w:val="right" w:leader="dot" w:pos="9061"/>
            </w:tabs>
            <w:rPr>
              <w:rFonts w:asciiTheme="minorHAnsi" w:eastAsiaTheme="minorEastAsia" w:hAnsiTheme="minorHAnsi" w:cstheme="minorBidi"/>
              <w:b w:val="0"/>
              <w:bCs w:val="0"/>
              <w:noProof/>
              <w:sz w:val="22"/>
              <w:szCs w:val="22"/>
              <w:lang w:val="sk-SK" w:eastAsia="sk-SK" w:bidi="ar-SA"/>
            </w:rPr>
          </w:pPr>
          <w:hyperlink w:anchor="_Toc342330106" w:history="1">
            <w:r w:rsidRPr="00B5146D">
              <w:rPr>
                <w:rStyle w:val="Hypertextovprepojenie"/>
                <w:noProof/>
              </w:rPr>
              <w:t>3</w:t>
            </w:r>
            <w:r>
              <w:rPr>
                <w:rFonts w:asciiTheme="minorHAnsi" w:eastAsiaTheme="minorEastAsia" w:hAnsiTheme="minorHAnsi" w:cstheme="minorBidi"/>
                <w:b w:val="0"/>
                <w:bCs w:val="0"/>
                <w:noProof/>
                <w:sz w:val="22"/>
                <w:szCs w:val="22"/>
                <w:lang w:val="sk-SK" w:eastAsia="sk-SK" w:bidi="ar-SA"/>
              </w:rPr>
              <w:tab/>
            </w:r>
            <w:r w:rsidRPr="00B5146D">
              <w:rPr>
                <w:rStyle w:val="Hypertextovprepojenie"/>
                <w:noProof/>
              </w:rPr>
              <w:t>Opis riešenia</w:t>
            </w:r>
            <w:r>
              <w:rPr>
                <w:noProof/>
                <w:webHidden/>
              </w:rPr>
              <w:tab/>
            </w:r>
            <w:r>
              <w:rPr>
                <w:noProof/>
                <w:webHidden/>
              </w:rPr>
              <w:fldChar w:fldCharType="begin"/>
            </w:r>
            <w:r>
              <w:rPr>
                <w:noProof/>
                <w:webHidden/>
              </w:rPr>
              <w:instrText xml:space="preserve"> PAGEREF _Toc342330106 \h </w:instrText>
            </w:r>
            <w:r>
              <w:rPr>
                <w:noProof/>
                <w:webHidden/>
              </w:rPr>
            </w:r>
            <w:r>
              <w:rPr>
                <w:noProof/>
                <w:webHidden/>
              </w:rPr>
              <w:fldChar w:fldCharType="separate"/>
            </w:r>
            <w:r>
              <w:rPr>
                <w:noProof/>
                <w:webHidden/>
              </w:rPr>
              <w:t>28</w:t>
            </w:r>
            <w:r>
              <w:rPr>
                <w:noProof/>
                <w:webHidden/>
              </w:rPr>
              <w:fldChar w:fldCharType="end"/>
            </w:r>
          </w:hyperlink>
        </w:p>
        <w:p w:rsidR="00F27A23" w:rsidRDefault="00F27A23">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330107" w:history="1">
            <w:r w:rsidRPr="00B5146D">
              <w:rPr>
                <w:rStyle w:val="Hypertextovprepojenie"/>
                <w:noProof/>
              </w:rPr>
              <w:t>3.1</w:t>
            </w:r>
            <w:r>
              <w:rPr>
                <w:rFonts w:eastAsiaTheme="minorEastAsia" w:cstheme="minorBidi"/>
                <w:i w:val="0"/>
                <w:iCs w:val="0"/>
                <w:noProof/>
                <w:sz w:val="22"/>
                <w:szCs w:val="22"/>
                <w:lang w:val="sk-SK" w:eastAsia="sk-SK" w:bidi="ar-SA"/>
              </w:rPr>
              <w:tab/>
            </w:r>
            <w:r w:rsidRPr="00B5146D">
              <w:rPr>
                <w:rStyle w:val="Hypertextovprepojenie"/>
                <w:noProof/>
              </w:rPr>
              <w:t>Špecifikácia požiadaviek</w:t>
            </w:r>
            <w:r>
              <w:rPr>
                <w:noProof/>
                <w:webHidden/>
              </w:rPr>
              <w:tab/>
            </w:r>
            <w:r>
              <w:rPr>
                <w:noProof/>
                <w:webHidden/>
              </w:rPr>
              <w:fldChar w:fldCharType="begin"/>
            </w:r>
            <w:r>
              <w:rPr>
                <w:noProof/>
                <w:webHidden/>
              </w:rPr>
              <w:instrText xml:space="preserve"> PAGEREF _Toc342330107 \h </w:instrText>
            </w:r>
            <w:r>
              <w:rPr>
                <w:noProof/>
                <w:webHidden/>
              </w:rPr>
            </w:r>
            <w:r>
              <w:rPr>
                <w:noProof/>
                <w:webHidden/>
              </w:rPr>
              <w:fldChar w:fldCharType="separate"/>
            </w:r>
            <w:r>
              <w:rPr>
                <w:noProof/>
                <w:webHidden/>
              </w:rPr>
              <w:t>28</w:t>
            </w:r>
            <w:r>
              <w:rPr>
                <w:noProof/>
                <w:webHidden/>
              </w:rPr>
              <w:fldChar w:fldCharType="end"/>
            </w:r>
          </w:hyperlink>
        </w:p>
        <w:p w:rsidR="00F27A23" w:rsidRDefault="00F27A23">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330108" w:history="1">
            <w:r w:rsidRPr="00B5146D">
              <w:rPr>
                <w:rStyle w:val="Hypertextovprepojenie"/>
                <w:noProof/>
              </w:rPr>
              <w:t>3.2</w:t>
            </w:r>
            <w:r>
              <w:rPr>
                <w:rFonts w:eastAsiaTheme="minorEastAsia" w:cstheme="minorBidi"/>
                <w:i w:val="0"/>
                <w:iCs w:val="0"/>
                <w:noProof/>
                <w:sz w:val="22"/>
                <w:szCs w:val="22"/>
                <w:lang w:val="sk-SK" w:eastAsia="sk-SK" w:bidi="ar-SA"/>
              </w:rPr>
              <w:tab/>
            </w:r>
            <w:r w:rsidRPr="00B5146D">
              <w:rPr>
                <w:rStyle w:val="Hypertextovprepojenie"/>
                <w:noProof/>
              </w:rPr>
              <w:t>Návrh</w:t>
            </w:r>
            <w:r>
              <w:rPr>
                <w:noProof/>
                <w:webHidden/>
              </w:rPr>
              <w:tab/>
            </w:r>
            <w:r>
              <w:rPr>
                <w:noProof/>
                <w:webHidden/>
              </w:rPr>
              <w:fldChar w:fldCharType="begin"/>
            </w:r>
            <w:r>
              <w:rPr>
                <w:noProof/>
                <w:webHidden/>
              </w:rPr>
              <w:instrText xml:space="preserve"> PAGEREF _Toc342330108 \h </w:instrText>
            </w:r>
            <w:r>
              <w:rPr>
                <w:noProof/>
                <w:webHidden/>
              </w:rPr>
            </w:r>
            <w:r>
              <w:rPr>
                <w:noProof/>
                <w:webHidden/>
              </w:rPr>
              <w:fldChar w:fldCharType="separate"/>
            </w:r>
            <w:r>
              <w:rPr>
                <w:noProof/>
                <w:webHidden/>
              </w:rPr>
              <w:t>28</w:t>
            </w:r>
            <w:r>
              <w:rPr>
                <w:noProof/>
                <w:webHidden/>
              </w:rPr>
              <w:fldChar w:fldCharType="end"/>
            </w:r>
          </w:hyperlink>
        </w:p>
        <w:p w:rsidR="00F27A23" w:rsidRDefault="00F27A23">
          <w:pPr>
            <w:pStyle w:val="Obsah3"/>
            <w:tabs>
              <w:tab w:val="left" w:pos="1680"/>
              <w:tab w:val="right" w:leader="dot" w:pos="9061"/>
            </w:tabs>
            <w:rPr>
              <w:rFonts w:eastAsiaTheme="minorEastAsia" w:cstheme="minorBidi"/>
              <w:noProof/>
              <w:sz w:val="22"/>
              <w:szCs w:val="22"/>
              <w:lang w:val="sk-SK" w:eastAsia="sk-SK" w:bidi="ar-SA"/>
            </w:rPr>
          </w:pPr>
          <w:hyperlink w:anchor="_Toc342330109" w:history="1">
            <w:r w:rsidRPr="00B5146D">
              <w:rPr>
                <w:rStyle w:val="Hypertextovprepojenie"/>
                <w:noProof/>
                <w:lang w:val="sk-SK"/>
              </w:rPr>
              <w:t>3.2.1</w:t>
            </w:r>
            <w:r>
              <w:rPr>
                <w:rFonts w:eastAsiaTheme="minorEastAsia" w:cstheme="minorBidi"/>
                <w:noProof/>
                <w:sz w:val="22"/>
                <w:szCs w:val="22"/>
                <w:lang w:val="sk-SK" w:eastAsia="sk-SK" w:bidi="ar-SA"/>
              </w:rPr>
              <w:tab/>
            </w:r>
            <w:r w:rsidRPr="00B5146D">
              <w:rPr>
                <w:rStyle w:val="Hypertextovprepojenie"/>
                <w:noProof/>
                <w:lang w:val="sk-SK"/>
              </w:rPr>
              <w:t>Architektúra</w:t>
            </w:r>
            <w:r>
              <w:rPr>
                <w:noProof/>
                <w:webHidden/>
              </w:rPr>
              <w:tab/>
            </w:r>
            <w:r>
              <w:rPr>
                <w:noProof/>
                <w:webHidden/>
              </w:rPr>
              <w:fldChar w:fldCharType="begin"/>
            </w:r>
            <w:r>
              <w:rPr>
                <w:noProof/>
                <w:webHidden/>
              </w:rPr>
              <w:instrText xml:space="preserve"> PAGEREF _Toc342330109 \h </w:instrText>
            </w:r>
            <w:r>
              <w:rPr>
                <w:noProof/>
                <w:webHidden/>
              </w:rPr>
            </w:r>
            <w:r>
              <w:rPr>
                <w:noProof/>
                <w:webHidden/>
              </w:rPr>
              <w:fldChar w:fldCharType="separate"/>
            </w:r>
            <w:r>
              <w:rPr>
                <w:noProof/>
                <w:webHidden/>
              </w:rPr>
              <w:t>28</w:t>
            </w:r>
            <w:r>
              <w:rPr>
                <w:noProof/>
                <w:webHidden/>
              </w:rPr>
              <w:fldChar w:fldCharType="end"/>
            </w:r>
          </w:hyperlink>
        </w:p>
        <w:p w:rsidR="00F27A23" w:rsidRDefault="00F27A23">
          <w:pPr>
            <w:pStyle w:val="Obsah3"/>
            <w:tabs>
              <w:tab w:val="left" w:pos="1680"/>
              <w:tab w:val="right" w:leader="dot" w:pos="9061"/>
            </w:tabs>
            <w:rPr>
              <w:rFonts w:eastAsiaTheme="minorEastAsia" w:cstheme="minorBidi"/>
              <w:noProof/>
              <w:sz w:val="22"/>
              <w:szCs w:val="22"/>
              <w:lang w:val="sk-SK" w:eastAsia="sk-SK" w:bidi="ar-SA"/>
            </w:rPr>
          </w:pPr>
          <w:hyperlink w:anchor="_Toc342330110" w:history="1">
            <w:r w:rsidRPr="00B5146D">
              <w:rPr>
                <w:rStyle w:val="Hypertextovprepojenie"/>
                <w:noProof/>
              </w:rPr>
              <w:t>3.2.2</w:t>
            </w:r>
            <w:r>
              <w:rPr>
                <w:rFonts w:eastAsiaTheme="minorEastAsia" w:cstheme="minorBidi"/>
                <w:noProof/>
                <w:sz w:val="22"/>
                <w:szCs w:val="22"/>
                <w:lang w:val="sk-SK" w:eastAsia="sk-SK" w:bidi="ar-SA"/>
              </w:rPr>
              <w:tab/>
            </w:r>
            <w:r w:rsidRPr="00B5146D">
              <w:rPr>
                <w:rStyle w:val="Hypertextovprepojenie"/>
                <w:noProof/>
              </w:rPr>
              <w:t>Robot</w:t>
            </w:r>
            <w:r>
              <w:rPr>
                <w:noProof/>
                <w:webHidden/>
              </w:rPr>
              <w:tab/>
            </w:r>
            <w:r>
              <w:rPr>
                <w:noProof/>
                <w:webHidden/>
              </w:rPr>
              <w:fldChar w:fldCharType="begin"/>
            </w:r>
            <w:r>
              <w:rPr>
                <w:noProof/>
                <w:webHidden/>
              </w:rPr>
              <w:instrText xml:space="preserve"> PAGEREF _Toc342330110 \h </w:instrText>
            </w:r>
            <w:r>
              <w:rPr>
                <w:noProof/>
                <w:webHidden/>
              </w:rPr>
            </w:r>
            <w:r>
              <w:rPr>
                <w:noProof/>
                <w:webHidden/>
              </w:rPr>
              <w:fldChar w:fldCharType="separate"/>
            </w:r>
            <w:r>
              <w:rPr>
                <w:noProof/>
                <w:webHidden/>
              </w:rPr>
              <w:t>30</w:t>
            </w:r>
            <w:r>
              <w:rPr>
                <w:noProof/>
                <w:webHidden/>
              </w:rPr>
              <w:fldChar w:fldCharType="end"/>
            </w:r>
          </w:hyperlink>
        </w:p>
        <w:p w:rsidR="00F27A23" w:rsidRDefault="00F27A23">
          <w:pPr>
            <w:pStyle w:val="Obsah3"/>
            <w:tabs>
              <w:tab w:val="left" w:pos="1680"/>
              <w:tab w:val="right" w:leader="dot" w:pos="9061"/>
            </w:tabs>
            <w:rPr>
              <w:rFonts w:eastAsiaTheme="minorEastAsia" w:cstheme="minorBidi"/>
              <w:noProof/>
              <w:sz w:val="22"/>
              <w:szCs w:val="22"/>
              <w:lang w:val="sk-SK" w:eastAsia="sk-SK" w:bidi="ar-SA"/>
            </w:rPr>
          </w:pPr>
          <w:hyperlink w:anchor="_Toc342330111" w:history="1">
            <w:r w:rsidRPr="00B5146D">
              <w:rPr>
                <w:rStyle w:val="Hypertextovprepojenie"/>
                <w:noProof/>
                <w:lang w:val="sk-SK"/>
              </w:rPr>
              <w:t>3.2.3</w:t>
            </w:r>
            <w:r>
              <w:rPr>
                <w:rFonts w:eastAsiaTheme="minorEastAsia" w:cstheme="minorBidi"/>
                <w:noProof/>
                <w:sz w:val="22"/>
                <w:szCs w:val="22"/>
                <w:lang w:val="sk-SK" w:eastAsia="sk-SK" w:bidi="ar-SA"/>
              </w:rPr>
              <w:tab/>
            </w:r>
            <w:r w:rsidRPr="00B5146D">
              <w:rPr>
                <w:rStyle w:val="Hypertextovprepojenie"/>
                <w:noProof/>
                <w:lang w:val="sk-SK"/>
              </w:rPr>
              <w:t>Gramatika</w:t>
            </w:r>
            <w:r>
              <w:rPr>
                <w:noProof/>
                <w:webHidden/>
              </w:rPr>
              <w:tab/>
            </w:r>
            <w:r>
              <w:rPr>
                <w:noProof/>
                <w:webHidden/>
              </w:rPr>
              <w:fldChar w:fldCharType="begin"/>
            </w:r>
            <w:r>
              <w:rPr>
                <w:noProof/>
                <w:webHidden/>
              </w:rPr>
              <w:instrText xml:space="preserve"> PAGEREF _Toc342330111 \h </w:instrText>
            </w:r>
            <w:r>
              <w:rPr>
                <w:noProof/>
                <w:webHidden/>
              </w:rPr>
            </w:r>
            <w:r>
              <w:rPr>
                <w:noProof/>
                <w:webHidden/>
              </w:rPr>
              <w:fldChar w:fldCharType="separate"/>
            </w:r>
            <w:r>
              <w:rPr>
                <w:noProof/>
                <w:webHidden/>
              </w:rPr>
              <w:t>31</w:t>
            </w:r>
            <w:r>
              <w:rPr>
                <w:noProof/>
                <w:webHidden/>
              </w:rPr>
              <w:fldChar w:fldCharType="end"/>
            </w:r>
          </w:hyperlink>
        </w:p>
        <w:p w:rsidR="00F27A23" w:rsidRDefault="00F27A23">
          <w:pPr>
            <w:pStyle w:val="Obsah3"/>
            <w:tabs>
              <w:tab w:val="left" w:pos="1680"/>
              <w:tab w:val="right" w:leader="dot" w:pos="9061"/>
            </w:tabs>
            <w:rPr>
              <w:rFonts w:eastAsiaTheme="minorEastAsia" w:cstheme="minorBidi"/>
              <w:noProof/>
              <w:sz w:val="22"/>
              <w:szCs w:val="22"/>
              <w:lang w:val="sk-SK" w:eastAsia="sk-SK" w:bidi="ar-SA"/>
            </w:rPr>
          </w:pPr>
          <w:hyperlink w:anchor="_Toc342330112" w:history="1">
            <w:r w:rsidRPr="00B5146D">
              <w:rPr>
                <w:rStyle w:val="Hypertextovprepojenie"/>
                <w:noProof/>
                <w:lang w:val="sk-SK"/>
              </w:rPr>
              <w:t>3.2.4</w:t>
            </w:r>
            <w:r>
              <w:rPr>
                <w:rFonts w:eastAsiaTheme="minorEastAsia" w:cstheme="minorBidi"/>
                <w:noProof/>
                <w:sz w:val="22"/>
                <w:szCs w:val="22"/>
                <w:lang w:val="sk-SK" w:eastAsia="sk-SK" w:bidi="ar-SA"/>
              </w:rPr>
              <w:tab/>
            </w:r>
            <w:r w:rsidRPr="00B5146D">
              <w:rPr>
                <w:rStyle w:val="Hypertextovprepojenie"/>
                <w:noProof/>
                <w:lang w:val="sk-SK"/>
              </w:rPr>
              <w:t>Optimalizácia</w:t>
            </w:r>
            <w:r>
              <w:rPr>
                <w:noProof/>
                <w:webHidden/>
              </w:rPr>
              <w:tab/>
            </w:r>
            <w:r>
              <w:rPr>
                <w:noProof/>
                <w:webHidden/>
              </w:rPr>
              <w:fldChar w:fldCharType="begin"/>
            </w:r>
            <w:r>
              <w:rPr>
                <w:noProof/>
                <w:webHidden/>
              </w:rPr>
              <w:instrText xml:space="preserve"> PAGEREF _Toc342330112 \h </w:instrText>
            </w:r>
            <w:r>
              <w:rPr>
                <w:noProof/>
                <w:webHidden/>
              </w:rPr>
            </w:r>
            <w:r>
              <w:rPr>
                <w:noProof/>
                <w:webHidden/>
              </w:rPr>
              <w:fldChar w:fldCharType="separate"/>
            </w:r>
            <w:r>
              <w:rPr>
                <w:noProof/>
                <w:webHidden/>
              </w:rPr>
              <w:t>34</w:t>
            </w:r>
            <w:r>
              <w:rPr>
                <w:noProof/>
                <w:webHidden/>
              </w:rPr>
              <w:fldChar w:fldCharType="end"/>
            </w:r>
          </w:hyperlink>
        </w:p>
        <w:p w:rsidR="00F27A23" w:rsidRDefault="00F27A23">
          <w:pPr>
            <w:pStyle w:val="Obsah3"/>
            <w:tabs>
              <w:tab w:val="left" w:pos="1680"/>
              <w:tab w:val="right" w:leader="dot" w:pos="9061"/>
            </w:tabs>
            <w:rPr>
              <w:rFonts w:eastAsiaTheme="minorEastAsia" w:cstheme="minorBidi"/>
              <w:noProof/>
              <w:sz w:val="22"/>
              <w:szCs w:val="22"/>
              <w:lang w:val="sk-SK" w:eastAsia="sk-SK" w:bidi="ar-SA"/>
            </w:rPr>
          </w:pPr>
          <w:hyperlink w:anchor="_Toc342330113" w:history="1">
            <w:r w:rsidRPr="00B5146D">
              <w:rPr>
                <w:rStyle w:val="Hypertextovprepojenie"/>
                <w:noProof/>
                <w:lang w:val="sk-SK"/>
              </w:rPr>
              <w:t>3.2.5</w:t>
            </w:r>
            <w:r>
              <w:rPr>
                <w:rFonts w:eastAsiaTheme="minorEastAsia" w:cstheme="minorBidi"/>
                <w:noProof/>
                <w:sz w:val="22"/>
                <w:szCs w:val="22"/>
                <w:lang w:val="sk-SK" w:eastAsia="sk-SK" w:bidi="ar-SA"/>
              </w:rPr>
              <w:tab/>
            </w:r>
            <w:r w:rsidRPr="00B5146D">
              <w:rPr>
                <w:rStyle w:val="Hypertextovprepojenie"/>
                <w:noProof/>
                <w:lang w:val="sk-SK"/>
              </w:rPr>
              <w:t>Fitnes funkcia</w:t>
            </w:r>
            <w:r>
              <w:rPr>
                <w:noProof/>
                <w:webHidden/>
              </w:rPr>
              <w:tab/>
            </w:r>
            <w:r>
              <w:rPr>
                <w:noProof/>
                <w:webHidden/>
              </w:rPr>
              <w:fldChar w:fldCharType="begin"/>
            </w:r>
            <w:r>
              <w:rPr>
                <w:noProof/>
                <w:webHidden/>
              </w:rPr>
              <w:instrText xml:space="preserve"> PAGEREF _Toc342330113 \h </w:instrText>
            </w:r>
            <w:r>
              <w:rPr>
                <w:noProof/>
                <w:webHidden/>
              </w:rPr>
            </w:r>
            <w:r>
              <w:rPr>
                <w:noProof/>
                <w:webHidden/>
              </w:rPr>
              <w:fldChar w:fldCharType="separate"/>
            </w:r>
            <w:r>
              <w:rPr>
                <w:noProof/>
                <w:webHidden/>
              </w:rPr>
              <w:t>38</w:t>
            </w:r>
            <w:r>
              <w:rPr>
                <w:noProof/>
                <w:webHidden/>
              </w:rPr>
              <w:fldChar w:fldCharType="end"/>
            </w:r>
          </w:hyperlink>
        </w:p>
        <w:p w:rsidR="00F27A23" w:rsidRDefault="00F27A23">
          <w:pPr>
            <w:pStyle w:val="Obsah1"/>
            <w:tabs>
              <w:tab w:val="left" w:pos="960"/>
              <w:tab w:val="right" w:leader="dot" w:pos="9061"/>
            </w:tabs>
            <w:rPr>
              <w:rFonts w:asciiTheme="minorHAnsi" w:eastAsiaTheme="minorEastAsia" w:hAnsiTheme="minorHAnsi" w:cstheme="minorBidi"/>
              <w:b w:val="0"/>
              <w:bCs w:val="0"/>
              <w:noProof/>
              <w:sz w:val="22"/>
              <w:szCs w:val="22"/>
              <w:lang w:val="sk-SK" w:eastAsia="sk-SK" w:bidi="ar-SA"/>
            </w:rPr>
          </w:pPr>
          <w:hyperlink w:anchor="_Toc342330114" w:history="1">
            <w:r w:rsidRPr="00B5146D">
              <w:rPr>
                <w:rStyle w:val="Hypertextovprepojenie"/>
                <w:noProof/>
              </w:rPr>
              <w:t>4</w:t>
            </w:r>
            <w:r>
              <w:rPr>
                <w:rFonts w:asciiTheme="minorHAnsi" w:eastAsiaTheme="minorEastAsia" w:hAnsiTheme="minorHAnsi" w:cstheme="minorBidi"/>
                <w:b w:val="0"/>
                <w:bCs w:val="0"/>
                <w:noProof/>
                <w:sz w:val="22"/>
                <w:szCs w:val="22"/>
                <w:lang w:val="sk-SK" w:eastAsia="sk-SK" w:bidi="ar-SA"/>
              </w:rPr>
              <w:tab/>
            </w:r>
            <w:r w:rsidRPr="00B5146D">
              <w:rPr>
                <w:rStyle w:val="Hypertextovprepojenie"/>
                <w:noProof/>
              </w:rPr>
              <w:t>Implementácia</w:t>
            </w:r>
            <w:r>
              <w:rPr>
                <w:noProof/>
                <w:webHidden/>
              </w:rPr>
              <w:tab/>
            </w:r>
            <w:r>
              <w:rPr>
                <w:noProof/>
                <w:webHidden/>
              </w:rPr>
              <w:fldChar w:fldCharType="begin"/>
            </w:r>
            <w:r>
              <w:rPr>
                <w:noProof/>
                <w:webHidden/>
              </w:rPr>
              <w:instrText xml:space="preserve"> PAGEREF _Toc342330114 \h </w:instrText>
            </w:r>
            <w:r>
              <w:rPr>
                <w:noProof/>
                <w:webHidden/>
              </w:rPr>
            </w:r>
            <w:r>
              <w:rPr>
                <w:noProof/>
                <w:webHidden/>
              </w:rPr>
              <w:fldChar w:fldCharType="separate"/>
            </w:r>
            <w:r>
              <w:rPr>
                <w:noProof/>
                <w:webHidden/>
              </w:rPr>
              <w:t>40</w:t>
            </w:r>
            <w:r>
              <w:rPr>
                <w:noProof/>
                <w:webHidden/>
              </w:rPr>
              <w:fldChar w:fldCharType="end"/>
            </w:r>
          </w:hyperlink>
        </w:p>
        <w:p w:rsidR="00F27A23" w:rsidRDefault="00F27A23">
          <w:pPr>
            <w:pStyle w:val="Obsah1"/>
            <w:tabs>
              <w:tab w:val="left" w:pos="960"/>
              <w:tab w:val="right" w:leader="dot" w:pos="9061"/>
            </w:tabs>
            <w:rPr>
              <w:rFonts w:asciiTheme="minorHAnsi" w:eastAsiaTheme="minorEastAsia" w:hAnsiTheme="minorHAnsi" w:cstheme="minorBidi"/>
              <w:b w:val="0"/>
              <w:bCs w:val="0"/>
              <w:noProof/>
              <w:sz w:val="22"/>
              <w:szCs w:val="22"/>
              <w:lang w:val="sk-SK" w:eastAsia="sk-SK" w:bidi="ar-SA"/>
            </w:rPr>
          </w:pPr>
          <w:hyperlink w:anchor="_Toc342330115" w:history="1">
            <w:r w:rsidRPr="00B5146D">
              <w:rPr>
                <w:rStyle w:val="Hypertextovprepojenie"/>
                <w:noProof/>
              </w:rPr>
              <w:t>5</w:t>
            </w:r>
            <w:r>
              <w:rPr>
                <w:rFonts w:asciiTheme="minorHAnsi" w:eastAsiaTheme="minorEastAsia" w:hAnsiTheme="minorHAnsi" w:cstheme="minorBidi"/>
                <w:b w:val="0"/>
                <w:bCs w:val="0"/>
                <w:noProof/>
                <w:sz w:val="22"/>
                <w:szCs w:val="22"/>
                <w:lang w:val="sk-SK" w:eastAsia="sk-SK" w:bidi="ar-SA"/>
              </w:rPr>
              <w:tab/>
            </w:r>
            <w:r w:rsidRPr="00B5146D">
              <w:rPr>
                <w:rStyle w:val="Hypertextovprepojenie"/>
                <w:noProof/>
              </w:rPr>
              <w:t>Testovanie</w:t>
            </w:r>
            <w:r>
              <w:rPr>
                <w:noProof/>
                <w:webHidden/>
              </w:rPr>
              <w:tab/>
            </w:r>
            <w:r>
              <w:rPr>
                <w:noProof/>
                <w:webHidden/>
              </w:rPr>
              <w:fldChar w:fldCharType="begin"/>
            </w:r>
            <w:r>
              <w:rPr>
                <w:noProof/>
                <w:webHidden/>
              </w:rPr>
              <w:instrText xml:space="preserve"> PAGEREF _Toc342330115 \h </w:instrText>
            </w:r>
            <w:r>
              <w:rPr>
                <w:noProof/>
                <w:webHidden/>
              </w:rPr>
            </w:r>
            <w:r>
              <w:rPr>
                <w:noProof/>
                <w:webHidden/>
              </w:rPr>
              <w:fldChar w:fldCharType="separate"/>
            </w:r>
            <w:r>
              <w:rPr>
                <w:noProof/>
                <w:webHidden/>
              </w:rPr>
              <w:t>42</w:t>
            </w:r>
            <w:r>
              <w:rPr>
                <w:noProof/>
                <w:webHidden/>
              </w:rPr>
              <w:fldChar w:fldCharType="end"/>
            </w:r>
          </w:hyperlink>
        </w:p>
        <w:p w:rsidR="00F27A23" w:rsidRDefault="00F27A23">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330116" w:history="1">
            <w:r w:rsidRPr="00B5146D">
              <w:rPr>
                <w:rStyle w:val="Hypertextovprepojenie"/>
                <w:noProof/>
              </w:rPr>
              <w:t>5.1</w:t>
            </w:r>
            <w:r>
              <w:rPr>
                <w:rFonts w:eastAsiaTheme="minorEastAsia" w:cstheme="minorBidi"/>
                <w:i w:val="0"/>
                <w:iCs w:val="0"/>
                <w:noProof/>
                <w:sz w:val="22"/>
                <w:szCs w:val="22"/>
                <w:lang w:val="sk-SK" w:eastAsia="sk-SK" w:bidi="ar-SA"/>
              </w:rPr>
              <w:tab/>
            </w:r>
            <w:r w:rsidRPr="00B5146D">
              <w:rPr>
                <w:rStyle w:val="Hypertextovprepojenie"/>
                <w:noProof/>
              </w:rPr>
              <w:t>Rumbler</w:t>
            </w:r>
            <w:r>
              <w:rPr>
                <w:noProof/>
                <w:webHidden/>
              </w:rPr>
              <w:tab/>
            </w:r>
            <w:r>
              <w:rPr>
                <w:noProof/>
                <w:webHidden/>
              </w:rPr>
              <w:fldChar w:fldCharType="begin"/>
            </w:r>
            <w:r>
              <w:rPr>
                <w:noProof/>
                <w:webHidden/>
              </w:rPr>
              <w:instrText xml:space="preserve"> PAGEREF _Toc342330116 \h </w:instrText>
            </w:r>
            <w:r>
              <w:rPr>
                <w:noProof/>
                <w:webHidden/>
              </w:rPr>
            </w:r>
            <w:r>
              <w:rPr>
                <w:noProof/>
                <w:webHidden/>
              </w:rPr>
              <w:fldChar w:fldCharType="separate"/>
            </w:r>
            <w:r>
              <w:rPr>
                <w:noProof/>
                <w:webHidden/>
              </w:rPr>
              <w:t>42</w:t>
            </w:r>
            <w:r>
              <w:rPr>
                <w:noProof/>
                <w:webHidden/>
              </w:rPr>
              <w:fldChar w:fldCharType="end"/>
            </w:r>
          </w:hyperlink>
        </w:p>
        <w:p w:rsidR="00F27A23" w:rsidRDefault="00F27A23">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330117" w:history="1">
            <w:r w:rsidRPr="00B5146D">
              <w:rPr>
                <w:rStyle w:val="Hypertextovprepojenie"/>
                <w:noProof/>
              </w:rPr>
              <w:t>5.2</w:t>
            </w:r>
            <w:r>
              <w:rPr>
                <w:rFonts w:eastAsiaTheme="minorEastAsia" w:cstheme="minorBidi"/>
                <w:i w:val="0"/>
                <w:iCs w:val="0"/>
                <w:noProof/>
                <w:sz w:val="22"/>
                <w:szCs w:val="22"/>
                <w:lang w:val="sk-SK" w:eastAsia="sk-SK" w:bidi="ar-SA"/>
              </w:rPr>
              <w:tab/>
            </w:r>
            <w:r w:rsidRPr="00B5146D">
              <w:rPr>
                <w:rStyle w:val="Hypertextovprepojenie"/>
                <w:noProof/>
              </w:rPr>
              <w:t>Taurus</w:t>
            </w:r>
            <w:r>
              <w:rPr>
                <w:noProof/>
                <w:webHidden/>
              </w:rPr>
              <w:tab/>
            </w:r>
            <w:r>
              <w:rPr>
                <w:noProof/>
                <w:webHidden/>
              </w:rPr>
              <w:fldChar w:fldCharType="begin"/>
            </w:r>
            <w:r>
              <w:rPr>
                <w:noProof/>
                <w:webHidden/>
              </w:rPr>
              <w:instrText xml:space="preserve"> PAGEREF _Toc342330117 \h </w:instrText>
            </w:r>
            <w:r>
              <w:rPr>
                <w:noProof/>
                <w:webHidden/>
              </w:rPr>
            </w:r>
            <w:r>
              <w:rPr>
                <w:noProof/>
                <w:webHidden/>
              </w:rPr>
              <w:fldChar w:fldCharType="separate"/>
            </w:r>
            <w:r>
              <w:rPr>
                <w:noProof/>
                <w:webHidden/>
              </w:rPr>
              <w:t>43</w:t>
            </w:r>
            <w:r>
              <w:rPr>
                <w:noProof/>
                <w:webHidden/>
              </w:rPr>
              <w:fldChar w:fldCharType="end"/>
            </w:r>
          </w:hyperlink>
        </w:p>
        <w:p w:rsidR="00F27A23" w:rsidRDefault="00F27A23">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330118" w:history="1">
            <w:r w:rsidRPr="00B5146D">
              <w:rPr>
                <w:rStyle w:val="Hypertextovprepojenie"/>
                <w:noProof/>
              </w:rPr>
              <w:t>5.3</w:t>
            </w:r>
            <w:r>
              <w:rPr>
                <w:rFonts w:eastAsiaTheme="minorEastAsia" w:cstheme="minorBidi"/>
                <w:i w:val="0"/>
                <w:iCs w:val="0"/>
                <w:noProof/>
                <w:sz w:val="22"/>
                <w:szCs w:val="22"/>
                <w:lang w:val="sk-SK" w:eastAsia="sk-SK" w:bidi="ar-SA"/>
              </w:rPr>
              <w:tab/>
            </w:r>
            <w:r w:rsidRPr="00B5146D">
              <w:rPr>
                <w:rStyle w:val="Hypertextovprepojenie"/>
                <w:noProof/>
              </w:rPr>
              <w:t>Porovnanie výsledkov</w:t>
            </w:r>
            <w:r>
              <w:rPr>
                <w:noProof/>
                <w:webHidden/>
              </w:rPr>
              <w:tab/>
            </w:r>
            <w:r>
              <w:rPr>
                <w:noProof/>
                <w:webHidden/>
              </w:rPr>
              <w:fldChar w:fldCharType="begin"/>
            </w:r>
            <w:r>
              <w:rPr>
                <w:noProof/>
                <w:webHidden/>
              </w:rPr>
              <w:instrText xml:space="preserve"> PAGEREF _Toc342330118 \h </w:instrText>
            </w:r>
            <w:r>
              <w:rPr>
                <w:noProof/>
                <w:webHidden/>
              </w:rPr>
            </w:r>
            <w:r>
              <w:rPr>
                <w:noProof/>
                <w:webHidden/>
              </w:rPr>
              <w:fldChar w:fldCharType="separate"/>
            </w:r>
            <w:r>
              <w:rPr>
                <w:noProof/>
                <w:webHidden/>
              </w:rPr>
              <w:t>45</w:t>
            </w:r>
            <w:r>
              <w:rPr>
                <w:noProof/>
                <w:webHidden/>
              </w:rPr>
              <w:fldChar w:fldCharType="end"/>
            </w:r>
          </w:hyperlink>
        </w:p>
        <w:p w:rsidR="00F27A23" w:rsidRDefault="00F27A23">
          <w:pPr>
            <w:pStyle w:val="Obsah1"/>
            <w:tabs>
              <w:tab w:val="left" w:pos="960"/>
              <w:tab w:val="right" w:leader="dot" w:pos="9061"/>
            </w:tabs>
            <w:rPr>
              <w:rFonts w:asciiTheme="minorHAnsi" w:eastAsiaTheme="minorEastAsia" w:hAnsiTheme="minorHAnsi" w:cstheme="minorBidi"/>
              <w:b w:val="0"/>
              <w:bCs w:val="0"/>
              <w:noProof/>
              <w:sz w:val="22"/>
              <w:szCs w:val="22"/>
              <w:lang w:val="sk-SK" w:eastAsia="sk-SK" w:bidi="ar-SA"/>
            </w:rPr>
          </w:pPr>
          <w:hyperlink w:anchor="_Toc342330119" w:history="1">
            <w:r w:rsidRPr="00B5146D">
              <w:rPr>
                <w:rStyle w:val="Hypertextovprepojenie"/>
                <w:noProof/>
              </w:rPr>
              <w:t>6</w:t>
            </w:r>
            <w:r>
              <w:rPr>
                <w:rFonts w:asciiTheme="minorHAnsi" w:eastAsiaTheme="minorEastAsia" w:hAnsiTheme="minorHAnsi" w:cstheme="minorBidi"/>
                <w:b w:val="0"/>
                <w:bCs w:val="0"/>
                <w:noProof/>
                <w:sz w:val="22"/>
                <w:szCs w:val="22"/>
                <w:lang w:val="sk-SK" w:eastAsia="sk-SK" w:bidi="ar-SA"/>
              </w:rPr>
              <w:tab/>
            </w:r>
            <w:r w:rsidRPr="00B5146D">
              <w:rPr>
                <w:rStyle w:val="Hypertextovprepojenie"/>
                <w:noProof/>
              </w:rPr>
              <w:t>Zhodnotenie</w:t>
            </w:r>
            <w:r>
              <w:rPr>
                <w:noProof/>
                <w:webHidden/>
              </w:rPr>
              <w:tab/>
            </w:r>
            <w:r>
              <w:rPr>
                <w:noProof/>
                <w:webHidden/>
              </w:rPr>
              <w:fldChar w:fldCharType="begin"/>
            </w:r>
            <w:r>
              <w:rPr>
                <w:noProof/>
                <w:webHidden/>
              </w:rPr>
              <w:instrText xml:space="preserve"> PAGEREF _Toc342330119 \h </w:instrText>
            </w:r>
            <w:r>
              <w:rPr>
                <w:noProof/>
                <w:webHidden/>
              </w:rPr>
            </w:r>
            <w:r>
              <w:rPr>
                <w:noProof/>
                <w:webHidden/>
              </w:rPr>
              <w:fldChar w:fldCharType="separate"/>
            </w:r>
            <w:r>
              <w:rPr>
                <w:noProof/>
                <w:webHidden/>
              </w:rPr>
              <w:t>46</w:t>
            </w:r>
            <w:r>
              <w:rPr>
                <w:noProof/>
                <w:webHidden/>
              </w:rPr>
              <w:fldChar w:fldCharType="end"/>
            </w:r>
          </w:hyperlink>
        </w:p>
        <w:p w:rsidR="00F27A23" w:rsidRDefault="00F27A23">
          <w:pPr>
            <w:pStyle w:val="Obsah2"/>
            <w:tabs>
              <w:tab w:val="left" w:pos="1200"/>
              <w:tab w:val="right" w:leader="dot" w:pos="9061"/>
            </w:tabs>
            <w:rPr>
              <w:rFonts w:eastAsiaTheme="minorEastAsia" w:cstheme="minorBidi"/>
              <w:i w:val="0"/>
              <w:iCs w:val="0"/>
              <w:noProof/>
              <w:sz w:val="22"/>
              <w:szCs w:val="22"/>
              <w:lang w:val="sk-SK" w:eastAsia="sk-SK" w:bidi="ar-SA"/>
            </w:rPr>
          </w:pPr>
          <w:hyperlink w:anchor="_Toc342330120" w:history="1">
            <w:r w:rsidRPr="00B5146D">
              <w:rPr>
                <w:rStyle w:val="Hypertextovprepojenie"/>
                <w:noProof/>
              </w:rPr>
              <w:t>6.1</w:t>
            </w:r>
            <w:r>
              <w:rPr>
                <w:rFonts w:eastAsiaTheme="minorEastAsia" w:cstheme="minorBidi"/>
                <w:i w:val="0"/>
                <w:iCs w:val="0"/>
                <w:noProof/>
                <w:sz w:val="22"/>
                <w:szCs w:val="22"/>
                <w:lang w:val="sk-SK" w:eastAsia="sk-SK" w:bidi="ar-SA"/>
              </w:rPr>
              <w:tab/>
            </w:r>
            <w:r w:rsidRPr="00B5146D">
              <w:rPr>
                <w:rStyle w:val="Hypertextovprepojenie"/>
                <w:noProof/>
              </w:rPr>
              <w:t>Plán práce</w:t>
            </w:r>
            <w:r>
              <w:rPr>
                <w:noProof/>
                <w:webHidden/>
              </w:rPr>
              <w:tab/>
            </w:r>
            <w:r>
              <w:rPr>
                <w:noProof/>
                <w:webHidden/>
              </w:rPr>
              <w:fldChar w:fldCharType="begin"/>
            </w:r>
            <w:r>
              <w:rPr>
                <w:noProof/>
                <w:webHidden/>
              </w:rPr>
              <w:instrText xml:space="preserve"> PAGEREF _Toc342330120 \h </w:instrText>
            </w:r>
            <w:r>
              <w:rPr>
                <w:noProof/>
                <w:webHidden/>
              </w:rPr>
            </w:r>
            <w:r>
              <w:rPr>
                <w:noProof/>
                <w:webHidden/>
              </w:rPr>
              <w:fldChar w:fldCharType="separate"/>
            </w:r>
            <w:r>
              <w:rPr>
                <w:noProof/>
                <w:webHidden/>
              </w:rPr>
              <w:t>46</w:t>
            </w:r>
            <w:r>
              <w:rPr>
                <w:noProof/>
                <w:webHidden/>
              </w:rPr>
              <w:fldChar w:fldCharType="end"/>
            </w:r>
          </w:hyperlink>
        </w:p>
        <w:p w:rsidR="00F27A23" w:rsidRDefault="00F27A23">
          <w:pPr>
            <w:pStyle w:val="Obsah1"/>
            <w:tabs>
              <w:tab w:val="left" w:pos="960"/>
              <w:tab w:val="right" w:leader="dot" w:pos="9061"/>
            </w:tabs>
            <w:rPr>
              <w:rFonts w:asciiTheme="minorHAnsi" w:eastAsiaTheme="minorEastAsia" w:hAnsiTheme="minorHAnsi" w:cstheme="minorBidi"/>
              <w:b w:val="0"/>
              <w:bCs w:val="0"/>
              <w:noProof/>
              <w:sz w:val="22"/>
              <w:szCs w:val="22"/>
              <w:lang w:val="sk-SK" w:eastAsia="sk-SK" w:bidi="ar-SA"/>
            </w:rPr>
          </w:pPr>
          <w:hyperlink w:anchor="_Toc342330121" w:history="1">
            <w:r w:rsidRPr="00B5146D">
              <w:rPr>
                <w:rStyle w:val="Hypertextovprepojenie"/>
                <w:noProof/>
              </w:rPr>
              <w:t>7</w:t>
            </w:r>
            <w:r>
              <w:rPr>
                <w:rFonts w:asciiTheme="minorHAnsi" w:eastAsiaTheme="minorEastAsia" w:hAnsiTheme="minorHAnsi" w:cstheme="minorBidi"/>
                <w:b w:val="0"/>
                <w:bCs w:val="0"/>
                <w:noProof/>
                <w:sz w:val="22"/>
                <w:szCs w:val="22"/>
                <w:lang w:val="sk-SK" w:eastAsia="sk-SK" w:bidi="ar-SA"/>
              </w:rPr>
              <w:tab/>
            </w:r>
            <w:r w:rsidRPr="00B5146D">
              <w:rPr>
                <w:rStyle w:val="Hypertextovprepojenie"/>
                <w:noProof/>
              </w:rPr>
              <w:t>Použitá literatúra</w:t>
            </w:r>
            <w:r>
              <w:rPr>
                <w:noProof/>
                <w:webHidden/>
              </w:rPr>
              <w:tab/>
            </w:r>
            <w:r>
              <w:rPr>
                <w:noProof/>
                <w:webHidden/>
              </w:rPr>
              <w:fldChar w:fldCharType="begin"/>
            </w:r>
            <w:r>
              <w:rPr>
                <w:noProof/>
                <w:webHidden/>
              </w:rPr>
              <w:instrText xml:space="preserve"> PAGEREF _Toc342330121 \h </w:instrText>
            </w:r>
            <w:r>
              <w:rPr>
                <w:noProof/>
                <w:webHidden/>
              </w:rPr>
            </w:r>
            <w:r>
              <w:rPr>
                <w:noProof/>
                <w:webHidden/>
              </w:rPr>
              <w:fldChar w:fldCharType="separate"/>
            </w:r>
            <w:r>
              <w:rPr>
                <w:noProof/>
                <w:webHidden/>
              </w:rPr>
              <w:t>47</w:t>
            </w:r>
            <w:r>
              <w:rPr>
                <w:noProof/>
                <w:webHidden/>
              </w:rPr>
              <w:fldChar w:fldCharType="end"/>
            </w:r>
          </w:hyperlink>
        </w:p>
        <w:p w:rsidR="00F27A23" w:rsidRDefault="00F27A23">
          <w:pPr>
            <w:pStyle w:val="Obsah1"/>
            <w:tabs>
              <w:tab w:val="right" w:leader="dot" w:pos="9061"/>
            </w:tabs>
            <w:rPr>
              <w:rFonts w:asciiTheme="minorHAnsi" w:eastAsiaTheme="minorEastAsia" w:hAnsiTheme="minorHAnsi" w:cstheme="minorBidi"/>
              <w:b w:val="0"/>
              <w:bCs w:val="0"/>
              <w:noProof/>
              <w:sz w:val="22"/>
              <w:szCs w:val="22"/>
              <w:lang w:val="sk-SK" w:eastAsia="sk-SK" w:bidi="ar-SA"/>
            </w:rPr>
          </w:pPr>
          <w:hyperlink w:anchor="_Toc342330122" w:history="1">
            <w:r w:rsidRPr="00B5146D">
              <w:rPr>
                <w:rStyle w:val="Hypertextovprepojenie"/>
                <w:noProof/>
              </w:rPr>
              <w:t>Príloha A: Inštalačná príručka</w:t>
            </w:r>
            <w:r>
              <w:rPr>
                <w:noProof/>
                <w:webHidden/>
              </w:rPr>
              <w:tab/>
            </w:r>
            <w:r>
              <w:rPr>
                <w:noProof/>
                <w:webHidden/>
              </w:rPr>
              <w:fldChar w:fldCharType="begin"/>
            </w:r>
            <w:r>
              <w:rPr>
                <w:noProof/>
                <w:webHidden/>
              </w:rPr>
              <w:instrText xml:space="preserve"> PAGEREF _Toc342330122 \h </w:instrText>
            </w:r>
            <w:r>
              <w:rPr>
                <w:noProof/>
                <w:webHidden/>
              </w:rPr>
            </w:r>
            <w:r>
              <w:rPr>
                <w:noProof/>
                <w:webHidden/>
              </w:rPr>
              <w:fldChar w:fldCharType="separate"/>
            </w:r>
            <w:r>
              <w:rPr>
                <w:noProof/>
                <w:webHidden/>
              </w:rPr>
              <w:t>48</w:t>
            </w:r>
            <w:r>
              <w:rPr>
                <w:noProof/>
                <w:webHidden/>
              </w:rPr>
              <w:fldChar w:fldCharType="end"/>
            </w:r>
          </w:hyperlink>
        </w:p>
        <w:p w:rsidR="00F27A23" w:rsidRDefault="00F27A23">
          <w:pPr>
            <w:pStyle w:val="Obsah1"/>
            <w:tabs>
              <w:tab w:val="right" w:leader="dot" w:pos="9061"/>
            </w:tabs>
            <w:rPr>
              <w:rFonts w:asciiTheme="minorHAnsi" w:eastAsiaTheme="minorEastAsia" w:hAnsiTheme="minorHAnsi" w:cstheme="minorBidi"/>
              <w:b w:val="0"/>
              <w:bCs w:val="0"/>
              <w:noProof/>
              <w:sz w:val="22"/>
              <w:szCs w:val="22"/>
              <w:lang w:val="sk-SK" w:eastAsia="sk-SK" w:bidi="ar-SA"/>
            </w:rPr>
          </w:pPr>
          <w:hyperlink w:anchor="_Toc342330123" w:history="1">
            <w:r w:rsidRPr="00B5146D">
              <w:rPr>
                <w:rStyle w:val="Hypertextovprepojenie"/>
                <w:noProof/>
              </w:rPr>
              <w:t>Príloha B: Používateľská príručka</w:t>
            </w:r>
            <w:r>
              <w:rPr>
                <w:noProof/>
                <w:webHidden/>
              </w:rPr>
              <w:tab/>
            </w:r>
            <w:r>
              <w:rPr>
                <w:noProof/>
                <w:webHidden/>
              </w:rPr>
              <w:fldChar w:fldCharType="begin"/>
            </w:r>
            <w:r>
              <w:rPr>
                <w:noProof/>
                <w:webHidden/>
              </w:rPr>
              <w:instrText xml:space="preserve"> PAGEREF _Toc342330123 \h </w:instrText>
            </w:r>
            <w:r>
              <w:rPr>
                <w:noProof/>
                <w:webHidden/>
              </w:rPr>
            </w:r>
            <w:r>
              <w:rPr>
                <w:noProof/>
                <w:webHidden/>
              </w:rPr>
              <w:fldChar w:fldCharType="separate"/>
            </w:r>
            <w:r>
              <w:rPr>
                <w:noProof/>
                <w:webHidden/>
              </w:rPr>
              <w:t>49</w:t>
            </w:r>
            <w:r>
              <w:rPr>
                <w:noProof/>
                <w:webHidden/>
              </w:rPr>
              <w:fldChar w:fldCharType="end"/>
            </w:r>
          </w:hyperlink>
        </w:p>
        <w:p w:rsidR="00F27A23" w:rsidRDefault="00F27A23">
          <w:pPr>
            <w:pStyle w:val="Obsah1"/>
            <w:tabs>
              <w:tab w:val="right" w:leader="dot" w:pos="9061"/>
            </w:tabs>
            <w:rPr>
              <w:rFonts w:asciiTheme="minorHAnsi" w:eastAsiaTheme="minorEastAsia" w:hAnsiTheme="minorHAnsi" w:cstheme="minorBidi"/>
              <w:b w:val="0"/>
              <w:bCs w:val="0"/>
              <w:noProof/>
              <w:sz w:val="22"/>
              <w:szCs w:val="22"/>
              <w:lang w:val="sk-SK" w:eastAsia="sk-SK" w:bidi="ar-SA"/>
            </w:rPr>
          </w:pPr>
          <w:hyperlink w:anchor="_Toc342330124" w:history="1">
            <w:r w:rsidRPr="00B5146D">
              <w:rPr>
                <w:rStyle w:val="Hypertextovprepojenie"/>
                <w:noProof/>
              </w:rPr>
              <w:t>Príloha C: Obsah elektronického média</w:t>
            </w:r>
            <w:r>
              <w:rPr>
                <w:noProof/>
                <w:webHidden/>
              </w:rPr>
              <w:tab/>
            </w:r>
            <w:r>
              <w:rPr>
                <w:noProof/>
                <w:webHidden/>
              </w:rPr>
              <w:fldChar w:fldCharType="begin"/>
            </w:r>
            <w:r>
              <w:rPr>
                <w:noProof/>
                <w:webHidden/>
              </w:rPr>
              <w:instrText xml:space="preserve"> PAGEREF _Toc342330124 \h </w:instrText>
            </w:r>
            <w:r>
              <w:rPr>
                <w:noProof/>
                <w:webHidden/>
              </w:rPr>
            </w:r>
            <w:r>
              <w:rPr>
                <w:noProof/>
                <w:webHidden/>
              </w:rPr>
              <w:fldChar w:fldCharType="separate"/>
            </w:r>
            <w:r>
              <w:rPr>
                <w:noProof/>
                <w:webHidden/>
              </w:rPr>
              <w:t>50</w:t>
            </w:r>
            <w:r>
              <w:rPr>
                <w:noProof/>
                <w:webHidden/>
              </w:rPr>
              <w:fldChar w:fldCharType="end"/>
            </w:r>
          </w:hyperlink>
        </w:p>
        <w:p w:rsidR="00AE2186" w:rsidRDefault="0005535E">
          <w:pPr>
            <w:rPr>
              <w:lang w:val="sk-SK"/>
            </w:rPr>
          </w:pPr>
          <w:r>
            <w:rPr>
              <w:lang w:val="sk-SK"/>
            </w:rPr>
            <w:fldChar w:fldCharType="end"/>
          </w:r>
        </w:p>
      </w:sdtContent>
    </w:sdt>
    <w:p w:rsidR="003D6124" w:rsidRDefault="003D6124" w:rsidP="00AE2186">
      <w:pPr>
        <w:rPr>
          <w:lang w:val="sk-SK" w:eastAsia="ar-SA" w:bidi="ar-SA"/>
        </w:rPr>
        <w:sectPr w:rsidR="003D6124" w:rsidSect="00E25BF3">
          <w:footerReference w:type="default" r:id="rId8"/>
          <w:footnotePr>
            <w:pos w:val="beneathText"/>
          </w:footnotePr>
          <w:pgSz w:w="11905" w:h="16837"/>
          <w:pgMar w:top="1417" w:right="1417" w:bottom="1417" w:left="1417" w:header="708" w:footer="708" w:gutter="0"/>
          <w:cols w:space="708"/>
          <w:docGrid w:linePitch="360"/>
        </w:sectPr>
      </w:pPr>
    </w:p>
    <w:p w:rsidR="00635A9E" w:rsidRDefault="00635A9E" w:rsidP="00635A9E">
      <w:pPr>
        <w:pStyle w:val="Nadpis1"/>
        <w:rPr>
          <w:lang w:eastAsia="ar-SA" w:bidi="ar-SA"/>
        </w:rPr>
      </w:pPr>
      <w:bookmarkStart w:id="0" w:name="_Toc323380861"/>
      <w:bookmarkStart w:id="1" w:name="_Toc342330092"/>
      <w:r>
        <w:rPr>
          <w:lang w:eastAsia="ar-SA" w:bidi="ar-SA"/>
        </w:rPr>
        <w:lastRenderedPageBreak/>
        <w:t>Úvod</w:t>
      </w:r>
      <w:bookmarkEnd w:id="0"/>
      <w:bookmarkEnd w:id="1"/>
    </w:p>
    <w:p w:rsidR="00A70868" w:rsidRDefault="00CC7545" w:rsidP="003A2CC5">
      <w:pPr>
        <w:ind w:firstLine="0"/>
        <w:rPr>
          <w:lang w:val="sk-SK"/>
        </w:rPr>
      </w:pPr>
      <w:r>
        <w:rPr>
          <w:lang w:val="sk-SK"/>
        </w:rPr>
        <w:t>Umel</w:t>
      </w:r>
      <w:r w:rsidR="006719F2">
        <w:rPr>
          <w:lang w:val="sk-SK"/>
        </w:rPr>
        <w:t>ej inteligencii sa v softvérovom inžinierstve venuje čoraz viac pozornosti, pretože si</w:t>
      </w:r>
      <w:r>
        <w:rPr>
          <w:lang w:val="sk-SK"/>
        </w:rPr>
        <w:t xml:space="preserve"> nachádza široké uplatnenie</w:t>
      </w:r>
      <w:r w:rsidR="006719F2">
        <w:rPr>
          <w:lang w:val="sk-SK"/>
        </w:rPr>
        <w:t xml:space="preserve"> v mnohých softvérových systémoch</w:t>
      </w:r>
      <w:r w:rsidR="00F04BB8">
        <w:rPr>
          <w:lang w:val="sk-SK"/>
        </w:rPr>
        <w:t xml:space="preserve"> a </w:t>
      </w:r>
      <w:r w:rsidR="00A63FEC">
        <w:rPr>
          <w:lang w:val="sk-SK"/>
        </w:rPr>
        <w:t>disponuje</w:t>
      </w:r>
      <w:r w:rsidR="00F04BB8">
        <w:rPr>
          <w:lang w:val="sk-SK"/>
        </w:rPr>
        <w:t xml:space="preserve"> obrovský</w:t>
      </w:r>
      <w:r w:rsidR="00A63FEC">
        <w:rPr>
          <w:lang w:val="sk-SK"/>
        </w:rPr>
        <w:t>m</w:t>
      </w:r>
      <w:r w:rsidR="00F04BB8">
        <w:rPr>
          <w:lang w:val="sk-SK"/>
        </w:rPr>
        <w:t xml:space="preserve"> potenciál</w:t>
      </w:r>
      <w:r w:rsidR="000C2656">
        <w:rPr>
          <w:lang w:val="sk-SK"/>
        </w:rPr>
        <w:t>om nasadzovania</w:t>
      </w:r>
      <w:r w:rsidR="00F04BB8">
        <w:rPr>
          <w:lang w:val="sk-SK"/>
        </w:rPr>
        <w:t xml:space="preserve"> v budúcnosti</w:t>
      </w:r>
      <w:r w:rsidR="006719F2">
        <w:rPr>
          <w:lang w:val="sk-SK"/>
        </w:rPr>
        <w:t>.</w:t>
      </w:r>
      <w:r>
        <w:rPr>
          <w:lang w:val="sk-SK"/>
        </w:rPr>
        <w:t xml:space="preserve"> </w:t>
      </w:r>
      <w:r w:rsidR="00A70868">
        <w:rPr>
          <w:lang w:val="sk-SK"/>
        </w:rPr>
        <w:t>Jednou z oblastí, ktorou sa odborníci aktívne zaoberajú sú optimalizačné úlohy. C</w:t>
      </w:r>
      <w:r w:rsidR="00122CE1">
        <w:rPr>
          <w:lang w:val="sk-SK"/>
        </w:rPr>
        <w:t xml:space="preserve">ieľom úloh je </w:t>
      </w:r>
      <w:r w:rsidR="008E00BC">
        <w:rPr>
          <w:lang w:val="sk-SK"/>
        </w:rPr>
        <w:t>aplikácia vhodnej optimalizácie</w:t>
      </w:r>
      <w:r w:rsidR="00122CE1">
        <w:rPr>
          <w:lang w:val="sk-SK"/>
        </w:rPr>
        <w:t xml:space="preserve"> vzhľadom na vlastnosti hľadaného riešenia.</w:t>
      </w:r>
    </w:p>
    <w:p w:rsidR="004A7B04" w:rsidRDefault="004A7B04" w:rsidP="004A7B04">
      <w:pPr>
        <w:rPr>
          <w:lang w:val="sk-SK"/>
        </w:rPr>
      </w:pPr>
      <w:r>
        <w:rPr>
          <w:lang w:val="sk-SK"/>
        </w:rPr>
        <w:t xml:space="preserve">Rozsiahly stavový priestor je hlavným problémom mnohých úloh, ktorých cieľom je vytváranie inteligentných umelých agentov. </w:t>
      </w:r>
      <w:proofErr w:type="spellStart"/>
      <w:r>
        <w:rPr>
          <w:lang w:val="sk-SK"/>
        </w:rPr>
        <w:t>Agenty</w:t>
      </w:r>
      <w:proofErr w:type="spellEnd"/>
      <w:r>
        <w:rPr>
          <w:lang w:val="sk-SK"/>
        </w:rPr>
        <w:t xml:space="preserve"> sú špecifické tým, že prispôsobujú svoju činnosť okolitému prostrediu za účelom splnenia zadaných cieľov. Pri riešení špecifických úloh musí agent získať znalosť, ktorá predstavuje vhodnú postupnosť krokov smerujúcich k riešeniu. Pri komplexnejších úlohách môže byť postupné prehľadávanie stavového priestoru nemožné z hľadiska výpočtových prostriedkov. Ďalšou komplikáciou je dynamický charakter úloh, ktorý predstavuje meniace vlastnosti sa prostredia problému v čase.</w:t>
      </w:r>
    </w:p>
    <w:p w:rsidR="00AC73CE" w:rsidRDefault="004A7B04" w:rsidP="004A7B04">
      <w:pPr>
        <w:rPr>
          <w:lang w:val="sk-SK"/>
        </w:rPr>
      </w:pPr>
      <w:r>
        <w:rPr>
          <w:lang w:val="sk-SK"/>
        </w:rPr>
        <w:t xml:space="preserve">V optimalizačných úlohách tohto druhu sa veľmi často pristupuje k použitiu evolučných výpočtových techník s využitím adaptívnych prístupov riešenia. Medzi najrozšírenejšie oblasti aplikácie evolučných techník za účelom vytvárania adaptívnych umelých agentov sú </w:t>
      </w:r>
      <w:r w:rsidR="00445F83">
        <w:rPr>
          <w:lang w:val="sk-SK"/>
        </w:rPr>
        <w:t xml:space="preserve">aj </w:t>
      </w:r>
      <w:r>
        <w:rPr>
          <w:lang w:val="sk-SK"/>
        </w:rPr>
        <w:t>rob</w:t>
      </w:r>
      <w:r w:rsidR="00BB5514">
        <w:rPr>
          <w:lang w:val="sk-SK"/>
        </w:rPr>
        <w:t>otika a herný priemysel. Dôvodom</w:t>
      </w:r>
      <w:r>
        <w:rPr>
          <w:lang w:val="sk-SK"/>
        </w:rPr>
        <w:t xml:space="preserve"> </w:t>
      </w:r>
      <w:r w:rsidR="00BB5514">
        <w:rPr>
          <w:lang w:val="sk-SK"/>
        </w:rPr>
        <w:t xml:space="preserve">sú </w:t>
      </w:r>
      <w:r>
        <w:rPr>
          <w:lang w:val="sk-SK"/>
        </w:rPr>
        <w:t>pozitívne výsledky nasadenia, flexibilné možnosti aplikovania a jednoduché testovanie vyvinutých riešení.</w:t>
      </w:r>
    </w:p>
    <w:p w:rsidR="000600F2" w:rsidRDefault="00C82BB7" w:rsidP="00F71076">
      <w:pPr>
        <w:rPr>
          <w:lang w:val="sk-SK"/>
        </w:rPr>
      </w:pPr>
      <w:r>
        <w:rPr>
          <w:lang w:val="sk-SK"/>
        </w:rPr>
        <w:t>Primárnym c</w:t>
      </w:r>
      <w:r w:rsidR="00EC2A10">
        <w:rPr>
          <w:lang w:val="sk-SK"/>
        </w:rPr>
        <w:t>ieľom práce</w:t>
      </w:r>
      <w:r w:rsidR="004D45FA">
        <w:rPr>
          <w:lang w:val="sk-SK"/>
        </w:rPr>
        <w:t xml:space="preserve"> je </w:t>
      </w:r>
      <w:r w:rsidR="00EC2A10">
        <w:rPr>
          <w:lang w:val="sk-SK"/>
        </w:rPr>
        <w:t>vytvorenie</w:t>
      </w:r>
      <w:r w:rsidR="004D45FA">
        <w:rPr>
          <w:lang w:val="sk-SK"/>
        </w:rPr>
        <w:t xml:space="preserve"> návrh</w:t>
      </w:r>
      <w:r w:rsidR="00EC2A10">
        <w:rPr>
          <w:lang w:val="sk-SK"/>
        </w:rPr>
        <w:t>u softvérového prototypu umelého agenta</w:t>
      </w:r>
      <w:r w:rsidR="00C70FC2">
        <w:rPr>
          <w:lang w:val="sk-SK"/>
        </w:rPr>
        <w:t xml:space="preserve"> prispôsobujúceho svoje správanie vonkajším vplyvom</w:t>
      </w:r>
      <w:r w:rsidR="00BD69D0">
        <w:rPr>
          <w:lang w:val="sk-SK"/>
        </w:rPr>
        <w:t xml:space="preserve"> pomocou </w:t>
      </w:r>
      <w:r w:rsidR="00366923">
        <w:rPr>
          <w:lang w:val="sk-SK"/>
        </w:rPr>
        <w:t xml:space="preserve">špecifikovanej </w:t>
      </w:r>
      <w:r w:rsidR="00BD69D0">
        <w:rPr>
          <w:lang w:val="sk-SK"/>
        </w:rPr>
        <w:t>evolučnej techniky</w:t>
      </w:r>
      <w:r w:rsidR="00FF3D28">
        <w:rPr>
          <w:lang w:val="sk-SK"/>
        </w:rPr>
        <w:t xml:space="preserve">. Správanie agenta je opísané zadefinovanou gramatikou, ktorá sa prostredníctvom gramatickej evolúcie v kombinácii s optimalizáciou rojom častíc vyvíja a umožňuje tak </w:t>
      </w:r>
      <w:r w:rsidR="00045135">
        <w:rPr>
          <w:lang w:val="sk-SK"/>
        </w:rPr>
        <w:t xml:space="preserve">vytvárať </w:t>
      </w:r>
      <w:r w:rsidR="00A00521">
        <w:rPr>
          <w:lang w:val="sk-SK"/>
        </w:rPr>
        <w:t xml:space="preserve">lepšie a </w:t>
      </w:r>
      <w:r w:rsidR="00045135">
        <w:rPr>
          <w:lang w:val="sk-SK"/>
        </w:rPr>
        <w:t>komplexnejš</w:t>
      </w:r>
      <w:r w:rsidR="00A00521">
        <w:rPr>
          <w:lang w:val="sk-SK"/>
        </w:rPr>
        <w:t>ie</w:t>
      </w:r>
      <w:r w:rsidR="00FF3D28">
        <w:rPr>
          <w:lang w:val="sk-SK"/>
        </w:rPr>
        <w:t xml:space="preserve"> </w:t>
      </w:r>
      <w:r w:rsidR="00A00521">
        <w:rPr>
          <w:lang w:val="sk-SK"/>
        </w:rPr>
        <w:t>riešenia agentov</w:t>
      </w:r>
      <w:r w:rsidR="00045135">
        <w:rPr>
          <w:lang w:val="sk-SK"/>
        </w:rPr>
        <w:t>.</w:t>
      </w:r>
    </w:p>
    <w:p w:rsidR="00C82BB7" w:rsidRDefault="00C82BB7" w:rsidP="00C82BB7">
      <w:pPr>
        <w:rPr>
          <w:lang w:val="sk-SK"/>
        </w:rPr>
      </w:pPr>
      <w:r>
        <w:rPr>
          <w:lang w:val="sk-SK"/>
        </w:rPr>
        <w:t>Druhá časť p</w:t>
      </w:r>
      <w:r w:rsidR="000600F2">
        <w:rPr>
          <w:lang w:val="sk-SK"/>
        </w:rPr>
        <w:t>rác</w:t>
      </w:r>
      <w:r w:rsidR="007903D1">
        <w:rPr>
          <w:lang w:val="sk-SK"/>
        </w:rPr>
        <w:t>e</w:t>
      </w:r>
      <w:r w:rsidR="000600F2">
        <w:rPr>
          <w:lang w:val="sk-SK"/>
        </w:rPr>
        <w:t xml:space="preserve"> obsahuje</w:t>
      </w:r>
      <w:r w:rsidR="007422B1">
        <w:rPr>
          <w:lang w:val="sk-SK"/>
        </w:rPr>
        <w:t xml:space="preserve"> postup</w:t>
      </w:r>
      <w:r w:rsidR="00D84725">
        <w:rPr>
          <w:lang w:val="sk-SK"/>
        </w:rPr>
        <w:t xml:space="preserve"> </w:t>
      </w:r>
      <w:r w:rsidR="00DA1360">
        <w:rPr>
          <w:lang w:val="sk-SK"/>
        </w:rPr>
        <w:t>implementáci</w:t>
      </w:r>
      <w:r w:rsidR="007422B1">
        <w:rPr>
          <w:lang w:val="sk-SK"/>
        </w:rPr>
        <w:t>e</w:t>
      </w:r>
      <w:r w:rsidR="00AA0293">
        <w:rPr>
          <w:lang w:val="sk-SK"/>
        </w:rPr>
        <w:t xml:space="preserve"> </w:t>
      </w:r>
      <w:r w:rsidR="00EC2A10">
        <w:rPr>
          <w:lang w:val="sk-SK"/>
        </w:rPr>
        <w:t xml:space="preserve">robotického tanku pre programovaciu hru </w:t>
      </w:r>
      <w:proofErr w:type="spellStart"/>
      <w:r w:rsidR="00EC2A10">
        <w:rPr>
          <w:lang w:val="sk-SK"/>
        </w:rPr>
        <w:t>Robocode</w:t>
      </w:r>
      <w:proofErr w:type="spellEnd"/>
      <w:r w:rsidR="00EC2A10">
        <w:rPr>
          <w:lang w:val="sk-SK"/>
        </w:rPr>
        <w:t>.</w:t>
      </w:r>
      <w:r w:rsidR="004D45FA">
        <w:rPr>
          <w:lang w:val="sk-SK"/>
        </w:rPr>
        <w:t xml:space="preserve"> </w:t>
      </w:r>
      <w:r w:rsidR="00F71076">
        <w:rPr>
          <w:lang w:val="sk-SK"/>
        </w:rPr>
        <w:t xml:space="preserve">V hre súťažia </w:t>
      </w:r>
      <w:r w:rsidR="007E0E07">
        <w:rPr>
          <w:lang w:val="sk-SK"/>
        </w:rPr>
        <w:t xml:space="preserve">proti sebe </w:t>
      </w:r>
      <w:r w:rsidR="00F71076">
        <w:rPr>
          <w:lang w:val="sk-SK"/>
        </w:rPr>
        <w:t xml:space="preserve">umelé </w:t>
      </w:r>
      <w:proofErr w:type="spellStart"/>
      <w:r w:rsidR="00F71076">
        <w:rPr>
          <w:lang w:val="sk-SK"/>
        </w:rPr>
        <w:t>agenty</w:t>
      </w:r>
      <w:proofErr w:type="spellEnd"/>
      <w:r w:rsidR="00F71076">
        <w:rPr>
          <w:lang w:val="sk-SK"/>
        </w:rPr>
        <w:t xml:space="preserve">, pričom ich cieľom je získať čo </w:t>
      </w:r>
      <w:r w:rsidR="007E0E07">
        <w:rPr>
          <w:lang w:val="sk-SK"/>
        </w:rPr>
        <w:t xml:space="preserve">najviac </w:t>
      </w:r>
      <w:r w:rsidR="00F71076">
        <w:rPr>
          <w:lang w:val="sk-SK"/>
        </w:rPr>
        <w:t xml:space="preserve">víťazstiev v súbojoch s inými agentmi. Týmto spôsobom je možné </w:t>
      </w:r>
      <w:r w:rsidR="007422B1">
        <w:rPr>
          <w:lang w:val="sk-SK"/>
        </w:rPr>
        <w:t xml:space="preserve">vo fáze testovania </w:t>
      </w:r>
      <w:r w:rsidR="006F37CD">
        <w:rPr>
          <w:lang w:val="sk-SK"/>
        </w:rPr>
        <w:t xml:space="preserve">kvantifikovať </w:t>
      </w:r>
      <w:r w:rsidR="00FD1AD5">
        <w:rPr>
          <w:lang w:val="sk-SK"/>
        </w:rPr>
        <w:t xml:space="preserve">kvalitu </w:t>
      </w:r>
      <w:r w:rsidR="006F37CD">
        <w:rPr>
          <w:lang w:val="sk-SK"/>
        </w:rPr>
        <w:t>riešenia na základe</w:t>
      </w:r>
      <w:r w:rsidR="007422B1">
        <w:rPr>
          <w:lang w:val="sk-SK"/>
        </w:rPr>
        <w:t xml:space="preserve"> </w:t>
      </w:r>
      <w:r w:rsidR="006F37CD">
        <w:rPr>
          <w:lang w:val="sk-SK"/>
        </w:rPr>
        <w:t>porovnania výsledkov</w:t>
      </w:r>
      <w:r w:rsidR="007422B1">
        <w:rPr>
          <w:lang w:val="sk-SK"/>
        </w:rPr>
        <w:t xml:space="preserve"> s existujúcimi riešeniami</w:t>
      </w:r>
      <w:r w:rsidR="006F37CD">
        <w:rPr>
          <w:lang w:val="sk-SK"/>
        </w:rPr>
        <w:t xml:space="preserve"> a tým pádom </w:t>
      </w:r>
      <w:r w:rsidR="007422B1">
        <w:rPr>
          <w:lang w:val="sk-SK"/>
        </w:rPr>
        <w:t>overiť jeho efektívnos</w:t>
      </w:r>
      <w:r w:rsidR="006F37CD">
        <w:rPr>
          <w:lang w:val="sk-SK"/>
        </w:rPr>
        <w:t>ť a použiteľnosť</w:t>
      </w:r>
      <w:r w:rsidR="00F71076">
        <w:rPr>
          <w:lang w:val="sk-SK"/>
        </w:rPr>
        <w:t>.</w:t>
      </w:r>
    </w:p>
    <w:p w:rsidR="00710A0D" w:rsidRDefault="00072BD9" w:rsidP="00804D96">
      <w:pPr>
        <w:pStyle w:val="Nadpis1"/>
        <w:rPr>
          <w:lang w:eastAsia="ar-SA" w:bidi="ar-SA"/>
        </w:rPr>
      </w:pPr>
      <w:bookmarkStart w:id="2" w:name="_Toc323380862"/>
      <w:bookmarkStart w:id="3" w:name="_Toc342330093"/>
      <w:r>
        <w:rPr>
          <w:lang w:eastAsia="ar-SA" w:bidi="ar-SA"/>
        </w:rPr>
        <w:lastRenderedPageBreak/>
        <w:t>Analýza</w:t>
      </w:r>
      <w:bookmarkEnd w:id="2"/>
      <w:r w:rsidR="00D10C85">
        <w:rPr>
          <w:lang w:eastAsia="ar-SA" w:bidi="ar-SA"/>
        </w:rPr>
        <w:t xml:space="preserve"> problému</w:t>
      </w:r>
      <w:bookmarkEnd w:id="3"/>
    </w:p>
    <w:p w:rsidR="00D10C85" w:rsidRDefault="00D10C85" w:rsidP="00D10C85">
      <w:pPr>
        <w:pStyle w:val="Nadpis2"/>
        <w:rPr>
          <w:lang w:eastAsia="ar-SA" w:bidi="ar-SA"/>
        </w:rPr>
      </w:pPr>
      <w:bookmarkStart w:id="4" w:name="_Toc342330094"/>
      <w:r>
        <w:rPr>
          <w:lang w:eastAsia="ar-SA" w:bidi="ar-SA"/>
        </w:rPr>
        <w:t xml:space="preserve">Opis </w:t>
      </w:r>
      <w:r w:rsidR="00D9521D">
        <w:rPr>
          <w:lang w:eastAsia="ar-SA" w:bidi="ar-SA"/>
        </w:rPr>
        <w:t>problémovej oblasti</w:t>
      </w:r>
      <w:bookmarkEnd w:id="4"/>
    </w:p>
    <w:p w:rsidR="00B0505B" w:rsidRDefault="001B79DC" w:rsidP="00EE1937">
      <w:pPr>
        <w:ind w:firstLine="0"/>
        <w:rPr>
          <w:lang w:val="sk-SK" w:eastAsia="ar-SA" w:bidi="ar-SA"/>
        </w:rPr>
      </w:pPr>
      <w:r>
        <w:rPr>
          <w:lang w:val="sk-SK" w:eastAsia="ar-SA" w:bidi="ar-SA"/>
        </w:rPr>
        <w:t xml:space="preserve">Pri tvorbe inteligentného agenta </w:t>
      </w:r>
      <w:r w:rsidR="00611536">
        <w:rPr>
          <w:lang w:val="sk-SK" w:eastAsia="ar-SA" w:bidi="ar-SA"/>
        </w:rPr>
        <w:t>je nutné</w:t>
      </w:r>
      <w:r w:rsidR="00C75AA4">
        <w:rPr>
          <w:lang w:val="sk-SK" w:eastAsia="ar-SA" w:bidi="ar-SA"/>
        </w:rPr>
        <w:t xml:space="preserve"> vykonať dôkladnú analýzu vlastností cieľového správania </w:t>
      </w:r>
      <w:r w:rsidR="00B10743">
        <w:rPr>
          <w:lang w:val="sk-SK" w:eastAsia="ar-SA" w:bidi="ar-SA"/>
        </w:rPr>
        <w:t xml:space="preserve">agenta </w:t>
      </w:r>
      <w:r w:rsidR="00C75AA4">
        <w:rPr>
          <w:lang w:val="sk-SK" w:eastAsia="ar-SA" w:bidi="ar-SA"/>
        </w:rPr>
        <w:t>a pravidiel</w:t>
      </w:r>
      <w:r>
        <w:rPr>
          <w:lang w:val="sk-SK" w:eastAsia="ar-SA" w:bidi="ar-SA"/>
        </w:rPr>
        <w:t xml:space="preserve">, ktoré </w:t>
      </w:r>
      <w:r w:rsidR="00C75AA4">
        <w:rPr>
          <w:lang w:val="sk-SK" w:eastAsia="ar-SA" w:bidi="ar-SA"/>
        </w:rPr>
        <w:t>musia byť pri hľadaní dodržané</w:t>
      </w:r>
      <w:r>
        <w:rPr>
          <w:lang w:val="sk-SK" w:eastAsia="ar-SA" w:bidi="ar-SA"/>
        </w:rPr>
        <w:t xml:space="preserve">. </w:t>
      </w:r>
      <w:r w:rsidR="00C75AA4">
        <w:rPr>
          <w:lang w:val="sk-SK" w:eastAsia="ar-SA" w:bidi="ar-SA"/>
        </w:rPr>
        <w:t>Následne v</w:t>
      </w:r>
      <w:r>
        <w:rPr>
          <w:lang w:val="sk-SK" w:eastAsia="ar-SA" w:bidi="ar-SA"/>
        </w:rPr>
        <w:t>yvstáva</w:t>
      </w:r>
      <w:r w:rsidR="004F63A2">
        <w:rPr>
          <w:lang w:val="sk-SK" w:eastAsia="ar-SA" w:bidi="ar-SA"/>
        </w:rPr>
        <w:t xml:space="preserve"> otázka</w:t>
      </w:r>
      <w:r>
        <w:rPr>
          <w:lang w:val="sk-SK" w:eastAsia="ar-SA" w:bidi="ar-SA"/>
        </w:rPr>
        <w:t xml:space="preserve"> ako vhodne navrhnúť postup </w:t>
      </w:r>
      <w:r w:rsidR="00704C25">
        <w:rPr>
          <w:lang w:val="sk-SK" w:eastAsia="ar-SA" w:bidi="ar-SA"/>
        </w:rPr>
        <w:t xml:space="preserve">hľadania </w:t>
      </w:r>
      <w:r w:rsidR="00C75AA4">
        <w:rPr>
          <w:lang w:val="sk-SK" w:eastAsia="ar-SA" w:bidi="ar-SA"/>
        </w:rPr>
        <w:t>cieľového</w:t>
      </w:r>
      <w:r w:rsidR="004F63A2">
        <w:rPr>
          <w:lang w:val="sk-SK" w:eastAsia="ar-SA" w:bidi="ar-SA"/>
        </w:rPr>
        <w:t xml:space="preserve"> </w:t>
      </w:r>
      <w:r w:rsidR="00704C25">
        <w:rPr>
          <w:lang w:val="sk-SK" w:eastAsia="ar-SA" w:bidi="ar-SA"/>
        </w:rPr>
        <w:t xml:space="preserve">správania </w:t>
      </w:r>
      <w:r>
        <w:rPr>
          <w:lang w:val="sk-SK" w:eastAsia="ar-SA" w:bidi="ar-SA"/>
        </w:rPr>
        <w:t xml:space="preserve">s tým </w:t>
      </w:r>
      <w:r w:rsidR="00704C25">
        <w:rPr>
          <w:lang w:val="sk-SK" w:eastAsia="ar-SA" w:bidi="ar-SA"/>
        </w:rPr>
        <w:t xml:space="preserve">zámerom, aby </w:t>
      </w:r>
      <w:r>
        <w:rPr>
          <w:lang w:val="sk-SK" w:eastAsia="ar-SA" w:bidi="ar-SA"/>
        </w:rPr>
        <w:t>realizoval</w:t>
      </w:r>
      <w:r w:rsidR="00FF3269">
        <w:rPr>
          <w:lang w:val="sk-SK" w:eastAsia="ar-SA" w:bidi="ar-SA"/>
        </w:rPr>
        <w:t xml:space="preserve"> zadané ciele správne a efektívne.</w:t>
      </w:r>
      <w:r>
        <w:rPr>
          <w:lang w:val="sk-SK" w:eastAsia="ar-SA" w:bidi="ar-SA"/>
        </w:rPr>
        <w:t xml:space="preserve"> </w:t>
      </w:r>
      <w:r w:rsidR="00A138EA">
        <w:rPr>
          <w:lang w:val="sk-SK" w:eastAsia="ar-SA" w:bidi="ar-SA"/>
        </w:rPr>
        <w:t xml:space="preserve">V prípade, že môžeme niektorý z aspektov </w:t>
      </w:r>
      <w:r w:rsidR="00C30573">
        <w:rPr>
          <w:lang w:val="sk-SK" w:eastAsia="ar-SA" w:bidi="ar-SA"/>
        </w:rPr>
        <w:t>v hľadaní optimálneho riešenia</w:t>
      </w:r>
      <w:r w:rsidR="00A138EA">
        <w:rPr>
          <w:lang w:val="sk-SK" w:eastAsia="ar-SA" w:bidi="ar-SA"/>
        </w:rPr>
        <w:t xml:space="preserve"> vylepšiť, tak </w:t>
      </w:r>
      <w:r w:rsidR="00A575B8">
        <w:rPr>
          <w:lang w:val="sk-SK" w:eastAsia="ar-SA" w:bidi="ar-SA"/>
        </w:rPr>
        <w:t>je možné</w:t>
      </w:r>
      <w:r w:rsidR="00084493">
        <w:rPr>
          <w:lang w:val="sk-SK" w:eastAsia="ar-SA" w:bidi="ar-SA"/>
        </w:rPr>
        <w:t xml:space="preserve"> transformovať</w:t>
      </w:r>
      <w:r w:rsidR="00AC2AD8">
        <w:rPr>
          <w:lang w:val="sk-SK" w:eastAsia="ar-SA" w:bidi="ar-SA"/>
        </w:rPr>
        <w:t xml:space="preserve"> úlohu</w:t>
      </w:r>
      <w:r w:rsidR="00084493">
        <w:rPr>
          <w:lang w:val="sk-SK" w:eastAsia="ar-SA" w:bidi="ar-SA"/>
        </w:rPr>
        <w:t xml:space="preserve"> na optimalizačný problém</w:t>
      </w:r>
      <w:r w:rsidR="00A138EA">
        <w:rPr>
          <w:lang w:val="sk-SK" w:eastAsia="ar-SA" w:bidi="ar-SA"/>
        </w:rPr>
        <w:t xml:space="preserve"> a metódu vylepšenia nazýva</w:t>
      </w:r>
      <w:r w:rsidR="008409A6">
        <w:rPr>
          <w:lang w:val="sk-SK" w:eastAsia="ar-SA" w:bidi="ar-SA"/>
        </w:rPr>
        <w:t>ť</w:t>
      </w:r>
      <w:r w:rsidR="00FE6F34">
        <w:rPr>
          <w:lang w:val="sk-SK" w:eastAsia="ar-SA" w:bidi="ar-SA"/>
        </w:rPr>
        <w:t> optimalizačn</w:t>
      </w:r>
      <w:r w:rsidR="00A138EA">
        <w:rPr>
          <w:lang w:val="sk-SK" w:eastAsia="ar-SA" w:bidi="ar-SA"/>
        </w:rPr>
        <w:t>ou</w:t>
      </w:r>
      <w:r w:rsidR="00FE6F34">
        <w:rPr>
          <w:lang w:val="sk-SK" w:eastAsia="ar-SA" w:bidi="ar-SA"/>
        </w:rPr>
        <w:t xml:space="preserve"> </w:t>
      </w:r>
      <w:r w:rsidR="00A138EA">
        <w:rPr>
          <w:lang w:val="sk-SK" w:eastAsia="ar-SA" w:bidi="ar-SA"/>
        </w:rPr>
        <w:t>metódou</w:t>
      </w:r>
      <w:r w:rsidR="00FE6F34">
        <w:rPr>
          <w:lang w:val="sk-SK" w:eastAsia="ar-SA" w:bidi="ar-SA"/>
        </w:rPr>
        <w:t>.</w:t>
      </w:r>
      <w:r w:rsidR="00FE5E7F">
        <w:rPr>
          <w:lang w:val="sk-SK" w:eastAsia="ar-SA" w:bidi="ar-SA"/>
        </w:rPr>
        <w:t xml:space="preserve"> Optimalizačný problém je </w:t>
      </w:r>
      <w:r w:rsidR="00027D73">
        <w:rPr>
          <w:lang w:val="sk-SK" w:eastAsia="ar-SA" w:bidi="ar-SA"/>
        </w:rPr>
        <w:t xml:space="preserve">následne </w:t>
      </w:r>
      <w:r w:rsidR="00FE5E7F">
        <w:rPr>
          <w:lang w:val="sk-SK" w:eastAsia="ar-SA" w:bidi="ar-SA"/>
        </w:rPr>
        <w:t>možné zadefinovať prostredníctvom</w:t>
      </w:r>
      <w:r w:rsidR="00EE1937">
        <w:rPr>
          <w:lang w:val="sk-SK" w:eastAsia="ar-SA" w:bidi="ar-SA"/>
        </w:rPr>
        <w:t>:</w:t>
      </w:r>
    </w:p>
    <w:p w:rsidR="00FE6F34" w:rsidRDefault="006A6B6F" w:rsidP="00557888">
      <w:pPr>
        <w:pStyle w:val="Odsekzoznamu"/>
        <w:numPr>
          <w:ilvl w:val="0"/>
          <w:numId w:val="3"/>
        </w:numPr>
        <w:rPr>
          <w:lang w:val="sk-SK" w:eastAsia="ar-SA" w:bidi="ar-SA"/>
        </w:rPr>
      </w:pPr>
      <w:r>
        <w:rPr>
          <w:lang w:val="sk-SK" w:eastAsia="ar-SA" w:bidi="ar-SA"/>
        </w:rPr>
        <w:t xml:space="preserve">cieľovej </w:t>
      </w:r>
      <w:r w:rsidR="00FE6F34">
        <w:rPr>
          <w:lang w:val="sk-SK" w:eastAsia="ar-SA" w:bidi="ar-SA"/>
        </w:rPr>
        <w:t>f</w:t>
      </w:r>
      <w:r w:rsidR="00FE5E7F">
        <w:rPr>
          <w:lang w:val="sk-SK" w:eastAsia="ar-SA" w:bidi="ar-SA"/>
        </w:rPr>
        <w:t>unkcie</w:t>
      </w:r>
      <w:r w:rsidR="00FE6F34">
        <w:rPr>
          <w:lang w:val="sk-SK" w:eastAsia="ar-SA" w:bidi="ar-SA"/>
        </w:rPr>
        <w:t xml:space="preserve"> opisuj</w:t>
      </w:r>
      <w:r w:rsidR="00FE5E7F">
        <w:rPr>
          <w:lang w:val="sk-SK" w:eastAsia="ar-SA" w:bidi="ar-SA"/>
        </w:rPr>
        <w:t>úcej</w:t>
      </w:r>
      <w:r w:rsidR="00FE6F34">
        <w:rPr>
          <w:lang w:val="sk-SK" w:eastAsia="ar-SA" w:bidi="ar-SA"/>
        </w:rPr>
        <w:t xml:space="preserve"> problém, </w:t>
      </w:r>
      <w:r>
        <w:rPr>
          <w:lang w:val="sk-SK" w:eastAsia="ar-SA" w:bidi="ar-SA"/>
        </w:rPr>
        <w:t>ktorý</w:t>
      </w:r>
      <w:r w:rsidR="00FE6F34">
        <w:rPr>
          <w:lang w:val="sk-SK" w:eastAsia="ar-SA" w:bidi="ar-SA"/>
        </w:rPr>
        <w:t xml:space="preserve"> sa snažíme </w:t>
      </w:r>
      <w:r w:rsidR="00B0505B">
        <w:rPr>
          <w:lang w:val="sk-SK" w:eastAsia="ar-SA" w:bidi="ar-SA"/>
        </w:rPr>
        <w:t xml:space="preserve">minimalizovať </w:t>
      </w:r>
      <w:r w:rsidR="00FD1AD5">
        <w:rPr>
          <w:lang w:val="sk-SK" w:eastAsia="ar-SA" w:bidi="ar-SA"/>
        </w:rPr>
        <w:t>alebo maximalizovať</w:t>
      </w:r>
      <w:r w:rsidR="00FE6F34">
        <w:rPr>
          <w:lang w:val="sk-SK" w:eastAsia="ar-SA" w:bidi="ar-SA"/>
        </w:rPr>
        <w:t>,</w:t>
      </w:r>
    </w:p>
    <w:p w:rsidR="00FE6F34" w:rsidRDefault="00FE5E7F" w:rsidP="00557888">
      <w:pPr>
        <w:pStyle w:val="Odsekzoznamu"/>
        <w:numPr>
          <w:ilvl w:val="0"/>
          <w:numId w:val="3"/>
        </w:numPr>
        <w:rPr>
          <w:lang w:val="sk-SK" w:eastAsia="ar-SA" w:bidi="ar-SA"/>
        </w:rPr>
      </w:pPr>
      <w:r>
        <w:rPr>
          <w:lang w:val="sk-SK" w:eastAsia="ar-SA" w:bidi="ar-SA"/>
        </w:rPr>
        <w:t>množin</w:t>
      </w:r>
      <w:r w:rsidR="00422ACB">
        <w:rPr>
          <w:lang w:val="sk-SK" w:eastAsia="ar-SA" w:bidi="ar-SA"/>
        </w:rPr>
        <w:t>y</w:t>
      </w:r>
      <w:r w:rsidR="00B0505B">
        <w:rPr>
          <w:lang w:val="sk-SK" w:eastAsia="ar-SA" w:bidi="ar-SA"/>
        </w:rPr>
        <w:t xml:space="preserve"> parametrov vstupujúcich do problému,</w:t>
      </w:r>
    </w:p>
    <w:p w:rsidR="00B0505B" w:rsidRDefault="00422ACB" w:rsidP="00557888">
      <w:pPr>
        <w:pStyle w:val="Odsekzoznamu"/>
        <w:numPr>
          <w:ilvl w:val="0"/>
          <w:numId w:val="3"/>
        </w:numPr>
        <w:rPr>
          <w:lang w:val="sk-SK" w:eastAsia="ar-SA" w:bidi="ar-SA"/>
        </w:rPr>
      </w:pPr>
      <w:r>
        <w:rPr>
          <w:lang w:val="sk-SK" w:eastAsia="ar-SA" w:bidi="ar-SA"/>
        </w:rPr>
        <w:t>množiny</w:t>
      </w:r>
      <w:r w:rsidR="00B0505B">
        <w:rPr>
          <w:lang w:val="sk-SK" w:eastAsia="ar-SA" w:bidi="ar-SA"/>
        </w:rPr>
        <w:t xml:space="preserve"> ohraničení problému.</w:t>
      </w:r>
    </w:p>
    <w:p w:rsidR="00B0505B" w:rsidRDefault="00B0505B" w:rsidP="00B0505B">
      <w:pPr>
        <w:pStyle w:val="Odsekzoznamu"/>
        <w:ind w:firstLine="0"/>
        <w:rPr>
          <w:lang w:val="sk-SK" w:eastAsia="ar-SA" w:bidi="ar-SA"/>
        </w:rPr>
      </w:pPr>
    </w:p>
    <w:p w:rsidR="007F0866" w:rsidRDefault="00777544" w:rsidP="00777544">
      <w:pPr>
        <w:rPr>
          <w:lang w:val="sk-SK" w:eastAsia="ar-SA" w:bidi="ar-SA"/>
        </w:rPr>
      </w:pPr>
      <w:r>
        <w:rPr>
          <w:lang w:val="sk-SK" w:eastAsia="ar-SA" w:bidi="ar-SA"/>
        </w:rPr>
        <w:t>Pomocou týchto vlastností sme schopní vytvoriť optimalizačnú</w:t>
      </w:r>
      <w:r w:rsidR="00CE0E65">
        <w:rPr>
          <w:lang w:val="sk-SK" w:eastAsia="ar-SA" w:bidi="ar-SA"/>
        </w:rPr>
        <w:t xml:space="preserve"> metód</w:t>
      </w:r>
      <w:r w:rsidR="00FD1AD5">
        <w:rPr>
          <w:lang w:val="sk-SK" w:eastAsia="ar-SA" w:bidi="ar-SA"/>
        </w:rPr>
        <w:t>u</w:t>
      </w:r>
      <w:r>
        <w:rPr>
          <w:lang w:val="sk-SK" w:eastAsia="ar-SA" w:bidi="ar-SA"/>
        </w:rPr>
        <w:t>, ktorá</w:t>
      </w:r>
      <w:r w:rsidR="00CE0E65">
        <w:rPr>
          <w:lang w:val="sk-SK" w:eastAsia="ar-SA" w:bidi="ar-SA"/>
        </w:rPr>
        <w:t xml:space="preserve"> prehľadáva stavový priestor so zámerom nájsť </w:t>
      </w:r>
      <w:r>
        <w:rPr>
          <w:lang w:val="sk-SK" w:eastAsia="ar-SA" w:bidi="ar-SA"/>
        </w:rPr>
        <w:t xml:space="preserve">optimálne </w:t>
      </w:r>
      <w:r w:rsidR="00CE0E65">
        <w:rPr>
          <w:lang w:val="sk-SK" w:eastAsia="ar-SA" w:bidi="ar-SA"/>
        </w:rPr>
        <w:t>riešenie z kandidátskych (</w:t>
      </w:r>
      <w:r w:rsidR="006A6B6F">
        <w:rPr>
          <w:lang w:val="sk-SK" w:eastAsia="ar-SA" w:bidi="ar-SA"/>
        </w:rPr>
        <w:t>aktuálne nájdených</w:t>
      </w:r>
      <w:r w:rsidR="00CE0E65">
        <w:rPr>
          <w:lang w:val="sk-SK" w:eastAsia="ar-SA" w:bidi="ar-SA"/>
        </w:rPr>
        <w:t xml:space="preserve">) </w:t>
      </w:r>
      <w:r w:rsidR="00547FBE">
        <w:rPr>
          <w:lang w:val="sk-SK" w:eastAsia="ar-SA" w:bidi="ar-SA"/>
        </w:rPr>
        <w:t>riešení</w:t>
      </w:r>
      <w:r w:rsidR="00795BC2">
        <w:rPr>
          <w:lang w:val="sk-SK" w:eastAsia="ar-SA" w:bidi="ar-SA"/>
        </w:rPr>
        <w:t xml:space="preserve"> na základe priradenia hodnôt z definičného oboru </w:t>
      </w:r>
      <w:r w:rsidR="00325ED5">
        <w:rPr>
          <w:lang w:val="sk-SK" w:eastAsia="ar-SA" w:bidi="ar-SA"/>
        </w:rPr>
        <w:t xml:space="preserve">cieľovej </w:t>
      </w:r>
      <w:r w:rsidR="00795BC2">
        <w:rPr>
          <w:lang w:val="sk-SK" w:eastAsia="ar-SA" w:bidi="ar-SA"/>
        </w:rPr>
        <w:t xml:space="preserve">funkcie do oboru hodnôt tak, aby boli všetky ohraničenia problému splnené a funkcia minimalizovaná. </w:t>
      </w:r>
      <w:r w:rsidR="007F0866">
        <w:rPr>
          <w:lang w:val="sk-SK" w:eastAsia="ar-SA" w:bidi="ar-SA"/>
        </w:rPr>
        <w:t>Optimalizačné problémy je možné triediť na základe:</w:t>
      </w:r>
    </w:p>
    <w:p w:rsidR="0064738E" w:rsidRDefault="00B32032" w:rsidP="00557888">
      <w:pPr>
        <w:pStyle w:val="Odsekzoznamu"/>
        <w:numPr>
          <w:ilvl w:val="0"/>
          <w:numId w:val="4"/>
        </w:numPr>
        <w:rPr>
          <w:lang w:val="sk-SK" w:eastAsia="ar-SA" w:bidi="ar-SA"/>
        </w:rPr>
      </w:pPr>
      <w:r w:rsidRPr="0064738E">
        <w:rPr>
          <w:lang w:val="sk-SK" w:eastAsia="ar-SA" w:bidi="ar-SA"/>
        </w:rPr>
        <w:t xml:space="preserve">počtu premenných ovplyvňujúcich </w:t>
      </w:r>
      <w:r w:rsidR="00E8616A">
        <w:rPr>
          <w:lang w:val="sk-SK" w:eastAsia="ar-SA" w:bidi="ar-SA"/>
        </w:rPr>
        <w:t>cieľovú funkciu</w:t>
      </w:r>
      <w:r w:rsidRPr="0064738E">
        <w:rPr>
          <w:lang w:val="sk-SK" w:eastAsia="ar-SA" w:bidi="ar-SA"/>
        </w:rPr>
        <w:t>,</w:t>
      </w:r>
    </w:p>
    <w:p w:rsidR="0064738E" w:rsidRDefault="00B32032" w:rsidP="00557888">
      <w:pPr>
        <w:pStyle w:val="Odsekzoznamu"/>
        <w:numPr>
          <w:ilvl w:val="0"/>
          <w:numId w:val="4"/>
        </w:numPr>
        <w:rPr>
          <w:lang w:val="sk-SK" w:eastAsia="ar-SA" w:bidi="ar-SA"/>
        </w:rPr>
      </w:pPr>
      <w:r w:rsidRPr="0064738E">
        <w:rPr>
          <w:lang w:val="sk-SK" w:eastAsia="ar-SA" w:bidi="ar-SA"/>
        </w:rPr>
        <w:t>typu</w:t>
      </w:r>
      <w:r w:rsidR="001914B8">
        <w:rPr>
          <w:lang w:val="sk-SK" w:eastAsia="ar-SA" w:bidi="ar-SA"/>
        </w:rPr>
        <w:t xml:space="preserve"> hodnôt</w:t>
      </w:r>
      <w:r w:rsidRPr="0064738E">
        <w:rPr>
          <w:lang w:val="sk-SK" w:eastAsia="ar-SA" w:bidi="ar-SA"/>
        </w:rPr>
        <w:t xml:space="preserve"> premenných</w:t>
      </w:r>
      <w:r w:rsidR="00E3147A">
        <w:rPr>
          <w:lang w:val="sk-SK" w:eastAsia="ar-SA" w:bidi="ar-SA"/>
        </w:rPr>
        <w:t xml:space="preserve"> (</w:t>
      </w:r>
      <w:r w:rsidRPr="0064738E">
        <w:rPr>
          <w:lang w:val="sk-SK" w:eastAsia="ar-SA" w:bidi="ar-SA"/>
        </w:rPr>
        <w:t xml:space="preserve">diskrétne, </w:t>
      </w:r>
      <w:proofErr w:type="spellStart"/>
      <w:r w:rsidRPr="0064738E">
        <w:rPr>
          <w:lang w:val="sk-SK" w:eastAsia="ar-SA" w:bidi="ar-SA"/>
        </w:rPr>
        <w:t>kombinatoriálne</w:t>
      </w:r>
      <w:proofErr w:type="spellEnd"/>
      <w:r w:rsidR="00BC528C">
        <w:rPr>
          <w:lang w:val="sk-SK" w:eastAsia="ar-SA" w:bidi="ar-SA"/>
        </w:rPr>
        <w:t>...</w:t>
      </w:r>
      <w:r w:rsidRPr="0064738E">
        <w:rPr>
          <w:lang w:val="sk-SK" w:eastAsia="ar-SA" w:bidi="ar-SA"/>
        </w:rPr>
        <w:t>),</w:t>
      </w:r>
    </w:p>
    <w:p w:rsidR="0064738E" w:rsidRDefault="0064738E" w:rsidP="00557888">
      <w:pPr>
        <w:pStyle w:val="Odsekzoznamu"/>
        <w:numPr>
          <w:ilvl w:val="0"/>
          <w:numId w:val="4"/>
        </w:numPr>
        <w:rPr>
          <w:lang w:val="sk-SK" w:eastAsia="ar-SA" w:bidi="ar-SA"/>
        </w:rPr>
      </w:pPr>
      <w:r w:rsidRPr="0064738E">
        <w:rPr>
          <w:lang w:val="sk-SK" w:eastAsia="ar-SA" w:bidi="ar-SA"/>
        </w:rPr>
        <w:t xml:space="preserve">priebehom </w:t>
      </w:r>
      <w:r w:rsidR="00956F93">
        <w:rPr>
          <w:lang w:val="sk-SK" w:eastAsia="ar-SA" w:bidi="ar-SA"/>
        </w:rPr>
        <w:t xml:space="preserve">cieľovej </w:t>
      </w:r>
      <w:r w:rsidRPr="0064738E">
        <w:rPr>
          <w:lang w:val="sk-SK" w:eastAsia="ar-SA" w:bidi="ar-SA"/>
        </w:rPr>
        <w:t>funkcie</w:t>
      </w:r>
      <w:r w:rsidR="00BC528C">
        <w:rPr>
          <w:lang w:val="sk-SK" w:eastAsia="ar-SA" w:bidi="ar-SA"/>
        </w:rPr>
        <w:t xml:space="preserve"> (lineárny, kvadratický, nelineárny...)</w:t>
      </w:r>
      <w:r w:rsidRPr="0064738E">
        <w:rPr>
          <w:lang w:val="sk-SK" w:eastAsia="ar-SA" w:bidi="ar-SA"/>
        </w:rPr>
        <w:t>,</w:t>
      </w:r>
    </w:p>
    <w:p w:rsidR="0064738E" w:rsidRDefault="0064738E" w:rsidP="00557888">
      <w:pPr>
        <w:pStyle w:val="Odsekzoznamu"/>
        <w:numPr>
          <w:ilvl w:val="0"/>
          <w:numId w:val="4"/>
        </w:numPr>
        <w:rPr>
          <w:lang w:val="sk-SK" w:eastAsia="ar-SA" w:bidi="ar-SA"/>
        </w:rPr>
      </w:pPr>
      <w:r w:rsidRPr="0064738E">
        <w:rPr>
          <w:lang w:val="sk-SK" w:eastAsia="ar-SA" w:bidi="ar-SA"/>
        </w:rPr>
        <w:t>typom ohraničení problému,</w:t>
      </w:r>
    </w:p>
    <w:p w:rsidR="0064738E" w:rsidRDefault="0064738E" w:rsidP="00557888">
      <w:pPr>
        <w:pStyle w:val="Odsekzoznamu"/>
        <w:numPr>
          <w:ilvl w:val="0"/>
          <w:numId w:val="4"/>
        </w:numPr>
        <w:rPr>
          <w:lang w:val="sk-SK" w:eastAsia="ar-SA" w:bidi="ar-SA"/>
        </w:rPr>
      </w:pPr>
      <w:r>
        <w:rPr>
          <w:lang w:val="sk-SK" w:eastAsia="ar-SA" w:bidi="ar-SA"/>
        </w:rPr>
        <w:t>počtom lokálnych a globálnych optím,</w:t>
      </w:r>
    </w:p>
    <w:p w:rsidR="0064738E" w:rsidRDefault="0046705F" w:rsidP="00557888">
      <w:pPr>
        <w:pStyle w:val="Odsekzoznamu"/>
        <w:numPr>
          <w:ilvl w:val="0"/>
          <w:numId w:val="4"/>
        </w:numPr>
        <w:rPr>
          <w:lang w:val="sk-SK" w:eastAsia="ar-SA" w:bidi="ar-SA"/>
        </w:rPr>
      </w:pPr>
      <w:r>
        <w:rPr>
          <w:lang w:val="sk-SK" w:eastAsia="ar-SA" w:bidi="ar-SA"/>
        </w:rPr>
        <w:t>počtom optimalizačných kritérií</w:t>
      </w:r>
      <w:r w:rsidR="00DD5008">
        <w:rPr>
          <w:lang w:val="sk-SK" w:eastAsia="ar-SA" w:bidi="ar-SA"/>
        </w:rPr>
        <w:t xml:space="preserve"> (počet </w:t>
      </w:r>
      <w:r w:rsidR="00FB5328">
        <w:rPr>
          <w:lang w:val="sk-SK" w:eastAsia="ar-SA" w:bidi="ar-SA"/>
        </w:rPr>
        <w:t xml:space="preserve">a typ </w:t>
      </w:r>
      <w:r w:rsidR="00956F93">
        <w:rPr>
          <w:lang w:val="sk-SK" w:eastAsia="ar-SA" w:bidi="ar-SA"/>
        </w:rPr>
        <w:t>cieľových funkcií</w:t>
      </w:r>
      <w:r w:rsidR="00DD5008">
        <w:rPr>
          <w:lang w:val="sk-SK" w:eastAsia="ar-SA" w:bidi="ar-SA"/>
        </w:rPr>
        <w:t>)</w:t>
      </w:r>
      <w:r>
        <w:rPr>
          <w:lang w:val="sk-SK" w:eastAsia="ar-SA" w:bidi="ar-SA"/>
        </w:rPr>
        <w:t>.</w:t>
      </w:r>
    </w:p>
    <w:p w:rsidR="00E439CC" w:rsidRDefault="00E439CC" w:rsidP="00E439CC">
      <w:pPr>
        <w:rPr>
          <w:lang w:val="sk-SK" w:eastAsia="ar-SA" w:bidi="ar-SA"/>
        </w:rPr>
      </w:pPr>
    </w:p>
    <w:p w:rsidR="007F0866" w:rsidRDefault="00777544" w:rsidP="005A3058">
      <w:pPr>
        <w:rPr>
          <w:lang w:val="sk-SK" w:eastAsia="ar-SA" w:bidi="ar-SA"/>
        </w:rPr>
      </w:pPr>
      <w:r>
        <w:rPr>
          <w:lang w:val="sk-SK" w:eastAsia="ar-SA" w:bidi="ar-SA"/>
        </w:rPr>
        <w:t xml:space="preserve">Pri vytváraní </w:t>
      </w:r>
      <w:r w:rsidR="002575C0">
        <w:rPr>
          <w:lang w:val="sk-SK" w:eastAsia="ar-SA" w:bidi="ar-SA"/>
        </w:rPr>
        <w:t xml:space="preserve">inteligentného </w:t>
      </w:r>
      <w:r w:rsidR="007528B0">
        <w:rPr>
          <w:lang w:val="sk-SK" w:eastAsia="ar-SA" w:bidi="ar-SA"/>
        </w:rPr>
        <w:t>agenta</w:t>
      </w:r>
      <w:r>
        <w:rPr>
          <w:lang w:val="sk-SK" w:eastAsia="ar-SA" w:bidi="ar-SA"/>
        </w:rPr>
        <w:t xml:space="preserve"> </w:t>
      </w:r>
      <w:r w:rsidR="002575C0">
        <w:rPr>
          <w:lang w:val="sk-SK" w:eastAsia="ar-SA" w:bidi="ar-SA"/>
        </w:rPr>
        <w:t xml:space="preserve">musíme </w:t>
      </w:r>
      <w:r w:rsidR="00B17CEC">
        <w:rPr>
          <w:lang w:val="sk-SK" w:eastAsia="ar-SA" w:bidi="ar-SA"/>
        </w:rPr>
        <w:t>zvoliť vhodný návrh</w:t>
      </w:r>
      <w:r w:rsidR="002575C0">
        <w:rPr>
          <w:lang w:val="sk-SK" w:eastAsia="ar-SA" w:bidi="ar-SA"/>
        </w:rPr>
        <w:t xml:space="preserve"> optima</w:t>
      </w:r>
      <w:r w:rsidR="00B17CEC">
        <w:rPr>
          <w:lang w:val="sk-SK" w:eastAsia="ar-SA" w:bidi="ar-SA"/>
        </w:rPr>
        <w:t>lizačnej metódy</w:t>
      </w:r>
      <w:r w:rsidR="002575C0">
        <w:rPr>
          <w:lang w:val="sk-SK" w:eastAsia="ar-SA" w:bidi="ar-SA"/>
        </w:rPr>
        <w:t xml:space="preserve"> </w:t>
      </w:r>
      <w:r w:rsidR="00EA6973">
        <w:rPr>
          <w:lang w:val="sk-SK" w:eastAsia="ar-SA" w:bidi="ar-SA"/>
        </w:rPr>
        <w:t>vzhľadom na</w:t>
      </w:r>
      <w:r w:rsidR="007B2893">
        <w:rPr>
          <w:lang w:val="sk-SK" w:eastAsia="ar-SA" w:bidi="ar-SA"/>
        </w:rPr>
        <w:t xml:space="preserve"> optimalizáciu komplexného problém</w:t>
      </w:r>
      <w:r w:rsidR="00F16378">
        <w:rPr>
          <w:lang w:val="sk-SK" w:eastAsia="ar-SA" w:bidi="ar-SA"/>
        </w:rPr>
        <w:t>u</w:t>
      </w:r>
      <w:r w:rsidR="007B2893">
        <w:rPr>
          <w:lang w:val="sk-SK" w:eastAsia="ar-SA" w:bidi="ar-SA"/>
        </w:rPr>
        <w:t xml:space="preserve"> </w:t>
      </w:r>
      <w:r w:rsidR="002575C0">
        <w:rPr>
          <w:lang w:val="sk-SK" w:eastAsia="ar-SA" w:bidi="ar-SA"/>
        </w:rPr>
        <w:t xml:space="preserve">hľadania </w:t>
      </w:r>
      <w:r w:rsidR="00E76DA9">
        <w:rPr>
          <w:lang w:val="sk-SK" w:eastAsia="ar-SA" w:bidi="ar-SA"/>
        </w:rPr>
        <w:t>vhodného</w:t>
      </w:r>
      <w:r w:rsidR="000D58EF">
        <w:rPr>
          <w:lang w:val="sk-SK" w:eastAsia="ar-SA" w:bidi="ar-SA"/>
        </w:rPr>
        <w:t xml:space="preserve"> </w:t>
      </w:r>
      <w:r w:rsidR="002575C0">
        <w:rPr>
          <w:lang w:val="sk-SK" w:eastAsia="ar-SA" w:bidi="ar-SA"/>
        </w:rPr>
        <w:t xml:space="preserve">správania agenta v stavovom priestore </w:t>
      </w:r>
      <w:r w:rsidR="00BE506C">
        <w:rPr>
          <w:lang w:val="sk-SK" w:eastAsia="ar-SA" w:bidi="ar-SA"/>
        </w:rPr>
        <w:t xml:space="preserve">kandidátskych </w:t>
      </w:r>
      <w:r w:rsidR="002575C0">
        <w:rPr>
          <w:lang w:val="sk-SK" w:eastAsia="ar-SA" w:bidi="ar-SA"/>
        </w:rPr>
        <w:t xml:space="preserve">riešení, pričom treba brať do úvahy dynamický charakter úlohy, ktorý predurčuje agenta k tomu, aby bol schopný </w:t>
      </w:r>
      <w:r w:rsidR="00072652">
        <w:rPr>
          <w:lang w:val="sk-SK" w:eastAsia="ar-SA" w:bidi="ar-SA"/>
        </w:rPr>
        <w:t>prispôsobovať svoje správanie</w:t>
      </w:r>
      <w:r w:rsidR="002575C0">
        <w:rPr>
          <w:lang w:val="sk-SK" w:eastAsia="ar-SA" w:bidi="ar-SA"/>
        </w:rPr>
        <w:t xml:space="preserve"> aktuálnemu stavu prostredia.</w:t>
      </w:r>
    </w:p>
    <w:p w:rsidR="001C74F7" w:rsidRDefault="00253321" w:rsidP="001C74F7">
      <w:pPr>
        <w:pStyle w:val="Nadpis2"/>
        <w:rPr>
          <w:lang w:eastAsia="ar-SA" w:bidi="ar-SA"/>
        </w:rPr>
      </w:pPr>
      <w:bookmarkStart w:id="5" w:name="_Toc342330095"/>
      <w:r>
        <w:rPr>
          <w:lang w:eastAsia="ar-SA" w:bidi="ar-SA"/>
        </w:rPr>
        <w:lastRenderedPageBreak/>
        <w:t xml:space="preserve">Evolučné </w:t>
      </w:r>
      <w:r w:rsidR="00FB26BD">
        <w:rPr>
          <w:lang w:eastAsia="ar-SA" w:bidi="ar-SA"/>
        </w:rPr>
        <w:t>výpočtové techniky</w:t>
      </w:r>
      <w:bookmarkEnd w:id="5"/>
    </w:p>
    <w:p w:rsidR="009A485E" w:rsidRDefault="003D29E9" w:rsidP="00C57167">
      <w:pPr>
        <w:ind w:firstLine="0"/>
        <w:rPr>
          <w:lang w:val="sk-SK" w:eastAsia="ar-SA" w:bidi="ar-SA"/>
        </w:rPr>
      </w:pPr>
      <w:r>
        <w:rPr>
          <w:lang w:val="sk-SK" w:eastAsia="ar-SA" w:bidi="ar-SA"/>
        </w:rPr>
        <w:t xml:space="preserve">Evolučné výpočtové techniky (EC - </w:t>
      </w:r>
      <w:proofErr w:type="spellStart"/>
      <w:r w:rsidR="00427286">
        <w:rPr>
          <w:lang w:val="sk-SK" w:eastAsia="ar-SA" w:bidi="ar-SA"/>
        </w:rPr>
        <w:t>Evolutionary</w:t>
      </w:r>
      <w:proofErr w:type="spellEnd"/>
      <w:r w:rsidR="00427286">
        <w:rPr>
          <w:lang w:val="sk-SK" w:eastAsia="ar-SA" w:bidi="ar-SA"/>
        </w:rPr>
        <w:t xml:space="preserve"> </w:t>
      </w:r>
      <w:proofErr w:type="spellStart"/>
      <w:r w:rsidR="00782B6D">
        <w:rPr>
          <w:lang w:val="sk-SK" w:eastAsia="ar-SA" w:bidi="ar-SA"/>
        </w:rPr>
        <w:t>C</w:t>
      </w:r>
      <w:r w:rsidR="00230095">
        <w:rPr>
          <w:lang w:val="sk-SK" w:eastAsia="ar-SA" w:bidi="ar-SA"/>
        </w:rPr>
        <w:t>omputation</w:t>
      </w:r>
      <w:proofErr w:type="spellEnd"/>
      <w:r w:rsidR="00230095">
        <w:rPr>
          <w:lang w:val="sk-SK" w:eastAsia="ar-SA" w:bidi="ar-SA"/>
        </w:rPr>
        <w:t xml:space="preserve">) sú </w:t>
      </w:r>
      <w:r w:rsidR="002474DB">
        <w:rPr>
          <w:lang w:val="sk-SK" w:eastAsia="ar-SA" w:bidi="ar-SA"/>
        </w:rPr>
        <w:t>techniky</w:t>
      </w:r>
      <w:r w:rsidR="00230095">
        <w:rPr>
          <w:lang w:val="sk-SK" w:eastAsia="ar-SA" w:bidi="ar-SA"/>
        </w:rPr>
        <w:t xml:space="preserve">, ktoré sú </w:t>
      </w:r>
      <w:r w:rsidR="002474DB">
        <w:rPr>
          <w:lang w:val="sk-SK" w:eastAsia="ar-SA" w:bidi="ar-SA"/>
        </w:rPr>
        <w:t>založené na iteratívnom opakovaní metódy hľadania</w:t>
      </w:r>
      <w:r w:rsidR="00C57167">
        <w:rPr>
          <w:lang w:val="sk-SK" w:eastAsia="ar-SA" w:bidi="ar-SA"/>
        </w:rPr>
        <w:t xml:space="preserve"> optimálneho riešenia</w:t>
      </w:r>
      <w:r w:rsidR="002474DB">
        <w:rPr>
          <w:lang w:val="sk-SK" w:eastAsia="ar-SA" w:bidi="ar-SA"/>
        </w:rPr>
        <w:t>, ktor</w:t>
      </w:r>
      <w:r w:rsidR="00C57167">
        <w:rPr>
          <w:lang w:val="sk-SK" w:eastAsia="ar-SA" w:bidi="ar-SA"/>
        </w:rPr>
        <w:t>ého</w:t>
      </w:r>
      <w:r w:rsidR="002474DB">
        <w:rPr>
          <w:lang w:val="sk-SK" w:eastAsia="ar-SA" w:bidi="ar-SA"/>
        </w:rPr>
        <w:t xml:space="preserve"> cieľom je </w:t>
      </w:r>
      <w:r w:rsidR="003249E9">
        <w:rPr>
          <w:lang w:val="sk-SK" w:eastAsia="ar-SA" w:bidi="ar-SA"/>
        </w:rPr>
        <w:t>zlepšovanie aktuálneho riešenia prostredníctvom výberu z populácie kandidátskych riešení.</w:t>
      </w:r>
      <w:r w:rsidR="002713C2">
        <w:rPr>
          <w:lang w:val="sk-SK" w:eastAsia="ar-SA" w:bidi="ar-SA"/>
        </w:rPr>
        <w:t xml:space="preserve"> Populácia je </w:t>
      </w:r>
      <w:r w:rsidR="008E753A">
        <w:rPr>
          <w:lang w:val="sk-SK" w:eastAsia="ar-SA" w:bidi="ar-SA"/>
        </w:rPr>
        <w:t>vytváraná</w:t>
      </w:r>
      <w:r w:rsidR="002713C2">
        <w:rPr>
          <w:lang w:val="sk-SK" w:eastAsia="ar-SA" w:bidi="ar-SA"/>
        </w:rPr>
        <w:t xml:space="preserve"> </w:t>
      </w:r>
      <w:r w:rsidR="00F36610">
        <w:rPr>
          <w:lang w:val="sk-SK" w:eastAsia="ar-SA" w:bidi="ar-SA"/>
        </w:rPr>
        <w:t>pomocou</w:t>
      </w:r>
      <w:r w:rsidR="002713C2">
        <w:rPr>
          <w:lang w:val="sk-SK" w:eastAsia="ar-SA" w:bidi="ar-SA"/>
        </w:rPr>
        <w:t xml:space="preserve"> </w:t>
      </w:r>
      <w:proofErr w:type="spellStart"/>
      <w:r w:rsidR="002713C2">
        <w:rPr>
          <w:lang w:val="sk-SK" w:eastAsia="ar-SA" w:bidi="ar-SA"/>
        </w:rPr>
        <w:t>stochastických</w:t>
      </w:r>
      <w:proofErr w:type="spellEnd"/>
      <w:r w:rsidR="002713C2">
        <w:rPr>
          <w:lang w:val="sk-SK" w:eastAsia="ar-SA" w:bidi="ar-SA"/>
        </w:rPr>
        <w:t xml:space="preserve"> </w:t>
      </w:r>
      <w:r w:rsidR="00283536">
        <w:rPr>
          <w:lang w:val="sk-SK" w:eastAsia="ar-SA" w:bidi="ar-SA"/>
        </w:rPr>
        <w:t xml:space="preserve">výberových </w:t>
      </w:r>
      <w:r w:rsidR="002713C2">
        <w:rPr>
          <w:lang w:val="sk-SK" w:eastAsia="ar-SA" w:bidi="ar-SA"/>
        </w:rPr>
        <w:t xml:space="preserve">metód so zámerom nájdenia optimálneho riešenia. </w:t>
      </w:r>
      <w:r w:rsidR="00442673">
        <w:rPr>
          <w:lang w:val="sk-SK" w:eastAsia="ar-SA" w:bidi="ar-SA"/>
        </w:rPr>
        <w:t>Procesy hľadania sú často inšpirované biologickými</w:t>
      </w:r>
      <w:r w:rsidR="00956432">
        <w:rPr>
          <w:lang w:val="sk-SK" w:eastAsia="ar-SA" w:bidi="ar-SA"/>
        </w:rPr>
        <w:t xml:space="preserve"> procesmi evolúcie, pretože evolúcia</w:t>
      </w:r>
      <w:r w:rsidR="00C320FB">
        <w:rPr>
          <w:lang w:val="sk-SK" w:eastAsia="ar-SA" w:bidi="ar-SA"/>
        </w:rPr>
        <w:t xml:space="preserve"> dokáže</w:t>
      </w:r>
      <w:r w:rsidR="00956432">
        <w:rPr>
          <w:lang w:val="sk-SK" w:eastAsia="ar-SA" w:bidi="ar-SA"/>
        </w:rPr>
        <w:t xml:space="preserve"> produkovať vysoko optimálne výsledky.</w:t>
      </w:r>
      <w:r w:rsidR="00E761B2">
        <w:rPr>
          <w:lang w:val="sk-SK" w:eastAsia="ar-SA" w:bidi="ar-SA"/>
        </w:rPr>
        <w:t xml:space="preserve"> </w:t>
      </w:r>
    </w:p>
    <w:p w:rsidR="00CB2A78" w:rsidRPr="00C57167" w:rsidRDefault="00CB2A78" w:rsidP="00C57167">
      <w:pPr>
        <w:ind w:firstLine="0"/>
        <w:rPr>
          <w:lang w:val="sk-SK" w:eastAsia="ar-SA" w:bidi="ar-SA"/>
        </w:rPr>
      </w:pPr>
    </w:p>
    <w:p w:rsidR="002474DB" w:rsidRDefault="006073D9" w:rsidP="006073D9">
      <w:pPr>
        <w:pStyle w:val="Nadpis3"/>
        <w:rPr>
          <w:lang w:val="sk-SK" w:eastAsia="ar-SA" w:bidi="ar-SA"/>
        </w:rPr>
      </w:pPr>
      <w:bookmarkStart w:id="6" w:name="_Toc342330096"/>
      <w:r>
        <w:rPr>
          <w:lang w:val="sk-SK" w:eastAsia="ar-SA" w:bidi="ar-SA"/>
        </w:rPr>
        <w:t>Evolučné algoritmy</w:t>
      </w:r>
      <w:bookmarkEnd w:id="6"/>
    </w:p>
    <w:p w:rsidR="005143F5" w:rsidRDefault="00217FD6" w:rsidP="002B66C8">
      <w:pPr>
        <w:ind w:firstLine="0"/>
        <w:rPr>
          <w:lang w:val="sk-SK" w:eastAsia="ar-SA" w:bidi="ar-SA"/>
        </w:rPr>
      </w:pPr>
      <w:r>
        <w:rPr>
          <w:lang w:val="sk-SK" w:eastAsia="ar-SA" w:bidi="ar-SA"/>
        </w:rPr>
        <w:t xml:space="preserve">Evolučné algoritmy </w:t>
      </w:r>
      <w:r w:rsidR="0008501D">
        <w:rPr>
          <w:lang w:val="sk-SK" w:eastAsia="ar-SA" w:bidi="ar-SA"/>
        </w:rPr>
        <w:t>(</w:t>
      </w:r>
      <w:r w:rsidR="00863265">
        <w:rPr>
          <w:lang w:val="sk-SK" w:eastAsia="ar-SA" w:bidi="ar-SA"/>
        </w:rPr>
        <w:t xml:space="preserve">EA - </w:t>
      </w:r>
      <w:proofErr w:type="spellStart"/>
      <w:r w:rsidR="00863265">
        <w:rPr>
          <w:lang w:val="sk-SK" w:eastAsia="ar-SA" w:bidi="ar-SA"/>
        </w:rPr>
        <w:t>E</w:t>
      </w:r>
      <w:r w:rsidR="0008501D">
        <w:rPr>
          <w:lang w:val="sk-SK" w:eastAsia="ar-SA" w:bidi="ar-SA"/>
        </w:rPr>
        <w:t>volutionary</w:t>
      </w:r>
      <w:proofErr w:type="spellEnd"/>
      <w:r w:rsidR="0008501D">
        <w:rPr>
          <w:lang w:val="sk-SK" w:eastAsia="ar-SA" w:bidi="ar-SA"/>
        </w:rPr>
        <w:t xml:space="preserve"> </w:t>
      </w:r>
      <w:proofErr w:type="spellStart"/>
      <w:r w:rsidR="00863265">
        <w:rPr>
          <w:lang w:val="sk-SK" w:eastAsia="ar-SA" w:bidi="ar-SA"/>
        </w:rPr>
        <w:t>A</w:t>
      </w:r>
      <w:r w:rsidR="0008501D">
        <w:rPr>
          <w:lang w:val="sk-SK" w:eastAsia="ar-SA" w:bidi="ar-SA"/>
        </w:rPr>
        <w:t>lgorithms</w:t>
      </w:r>
      <w:proofErr w:type="spellEnd"/>
      <w:r w:rsidR="0008501D">
        <w:rPr>
          <w:lang w:val="sk-SK" w:eastAsia="ar-SA" w:bidi="ar-SA"/>
        </w:rPr>
        <w:t>)</w:t>
      </w:r>
      <w:r w:rsidR="008E753A">
        <w:rPr>
          <w:lang w:val="sk-SK" w:eastAsia="ar-SA" w:bidi="ar-SA"/>
        </w:rPr>
        <w:t xml:space="preserve"> </w:t>
      </w:r>
      <w:r w:rsidR="00283536">
        <w:rPr>
          <w:lang w:val="sk-SK" w:eastAsia="ar-SA" w:bidi="ar-SA"/>
        </w:rPr>
        <w:t>zahrňu</w:t>
      </w:r>
      <w:r>
        <w:rPr>
          <w:lang w:val="sk-SK" w:eastAsia="ar-SA" w:bidi="ar-SA"/>
        </w:rPr>
        <w:t xml:space="preserve">jú </w:t>
      </w:r>
      <w:r w:rsidR="00D47271">
        <w:rPr>
          <w:lang w:val="sk-SK" w:eastAsia="ar-SA" w:bidi="ar-SA"/>
        </w:rPr>
        <w:t>veľký počet techník, ktoré majú rovnaký základ v biologickej evolúcii</w:t>
      </w:r>
      <w:r w:rsidR="006522F5">
        <w:rPr>
          <w:lang w:val="sk-SK" w:eastAsia="ar-SA" w:bidi="ar-SA"/>
        </w:rPr>
        <w:t>, ale odlišujú sa v implementácii</w:t>
      </w:r>
      <w:r w:rsidR="00D47271">
        <w:rPr>
          <w:lang w:val="sk-SK" w:eastAsia="ar-SA" w:bidi="ar-SA"/>
        </w:rPr>
        <w:t>.</w:t>
      </w:r>
      <w:r w:rsidR="006522F5">
        <w:rPr>
          <w:lang w:val="sk-SK" w:eastAsia="ar-SA" w:bidi="ar-SA"/>
        </w:rPr>
        <w:t xml:space="preserve"> Patria medzi ne genetické algoritmy, geneti</w:t>
      </w:r>
      <w:r w:rsidR="005143F5">
        <w:rPr>
          <w:lang w:val="sk-SK" w:eastAsia="ar-SA" w:bidi="ar-SA"/>
        </w:rPr>
        <w:t>c</w:t>
      </w:r>
      <w:r w:rsidR="006522F5">
        <w:rPr>
          <w:lang w:val="sk-SK" w:eastAsia="ar-SA" w:bidi="ar-SA"/>
        </w:rPr>
        <w:t>ké programovanie, evolučné programovanie, evolučné stratégie</w:t>
      </w:r>
      <w:r w:rsidR="005143F5">
        <w:rPr>
          <w:lang w:val="sk-SK" w:eastAsia="ar-SA" w:bidi="ar-SA"/>
        </w:rPr>
        <w:t xml:space="preserve"> a ďalšie.</w:t>
      </w:r>
    </w:p>
    <w:p w:rsidR="005143F5" w:rsidRPr="00AD1B2E" w:rsidRDefault="005143F5" w:rsidP="00D47271">
      <w:pPr>
        <w:rPr>
          <w:lang w:eastAsia="ar-SA" w:bidi="ar-SA"/>
        </w:rPr>
      </w:pPr>
      <w:r>
        <w:rPr>
          <w:lang w:val="sk-SK" w:eastAsia="ar-SA" w:bidi="ar-SA"/>
        </w:rPr>
        <w:t>Princíp činnosti</w:t>
      </w:r>
      <w:r w:rsidR="00B65A82">
        <w:rPr>
          <w:lang w:val="sk-SK" w:eastAsia="ar-SA" w:bidi="ar-SA"/>
        </w:rPr>
        <w:t xml:space="preserve"> </w:t>
      </w:r>
      <w:sdt>
        <w:sdtPr>
          <w:rPr>
            <w:lang w:val="sk-SK" w:eastAsia="ar-SA" w:bidi="ar-SA"/>
          </w:rPr>
          <w:id w:val="163858920"/>
          <w:citation/>
        </w:sdtPr>
        <w:sdtContent>
          <w:r w:rsidR="0005535E">
            <w:rPr>
              <w:lang w:val="sk-SK" w:eastAsia="ar-SA" w:bidi="ar-SA"/>
            </w:rPr>
            <w:fldChar w:fldCharType="begin"/>
          </w:r>
          <w:r w:rsidR="00B65A82">
            <w:rPr>
              <w:lang w:val="sk-SK" w:eastAsia="ar-SA" w:bidi="ar-SA"/>
            </w:rPr>
            <w:instrText xml:space="preserve"> CITATION Eib \l 1051  </w:instrText>
          </w:r>
          <w:r w:rsidR="0005535E">
            <w:rPr>
              <w:lang w:val="sk-SK" w:eastAsia="ar-SA" w:bidi="ar-SA"/>
            </w:rPr>
            <w:fldChar w:fldCharType="separate"/>
          </w:r>
          <w:r w:rsidR="003D54C1" w:rsidRPr="003D54C1">
            <w:rPr>
              <w:noProof/>
              <w:lang w:val="sk-SK" w:eastAsia="ar-SA" w:bidi="ar-SA"/>
            </w:rPr>
            <w:t>[1]</w:t>
          </w:r>
          <w:r w:rsidR="0005535E">
            <w:rPr>
              <w:lang w:val="sk-SK" w:eastAsia="ar-SA" w:bidi="ar-SA"/>
            </w:rPr>
            <w:fldChar w:fldCharType="end"/>
          </w:r>
        </w:sdtContent>
      </w:sdt>
      <w:r>
        <w:rPr>
          <w:lang w:val="sk-SK" w:eastAsia="ar-SA" w:bidi="ar-SA"/>
        </w:rPr>
        <w:t xml:space="preserve"> evolučných a</w:t>
      </w:r>
      <w:r w:rsidR="00D47271">
        <w:rPr>
          <w:lang w:val="sk-SK" w:eastAsia="ar-SA" w:bidi="ar-SA"/>
        </w:rPr>
        <w:t>lgoritm</w:t>
      </w:r>
      <w:r w:rsidR="000E3268">
        <w:rPr>
          <w:lang w:val="sk-SK" w:eastAsia="ar-SA" w:bidi="ar-SA"/>
        </w:rPr>
        <w:t>ov (</w:t>
      </w:r>
      <w:r>
        <w:rPr>
          <w:lang w:val="sk-SK" w:eastAsia="ar-SA" w:bidi="ar-SA"/>
        </w:rPr>
        <w:t>Obr.</w:t>
      </w:r>
      <w:r w:rsidR="00556787">
        <w:rPr>
          <w:lang w:val="sk-SK" w:eastAsia="ar-SA" w:bidi="ar-SA"/>
        </w:rPr>
        <w:t xml:space="preserve"> </w:t>
      </w:r>
      <w:r>
        <w:rPr>
          <w:lang w:val="sk-SK" w:eastAsia="ar-SA" w:bidi="ar-SA"/>
        </w:rPr>
        <w:t>1) spočíva</w:t>
      </w:r>
      <w:r w:rsidR="00D47271">
        <w:rPr>
          <w:lang w:val="sk-SK" w:eastAsia="ar-SA" w:bidi="ar-SA"/>
        </w:rPr>
        <w:t xml:space="preserve"> </w:t>
      </w:r>
      <w:r>
        <w:rPr>
          <w:lang w:val="sk-SK" w:eastAsia="ar-SA" w:bidi="ar-SA"/>
        </w:rPr>
        <w:t xml:space="preserve">v práci s populáciou kandidátskych riešení, ktoré sa </w:t>
      </w:r>
      <w:proofErr w:type="spellStart"/>
      <w:r>
        <w:rPr>
          <w:lang w:val="sk-SK" w:eastAsia="ar-SA" w:bidi="ar-SA"/>
        </w:rPr>
        <w:t>evolvovaním</w:t>
      </w:r>
      <w:proofErr w:type="spellEnd"/>
      <w:r>
        <w:rPr>
          <w:lang w:val="sk-SK" w:eastAsia="ar-SA" w:bidi="ar-SA"/>
        </w:rPr>
        <w:t xml:space="preserve"> vylepšujú za účelom nájdenia optimálneho riešenia. Algoritmus začína so </w:t>
      </w:r>
      <w:r w:rsidR="00D47271">
        <w:rPr>
          <w:lang w:val="sk-SK" w:eastAsia="ar-SA" w:bidi="ar-SA"/>
        </w:rPr>
        <w:t>vstupnou populáciou jedincov, ktorí predstavujú kandidátske riešenia</w:t>
      </w:r>
      <w:r w:rsidR="00BC61CD">
        <w:rPr>
          <w:lang w:val="sk-SK" w:eastAsia="ar-SA" w:bidi="ar-SA"/>
        </w:rPr>
        <w:t xml:space="preserve">. Kvalita riešení </w:t>
      </w:r>
      <w:r w:rsidR="00D0736B">
        <w:rPr>
          <w:lang w:val="sk-SK" w:eastAsia="ar-SA" w:bidi="ar-SA"/>
        </w:rPr>
        <w:t>je vypočítaná pomocou</w:t>
      </w:r>
      <w:r w:rsidR="00D47271">
        <w:rPr>
          <w:lang w:val="sk-SK" w:eastAsia="ar-SA" w:bidi="ar-SA"/>
        </w:rPr>
        <w:t xml:space="preserve"> </w:t>
      </w:r>
      <w:r w:rsidR="00D0736B">
        <w:rPr>
          <w:lang w:val="sk-SK" w:eastAsia="ar-SA" w:bidi="ar-SA"/>
        </w:rPr>
        <w:t xml:space="preserve">zvolenej fitnes funkcie, ktorá kvantifikuje </w:t>
      </w:r>
      <w:r w:rsidR="00283536">
        <w:rPr>
          <w:lang w:val="sk-SK" w:eastAsia="ar-SA" w:bidi="ar-SA"/>
        </w:rPr>
        <w:t>úroveň</w:t>
      </w:r>
      <w:r w:rsidR="00D0736B">
        <w:rPr>
          <w:lang w:val="sk-SK" w:eastAsia="ar-SA" w:bidi="ar-SA"/>
        </w:rPr>
        <w:t xml:space="preserve"> jednotlivých riešení</w:t>
      </w:r>
      <w:r w:rsidR="00D47271">
        <w:rPr>
          <w:lang w:val="sk-SK" w:eastAsia="ar-SA" w:bidi="ar-SA"/>
        </w:rPr>
        <w:t>.</w:t>
      </w:r>
      <w:r w:rsidR="00BC61CD">
        <w:rPr>
          <w:lang w:val="sk-SK" w:eastAsia="ar-SA" w:bidi="ar-SA"/>
        </w:rPr>
        <w:t xml:space="preserve"> Výber najlepších riešení</w:t>
      </w:r>
      <w:r w:rsidR="000C4CF4">
        <w:rPr>
          <w:lang w:val="sk-SK" w:eastAsia="ar-SA" w:bidi="ar-SA"/>
        </w:rPr>
        <w:t xml:space="preserve"> </w:t>
      </w:r>
      <w:r w:rsidR="00D972B6">
        <w:rPr>
          <w:lang w:val="sk-SK" w:eastAsia="ar-SA" w:bidi="ar-SA"/>
        </w:rPr>
        <w:t xml:space="preserve">je </w:t>
      </w:r>
      <w:r w:rsidR="00AD1B2E">
        <w:rPr>
          <w:lang w:val="sk-SK" w:eastAsia="ar-SA" w:bidi="ar-SA"/>
        </w:rPr>
        <w:t xml:space="preserve">následne </w:t>
      </w:r>
      <w:r w:rsidR="00D972B6">
        <w:rPr>
          <w:lang w:val="sk-SK" w:eastAsia="ar-SA" w:bidi="ar-SA"/>
        </w:rPr>
        <w:t xml:space="preserve">realizovaný </w:t>
      </w:r>
      <w:r w:rsidR="000C4CF4">
        <w:rPr>
          <w:lang w:val="sk-SK" w:eastAsia="ar-SA" w:bidi="ar-SA"/>
        </w:rPr>
        <w:t>na základ</w:t>
      </w:r>
      <w:r w:rsidR="00D972B6">
        <w:rPr>
          <w:lang w:val="sk-SK" w:eastAsia="ar-SA" w:bidi="ar-SA"/>
        </w:rPr>
        <w:t>e</w:t>
      </w:r>
      <w:r w:rsidR="000C4CF4">
        <w:rPr>
          <w:lang w:val="sk-SK" w:eastAsia="ar-SA" w:bidi="ar-SA"/>
        </w:rPr>
        <w:t xml:space="preserve"> fitnes</w:t>
      </w:r>
      <w:r w:rsidR="00D972B6">
        <w:rPr>
          <w:lang w:val="sk-SK" w:eastAsia="ar-SA" w:bidi="ar-SA"/>
        </w:rPr>
        <w:t>. Tieto riešenia</w:t>
      </w:r>
      <w:r w:rsidR="00BC61CD">
        <w:rPr>
          <w:lang w:val="sk-SK" w:eastAsia="ar-SA" w:bidi="ar-SA"/>
        </w:rPr>
        <w:t xml:space="preserve"> </w:t>
      </w:r>
      <w:r w:rsidR="00D972B6">
        <w:rPr>
          <w:lang w:val="sk-SK" w:eastAsia="ar-SA" w:bidi="ar-SA"/>
        </w:rPr>
        <w:t>budú slúžiť ako rodičovské jedince</w:t>
      </w:r>
      <w:r w:rsidR="00BC61CD">
        <w:rPr>
          <w:lang w:val="sk-SK" w:eastAsia="ar-SA" w:bidi="ar-SA"/>
        </w:rPr>
        <w:t xml:space="preserve"> pre </w:t>
      </w:r>
      <w:r w:rsidR="00D972B6">
        <w:rPr>
          <w:lang w:val="sk-SK" w:eastAsia="ar-SA" w:bidi="ar-SA"/>
        </w:rPr>
        <w:t xml:space="preserve">ďalšiu generáciu </w:t>
      </w:r>
      <w:r w:rsidR="00BC61CD">
        <w:rPr>
          <w:lang w:val="sk-SK" w:eastAsia="ar-SA" w:bidi="ar-SA"/>
        </w:rPr>
        <w:t xml:space="preserve">prostredníctvom </w:t>
      </w:r>
      <w:r w:rsidR="00D972B6">
        <w:rPr>
          <w:lang w:val="sk-SK" w:eastAsia="ar-SA" w:bidi="ar-SA"/>
        </w:rPr>
        <w:t xml:space="preserve">zvolenej </w:t>
      </w:r>
      <w:r w:rsidR="003C6A59">
        <w:rPr>
          <w:lang w:val="sk-SK" w:eastAsia="ar-SA" w:bidi="ar-SA"/>
        </w:rPr>
        <w:t xml:space="preserve">metódy </w:t>
      </w:r>
      <w:r w:rsidR="00BC61CD">
        <w:rPr>
          <w:lang w:val="sk-SK" w:eastAsia="ar-SA" w:bidi="ar-SA"/>
        </w:rPr>
        <w:t>selekcie</w:t>
      </w:r>
      <w:r w:rsidR="00D972B6">
        <w:rPr>
          <w:lang w:val="sk-SK" w:eastAsia="ar-SA" w:bidi="ar-SA"/>
        </w:rPr>
        <w:t>.</w:t>
      </w:r>
      <w:r w:rsidR="007B02F9">
        <w:rPr>
          <w:lang w:val="sk-SK" w:eastAsia="ar-SA" w:bidi="ar-SA"/>
        </w:rPr>
        <w:t xml:space="preserve"> </w:t>
      </w:r>
      <w:r w:rsidR="00BC61CD">
        <w:rPr>
          <w:lang w:val="sk-SK" w:eastAsia="ar-SA" w:bidi="ar-SA"/>
        </w:rPr>
        <w:t xml:space="preserve">Medzi najpoužívanejšie </w:t>
      </w:r>
      <w:r w:rsidR="00AD1B2E">
        <w:rPr>
          <w:lang w:val="sk-SK" w:eastAsia="ar-SA" w:bidi="ar-SA"/>
        </w:rPr>
        <w:t xml:space="preserve">metódy </w:t>
      </w:r>
      <w:r w:rsidR="00BC61CD">
        <w:rPr>
          <w:lang w:val="sk-SK" w:eastAsia="ar-SA" w:bidi="ar-SA"/>
        </w:rPr>
        <w:t>patrí</w:t>
      </w:r>
      <w:r w:rsidR="00AD1B2E">
        <w:rPr>
          <w:lang w:eastAsia="ar-SA" w:bidi="ar-SA"/>
        </w:rPr>
        <w:t>:</w:t>
      </w:r>
    </w:p>
    <w:p w:rsidR="005143F5" w:rsidRDefault="00C8067A" w:rsidP="00557888">
      <w:pPr>
        <w:pStyle w:val="Odsekzoznamu"/>
        <w:numPr>
          <w:ilvl w:val="0"/>
          <w:numId w:val="6"/>
        </w:numPr>
        <w:rPr>
          <w:lang w:val="sk-SK" w:eastAsia="ar-SA" w:bidi="ar-SA"/>
        </w:rPr>
      </w:pPr>
      <w:r>
        <w:rPr>
          <w:lang w:val="sk-SK" w:eastAsia="ar-SA" w:bidi="ar-SA"/>
        </w:rPr>
        <w:t>náhodná selekcia - jedinci sú vyberan</w:t>
      </w:r>
      <w:r w:rsidR="0048618B">
        <w:rPr>
          <w:lang w:val="sk-SK" w:eastAsia="ar-SA" w:bidi="ar-SA"/>
        </w:rPr>
        <w:t>í</w:t>
      </w:r>
      <w:r>
        <w:rPr>
          <w:lang w:val="sk-SK" w:eastAsia="ar-SA" w:bidi="ar-SA"/>
        </w:rPr>
        <w:t xml:space="preserve"> bez ohľadu na fitnes,</w:t>
      </w:r>
    </w:p>
    <w:p w:rsidR="00C8067A" w:rsidRDefault="00C8067A" w:rsidP="00557888">
      <w:pPr>
        <w:pStyle w:val="Odsekzoznamu"/>
        <w:numPr>
          <w:ilvl w:val="0"/>
          <w:numId w:val="6"/>
        </w:numPr>
        <w:rPr>
          <w:lang w:val="sk-SK" w:eastAsia="ar-SA" w:bidi="ar-SA"/>
        </w:rPr>
      </w:pPr>
      <w:r>
        <w:rPr>
          <w:lang w:val="sk-SK" w:eastAsia="ar-SA" w:bidi="ar-SA"/>
        </w:rPr>
        <w:t xml:space="preserve">proporcionálna selekcia </w:t>
      </w:r>
      <w:r w:rsidR="007B02F9">
        <w:rPr>
          <w:lang w:val="sk-SK" w:eastAsia="ar-SA" w:bidi="ar-SA"/>
        </w:rPr>
        <w:t xml:space="preserve">(ruleta) </w:t>
      </w:r>
      <w:r>
        <w:rPr>
          <w:lang w:val="sk-SK" w:eastAsia="ar-SA" w:bidi="ar-SA"/>
        </w:rPr>
        <w:t>- pravdepodobnosť výberu jedinca je priamoúmerná vzhľadom na jeho fitnes</w:t>
      </w:r>
      <w:r w:rsidRPr="00C8067A">
        <w:rPr>
          <w:lang w:val="sk-SK" w:eastAsia="ar-SA" w:bidi="ar-SA"/>
        </w:rPr>
        <w:t>,</w:t>
      </w:r>
    </w:p>
    <w:p w:rsidR="00C8067A" w:rsidRDefault="00C8067A" w:rsidP="00557888">
      <w:pPr>
        <w:pStyle w:val="Odsekzoznamu"/>
        <w:numPr>
          <w:ilvl w:val="0"/>
          <w:numId w:val="6"/>
        </w:numPr>
        <w:rPr>
          <w:lang w:val="sk-SK" w:eastAsia="ar-SA" w:bidi="ar-SA"/>
        </w:rPr>
      </w:pPr>
      <w:r>
        <w:rPr>
          <w:lang w:val="sk-SK" w:eastAsia="ar-SA" w:bidi="ar-SA"/>
        </w:rPr>
        <w:t>selekcia turnajom - jedinci sú náhodne zoskupený do turnajov určitej veľkosti, v ktorých sú vybrané najlepšie riešenia,</w:t>
      </w:r>
    </w:p>
    <w:p w:rsidR="00326A86" w:rsidRDefault="00326A86" w:rsidP="00557888">
      <w:pPr>
        <w:pStyle w:val="Odsekzoznamu"/>
        <w:numPr>
          <w:ilvl w:val="0"/>
          <w:numId w:val="6"/>
        </w:numPr>
        <w:rPr>
          <w:lang w:val="sk-SK" w:eastAsia="ar-SA" w:bidi="ar-SA"/>
        </w:rPr>
      </w:pPr>
      <w:r>
        <w:rPr>
          <w:lang w:val="sk-SK" w:eastAsia="ar-SA" w:bidi="ar-SA"/>
        </w:rPr>
        <w:t>selekcia na základe poradia – jedinci sú vyberan</w:t>
      </w:r>
      <w:r w:rsidR="0008344D">
        <w:rPr>
          <w:lang w:val="sk-SK" w:eastAsia="ar-SA" w:bidi="ar-SA"/>
        </w:rPr>
        <w:t>í</w:t>
      </w:r>
      <w:r>
        <w:rPr>
          <w:lang w:val="sk-SK" w:eastAsia="ar-SA" w:bidi="ar-SA"/>
        </w:rPr>
        <w:t xml:space="preserve"> na základe poradia určeného veľkosťou fitnes,</w:t>
      </w:r>
    </w:p>
    <w:p w:rsidR="00C8067A" w:rsidRPr="00C8067A" w:rsidRDefault="005978D1" w:rsidP="00557888">
      <w:pPr>
        <w:pStyle w:val="Odsekzoznamu"/>
        <w:numPr>
          <w:ilvl w:val="0"/>
          <w:numId w:val="6"/>
        </w:numPr>
        <w:rPr>
          <w:lang w:val="sk-SK" w:eastAsia="ar-SA" w:bidi="ar-SA"/>
        </w:rPr>
      </w:pPr>
      <w:proofErr w:type="spellStart"/>
      <w:r>
        <w:rPr>
          <w:lang w:val="sk-SK" w:eastAsia="ar-SA" w:bidi="ar-SA"/>
        </w:rPr>
        <w:t>elitarizmus</w:t>
      </w:r>
      <w:proofErr w:type="spellEnd"/>
      <w:r w:rsidR="00C8067A">
        <w:rPr>
          <w:lang w:val="sk-SK" w:eastAsia="ar-SA" w:bidi="ar-SA"/>
        </w:rPr>
        <w:t xml:space="preserve"> </w:t>
      </w:r>
      <w:r w:rsidR="00326A86">
        <w:rPr>
          <w:lang w:val="sk-SK" w:eastAsia="ar-SA" w:bidi="ar-SA"/>
        </w:rPr>
        <w:t>–</w:t>
      </w:r>
      <w:r w:rsidR="00C8067A">
        <w:rPr>
          <w:lang w:val="sk-SK" w:eastAsia="ar-SA" w:bidi="ar-SA"/>
        </w:rPr>
        <w:t xml:space="preserve"> </w:t>
      </w:r>
      <w:r w:rsidR="00326A86">
        <w:rPr>
          <w:lang w:val="sk-SK" w:eastAsia="ar-SA" w:bidi="ar-SA"/>
        </w:rPr>
        <w:t xml:space="preserve">najlepších jedincov ponechávame v populácii </w:t>
      </w:r>
      <w:r w:rsidR="00EC7931">
        <w:rPr>
          <w:lang w:val="sk-SK" w:eastAsia="ar-SA" w:bidi="ar-SA"/>
        </w:rPr>
        <w:t>nepozmenených.</w:t>
      </w:r>
    </w:p>
    <w:p w:rsidR="002926C1" w:rsidRDefault="002926C1" w:rsidP="00D47271">
      <w:pPr>
        <w:rPr>
          <w:lang w:val="sk-SK" w:eastAsia="ar-SA" w:bidi="ar-SA"/>
        </w:rPr>
      </w:pPr>
    </w:p>
    <w:p w:rsidR="00BC61CD" w:rsidRDefault="00BC61CD" w:rsidP="00D47271">
      <w:pPr>
        <w:rPr>
          <w:lang w:val="sk-SK" w:eastAsia="ar-SA" w:bidi="ar-SA"/>
        </w:rPr>
      </w:pPr>
      <w:r>
        <w:rPr>
          <w:noProof/>
          <w:lang w:val="sk-SK" w:eastAsia="sk-SK" w:bidi="ar-SA"/>
        </w:rPr>
        <w:lastRenderedPageBreak/>
        <w:drawing>
          <wp:inline distT="0" distB="0" distL="0" distR="0">
            <wp:extent cx="4895850" cy="2800350"/>
            <wp:effectExtent l="19050" t="0" r="0" b="0"/>
            <wp:docPr id="156" name="Obrázok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9" cstate="print"/>
                    <a:srcRect/>
                    <a:stretch>
                      <a:fillRect/>
                    </a:stretch>
                  </pic:blipFill>
                  <pic:spPr bwMode="auto">
                    <a:xfrm>
                      <a:off x="0" y="0"/>
                      <a:ext cx="4895850" cy="2800350"/>
                    </a:xfrm>
                    <a:prstGeom prst="rect">
                      <a:avLst/>
                    </a:prstGeom>
                    <a:noFill/>
                    <a:ln w="9525">
                      <a:noFill/>
                      <a:miter lim="800000"/>
                      <a:headEnd/>
                      <a:tailEnd/>
                    </a:ln>
                  </pic:spPr>
                </pic:pic>
              </a:graphicData>
            </a:graphic>
          </wp:inline>
        </w:drawing>
      </w:r>
    </w:p>
    <w:p w:rsidR="00BC61CD" w:rsidRDefault="00BC61CD" w:rsidP="00BC61CD">
      <w:pPr>
        <w:jc w:val="center"/>
        <w:rPr>
          <w:lang w:val="sk-SK" w:eastAsia="ar-SA" w:bidi="ar-SA"/>
        </w:rPr>
      </w:pPr>
      <w:r>
        <w:rPr>
          <w:lang w:val="sk-SK" w:eastAsia="ar-SA" w:bidi="ar-SA"/>
        </w:rPr>
        <w:t>Obr.</w:t>
      </w:r>
      <w:r w:rsidR="007A6E06">
        <w:rPr>
          <w:lang w:val="sk-SK" w:eastAsia="ar-SA" w:bidi="ar-SA"/>
        </w:rPr>
        <w:t xml:space="preserve"> </w:t>
      </w:r>
      <w:r>
        <w:rPr>
          <w:lang w:val="sk-SK" w:eastAsia="ar-SA" w:bidi="ar-SA"/>
        </w:rPr>
        <w:t xml:space="preserve">1. </w:t>
      </w:r>
      <w:r w:rsidR="003C6A59">
        <w:rPr>
          <w:lang w:val="sk-SK" w:eastAsia="ar-SA" w:bidi="ar-SA"/>
        </w:rPr>
        <w:t>Model</w:t>
      </w:r>
      <w:r>
        <w:rPr>
          <w:lang w:val="sk-SK" w:eastAsia="ar-SA" w:bidi="ar-SA"/>
        </w:rPr>
        <w:t xml:space="preserve"> </w:t>
      </w:r>
      <w:r w:rsidR="0006587F">
        <w:rPr>
          <w:lang w:val="sk-SK" w:eastAsia="ar-SA" w:bidi="ar-SA"/>
        </w:rPr>
        <w:t>princípu práce</w:t>
      </w:r>
      <w:r>
        <w:rPr>
          <w:lang w:val="sk-SK" w:eastAsia="ar-SA" w:bidi="ar-SA"/>
        </w:rPr>
        <w:t xml:space="preserve"> evolučných algoritmov.</w:t>
      </w:r>
    </w:p>
    <w:p w:rsidR="00BC61CD" w:rsidRDefault="00BC61CD" w:rsidP="00D47271">
      <w:pPr>
        <w:rPr>
          <w:lang w:val="sk-SK" w:eastAsia="ar-SA" w:bidi="ar-SA"/>
        </w:rPr>
      </w:pPr>
    </w:p>
    <w:p w:rsidR="00D47271" w:rsidRDefault="00D47271" w:rsidP="00D47271">
      <w:pPr>
        <w:rPr>
          <w:lang w:val="sk-SK" w:eastAsia="ar-SA" w:bidi="ar-SA"/>
        </w:rPr>
      </w:pPr>
      <w:r>
        <w:rPr>
          <w:lang w:val="sk-SK" w:eastAsia="ar-SA" w:bidi="ar-SA"/>
        </w:rPr>
        <w:t xml:space="preserve">Pri tvorbe </w:t>
      </w:r>
      <w:r w:rsidR="0066028E">
        <w:rPr>
          <w:lang w:val="sk-SK" w:eastAsia="ar-SA" w:bidi="ar-SA"/>
        </w:rPr>
        <w:t>nového potomstva</w:t>
      </w:r>
      <w:r>
        <w:rPr>
          <w:lang w:val="sk-SK" w:eastAsia="ar-SA" w:bidi="ar-SA"/>
        </w:rPr>
        <w:t xml:space="preserve"> </w:t>
      </w:r>
      <w:r w:rsidR="002926C1">
        <w:rPr>
          <w:lang w:val="sk-SK" w:eastAsia="ar-SA" w:bidi="ar-SA"/>
        </w:rPr>
        <w:t>v jednotlivých generáciách</w:t>
      </w:r>
      <w:r>
        <w:rPr>
          <w:lang w:val="sk-SK" w:eastAsia="ar-SA" w:bidi="ar-SA"/>
        </w:rPr>
        <w:t xml:space="preserve"> sa používajú </w:t>
      </w:r>
      <w:r w:rsidR="002926C1">
        <w:rPr>
          <w:lang w:val="sk-SK" w:eastAsia="ar-SA" w:bidi="ar-SA"/>
        </w:rPr>
        <w:t xml:space="preserve">dva </w:t>
      </w:r>
      <w:r>
        <w:rPr>
          <w:lang w:val="sk-SK" w:eastAsia="ar-SA" w:bidi="ar-SA"/>
        </w:rPr>
        <w:t>postupy odvodené z biologických mechanizmov:</w:t>
      </w:r>
    </w:p>
    <w:p w:rsidR="00217FD6" w:rsidRDefault="00D47271" w:rsidP="000C4CF4">
      <w:pPr>
        <w:pStyle w:val="Odsekzoznamu"/>
        <w:numPr>
          <w:ilvl w:val="0"/>
          <w:numId w:val="22"/>
        </w:numPr>
        <w:rPr>
          <w:lang w:val="sk-SK" w:eastAsia="ar-SA" w:bidi="ar-SA"/>
        </w:rPr>
      </w:pPr>
      <w:r>
        <w:rPr>
          <w:lang w:val="sk-SK" w:eastAsia="ar-SA" w:bidi="ar-SA"/>
        </w:rPr>
        <w:t>kríženie</w:t>
      </w:r>
      <w:r w:rsidR="004E4828">
        <w:rPr>
          <w:lang w:val="sk-SK" w:eastAsia="ar-SA" w:bidi="ar-SA"/>
        </w:rPr>
        <w:t xml:space="preserve"> - </w:t>
      </w:r>
      <w:r>
        <w:rPr>
          <w:lang w:val="sk-SK" w:eastAsia="ar-SA" w:bidi="ar-SA"/>
        </w:rPr>
        <w:t xml:space="preserve">krížením dvoch a viacerých </w:t>
      </w:r>
      <w:r w:rsidR="004E4828">
        <w:rPr>
          <w:lang w:val="sk-SK" w:eastAsia="ar-SA" w:bidi="ar-SA"/>
        </w:rPr>
        <w:t>rodičov vznikne nový potomok</w:t>
      </w:r>
      <w:r>
        <w:rPr>
          <w:lang w:val="sk-SK" w:eastAsia="ar-SA" w:bidi="ar-SA"/>
        </w:rPr>
        <w:t>,</w:t>
      </w:r>
    </w:p>
    <w:p w:rsidR="00D47271" w:rsidRDefault="00D47271" w:rsidP="000C4CF4">
      <w:pPr>
        <w:pStyle w:val="Odsekzoznamu"/>
        <w:numPr>
          <w:ilvl w:val="0"/>
          <w:numId w:val="22"/>
        </w:numPr>
        <w:rPr>
          <w:lang w:val="sk-SK" w:eastAsia="ar-SA" w:bidi="ar-SA"/>
        </w:rPr>
      </w:pPr>
      <w:r>
        <w:rPr>
          <w:lang w:val="sk-SK" w:eastAsia="ar-SA" w:bidi="ar-SA"/>
        </w:rPr>
        <w:t>mutácia</w:t>
      </w:r>
      <w:r w:rsidR="004E4828">
        <w:rPr>
          <w:lang w:val="sk-SK" w:eastAsia="ar-SA" w:bidi="ar-SA"/>
        </w:rPr>
        <w:t xml:space="preserve"> - </w:t>
      </w:r>
      <w:r w:rsidR="0066028E">
        <w:rPr>
          <w:lang w:val="sk-SK" w:eastAsia="ar-SA" w:bidi="ar-SA"/>
        </w:rPr>
        <w:t>zmena</w:t>
      </w:r>
      <w:r w:rsidR="004E4828">
        <w:rPr>
          <w:lang w:val="sk-SK" w:eastAsia="ar-SA" w:bidi="ar-SA"/>
        </w:rPr>
        <w:t xml:space="preserve"> aplikovaná na nových potomkoch</w:t>
      </w:r>
      <w:r w:rsidR="002926C1">
        <w:rPr>
          <w:lang w:val="sk-SK" w:eastAsia="ar-SA" w:bidi="ar-SA"/>
        </w:rPr>
        <w:t>.</w:t>
      </w:r>
    </w:p>
    <w:p w:rsidR="002926C1" w:rsidRDefault="002926C1" w:rsidP="002926C1">
      <w:pPr>
        <w:ind w:firstLine="0"/>
        <w:rPr>
          <w:lang w:val="sk-SK" w:eastAsia="ar-SA" w:bidi="ar-SA"/>
        </w:rPr>
      </w:pPr>
    </w:p>
    <w:p w:rsidR="001A462F" w:rsidRDefault="00675AF5" w:rsidP="00410266">
      <w:pPr>
        <w:rPr>
          <w:lang w:val="sk-SK" w:eastAsia="ar-SA" w:bidi="ar-SA"/>
        </w:rPr>
      </w:pPr>
      <w:r>
        <w:rPr>
          <w:lang w:val="sk-SK" w:eastAsia="ar-SA" w:bidi="ar-SA"/>
        </w:rPr>
        <w:t xml:space="preserve">Kombinovanie </w:t>
      </w:r>
      <w:r w:rsidR="000C4CF4">
        <w:rPr>
          <w:lang w:val="sk-SK" w:eastAsia="ar-SA" w:bidi="ar-SA"/>
        </w:rPr>
        <w:t xml:space="preserve">metódy </w:t>
      </w:r>
      <w:r>
        <w:rPr>
          <w:lang w:val="sk-SK" w:eastAsia="ar-SA" w:bidi="ar-SA"/>
        </w:rPr>
        <w:t xml:space="preserve">selekcie a operátorov kríženia a mutácie vedie k postupnému zlepšovaniu fitnes v jednotlivých generáciách. Evolúcia môže byť v tomto prípade označená ako proces adaptácie vzhľadom na fitnes funkciu. Nutné je </w:t>
      </w:r>
      <w:r w:rsidR="000C4CF4">
        <w:rPr>
          <w:lang w:val="sk-SK" w:eastAsia="ar-SA" w:bidi="ar-SA"/>
        </w:rPr>
        <w:t>s</w:t>
      </w:r>
      <w:r>
        <w:rPr>
          <w:lang w:val="sk-SK" w:eastAsia="ar-SA" w:bidi="ar-SA"/>
        </w:rPr>
        <w:t xml:space="preserve">pomenúť aj </w:t>
      </w:r>
      <w:proofErr w:type="spellStart"/>
      <w:r>
        <w:rPr>
          <w:lang w:val="sk-SK" w:eastAsia="ar-SA" w:bidi="ar-SA"/>
        </w:rPr>
        <w:t>stochastický</w:t>
      </w:r>
      <w:proofErr w:type="spellEnd"/>
      <w:r>
        <w:rPr>
          <w:lang w:val="sk-SK" w:eastAsia="ar-SA" w:bidi="ar-SA"/>
        </w:rPr>
        <w:t xml:space="preserve"> charakter evolučných procesov, ktorý </w:t>
      </w:r>
      <w:r w:rsidR="00410266">
        <w:rPr>
          <w:lang w:val="sk-SK" w:eastAsia="ar-SA" w:bidi="ar-SA"/>
        </w:rPr>
        <w:t>spočíva</w:t>
      </w:r>
      <w:r w:rsidR="00E55986">
        <w:rPr>
          <w:lang w:val="sk-SK" w:eastAsia="ar-SA" w:bidi="ar-SA"/>
        </w:rPr>
        <w:t xml:space="preserve"> najmä pri vytváraní </w:t>
      </w:r>
      <w:r>
        <w:rPr>
          <w:lang w:val="sk-SK" w:eastAsia="ar-SA" w:bidi="ar-SA"/>
        </w:rPr>
        <w:t>nových riešení</w:t>
      </w:r>
      <w:r w:rsidR="00E55986">
        <w:rPr>
          <w:lang w:val="sk-SK" w:eastAsia="ar-SA" w:bidi="ar-SA"/>
        </w:rPr>
        <w:t xml:space="preserve"> pomocou kríženia a mutácie, </w:t>
      </w:r>
      <w:r w:rsidR="008413FD">
        <w:rPr>
          <w:lang w:val="sk-SK" w:eastAsia="ar-SA" w:bidi="ar-SA"/>
        </w:rPr>
        <w:t>keďže ich princíp spočíva</w:t>
      </w:r>
      <w:r w:rsidR="00E55986">
        <w:rPr>
          <w:lang w:val="sk-SK" w:eastAsia="ar-SA" w:bidi="ar-SA"/>
        </w:rPr>
        <w:t xml:space="preserve"> na náhod</w:t>
      </w:r>
      <w:r w:rsidR="008413FD">
        <w:rPr>
          <w:lang w:val="sk-SK" w:eastAsia="ar-SA" w:bidi="ar-SA"/>
        </w:rPr>
        <w:t>ných procesoch</w:t>
      </w:r>
      <w:r>
        <w:rPr>
          <w:lang w:val="sk-SK" w:eastAsia="ar-SA" w:bidi="ar-SA"/>
        </w:rPr>
        <w:t xml:space="preserve">. </w:t>
      </w:r>
      <w:r w:rsidR="00E55986">
        <w:rPr>
          <w:lang w:val="sk-SK" w:eastAsia="ar-SA" w:bidi="ar-SA"/>
        </w:rPr>
        <w:t xml:space="preserve">Pri selekcii je to podobné, avšak popri </w:t>
      </w:r>
      <w:proofErr w:type="spellStart"/>
      <w:r w:rsidR="00E55986">
        <w:rPr>
          <w:lang w:val="sk-SK" w:eastAsia="ar-SA" w:bidi="ar-SA"/>
        </w:rPr>
        <w:t>stochastických</w:t>
      </w:r>
      <w:proofErr w:type="spellEnd"/>
      <w:r w:rsidR="00E55986">
        <w:rPr>
          <w:lang w:val="sk-SK" w:eastAsia="ar-SA" w:bidi="ar-SA"/>
        </w:rPr>
        <w:t xml:space="preserve"> metód</w:t>
      </w:r>
      <w:r w:rsidR="00B84257">
        <w:rPr>
          <w:lang w:val="sk-SK" w:eastAsia="ar-SA" w:bidi="ar-SA"/>
        </w:rPr>
        <w:t>ach</w:t>
      </w:r>
      <w:r w:rsidR="00E55986">
        <w:rPr>
          <w:lang w:val="sk-SK" w:eastAsia="ar-SA" w:bidi="ar-SA"/>
        </w:rPr>
        <w:t xml:space="preserve"> selekcie je možné použiť aj deterministické metódy.</w:t>
      </w:r>
    </w:p>
    <w:p w:rsidR="00EE465C" w:rsidRPr="00EE465C" w:rsidRDefault="00EE465C" w:rsidP="00EE465C">
      <w:pPr>
        <w:ind w:firstLine="0"/>
        <w:rPr>
          <w:lang w:val="sk-SK" w:eastAsia="ar-SA" w:bidi="ar-SA"/>
        </w:rPr>
      </w:pPr>
    </w:p>
    <w:p w:rsidR="00EE465C" w:rsidRPr="008E1CAA" w:rsidRDefault="009712D0" w:rsidP="00EE465C">
      <w:pPr>
        <w:pStyle w:val="Nadpis3"/>
        <w:rPr>
          <w:lang w:val="sk-SK" w:eastAsia="ar-SA" w:bidi="ar-SA"/>
        </w:rPr>
      </w:pPr>
      <w:bookmarkStart w:id="7" w:name="_Toc342330097"/>
      <w:r w:rsidRPr="008E1CAA">
        <w:rPr>
          <w:lang w:val="sk-SK" w:eastAsia="ar-SA" w:bidi="ar-SA"/>
        </w:rPr>
        <w:t>Gramatická evolúcia</w:t>
      </w:r>
      <w:bookmarkEnd w:id="7"/>
    </w:p>
    <w:p w:rsidR="00EE465C" w:rsidRDefault="00632AAE" w:rsidP="00EE465C">
      <w:pPr>
        <w:ind w:firstLine="0"/>
        <w:rPr>
          <w:lang w:val="sk-SK" w:eastAsia="ar-SA" w:bidi="ar-SA"/>
        </w:rPr>
      </w:pPr>
      <w:r>
        <w:rPr>
          <w:lang w:val="sk-SK" w:eastAsia="ar-SA" w:bidi="ar-SA"/>
        </w:rPr>
        <w:t>Gramatická evolúcia</w:t>
      </w:r>
      <w:r w:rsidR="00C857E5">
        <w:rPr>
          <w:lang w:val="sk-SK" w:eastAsia="ar-SA" w:bidi="ar-SA"/>
        </w:rPr>
        <w:t xml:space="preserve"> (GE</w:t>
      </w:r>
      <w:r w:rsidR="0007249D">
        <w:rPr>
          <w:lang w:val="sk-SK" w:eastAsia="ar-SA" w:bidi="ar-SA"/>
        </w:rPr>
        <w:t xml:space="preserve"> – </w:t>
      </w:r>
      <w:proofErr w:type="spellStart"/>
      <w:r w:rsidR="0007249D">
        <w:rPr>
          <w:lang w:val="sk-SK" w:eastAsia="ar-SA" w:bidi="ar-SA"/>
        </w:rPr>
        <w:t>Grammatical</w:t>
      </w:r>
      <w:proofErr w:type="spellEnd"/>
      <w:r w:rsidR="0007249D">
        <w:rPr>
          <w:lang w:val="sk-SK" w:eastAsia="ar-SA" w:bidi="ar-SA"/>
        </w:rPr>
        <w:t xml:space="preserve"> </w:t>
      </w:r>
      <w:proofErr w:type="spellStart"/>
      <w:r w:rsidR="0007249D">
        <w:rPr>
          <w:lang w:val="sk-SK" w:eastAsia="ar-SA" w:bidi="ar-SA"/>
        </w:rPr>
        <w:t>Evolution</w:t>
      </w:r>
      <w:proofErr w:type="spellEnd"/>
      <w:r w:rsidR="00C857E5">
        <w:rPr>
          <w:lang w:val="sk-SK" w:eastAsia="ar-SA" w:bidi="ar-SA"/>
        </w:rPr>
        <w:t>)</w:t>
      </w:r>
      <w:r>
        <w:rPr>
          <w:lang w:val="sk-SK" w:eastAsia="ar-SA" w:bidi="ar-SA"/>
        </w:rPr>
        <w:t xml:space="preserve"> je jeden z najmladších prístupov </w:t>
      </w:r>
      <w:r w:rsidR="00C31241">
        <w:rPr>
          <w:lang w:val="sk-SK" w:eastAsia="ar-SA" w:bidi="ar-SA"/>
        </w:rPr>
        <w:t>evolučných výpočtových techník</w:t>
      </w:r>
      <w:r w:rsidR="00A82E10">
        <w:rPr>
          <w:lang w:val="sk-SK" w:eastAsia="ar-SA" w:bidi="ar-SA"/>
        </w:rPr>
        <w:t>, kto</w:t>
      </w:r>
      <w:r w:rsidR="00530259">
        <w:rPr>
          <w:lang w:val="sk-SK" w:eastAsia="ar-SA" w:bidi="ar-SA"/>
        </w:rPr>
        <w:t>rý</w:t>
      </w:r>
      <w:r w:rsidR="00A82E10">
        <w:rPr>
          <w:lang w:val="sk-SK" w:eastAsia="ar-SA" w:bidi="ar-SA"/>
        </w:rPr>
        <w:t xml:space="preserve"> je inšpirovan</w:t>
      </w:r>
      <w:r w:rsidR="00530259">
        <w:rPr>
          <w:lang w:val="sk-SK" w:eastAsia="ar-SA" w:bidi="ar-SA"/>
        </w:rPr>
        <w:t xml:space="preserve">ý </w:t>
      </w:r>
      <w:r w:rsidR="00A82E10">
        <w:rPr>
          <w:lang w:val="sk-SK" w:eastAsia="ar-SA" w:bidi="ar-SA"/>
        </w:rPr>
        <w:t>molekulárnou biológiou a formálnymi gramatikami</w:t>
      </w:r>
      <w:r>
        <w:rPr>
          <w:lang w:val="sk-SK" w:eastAsia="ar-SA" w:bidi="ar-SA"/>
        </w:rPr>
        <w:t xml:space="preserve">. </w:t>
      </w:r>
      <w:r w:rsidR="009C46F3">
        <w:rPr>
          <w:lang w:val="sk-SK" w:eastAsia="ar-SA" w:bidi="ar-SA"/>
        </w:rPr>
        <w:t>Cieľ</w:t>
      </w:r>
      <w:r w:rsidR="008D0AAB">
        <w:rPr>
          <w:lang w:val="sk-SK" w:eastAsia="ar-SA" w:bidi="ar-SA"/>
        </w:rPr>
        <w:t xml:space="preserve"> </w:t>
      </w:r>
      <w:r w:rsidR="00286B2A">
        <w:rPr>
          <w:lang w:val="sk-SK" w:eastAsia="ar-SA" w:bidi="ar-SA"/>
        </w:rPr>
        <w:t>GE</w:t>
      </w:r>
      <w:r w:rsidR="00EE465C">
        <w:rPr>
          <w:lang w:val="sk-SK" w:eastAsia="ar-SA" w:bidi="ar-SA"/>
        </w:rPr>
        <w:t xml:space="preserve"> spočíva vo vylepšení gramatík, ktoré sa </w:t>
      </w:r>
      <w:r w:rsidR="00F379B6">
        <w:rPr>
          <w:lang w:val="sk-SK" w:eastAsia="ar-SA" w:bidi="ar-SA"/>
        </w:rPr>
        <w:t>po</w:t>
      </w:r>
      <w:r w:rsidR="00EE465C">
        <w:rPr>
          <w:lang w:val="sk-SK" w:eastAsia="ar-SA" w:bidi="ar-SA"/>
        </w:rPr>
        <w:t>užívajú v genetickom programovaní za účelom riešiť problémy v dynamických prostrediach.</w:t>
      </w:r>
    </w:p>
    <w:p w:rsidR="00CB2A78" w:rsidRPr="00754979" w:rsidRDefault="003C4C63" w:rsidP="00CB2A78">
      <w:pPr>
        <w:rPr>
          <w:lang w:val="sk-SK" w:eastAsia="ar-SA" w:bidi="ar-SA"/>
        </w:rPr>
      </w:pPr>
      <w:r>
        <w:rPr>
          <w:lang w:val="sk-SK" w:eastAsia="ar-SA" w:bidi="ar-SA"/>
        </w:rPr>
        <w:t>GE je modulárna technika, ktorá má</w:t>
      </w:r>
      <w:r w:rsidR="00CE4237">
        <w:rPr>
          <w:lang w:val="sk-SK" w:eastAsia="ar-SA" w:bidi="ar-SA"/>
        </w:rPr>
        <w:t xml:space="preserve"> flexibilné možnosti použitia pretože</w:t>
      </w:r>
      <w:r>
        <w:rPr>
          <w:lang w:val="sk-SK" w:eastAsia="ar-SA" w:bidi="ar-SA"/>
        </w:rPr>
        <w:t xml:space="preserve"> </w:t>
      </w:r>
      <w:r w:rsidR="00CE4237">
        <w:rPr>
          <w:lang w:val="sk-SK" w:eastAsia="ar-SA" w:bidi="ar-SA"/>
        </w:rPr>
        <w:t>u</w:t>
      </w:r>
      <w:r>
        <w:rPr>
          <w:lang w:val="sk-SK" w:eastAsia="ar-SA" w:bidi="ar-SA"/>
        </w:rPr>
        <w:t>mož</w:t>
      </w:r>
      <w:r w:rsidR="00CE4237">
        <w:rPr>
          <w:lang w:val="sk-SK" w:eastAsia="ar-SA" w:bidi="ar-SA"/>
        </w:rPr>
        <w:t>ňuje</w:t>
      </w:r>
      <w:r>
        <w:rPr>
          <w:lang w:val="sk-SK" w:eastAsia="ar-SA" w:bidi="ar-SA"/>
        </w:rPr>
        <w:t xml:space="preserve"> aplikovať </w:t>
      </w:r>
      <w:r w:rsidR="00024922">
        <w:rPr>
          <w:lang w:val="sk-SK" w:eastAsia="ar-SA" w:bidi="ar-SA"/>
        </w:rPr>
        <w:t xml:space="preserve">rôzne </w:t>
      </w:r>
      <w:r>
        <w:rPr>
          <w:lang w:val="sk-SK" w:eastAsia="ar-SA" w:bidi="ar-SA"/>
        </w:rPr>
        <w:t>vyhľadávacie stratégie</w:t>
      </w:r>
      <w:r w:rsidR="00024922">
        <w:rPr>
          <w:lang w:val="sk-SK" w:eastAsia="ar-SA" w:bidi="ar-SA"/>
        </w:rPr>
        <w:t xml:space="preserve"> a  meniť</w:t>
      </w:r>
      <w:r>
        <w:rPr>
          <w:lang w:val="sk-SK" w:eastAsia="ar-SA" w:bidi="ar-SA"/>
        </w:rPr>
        <w:t xml:space="preserve"> </w:t>
      </w:r>
      <w:r w:rsidR="00024922">
        <w:rPr>
          <w:lang w:val="sk-SK" w:eastAsia="ar-SA" w:bidi="ar-SA"/>
        </w:rPr>
        <w:t xml:space="preserve">správanie </w:t>
      </w:r>
      <w:r>
        <w:rPr>
          <w:lang w:val="sk-SK" w:eastAsia="ar-SA" w:bidi="ar-SA"/>
        </w:rPr>
        <w:t xml:space="preserve">pri zmene zadefinovanej </w:t>
      </w:r>
      <w:r>
        <w:rPr>
          <w:lang w:val="sk-SK" w:eastAsia="ar-SA" w:bidi="ar-SA"/>
        </w:rPr>
        <w:lastRenderedPageBreak/>
        <w:t>gramatiky.</w:t>
      </w:r>
      <w:r w:rsidR="00754979">
        <w:rPr>
          <w:lang w:val="sk-SK" w:eastAsia="ar-SA" w:bidi="ar-SA"/>
        </w:rPr>
        <w:t xml:space="preserve"> Explicitne zadefinovaná gramatika umožňuje </w:t>
      </w:r>
      <w:r w:rsidR="004A00C8">
        <w:rPr>
          <w:lang w:val="sk-SK" w:eastAsia="ar-SA" w:bidi="ar-SA"/>
        </w:rPr>
        <w:t xml:space="preserve">pomocou </w:t>
      </w:r>
      <w:r w:rsidR="00754979">
        <w:rPr>
          <w:lang w:val="sk-SK" w:eastAsia="ar-SA" w:bidi="ar-SA"/>
        </w:rPr>
        <w:t xml:space="preserve">GE ľahko generovať riešenia v iných jazykoch. GE bola úspešne použitá pri generovaní riešení pre viaceré jazyky, ako napríklad </w:t>
      </w:r>
      <w:proofErr w:type="spellStart"/>
      <w:r w:rsidR="00754979">
        <w:rPr>
          <w:lang w:val="sk-SK" w:eastAsia="ar-SA" w:bidi="ar-SA"/>
        </w:rPr>
        <w:t>Java</w:t>
      </w:r>
      <w:proofErr w:type="spellEnd"/>
      <w:r w:rsidR="00754979">
        <w:rPr>
          <w:lang w:val="sk-SK" w:eastAsia="ar-SA" w:bidi="ar-SA"/>
        </w:rPr>
        <w:t>, C</w:t>
      </w:r>
      <w:r w:rsidR="00754979">
        <w:rPr>
          <w:lang w:eastAsia="ar-SA" w:bidi="ar-SA"/>
        </w:rPr>
        <w:t>/</w:t>
      </w:r>
      <w:r w:rsidR="00754979">
        <w:rPr>
          <w:lang w:val="sk-SK" w:eastAsia="ar-SA" w:bidi="ar-SA"/>
        </w:rPr>
        <w:t>C</w:t>
      </w:r>
      <w:r w:rsidR="00754979">
        <w:rPr>
          <w:lang w:eastAsia="ar-SA" w:bidi="ar-SA"/>
        </w:rPr>
        <w:t>++,</w:t>
      </w:r>
      <w:r w:rsidR="00024922">
        <w:rPr>
          <w:lang w:val="sk-SK" w:eastAsia="ar-SA" w:bidi="ar-SA"/>
        </w:rPr>
        <w:t xml:space="preserve"> </w:t>
      </w:r>
      <w:proofErr w:type="spellStart"/>
      <w:r w:rsidR="00024922">
        <w:rPr>
          <w:lang w:val="sk-SK" w:eastAsia="ar-SA" w:bidi="ar-SA"/>
        </w:rPr>
        <w:t>Lisp</w:t>
      </w:r>
      <w:proofErr w:type="spellEnd"/>
      <w:r w:rsidR="00754979">
        <w:rPr>
          <w:lang w:val="sk-SK" w:eastAsia="ar-SA" w:bidi="ar-SA"/>
        </w:rPr>
        <w:t xml:space="preserve"> a iné.</w:t>
      </w:r>
    </w:p>
    <w:p w:rsidR="00EE465C" w:rsidRDefault="00EE465C" w:rsidP="00EE465C">
      <w:pPr>
        <w:pStyle w:val="Nadpis4"/>
        <w:rPr>
          <w:lang w:val="sk-SK" w:eastAsia="ar-SA" w:bidi="ar-SA"/>
        </w:rPr>
      </w:pPr>
      <w:r>
        <w:rPr>
          <w:lang w:val="sk-SK" w:eastAsia="ar-SA" w:bidi="ar-SA"/>
        </w:rPr>
        <w:t>Dynamické problémy</w:t>
      </w:r>
    </w:p>
    <w:p w:rsidR="00A850A6" w:rsidRDefault="00024922" w:rsidP="00EE465C">
      <w:pPr>
        <w:ind w:firstLine="0"/>
        <w:rPr>
          <w:lang w:val="sk-SK" w:eastAsia="ar-SA" w:bidi="ar-SA"/>
        </w:rPr>
      </w:pPr>
      <w:r>
        <w:rPr>
          <w:lang w:val="sk-SK" w:eastAsia="ar-SA" w:bidi="ar-SA"/>
        </w:rPr>
        <w:t xml:space="preserve">Dynamické problémy </w:t>
      </w:r>
      <w:r w:rsidR="00B12361">
        <w:rPr>
          <w:lang w:val="sk-SK" w:eastAsia="ar-SA" w:bidi="ar-SA"/>
        </w:rPr>
        <w:t xml:space="preserve"> </w:t>
      </w:r>
      <w:r>
        <w:rPr>
          <w:lang w:val="sk-SK" w:eastAsia="ar-SA" w:bidi="ar-SA"/>
        </w:rPr>
        <w:t>môž</w:t>
      </w:r>
      <w:r w:rsidR="00B12361">
        <w:rPr>
          <w:lang w:val="sk-SK" w:eastAsia="ar-SA" w:bidi="ar-SA"/>
        </w:rPr>
        <w:t>u</w:t>
      </w:r>
      <w:r>
        <w:rPr>
          <w:lang w:val="sk-SK" w:eastAsia="ar-SA" w:bidi="ar-SA"/>
        </w:rPr>
        <w:t xml:space="preserve"> byť zadefinované </w:t>
      </w:r>
      <w:sdt>
        <w:sdtPr>
          <w:rPr>
            <w:lang w:val="sk-SK" w:eastAsia="ar-SA" w:bidi="ar-SA"/>
          </w:rPr>
          <w:id w:val="163858999"/>
          <w:citation/>
        </w:sdtPr>
        <w:sdtContent>
          <w:r w:rsidR="0005535E">
            <w:rPr>
              <w:lang w:val="sk-SK" w:eastAsia="ar-SA" w:bidi="ar-SA"/>
            </w:rPr>
            <w:fldChar w:fldCharType="begin"/>
          </w:r>
          <w:r w:rsidR="00B12361">
            <w:rPr>
              <w:lang w:val="sk-SK" w:eastAsia="ar-SA" w:bidi="ar-SA"/>
            </w:rPr>
            <w:instrText xml:space="preserve"> CITATION Dem09 \l 1051 </w:instrText>
          </w:r>
          <w:r w:rsidR="0005535E">
            <w:rPr>
              <w:lang w:val="sk-SK" w:eastAsia="ar-SA" w:bidi="ar-SA"/>
            </w:rPr>
            <w:fldChar w:fldCharType="separate"/>
          </w:r>
          <w:r w:rsidR="003D54C1" w:rsidRPr="003D54C1">
            <w:rPr>
              <w:noProof/>
              <w:lang w:val="sk-SK" w:eastAsia="ar-SA" w:bidi="ar-SA"/>
            </w:rPr>
            <w:t>[2]</w:t>
          </w:r>
          <w:r w:rsidR="0005535E">
            <w:rPr>
              <w:lang w:val="sk-SK" w:eastAsia="ar-SA" w:bidi="ar-SA"/>
            </w:rPr>
            <w:fldChar w:fldCharType="end"/>
          </w:r>
        </w:sdtContent>
      </w:sdt>
      <w:r w:rsidR="00B12361">
        <w:rPr>
          <w:lang w:val="sk-SK" w:eastAsia="ar-SA" w:bidi="ar-SA"/>
        </w:rPr>
        <w:t xml:space="preserve"> </w:t>
      </w:r>
      <w:r>
        <w:rPr>
          <w:lang w:val="sk-SK" w:eastAsia="ar-SA" w:bidi="ar-SA"/>
        </w:rPr>
        <w:t>prostredníctvom porovnania</w:t>
      </w:r>
      <w:r w:rsidR="00592DA3">
        <w:rPr>
          <w:lang w:val="sk-SK" w:eastAsia="ar-SA" w:bidi="ar-SA"/>
        </w:rPr>
        <w:t xml:space="preserve"> rozdielov</w:t>
      </w:r>
      <w:r w:rsidR="00D0285B">
        <w:rPr>
          <w:lang w:val="sk-SK" w:eastAsia="ar-SA" w:bidi="ar-SA"/>
        </w:rPr>
        <w:t xml:space="preserve"> </w:t>
      </w:r>
      <w:r w:rsidR="00592DA3">
        <w:rPr>
          <w:lang w:val="sk-SK" w:eastAsia="ar-SA" w:bidi="ar-SA"/>
        </w:rPr>
        <w:t xml:space="preserve">medzi </w:t>
      </w:r>
      <w:r w:rsidR="00D0285B">
        <w:rPr>
          <w:lang w:val="sk-SK" w:eastAsia="ar-SA" w:bidi="ar-SA"/>
        </w:rPr>
        <w:t>postupom hľadania riešenia v statických a dynamických problémov</w:t>
      </w:r>
      <w:r w:rsidR="004F4E6F">
        <w:rPr>
          <w:lang w:val="sk-SK" w:eastAsia="ar-SA" w:bidi="ar-SA"/>
        </w:rPr>
        <w:t xml:space="preserve">. V statických problémoch </w:t>
      </w:r>
      <w:proofErr w:type="spellStart"/>
      <w:r w:rsidR="004F4E6F">
        <w:rPr>
          <w:lang w:val="sk-SK" w:eastAsia="ar-SA" w:bidi="ar-SA"/>
        </w:rPr>
        <w:t>evolvujeme</w:t>
      </w:r>
      <w:proofErr w:type="spellEnd"/>
      <w:r w:rsidR="004F4E6F">
        <w:rPr>
          <w:lang w:val="sk-SK" w:eastAsia="ar-SA" w:bidi="ar-SA"/>
        </w:rPr>
        <w:t xml:space="preserve"> populáciu riešení, až kým nie sú uspokojené všetky ukončujúce kritéria hľadania. Na druhej strane, v dynamických problémoch sa môžu meniť vlastnosti prostredia alebo </w:t>
      </w:r>
      <w:r w:rsidR="0070394F">
        <w:rPr>
          <w:lang w:val="sk-SK" w:eastAsia="ar-SA" w:bidi="ar-SA"/>
        </w:rPr>
        <w:t>fitnes funkcie</w:t>
      </w:r>
      <w:r w:rsidR="004F4E6F">
        <w:rPr>
          <w:lang w:val="sk-SK" w:eastAsia="ar-SA" w:bidi="ar-SA"/>
        </w:rPr>
        <w:t xml:space="preserve"> v prebiehajúcom čase, čo vedie k</w:t>
      </w:r>
      <w:r w:rsidR="004227F3">
        <w:rPr>
          <w:lang w:val="sk-SK" w:eastAsia="ar-SA" w:bidi="ar-SA"/>
        </w:rPr>
        <w:t xml:space="preserve"> dynamickým </w:t>
      </w:r>
      <w:r w:rsidR="004F4E6F">
        <w:rPr>
          <w:lang w:val="sk-SK" w:eastAsia="ar-SA" w:bidi="ar-SA"/>
        </w:rPr>
        <w:t>zmen</w:t>
      </w:r>
      <w:r w:rsidR="004227F3">
        <w:rPr>
          <w:lang w:val="sk-SK" w:eastAsia="ar-SA" w:bidi="ar-SA"/>
        </w:rPr>
        <w:t>ám</w:t>
      </w:r>
      <w:r w:rsidR="004F4E6F">
        <w:rPr>
          <w:lang w:val="sk-SK" w:eastAsia="ar-SA" w:bidi="ar-SA"/>
        </w:rPr>
        <w:t xml:space="preserve"> kritérií hľadania</w:t>
      </w:r>
      <w:r w:rsidR="0070394F">
        <w:rPr>
          <w:lang w:val="sk-SK" w:eastAsia="ar-SA" w:bidi="ar-SA"/>
        </w:rPr>
        <w:t xml:space="preserve">. </w:t>
      </w:r>
      <w:r w:rsidR="00410266">
        <w:rPr>
          <w:lang w:val="sk-SK" w:eastAsia="ar-SA" w:bidi="ar-SA"/>
        </w:rPr>
        <w:t xml:space="preserve">Práve variabilný časový charakter </w:t>
      </w:r>
      <w:r w:rsidR="00E96D95">
        <w:rPr>
          <w:lang w:val="sk-SK" w:eastAsia="ar-SA" w:bidi="ar-SA"/>
        </w:rPr>
        <w:t xml:space="preserve">je pozorovaný v </w:t>
      </w:r>
      <w:r w:rsidR="004D7875">
        <w:rPr>
          <w:lang w:val="sk-SK" w:eastAsia="ar-SA" w:bidi="ar-SA"/>
        </w:rPr>
        <w:t>mnoh</w:t>
      </w:r>
      <w:r w:rsidR="00E96D95">
        <w:rPr>
          <w:lang w:val="sk-SK" w:eastAsia="ar-SA" w:bidi="ar-SA"/>
        </w:rPr>
        <w:t>ých</w:t>
      </w:r>
      <w:r w:rsidR="004D7875">
        <w:rPr>
          <w:lang w:val="sk-SK" w:eastAsia="ar-SA" w:bidi="ar-SA"/>
        </w:rPr>
        <w:t xml:space="preserve"> </w:t>
      </w:r>
      <w:r w:rsidR="00410266">
        <w:rPr>
          <w:lang w:val="sk-SK" w:eastAsia="ar-SA" w:bidi="ar-SA"/>
        </w:rPr>
        <w:t>reálnych problémov</w:t>
      </w:r>
      <w:r w:rsidR="00E96D95">
        <w:rPr>
          <w:lang w:val="sk-SK" w:eastAsia="ar-SA" w:bidi="ar-SA"/>
        </w:rPr>
        <w:t xml:space="preserve">. Pre GE sa v tomto prípade otvárajú </w:t>
      </w:r>
      <w:r w:rsidR="00222B93">
        <w:rPr>
          <w:lang w:val="sk-SK" w:eastAsia="ar-SA" w:bidi="ar-SA"/>
        </w:rPr>
        <w:t>rozsiahle možnosti efektívne</w:t>
      </w:r>
      <w:r w:rsidR="007A105F">
        <w:rPr>
          <w:lang w:val="sk-SK" w:eastAsia="ar-SA" w:bidi="ar-SA"/>
        </w:rPr>
        <w:t>ho použitia.</w:t>
      </w:r>
    </w:p>
    <w:p w:rsidR="00A850A6" w:rsidRDefault="00A850A6" w:rsidP="00A850A6">
      <w:pPr>
        <w:rPr>
          <w:lang w:val="sk-SK" w:eastAsia="ar-SA" w:bidi="ar-SA"/>
        </w:rPr>
      </w:pPr>
      <w:r>
        <w:rPr>
          <w:lang w:val="sk-SK" w:eastAsia="ar-SA" w:bidi="ar-SA"/>
        </w:rPr>
        <w:t xml:space="preserve">Pri riešení dynamických problémov </w:t>
      </w:r>
      <w:r w:rsidR="00E02FC5">
        <w:rPr>
          <w:lang w:val="sk-SK" w:eastAsia="ar-SA" w:bidi="ar-SA"/>
        </w:rPr>
        <w:t>je nutn</w:t>
      </w:r>
      <w:r w:rsidR="00024922">
        <w:rPr>
          <w:lang w:val="sk-SK" w:eastAsia="ar-SA" w:bidi="ar-SA"/>
        </w:rPr>
        <w:t>é</w:t>
      </w:r>
      <w:r w:rsidR="00E02FC5">
        <w:rPr>
          <w:lang w:val="sk-SK" w:eastAsia="ar-SA" w:bidi="ar-SA"/>
        </w:rPr>
        <w:t xml:space="preserve"> si vybrať jeden z dvoch prístupov </w:t>
      </w:r>
      <w:r>
        <w:rPr>
          <w:lang w:val="sk-SK" w:eastAsia="ar-SA" w:bidi="ar-SA"/>
        </w:rPr>
        <w:t xml:space="preserve">ako riešiť problematiku súvisiacu so zmenou kritérií hľadania. Prvou je </w:t>
      </w:r>
      <w:r w:rsidR="00E02FC5">
        <w:rPr>
          <w:lang w:val="sk-SK" w:eastAsia="ar-SA" w:bidi="ar-SA"/>
        </w:rPr>
        <w:t>úplná výmena populácie po zaznamenanej zmene a druhou je prispôsobenie aktuálnej populácie tejto zmene. Ak nie je zmena kritická, tak je vhodnejšie prispôsobovať populáciu, pretože sa jedná o efektívnejší spôsob. Vytvorené riešenia sú takýmto spôsobom oveľa robustnejšie ako v prípade statických problémov.</w:t>
      </w:r>
    </w:p>
    <w:p w:rsidR="00CB2A78" w:rsidRDefault="00E02FC5" w:rsidP="00CB2A78">
      <w:pPr>
        <w:rPr>
          <w:lang w:val="sk-SK" w:eastAsia="ar-SA" w:bidi="ar-SA"/>
        </w:rPr>
      </w:pPr>
      <w:r>
        <w:rPr>
          <w:lang w:val="sk-SK" w:eastAsia="ar-SA" w:bidi="ar-SA"/>
        </w:rPr>
        <w:t xml:space="preserve">Ďalším problémom je </w:t>
      </w:r>
      <w:r w:rsidR="00024922">
        <w:rPr>
          <w:lang w:val="sk-SK" w:eastAsia="ar-SA" w:bidi="ar-SA"/>
        </w:rPr>
        <w:t>rozsiahle množstvo</w:t>
      </w:r>
      <w:r w:rsidR="00F12CF1">
        <w:rPr>
          <w:lang w:val="sk-SK" w:eastAsia="ar-SA" w:bidi="ar-SA"/>
        </w:rPr>
        <w:t xml:space="preserve"> </w:t>
      </w:r>
      <w:r w:rsidR="00F74FDB">
        <w:rPr>
          <w:lang w:val="sk-SK" w:eastAsia="ar-SA" w:bidi="ar-SA"/>
        </w:rPr>
        <w:t>druhov</w:t>
      </w:r>
      <w:r>
        <w:rPr>
          <w:lang w:val="sk-SK" w:eastAsia="ar-SA" w:bidi="ar-SA"/>
        </w:rPr>
        <w:t xml:space="preserve"> dynamických problémov, ktoré môžu mať </w:t>
      </w:r>
      <w:r w:rsidR="0083288B">
        <w:rPr>
          <w:lang w:val="sk-SK" w:eastAsia="ar-SA" w:bidi="ar-SA"/>
        </w:rPr>
        <w:t>rozličné ohraničenia a zmena v čase môže byť vykonávaná akýmkoľvek spôsobom</w:t>
      </w:r>
      <w:r w:rsidR="00794C0E">
        <w:rPr>
          <w:lang w:val="sk-SK" w:eastAsia="ar-SA" w:bidi="ar-SA"/>
        </w:rPr>
        <w:t>. V prípade viacerých dimenzií</w:t>
      </w:r>
      <w:r w:rsidR="00024922">
        <w:rPr>
          <w:lang w:val="sk-SK" w:eastAsia="ar-SA" w:bidi="ar-SA"/>
        </w:rPr>
        <w:t>, ktoré</w:t>
      </w:r>
      <w:r w:rsidR="00794C0E">
        <w:rPr>
          <w:lang w:val="sk-SK" w:eastAsia="ar-SA" w:bidi="ar-SA"/>
        </w:rPr>
        <w:t xml:space="preserve"> ovplyvňujú hľadané riešenie sa tak cieľom použitého algoritmu stáva sledovanie optimálneho stavu</w:t>
      </w:r>
      <w:r w:rsidR="007474E7">
        <w:rPr>
          <w:lang w:val="sk-SK" w:eastAsia="ar-SA" w:bidi="ar-SA"/>
        </w:rPr>
        <w:t xml:space="preserve"> na úkor</w:t>
      </w:r>
      <w:r w:rsidR="00794C0E">
        <w:rPr>
          <w:lang w:val="sk-SK" w:eastAsia="ar-SA" w:bidi="ar-SA"/>
        </w:rPr>
        <w:t xml:space="preserve"> </w:t>
      </w:r>
      <w:r w:rsidR="00024922">
        <w:rPr>
          <w:lang w:val="sk-SK" w:eastAsia="ar-SA" w:bidi="ar-SA"/>
        </w:rPr>
        <w:t xml:space="preserve">hľadania najlepších </w:t>
      </w:r>
      <w:r w:rsidR="00794C0E">
        <w:rPr>
          <w:lang w:val="sk-SK" w:eastAsia="ar-SA" w:bidi="ar-SA"/>
        </w:rPr>
        <w:t>riešen</w:t>
      </w:r>
      <w:r w:rsidR="00024922">
        <w:rPr>
          <w:lang w:val="sk-SK" w:eastAsia="ar-SA" w:bidi="ar-SA"/>
        </w:rPr>
        <w:t>í</w:t>
      </w:r>
      <w:r w:rsidR="00B0559E">
        <w:rPr>
          <w:lang w:val="sk-SK" w:eastAsia="ar-SA" w:bidi="ar-SA"/>
        </w:rPr>
        <w:t xml:space="preserve"> problému v každom stave</w:t>
      </w:r>
      <w:r w:rsidR="00794C0E">
        <w:rPr>
          <w:lang w:val="sk-SK" w:eastAsia="ar-SA" w:bidi="ar-SA"/>
        </w:rPr>
        <w:t>.</w:t>
      </w:r>
      <w:r w:rsidR="00B0559E">
        <w:rPr>
          <w:lang w:val="sk-SK" w:eastAsia="ar-SA" w:bidi="ar-SA"/>
        </w:rPr>
        <w:t xml:space="preserve"> Spôsobuje to, že</w:t>
      </w:r>
      <w:r w:rsidR="007474E7">
        <w:rPr>
          <w:lang w:val="sk-SK" w:eastAsia="ar-SA" w:bidi="ar-SA"/>
        </w:rPr>
        <w:t xml:space="preserve"> </w:t>
      </w:r>
      <w:r w:rsidR="00B0559E">
        <w:rPr>
          <w:lang w:val="sk-SK" w:eastAsia="ar-SA" w:bidi="ar-SA"/>
        </w:rPr>
        <w:t xml:space="preserve">hľadáme riešenie, ktoré musí mať </w:t>
      </w:r>
      <w:r w:rsidR="007474E7">
        <w:rPr>
          <w:lang w:val="sk-SK" w:eastAsia="ar-SA" w:bidi="ar-SA"/>
        </w:rPr>
        <w:t>stabilný charakter pri zmene podmienok.</w:t>
      </w:r>
      <w:r w:rsidR="005577F4">
        <w:rPr>
          <w:lang w:val="sk-SK" w:eastAsia="ar-SA" w:bidi="ar-SA"/>
        </w:rPr>
        <w:t xml:space="preserve"> Finálna fitnes v tomto prípade nie je najvyššie zaznamenaná počas priebehu vykonávania algoritmu, ale na jej kvantifikáciu sa musia </w:t>
      </w:r>
      <w:r w:rsidR="00E111D9">
        <w:rPr>
          <w:lang w:val="sk-SK" w:eastAsia="ar-SA" w:bidi="ar-SA"/>
        </w:rPr>
        <w:t>zvoliť dômyselnejšie techniky.</w:t>
      </w:r>
    </w:p>
    <w:p w:rsidR="00B05AEA" w:rsidRDefault="00B05AEA" w:rsidP="00B05AEA">
      <w:pPr>
        <w:pStyle w:val="Nadpis4"/>
        <w:rPr>
          <w:lang w:val="sk-SK" w:eastAsia="ar-SA" w:bidi="ar-SA"/>
        </w:rPr>
      </w:pPr>
      <w:r>
        <w:rPr>
          <w:lang w:val="sk-SK" w:eastAsia="ar-SA" w:bidi="ar-SA"/>
        </w:rPr>
        <w:t>Princíp činnosti</w:t>
      </w:r>
    </w:p>
    <w:p w:rsidR="00B05AEA" w:rsidRDefault="00B05AEA" w:rsidP="003B71CD">
      <w:pPr>
        <w:ind w:firstLine="0"/>
        <w:rPr>
          <w:lang w:val="sk-SK" w:eastAsia="ar-SA" w:bidi="ar-SA"/>
        </w:rPr>
      </w:pPr>
      <w:r>
        <w:rPr>
          <w:lang w:val="sk-SK" w:eastAsia="ar-SA" w:bidi="ar-SA"/>
        </w:rPr>
        <w:t>Gramatická evolúcia je podobná genetickému programovaniu v tom, že používa evolučný proces za účelom automatického generovania počítačových programov variabilnej d</w:t>
      </w:r>
      <w:r w:rsidR="00024922">
        <w:rPr>
          <w:lang w:val="sk-SK" w:eastAsia="ar-SA" w:bidi="ar-SA"/>
        </w:rPr>
        <w:t xml:space="preserve">ĺžky. Na rozdiel od genetického programovania </w:t>
      </w:r>
      <w:r>
        <w:rPr>
          <w:lang w:val="sk-SK" w:eastAsia="ar-SA" w:bidi="ar-SA"/>
        </w:rPr>
        <w:t>používa populáciu genotypov, ktor</w:t>
      </w:r>
      <w:r w:rsidR="003277A8">
        <w:rPr>
          <w:lang w:val="sk-SK" w:eastAsia="ar-SA" w:bidi="ar-SA"/>
        </w:rPr>
        <w:t>é</w:t>
      </w:r>
      <w:r>
        <w:rPr>
          <w:lang w:val="sk-SK" w:eastAsia="ar-SA" w:bidi="ar-SA"/>
        </w:rPr>
        <w:t xml:space="preserve"> sú reprezentované binárnymi al</w:t>
      </w:r>
      <w:r w:rsidR="00024922">
        <w:rPr>
          <w:lang w:val="sk-SK" w:eastAsia="ar-SA" w:bidi="ar-SA"/>
        </w:rPr>
        <w:t>ebo číselnými reťazcami</w:t>
      </w:r>
      <w:r w:rsidR="005123E3">
        <w:rPr>
          <w:lang w:val="sk-SK" w:eastAsia="ar-SA" w:bidi="ar-SA"/>
        </w:rPr>
        <w:t xml:space="preserve"> </w:t>
      </w:r>
      <w:sdt>
        <w:sdtPr>
          <w:rPr>
            <w:lang w:val="sk-SK" w:eastAsia="ar-SA" w:bidi="ar-SA"/>
          </w:rPr>
          <w:id w:val="163859008"/>
          <w:citation/>
        </w:sdtPr>
        <w:sdtContent>
          <w:r w:rsidR="0005535E">
            <w:rPr>
              <w:lang w:val="sk-SK" w:eastAsia="ar-SA" w:bidi="ar-SA"/>
            </w:rPr>
            <w:fldChar w:fldCharType="begin"/>
          </w:r>
          <w:r w:rsidR="00F87EC5">
            <w:rPr>
              <w:lang w:eastAsia="ar-SA" w:bidi="ar-SA"/>
            </w:rPr>
            <w:instrText xml:space="preserve"> CITATION Hug10 \l 1033  </w:instrText>
          </w:r>
          <w:r w:rsidR="0005535E">
            <w:rPr>
              <w:lang w:val="sk-SK" w:eastAsia="ar-SA" w:bidi="ar-SA"/>
            </w:rPr>
            <w:fldChar w:fldCharType="separate"/>
          </w:r>
          <w:r w:rsidR="003D54C1">
            <w:rPr>
              <w:noProof/>
              <w:lang w:eastAsia="ar-SA" w:bidi="ar-SA"/>
            </w:rPr>
            <w:t>[3]</w:t>
          </w:r>
          <w:r w:rsidR="0005535E">
            <w:rPr>
              <w:lang w:val="sk-SK" w:eastAsia="ar-SA" w:bidi="ar-SA"/>
            </w:rPr>
            <w:fldChar w:fldCharType="end"/>
          </w:r>
        </w:sdtContent>
      </w:sdt>
      <w:r w:rsidR="00024922">
        <w:rPr>
          <w:lang w:val="sk-SK" w:eastAsia="ar-SA" w:bidi="ar-SA"/>
        </w:rPr>
        <w:t>.</w:t>
      </w:r>
      <w:r>
        <w:rPr>
          <w:lang w:val="sk-SK" w:eastAsia="ar-SA" w:bidi="ar-SA"/>
        </w:rPr>
        <w:t xml:space="preserve"> </w:t>
      </w:r>
      <w:r w:rsidR="00024922">
        <w:rPr>
          <w:lang w:val="sk-SK" w:eastAsia="ar-SA" w:bidi="ar-SA"/>
        </w:rPr>
        <w:t>Tie</w:t>
      </w:r>
      <w:r>
        <w:rPr>
          <w:lang w:val="sk-SK" w:eastAsia="ar-SA" w:bidi="ar-SA"/>
        </w:rPr>
        <w:t xml:space="preserve"> sú následne transformované do fenotypu funkčné</w:t>
      </w:r>
      <w:r w:rsidR="00024922">
        <w:rPr>
          <w:lang w:val="sk-SK" w:eastAsia="ar-SA" w:bidi="ar-SA"/>
        </w:rPr>
        <w:t>ho programu cez proces transformácie</w:t>
      </w:r>
      <w:r>
        <w:rPr>
          <w:lang w:val="sk-SK" w:eastAsia="ar-SA" w:bidi="ar-SA"/>
        </w:rPr>
        <w:t xml:space="preserve"> genotypu na fenotyp. Transformácia je re</w:t>
      </w:r>
      <w:r w:rsidR="00024922">
        <w:rPr>
          <w:lang w:val="sk-SK" w:eastAsia="ar-SA" w:bidi="ar-SA"/>
        </w:rPr>
        <w:t>a</w:t>
      </w:r>
      <w:r>
        <w:rPr>
          <w:lang w:val="sk-SK" w:eastAsia="ar-SA" w:bidi="ar-SA"/>
        </w:rPr>
        <w:t xml:space="preserve">lizovaná prostredníctvom použitia gramatiky založenej na </w:t>
      </w:r>
      <w:proofErr w:type="spellStart"/>
      <w:r>
        <w:rPr>
          <w:lang w:val="sk-SK" w:eastAsia="ar-SA" w:bidi="ar-SA"/>
        </w:rPr>
        <w:t>Backus</w:t>
      </w:r>
      <w:proofErr w:type="spellEnd"/>
      <w:r>
        <w:rPr>
          <w:lang w:val="sk-SK" w:eastAsia="ar-SA" w:bidi="ar-SA"/>
        </w:rPr>
        <w:t xml:space="preserve"> </w:t>
      </w:r>
      <w:proofErr w:type="spellStart"/>
      <w:r>
        <w:rPr>
          <w:lang w:val="sk-SK" w:eastAsia="ar-SA" w:bidi="ar-SA"/>
        </w:rPr>
        <w:t>Naurovej</w:t>
      </w:r>
      <w:proofErr w:type="spellEnd"/>
      <w:r>
        <w:rPr>
          <w:lang w:val="sk-SK" w:eastAsia="ar-SA" w:bidi="ar-SA"/>
        </w:rPr>
        <w:t xml:space="preserve"> Forme (BNF), ktorá špecifikuje jazyk vyprodukovaného riešenia.</w:t>
      </w:r>
      <w:r w:rsidR="0096479E">
        <w:rPr>
          <w:lang w:val="sk-SK" w:eastAsia="ar-SA" w:bidi="ar-SA"/>
        </w:rPr>
        <w:t xml:space="preserve"> Zámerom procesu </w:t>
      </w:r>
      <w:r w:rsidR="00024922">
        <w:rPr>
          <w:lang w:val="sk-SK" w:eastAsia="ar-SA" w:bidi="ar-SA"/>
        </w:rPr>
        <w:t>transformácie</w:t>
      </w:r>
      <w:r w:rsidR="0096479E">
        <w:rPr>
          <w:lang w:val="sk-SK" w:eastAsia="ar-SA" w:bidi="ar-SA"/>
        </w:rPr>
        <w:t xml:space="preserve"> je </w:t>
      </w:r>
      <w:r w:rsidR="0096479E">
        <w:rPr>
          <w:lang w:val="sk-SK" w:eastAsia="ar-SA" w:bidi="ar-SA"/>
        </w:rPr>
        <w:lastRenderedPageBreak/>
        <w:t>oddelenie priestoru hľadania a priestoru riešení. Genotypy sú vyvíjané bez zn</w:t>
      </w:r>
      <w:r w:rsidR="00024922">
        <w:rPr>
          <w:lang w:val="sk-SK" w:eastAsia="ar-SA" w:bidi="ar-SA"/>
        </w:rPr>
        <w:t>alosti ekvivalentného fenotypu.</w:t>
      </w:r>
    </w:p>
    <w:p w:rsidR="0096479E" w:rsidRDefault="0096479E" w:rsidP="0096479E">
      <w:pPr>
        <w:rPr>
          <w:lang w:val="sk-SK" w:eastAsia="ar-SA" w:bidi="ar-SA"/>
        </w:rPr>
      </w:pPr>
      <w:r>
        <w:rPr>
          <w:lang w:val="sk-SK" w:eastAsia="ar-SA" w:bidi="ar-SA"/>
        </w:rPr>
        <w:t>Modularita GE umožňuje ľahkú zmenu gramatiky, stratégie prehľadávania a</w:t>
      </w:r>
      <w:r w:rsidR="00262EFD">
        <w:rPr>
          <w:lang w:val="sk-SK" w:eastAsia="ar-SA" w:bidi="ar-SA"/>
        </w:rPr>
        <w:t> cieľovej funkcie</w:t>
      </w:r>
      <w:r>
        <w:rPr>
          <w:lang w:val="sk-SK" w:eastAsia="ar-SA" w:bidi="ar-SA"/>
        </w:rPr>
        <w:t>, ktoré môžu byť do GE zasunuté ako externé komponenty (Obr.</w:t>
      </w:r>
      <w:r w:rsidR="00330BCC">
        <w:rPr>
          <w:lang w:val="sk-SK" w:eastAsia="ar-SA" w:bidi="ar-SA"/>
        </w:rPr>
        <w:t xml:space="preserve"> </w:t>
      </w:r>
      <w:r w:rsidR="009F00C1">
        <w:rPr>
          <w:lang w:val="sk-SK" w:eastAsia="ar-SA" w:bidi="ar-SA"/>
        </w:rPr>
        <w:t>2</w:t>
      </w:r>
      <w:r>
        <w:rPr>
          <w:lang w:val="sk-SK" w:eastAsia="ar-SA" w:bidi="ar-SA"/>
        </w:rPr>
        <w:t>)</w:t>
      </w:r>
      <w:r w:rsidR="00262EFD">
        <w:rPr>
          <w:lang w:val="sk-SK" w:eastAsia="ar-SA" w:bidi="ar-SA"/>
        </w:rPr>
        <w:t>. Modularita GE tak umožňuje použitie vhodnej stratégie prehľadávania na základe vlastností riešeného problému a</w:t>
      </w:r>
      <w:r w:rsidR="00024922">
        <w:rPr>
          <w:lang w:val="sk-SK" w:eastAsia="ar-SA" w:bidi="ar-SA"/>
        </w:rPr>
        <w:t> </w:t>
      </w:r>
      <w:r w:rsidR="00262EFD">
        <w:rPr>
          <w:lang w:val="sk-SK" w:eastAsia="ar-SA" w:bidi="ar-SA"/>
        </w:rPr>
        <w:t>gramatiky</w:t>
      </w:r>
      <w:r w:rsidR="00024922">
        <w:rPr>
          <w:lang w:val="sk-SK" w:eastAsia="ar-SA" w:bidi="ar-SA"/>
        </w:rPr>
        <w:t>, ktorá sa použije na</w:t>
      </w:r>
      <w:r w:rsidR="00262EFD">
        <w:rPr>
          <w:lang w:val="sk-SK" w:eastAsia="ar-SA" w:bidi="ar-SA"/>
        </w:rPr>
        <w:t xml:space="preserve"> </w:t>
      </w:r>
      <w:proofErr w:type="spellStart"/>
      <w:r w:rsidR="00262EFD">
        <w:rPr>
          <w:lang w:val="sk-SK" w:eastAsia="ar-SA" w:bidi="ar-SA"/>
        </w:rPr>
        <w:t>evolv</w:t>
      </w:r>
      <w:r w:rsidR="00024922">
        <w:rPr>
          <w:lang w:val="sk-SK" w:eastAsia="ar-SA" w:bidi="ar-SA"/>
        </w:rPr>
        <w:t>ovanie</w:t>
      </w:r>
      <w:proofErr w:type="spellEnd"/>
      <w:r w:rsidR="00024922">
        <w:rPr>
          <w:lang w:val="sk-SK" w:eastAsia="ar-SA" w:bidi="ar-SA"/>
        </w:rPr>
        <w:t xml:space="preserve"> riešenia</w:t>
      </w:r>
      <w:r w:rsidR="00262EFD">
        <w:rPr>
          <w:lang w:val="sk-SK" w:eastAsia="ar-SA" w:bidi="ar-SA"/>
        </w:rPr>
        <w:t xml:space="preserve"> </w:t>
      </w:r>
      <w:r w:rsidR="00024922">
        <w:rPr>
          <w:lang w:val="sk-SK" w:eastAsia="ar-SA" w:bidi="ar-SA"/>
        </w:rPr>
        <w:t>pomocou</w:t>
      </w:r>
      <w:r w:rsidR="00262EFD">
        <w:rPr>
          <w:lang w:val="sk-SK" w:eastAsia="ar-SA" w:bidi="ar-SA"/>
        </w:rPr>
        <w:t xml:space="preserve"> vlastného slovníka.</w:t>
      </w:r>
    </w:p>
    <w:p w:rsidR="0089576D" w:rsidRDefault="0089576D" w:rsidP="0089576D">
      <w:pPr>
        <w:jc w:val="center"/>
        <w:rPr>
          <w:lang w:val="sk-SK" w:eastAsia="ar-SA" w:bidi="ar-SA"/>
        </w:rPr>
      </w:pPr>
      <w:r>
        <w:rPr>
          <w:noProof/>
          <w:lang w:val="sk-SK" w:eastAsia="sk-SK" w:bidi="ar-SA"/>
        </w:rPr>
        <w:drawing>
          <wp:inline distT="0" distB="0" distL="0" distR="0">
            <wp:extent cx="3286125" cy="2912037"/>
            <wp:effectExtent l="19050" t="0" r="9525" b="0"/>
            <wp:docPr id="160" name="Obrázok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0" cstate="print"/>
                    <a:srcRect/>
                    <a:stretch>
                      <a:fillRect/>
                    </a:stretch>
                  </pic:blipFill>
                  <pic:spPr bwMode="auto">
                    <a:xfrm>
                      <a:off x="0" y="0"/>
                      <a:ext cx="3303718" cy="2927627"/>
                    </a:xfrm>
                    <a:prstGeom prst="rect">
                      <a:avLst/>
                    </a:prstGeom>
                    <a:noFill/>
                    <a:ln w="9525">
                      <a:noFill/>
                      <a:miter lim="800000"/>
                      <a:headEnd/>
                      <a:tailEnd/>
                    </a:ln>
                  </pic:spPr>
                </pic:pic>
              </a:graphicData>
            </a:graphic>
          </wp:inline>
        </w:drawing>
      </w:r>
    </w:p>
    <w:p w:rsidR="00934944" w:rsidRDefault="00934944" w:rsidP="00934944">
      <w:pPr>
        <w:jc w:val="center"/>
        <w:rPr>
          <w:lang w:val="sk-SK" w:eastAsia="ar-SA" w:bidi="ar-SA"/>
        </w:rPr>
      </w:pPr>
      <w:r>
        <w:rPr>
          <w:lang w:val="sk-SK" w:eastAsia="ar-SA" w:bidi="ar-SA"/>
        </w:rPr>
        <w:t>Obr.</w:t>
      </w:r>
      <w:r w:rsidR="009F00C1">
        <w:rPr>
          <w:lang w:val="sk-SK" w:eastAsia="ar-SA" w:bidi="ar-SA"/>
        </w:rPr>
        <w:t xml:space="preserve"> </w:t>
      </w:r>
      <w:r>
        <w:rPr>
          <w:lang w:val="sk-SK" w:eastAsia="ar-SA" w:bidi="ar-SA"/>
        </w:rPr>
        <w:t>2. Prehľad činnosti modulárneho návrhu GE.</w:t>
      </w:r>
      <w:r w:rsidR="009D359D" w:rsidRPr="009D359D">
        <w:rPr>
          <w:snapToGrid w:val="0"/>
          <w:color w:val="000000"/>
          <w:w w:val="0"/>
          <w:sz w:val="0"/>
          <w:szCs w:val="0"/>
          <w:u w:color="000000"/>
          <w:bdr w:val="none" w:sz="0" w:space="0" w:color="000000"/>
          <w:shd w:val="clear" w:color="000000" w:fill="000000"/>
        </w:rPr>
        <w:t xml:space="preserve"> </w:t>
      </w:r>
    </w:p>
    <w:p w:rsidR="00F77651" w:rsidRDefault="00F55536" w:rsidP="00F77651">
      <w:pPr>
        <w:pStyle w:val="Nadpis4"/>
        <w:rPr>
          <w:lang w:val="sk-SK" w:eastAsia="ar-SA" w:bidi="ar-SA"/>
        </w:rPr>
      </w:pPr>
      <w:r>
        <w:rPr>
          <w:lang w:val="sk-SK" w:eastAsia="ar-SA" w:bidi="ar-SA"/>
        </w:rPr>
        <w:t xml:space="preserve">Generovanie </w:t>
      </w:r>
      <w:r w:rsidR="00775E1A">
        <w:rPr>
          <w:lang w:val="sk-SK" w:eastAsia="ar-SA" w:bidi="ar-SA"/>
        </w:rPr>
        <w:t>fenotypu</w:t>
      </w:r>
    </w:p>
    <w:p w:rsidR="00CF75E6" w:rsidRDefault="00CF75E6" w:rsidP="00571E40">
      <w:pPr>
        <w:rPr>
          <w:lang w:val="sk-SK" w:eastAsia="ar-SA" w:bidi="ar-SA"/>
        </w:rPr>
      </w:pPr>
      <w:r>
        <w:rPr>
          <w:lang w:val="sk-SK" w:eastAsia="ar-SA" w:bidi="ar-SA"/>
        </w:rPr>
        <w:t>Riešenie problému prostredníctvom GE vyžaduje zadefinovanie BN</w:t>
      </w:r>
      <w:r w:rsidR="009712D0">
        <w:rPr>
          <w:lang w:val="sk-SK" w:eastAsia="ar-SA" w:bidi="ar-SA"/>
        </w:rPr>
        <w:t>F</w:t>
      </w:r>
      <w:r>
        <w:rPr>
          <w:lang w:val="sk-SK" w:eastAsia="ar-SA" w:bidi="ar-SA"/>
        </w:rPr>
        <w:t xml:space="preserve"> gramatiky</w:t>
      </w:r>
      <w:r w:rsidR="001C6969">
        <w:rPr>
          <w:lang w:val="sk-SK" w:eastAsia="ar-SA" w:bidi="ar-SA"/>
        </w:rPr>
        <w:t>, ktorá</w:t>
      </w:r>
      <w:r>
        <w:rPr>
          <w:lang w:val="sk-SK" w:eastAsia="ar-SA" w:bidi="ar-SA"/>
        </w:rPr>
        <w:t xml:space="preserve"> špecifikuje syntax fenotypov programov, ktoré budú produkované GE</w:t>
      </w:r>
      <w:r w:rsidR="001C6969">
        <w:rPr>
          <w:lang w:val="sk-SK" w:eastAsia="ar-SA" w:bidi="ar-SA"/>
        </w:rPr>
        <w:t xml:space="preserve"> </w:t>
      </w:r>
      <w:sdt>
        <w:sdtPr>
          <w:rPr>
            <w:lang w:val="sk-SK" w:eastAsia="ar-SA" w:bidi="ar-SA"/>
          </w:rPr>
          <w:id w:val="163859007"/>
          <w:citation/>
        </w:sdtPr>
        <w:sdtContent>
          <w:r w:rsidR="0005535E">
            <w:rPr>
              <w:lang w:val="sk-SK" w:eastAsia="ar-SA" w:bidi="ar-SA"/>
            </w:rPr>
            <w:fldChar w:fldCharType="begin"/>
          </w:r>
          <w:r w:rsidR="001C6969">
            <w:rPr>
              <w:lang w:eastAsia="ar-SA" w:bidi="ar-SA"/>
            </w:rPr>
            <w:instrText xml:space="preserve"> CITATION Dem09 \l 1033 </w:instrText>
          </w:r>
          <w:r w:rsidR="0005535E">
            <w:rPr>
              <w:lang w:val="sk-SK" w:eastAsia="ar-SA" w:bidi="ar-SA"/>
            </w:rPr>
            <w:fldChar w:fldCharType="separate"/>
          </w:r>
          <w:r w:rsidR="003D54C1">
            <w:rPr>
              <w:noProof/>
              <w:lang w:eastAsia="ar-SA" w:bidi="ar-SA"/>
            </w:rPr>
            <w:t>[2]</w:t>
          </w:r>
          <w:r w:rsidR="0005535E">
            <w:rPr>
              <w:lang w:val="sk-SK" w:eastAsia="ar-SA" w:bidi="ar-SA"/>
            </w:rPr>
            <w:fldChar w:fldCharType="end"/>
          </w:r>
        </w:sdtContent>
      </w:sdt>
      <w:r>
        <w:rPr>
          <w:lang w:val="sk-SK" w:eastAsia="ar-SA" w:bidi="ar-SA"/>
        </w:rPr>
        <w:t>. BNF gramatika je tvorená štvoricou:</w:t>
      </w:r>
    </w:p>
    <w:p w:rsidR="00CF75E6" w:rsidRDefault="006F651C" w:rsidP="00557888">
      <w:pPr>
        <w:pStyle w:val="Odsekzoznamu"/>
        <w:numPr>
          <w:ilvl w:val="0"/>
          <w:numId w:val="7"/>
        </w:numPr>
        <w:rPr>
          <w:lang w:val="sk-SK" w:eastAsia="ar-SA" w:bidi="ar-SA"/>
        </w:rPr>
      </w:pPr>
      <w:r>
        <w:rPr>
          <w:lang w:val="sk-SK" w:eastAsia="ar-SA" w:bidi="ar-SA"/>
        </w:rPr>
        <w:t>množinou</w:t>
      </w:r>
      <w:r w:rsidR="00CF75E6">
        <w:rPr>
          <w:lang w:val="sk-SK" w:eastAsia="ar-SA" w:bidi="ar-SA"/>
        </w:rPr>
        <w:t xml:space="preserve"> neterminálnych symbolov N,</w:t>
      </w:r>
    </w:p>
    <w:p w:rsidR="00CF75E6" w:rsidRDefault="006F651C" w:rsidP="00557888">
      <w:pPr>
        <w:pStyle w:val="Odsekzoznamu"/>
        <w:numPr>
          <w:ilvl w:val="0"/>
          <w:numId w:val="7"/>
        </w:numPr>
        <w:rPr>
          <w:lang w:val="sk-SK" w:eastAsia="ar-SA" w:bidi="ar-SA"/>
        </w:rPr>
      </w:pPr>
      <w:r>
        <w:rPr>
          <w:lang w:val="sk-SK" w:eastAsia="ar-SA" w:bidi="ar-SA"/>
        </w:rPr>
        <w:t xml:space="preserve">množinou </w:t>
      </w:r>
      <w:r w:rsidR="00CF75E6">
        <w:rPr>
          <w:lang w:val="sk-SK" w:eastAsia="ar-SA" w:bidi="ar-SA"/>
        </w:rPr>
        <w:t>terminálnych symbolo</w:t>
      </w:r>
      <w:r w:rsidR="001F35D3">
        <w:rPr>
          <w:lang w:val="sk-SK" w:eastAsia="ar-SA" w:bidi="ar-SA"/>
        </w:rPr>
        <w:t>v</w:t>
      </w:r>
      <w:r w:rsidR="00CF75E6">
        <w:rPr>
          <w:lang w:val="sk-SK" w:eastAsia="ar-SA" w:bidi="ar-SA"/>
        </w:rPr>
        <w:t xml:space="preserve"> T,</w:t>
      </w:r>
    </w:p>
    <w:p w:rsidR="00CF75E6" w:rsidRDefault="006F651C" w:rsidP="00557888">
      <w:pPr>
        <w:pStyle w:val="Odsekzoznamu"/>
        <w:numPr>
          <w:ilvl w:val="0"/>
          <w:numId w:val="7"/>
        </w:numPr>
        <w:rPr>
          <w:lang w:val="sk-SK" w:eastAsia="ar-SA" w:bidi="ar-SA"/>
        </w:rPr>
      </w:pPr>
      <w:r>
        <w:rPr>
          <w:lang w:val="sk-SK" w:eastAsia="ar-SA" w:bidi="ar-SA"/>
        </w:rPr>
        <w:t xml:space="preserve">množinou </w:t>
      </w:r>
      <w:r w:rsidR="00CF75E6">
        <w:rPr>
          <w:lang w:val="sk-SK" w:eastAsia="ar-SA" w:bidi="ar-SA"/>
        </w:rPr>
        <w:t>produkčných pravidiel P,</w:t>
      </w:r>
    </w:p>
    <w:p w:rsidR="00CF75E6" w:rsidRDefault="00CF75E6" w:rsidP="00557888">
      <w:pPr>
        <w:pStyle w:val="Odsekzoznamu"/>
        <w:numPr>
          <w:ilvl w:val="0"/>
          <w:numId w:val="7"/>
        </w:numPr>
        <w:rPr>
          <w:lang w:val="sk-SK" w:eastAsia="ar-SA" w:bidi="ar-SA"/>
        </w:rPr>
      </w:pPr>
      <w:r>
        <w:rPr>
          <w:lang w:val="sk-SK" w:eastAsia="ar-SA" w:bidi="ar-SA"/>
        </w:rPr>
        <w:t xml:space="preserve">počiatočným </w:t>
      </w:r>
      <w:r w:rsidR="0093185D">
        <w:rPr>
          <w:lang w:val="sk-SK" w:eastAsia="ar-SA" w:bidi="ar-SA"/>
        </w:rPr>
        <w:t xml:space="preserve">neterminálnym </w:t>
      </w:r>
      <w:r>
        <w:rPr>
          <w:lang w:val="sk-SK" w:eastAsia="ar-SA" w:bidi="ar-SA"/>
        </w:rPr>
        <w:t>symbolom S.</w:t>
      </w:r>
    </w:p>
    <w:p w:rsidR="00EF1176" w:rsidRPr="00EF1176" w:rsidRDefault="00EF1176" w:rsidP="00EF1176">
      <w:pPr>
        <w:ind w:firstLine="0"/>
        <w:rPr>
          <w:lang w:val="sk-SK" w:eastAsia="ar-SA" w:bidi="ar-SA"/>
        </w:rPr>
      </w:pPr>
    </w:p>
    <w:p w:rsidR="00EF1176" w:rsidRDefault="00EF1176" w:rsidP="00571E40">
      <w:pPr>
        <w:rPr>
          <w:lang w:val="sk-SK" w:eastAsia="ar-SA" w:bidi="ar-SA"/>
        </w:rPr>
      </w:pPr>
      <w:r>
        <w:rPr>
          <w:lang w:val="sk-SK" w:eastAsia="ar-SA" w:bidi="ar-SA"/>
        </w:rPr>
        <w:t xml:space="preserve">Nasledujúca gramatika je vytvorená ako príklad pre ukážku procesu mapovania a ďalších techník gramatickej evolúcie. </w:t>
      </w:r>
    </w:p>
    <w:p w:rsidR="007D1A95" w:rsidRDefault="007D1A95" w:rsidP="00571E40">
      <w:pPr>
        <w:rPr>
          <w:lang w:val="sk-SK" w:eastAsia="ar-SA" w:bidi="ar-SA"/>
        </w:rPr>
      </w:pPr>
    </w:p>
    <w:p w:rsidR="00EF1176" w:rsidRPr="001449D4" w:rsidRDefault="00EF1176" w:rsidP="001449D4">
      <w:pPr>
        <w:pStyle w:val="gramatika"/>
      </w:pPr>
      <w:r w:rsidRPr="001449D4">
        <w:t>N = {&lt;vyraz&gt;, &lt;</w:t>
      </w:r>
      <w:proofErr w:type="spellStart"/>
      <w:r w:rsidRPr="001449D4">
        <w:t>operator</w:t>
      </w:r>
      <w:proofErr w:type="spellEnd"/>
      <w:r w:rsidRPr="001449D4">
        <w:t>&gt;, &lt;</w:t>
      </w:r>
      <w:proofErr w:type="spellStart"/>
      <w:r w:rsidRPr="001449D4">
        <w:t>operand</w:t>
      </w:r>
      <w:proofErr w:type="spellEnd"/>
      <w:r w:rsidRPr="001449D4">
        <w:t>&gt;, &lt;</w:t>
      </w:r>
      <w:proofErr w:type="spellStart"/>
      <w:r w:rsidRPr="001449D4">
        <w:t>premenna</w:t>
      </w:r>
      <w:proofErr w:type="spellEnd"/>
      <w:r w:rsidRPr="001449D4">
        <w:t>&gt;}</w:t>
      </w:r>
    </w:p>
    <w:p w:rsidR="00EF1176" w:rsidRPr="001449D4" w:rsidRDefault="00EF1176" w:rsidP="001449D4">
      <w:pPr>
        <w:pStyle w:val="gramatika"/>
      </w:pPr>
      <w:r w:rsidRPr="001449D4">
        <w:t>T = {1, 2, 3, 4, +, -, /, *, x, y}</w:t>
      </w:r>
    </w:p>
    <w:p w:rsidR="00EF1176" w:rsidRPr="001449D4" w:rsidRDefault="00EF1176" w:rsidP="001449D4">
      <w:pPr>
        <w:pStyle w:val="gramatika"/>
      </w:pPr>
      <w:r w:rsidRPr="001449D4">
        <w:t>S = {&lt;vyraz&gt;}</w:t>
      </w:r>
    </w:p>
    <w:p w:rsidR="00EF1176" w:rsidRPr="001449D4" w:rsidRDefault="00AD5CB1" w:rsidP="001449D4">
      <w:pPr>
        <w:pStyle w:val="gramatika"/>
      </w:pPr>
      <w:r>
        <w:lastRenderedPageBreak/>
        <w:t>P:</w:t>
      </w:r>
    </w:p>
    <w:p w:rsidR="00EF1176" w:rsidRDefault="00EF1176" w:rsidP="001449D4">
      <w:pPr>
        <w:pStyle w:val="gramatika"/>
        <w:rPr>
          <w:lang w:val="en-US"/>
        </w:rPr>
      </w:pPr>
      <w:r w:rsidRPr="001449D4">
        <w:t xml:space="preserve">&lt;vyraz&gt;::= </w:t>
      </w:r>
      <w:r w:rsidR="001449D4">
        <w:t xml:space="preserve"> </w:t>
      </w:r>
      <w:r w:rsidRPr="001449D4">
        <w:t>&lt;vyraz&gt;&lt;</w:t>
      </w:r>
      <w:proofErr w:type="spellStart"/>
      <w:r w:rsidRPr="001449D4">
        <w:t>operator</w:t>
      </w:r>
      <w:proofErr w:type="spellEnd"/>
      <w:r w:rsidRPr="001449D4">
        <w:t>&gt;&lt;vyraz&gt;</w:t>
      </w:r>
      <w:r w:rsidR="001449D4">
        <w:tab/>
      </w:r>
      <w:r w:rsidR="001449D4">
        <w:tab/>
      </w:r>
      <w:r w:rsidR="001449D4">
        <w:tab/>
      </w:r>
      <w:r w:rsidR="001449D4">
        <w:rPr>
          <w:lang w:val="en-US"/>
        </w:rPr>
        <w:t>(0)</w:t>
      </w:r>
    </w:p>
    <w:p w:rsidR="001449D4" w:rsidRDefault="001449D4" w:rsidP="001449D4">
      <w:pPr>
        <w:pStyle w:val="gramatika"/>
        <w:rPr>
          <w:lang w:val="en-US"/>
        </w:rPr>
      </w:pPr>
      <w:r>
        <w:rPr>
          <w:lang w:val="en-US"/>
        </w:rPr>
        <w:t xml:space="preserve">          | &lt;operand&gt;</w:t>
      </w:r>
      <w:r>
        <w:rPr>
          <w:lang w:val="en-US"/>
        </w:rPr>
        <w:tab/>
      </w:r>
      <w:r>
        <w:rPr>
          <w:lang w:val="en-US"/>
        </w:rPr>
        <w:tab/>
      </w:r>
      <w:r>
        <w:rPr>
          <w:lang w:val="en-US"/>
        </w:rPr>
        <w:tab/>
      </w:r>
      <w:r>
        <w:rPr>
          <w:lang w:val="en-US"/>
        </w:rPr>
        <w:tab/>
      </w:r>
      <w:r>
        <w:rPr>
          <w:lang w:val="en-US"/>
        </w:rPr>
        <w:tab/>
      </w:r>
      <w:r>
        <w:rPr>
          <w:lang w:val="en-US"/>
        </w:rPr>
        <w:tab/>
        <w:t>(1)</w:t>
      </w:r>
    </w:p>
    <w:p w:rsidR="001449D4" w:rsidRDefault="008C6E73" w:rsidP="001449D4">
      <w:pPr>
        <w:pStyle w:val="gramatika"/>
        <w:rPr>
          <w:lang w:val="en-US"/>
        </w:rPr>
      </w:pPr>
      <w:r>
        <w:rPr>
          <w:lang w:val="en-US"/>
        </w:rPr>
        <w:t>&lt;</w:t>
      </w:r>
      <w:proofErr w:type="gramStart"/>
      <w:r>
        <w:rPr>
          <w:lang w:val="en-US"/>
        </w:rPr>
        <w:t>operator</w:t>
      </w:r>
      <w:proofErr w:type="gramEnd"/>
      <w:r w:rsidR="001449D4">
        <w:rPr>
          <w:lang w:val="en-US"/>
        </w:rPr>
        <w:t xml:space="preserve">&gt;::= </w:t>
      </w:r>
      <w:r>
        <w:rPr>
          <w:lang w:val="en-US"/>
        </w:rPr>
        <w:t xml:space="preserve"> </w:t>
      </w:r>
      <w:r w:rsidR="001449D4">
        <w:rPr>
          <w:lang w:val="en-US"/>
        </w:rPr>
        <w:t>+</w:t>
      </w:r>
      <w:r w:rsidR="001449D4">
        <w:rPr>
          <w:lang w:val="en-US"/>
        </w:rPr>
        <w:tab/>
      </w:r>
      <w:r w:rsidR="001449D4">
        <w:rPr>
          <w:lang w:val="en-US"/>
        </w:rPr>
        <w:tab/>
      </w:r>
      <w:r w:rsidR="001449D4">
        <w:rPr>
          <w:lang w:val="en-US"/>
        </w:rPr>
        <w:tab/>
      </w:r>
      <w:r w:rsidR="001449D4">
        <w:rPr>
          <w:lang w:val="en-US"/>
        </w:rPr>
        <w:tab/>
      </w:r>
      <w:r w:rsidR="001449D4">
        <w:rPr>
          <w:lang w:val="en-US"/>
        </w:rPr>
        <w:tab/>
      </w:r>
      <w:r w:rsidR="001449D4">
        <w:rPr>
          <w:lang w:val="en-US"/>
        </w:rPr>
        <w:tab/>
      </w:r>
      <w:r w:rsidR="001449D4">
        <w:rPr>
          <w:lang w:val="en-US"/>
        </w:rPr>
        <w:tab/>
        <w:t>(0)</w:t>
      </w:r>
    </w:p>
    <w:p w:rsidR="001449D4" w:rsidRDefault="001449D4" w:rsidP="001449D4">
      <w:pPr>
        <w:pStyle w:val="gramatika"/>
        <w:rPr>
          <w:lang w:val="en-US"/>
        </w:rPr>
      </w:pPr>
      <w:r>
        <w:rPr>
          <w:lang w:val="en-US"/>
        </w:rPr>
        <w:t xml:space="preserve">         </w:t>
      </w:r>
      <w:r w:rsidR="008C6E73">
        <w:rPr>
          <w:lang w:val="en-US"/>
        </w:rPr>
        <w:t xml:space="preserve">  </w:t>
      </w:r>
      <w:r>
        <w:rPr>
          <w:lang w:val="en-US"/>
        </w:rPr>
        <w:t xml:space="preserve">  | -</w:t>
      </w:r>
      <w:r>
        <w:rPr>
          <w:lang w:val="en-US"/>
        </w:rPr>
        <w:tab/>
      </w:r>
      <w:r>
        <w:rPr>
          <w:lang w:val="en-US"/>
        </w:rPr>
        <w:tab/>
      </w:r>
      <w:r>
        <w:rPr>
          <w:lang w:val="en-US"/>
        </w:rPr>
        <w:tab/>
      </w:r>
      <w:r>
        <w:rPr>
          <w:lang w:val="en-US"/>
        </w:rPr>
        <w:tab/>
      </w:r>
      <w:r>
        <w:rPr>
          <w:lang w:val="en-US"/>
        </w:rPr>
        <w:tab/>
      </w:r>
      <w:r>
        <w:rPr>
          <w:lang w:val="en-US"/>
        </w:rPr>
        <w:tab/>
      </w:r>
      <w:r>
        <w:rPr>
          <w:lang w:val="en-US"/>
        </w:rPr>
        <w:tab/>
        <w:t>(1)</w:t>
      </w:r>
    </w:p>
    <w:p w:rsidR="001449D4" w:rsidRPr="001449D4" w:rsidRDefault="001449D4" w:rsidP="001449D4">
      <w:pPr>
        <w:pStyle w:val="gramatika"/>
        <w:rPr>
          <w:lang w:val="en-US"/>
        </w:rPr>
      </w:pPr>
      <w:r>
        <w:rPr>
          <w:lang w:val="en-US"/>
        </w:rPr>
        <w:t xml:space="preserve">           </w:t>
      </w:r>
      <w:r w:rsidR="008C6E73">
        <w:rPr>
          <w:lang w:val="en-US"/>
        </w:rPr>
        <w:t xml:space="preserve">  </w:t>
      </w:r>
      <w:r>
        <w:rPr>
          <w:lang w:val="en-US"/>
        </w:rPr>
        <w:t>| /</w:t>
      </w:r>
      <w:r>
        <w:rPr>
          <w:lang w:val="en-US"/>
        </w:rPr>
        <w:tab/>
      </w:r>
      <w:r>
        <w:rPr>
          <w:lang w:val="en-US"/>
        </w:rPr>
        <w:tab/>
      </w:r>
      <w:r>
        <w:rPr>
          <w:lang w:val="en-US"/>
        </w:rPr>
        <w:tab/>
      </w:r>
      <w:r>
        <w:rPr>
          <w:lang w:val="en-US"/>
        </w:rPr>
        <w:tab/>
      </w:r>
      <w:r>
        <w:rPr>
          <w:lang w:val="en-US"/>
        </w:rPr>
        <w:tab/>
      </w:r>
      <w:r>
        <w:rPr>
          <w:lang w:val="en-US"/>
        </w:rPr>
        <w:tab/>
      </w:r>
      <w:r>
        <w:rPr>
          <w:lang w:val="en-US"/>
        </w:rPr>
        <w:tab/>
        <w:t>(2)</w:t>
      </w:r>
    </w:p>
    <w:p w:rsidR="001449D4" w:rsidRDefault="001449D4" w:rsidP="001449D4">
      <w:pPr>
        <w:pStyle w:val="gramatika"/>
        <w:rPr>
          <w:lang w:val="en-US"/>
        </w:rPr>
      </w:pPr>
      <w:r>
        <w:rPr>
          <w:lang w:val="en-US"/>
        </w:rPr>
        <w:t xml:space="preserve">         </w:t>
      </w:r>
      <w:r w:rsidR="008C6E73">
        <w:rPr>
          <w:lang w:val="en-US"/>
        </w:rPr>
        <w:t xml:space="preserve">  </w:t>
      </w:r>
      <w:r>
        <w:rPr>
          <w:lang w:val="en-US"/>
        </w:rPr>
        <w:t xml:space="preserve">  | *</w:t>
      </w:r>
      <w:r>
        <w:rPr>
          <w:lang w:val="en-US"/>
        </w:rPr>
        <w:tab/>
      </w:r>
      <w:r>
        <w:rPr>
          <w:lang w:val="en-US"/>
        </w:rPr>
        <w:tab/>
      </w:r>
      <w:r>
        <w:rPr>
          <w:lang w:val="en-US"/>
        </w:rPr>
        <w:tab/>
      </w:r>
      <w:r>
        <w:rPr>
          <w:lang w:val="en-US"/>
        </w:rPr>
        <w:tab/>
      </w:r>
      <w:r>
        <w:rPr>
          <w:lang w:val="en-US"/>
        </w:rPr>
        <w:tab/>
      </w:r>
      <w:r>
        <w:rPr>
          <w:lang w:val="en-US"/>
        </w:rPr>
        <w:tab/>
      </w:r>
      <w:r>
        <w:rPr>
          <w:lang w:val="en-US"/>
        </w:rPr>
        <w:tab/>
        <w:t>(3)</w:t>
      </w:r>
    </w:p>
    <w:p w:rsidR="008C6E73" w:rsidRPr="001E48DD" w:rsidRDefault="008C6E73" w:rsidP="001E48DD">
      <w:pPr>
        <w:pStyle w:val="gramatika"/>
      </w:pPr>
      <w:r w:rsidRPr="001E48DD">
        <w:t>&lt;</w:t>
      </w:r>
      <w:proofErr w:type="spellStart"/>
      <w:r w:rsidRPr="001E48DD">
        <w:t>operand</w:t>
      </w:r>
      <w:proofErr w:type="spellEnd"/>
      <w:r w:rsidRPr="001E48DD">
        <w:t>&gt;:</w:t>
      </w:r>
      <w:r w:rsidR="001E48DD" w:rsidRPr="001E48DD">
        <w:t xml:space="preserve">:=   </w:t>
      </w:r>
      <w:r w:rsidRPr="001E48DD">
        <w:t>1</w:t>
      </w:r>
      <w:r w:rsidRPr="001E48DD">
        <w:tab/>
      </w:r>
      <w:r w:rsidRPr="001E48DD">
        <w:tab/>
      </w:r>
      <w:r w:rsidRPr="001E48DD">
        <w:tab/>
      </w:r>
      <w:r w:rsidRPr="001E48DD">
        <w:tab/>
      </w:r>
      <w:r w:rsidRPr="001E48DD">
        <w:tab/>
      </w:r>
      <w:r w:rsidRPr="001E48DD">
        <w:tab/>
      </w:r>
      <w:r w:rsidRPr="001E48DD">
        <w:tab/>
        <w:t>(0)</w:t>
      </w:r>
    </w:p>
    <w:p w:rsidR="008C6E73" w:rsidRPr="001E48DD" w:rsidRDefault="001E48DD" w:rsidP="001E48DD">
      <w:pPr>
        <w:pStyle w:val="gramatika"/>
      </w:pPr>
      <w:r w:rsidRPr="001E48DD">
        <w:tab/>
      </w:r>
      <w:r w:rsidRPr="001E48DD">
        <w:tab/>
      </w:r>
      <w:r w:rsidRPr="001E48DD">
        <w:tab/>
        <w:t xml:space="preserve">| </w:t>
      </w:r>
      <w:r w:rsidR="008C6E73" w:rsidRPr="001E48DD">
        <w:t>2</w:t>
      </w:r>
      <w:r w:rsidR="008C6E73" w:rsidRPr="001E48DD">
        <w:tab/>
      </w:r>
      <w:r w:rsidR="008C6E73" w:rsidRPr="001E48DD">
        <w:tab/>
      </w:r>
      <w:r w:rsidR="008C6E73" w:rsidRPr="001E48DD">
        <w:tab/>
      </w:r>
      <w:r w:rsidR="008C6E73" w:rsidRPr="001E48DD">
        <w:tab/>
      </w:r>
      <w:r w:rsidR="008C6E73" w:rsidRPr="001E48DD">
        <w:tab/>
      </w:r>
      <w:r w:rsidR="008C6E73" w:rsidRPr="001E48DD">
        <w:tab/>
      </w:r>
      <w:r w:rsidR="008C6E73" w:rsidRPr="001E48DD">
        <w:tab/>
        <w:t>(1)</w:t>
      </w:r>
    </w:p>
    <w:p w:rsidR="008C6E73" w:rsidRPr="001449D4" w:rsidRDefault="008C6E73" w:rsidP="008C6E73">
      <w:pPr>
        <w:pStyle w:val="gramatika"/>
        <w:rPr>
          <w:lang w:val="en-US"/>
        </w:rPr>
      </w:pPr>
      <w:r>
        <w:rPr>
          <w:lang w:val="en-US"/>
        </w:rPr>
        <w:tab/>
      </w:r>
      <w:r>
        <w:rPr>
          <w:lang w:val="en-US"/>
        </w:rPr>
        <w:tab/>
      </w:r>
      <w:r>
        <w:rPr>
          <w:lang w:val="en-US"/>
        </w:rPr>
        <w:tab/>
        <w:t>| 3</w:t>
      </w:r>
      <w:r>
        <w:rPr>
          <w:lang w:val="en-US"/>
        </w:rPr>
        <w:tab/>
      </w:r>
      <w:r>
        <w:rPr>
          <w:lang w:val="en-US"/>
        </w:rPr>
        <w:tab/>
      </w:r>
      <w:r>
        <w:rPr>
          <w:lang w:val="en-US"/>
        </w:rPr>
        <w:tab/>
      </w:r>
      <w:r>
        <w:rPr>
          <w:lang w:val="en-US"/>
        </w:rPr>
        <w:tab/>
      </w:r>
      <w:r>
        <w:rPr>
          <w:lang w:val="en-US"/>
        </w:rPr>
        <w:tab/>
      </w:r>
      <w:r>
        <w:rPr>
          <w:lang w:val="en-US"/>
        </w:rPr>
        <w:tab/>
      </w:r>
      <w:r>
        <w:rPr>
          <w:lang w:val="en-US"/>
        </w:rPr>
        <w:tab/>
        <w:t>(2)</w:t>
      </w:r>
    </w:p>
    <w:p w:rsidR="008C6E73" w:rsidRPr="001449D4" w:rsidRDefault="008C6E73" w:rsidP="008C6E73">
      <w:pPr>
        <w:pStyle w:val="gramatika"/>
        <w:rPr>
          <w:lang w:val="en-US"/>
        </w:rPr>
      </w:pPr>
      <w:r>
        <w:rPr>
          <w:lang w:val="en-US"/>
        </w:rPr>
        <w:tab/>
      </w:r>
      <w:r>
        <w:rPr>
          <w:lang w:val="en-US"/>
        </w:rPr>
        <w:tab/>
      </w:r>
      <w:r>
        <w:rPr>
          <w:lang w:val="en-US"/>
        </w:rPr>
        <w:tab/>
        <w:t>| 4</w:t>
      </w:r>
      <w:r>
        <w:rPr>
          <w:lang w:val="en-US"/>
        </w:rPr>
        <w:tab/>
      </w:r>
      <w:r>
        <w:rPr>
          <w:lang w:val="en-US"/>
        </w:rPr>
        <w:tab/>
      </w:r>
      <w:r>
        <w:rPr>
          <w:lang w:val="en-US"/>
        </w:rPr>
        <w:tab/>
      </w:r>
      <w:r>
        <w:rPr>
          <w:lang w:val="en-US"/>
        </w:rPr>
        <w:tab/>
      </w:r>
      <w:r>
        <w:rPr>
          <w:lang w:val="en-US"/>
        </w:rPr>
        <w:tab/>
      </w:r>
      <w:r>
        <w:rPr>
          <w:lang w:val="en-US"/>
        </w:rPr>
        <w:tab/>
      </w:r>
      <w:r>
        <w:rPr>
          <w:lang w:val="en-US"/>
        </w:rPr>
        <w:tab/>
        <w:t>(3)</w:t>
      </w:r>
    </w:p>
    <w:p w:rsidR="008C6E73" w:rsidRPr="001449D4" w:rsidRDefault="008C6E73" w:rsidP="008C6E73">
      <w:pPr>
        <w:pStyle w:val="gramatika"/>
        <w:rPr>
          <w:lang w:val="en-US"/>
        </w:rPr>
      </w:pPr>
      <w:r>
        <w:rPr>
          <w:lang w:val="en-US"/>
        </w:rPr>
        <w:tab/>
      </w:r>
      <w:r>
        <w:rPr>
          <w:lang w:val="en-US"/>
        </w:rPr>
        <w:tab/>
      </w:r>
      <w:r>
        <w:rPr>
          <w:lang w:val="en-US"/>
        </w:rPr>
        <w:tab/>
        <w:t>| &lt;</w:t>
      </w:r>
      <w:proofErr w:type="spellStart"/>
      <w:r>
        <w:rPr>
          <w:lang w:val="en-US"/>
        </w:rPr>
        <w:t>premenna</w:t>
      </w:r>
      <w:proofErr w:type="spellEnd"/>
      <w:r>
        <w:rPr>
          <w:lang w:val="en-US"/>
        </w:rPr>
        <w:t>&gt;</w:t>
      </w:r>
      <w:r>
        <w:rPr>
          <w:lang w:val="en-US"/>
        </w:rPr>
        <w:tab/>
      </w:r>
      <w:r>
        <w:rPr>
          <w:lang w:val="en-US"/>
        </w:rPr>
        <w:tab/>
      </w:r>
      <w:r>
        <w:rPr>
          <w:lang w:val="en-US"/>
        </w:rPr>
        <w:tab/>
      </w:r>
      <w:r>
        <w:rPr>
          <w:lang w:val="en-US"/>
        </w:rPr>
        <w:tab/>
      </w:r>
      <w:r>
        <w:rPr>
          <w:lang w:val="en-US"/>
        </w:rPr>
        <w:tab/>
        <w:t>(4)</w:t>
      </w:r>
    </w:p>
    <w:p w:rsidR="001449D4" w:rsidRDefault="008C6E73" w:rsidP="008C6E73">
      <w:pPr>
        <w:pStyle w:val="gramatika"/>
      </w:pPr>
      <w:r>
        <w:t>&lt;</w:t>
      </w:r>
      <w:proofErr w:type="spellStart"/>
      <w:r>
        <w:t>premenna</w:t>
      </w:r>
      <w:proofErr w:type="spellEnd"/>
      <w:r>
        <w:t>&gt;::=  x</w:t>
      </w:r>
      <w:r>
        <w:tab/>
      </w:r>
      <w:r>
        <w:tab/>
      </w:r>
      <w:r>
        <w:tab/>
      </w:r>
      <w:r>
        <w:tab/>
      </w:r>
      <w:r>
        <w:tab/>
      </w:r>
      <w:r>
        <w:tab/>
      </w:r>
      <w:r>
        <w:tab/>
        <w:t>(0)</w:t>
      </w:r>
    </w:p>
    <w:p w:rsidR="008C6E73" w:rsidRDefault="008C6E73" w:rsidP="008C6E73">
      <w:pPr>
        <w:pStyle w:val="gramatika"/>
      </w:pPr>
      <w:r>
        <w:t xml:space="preserve">             | y</w:t>
      </w:r>
      <w:r>
        <w:tab/>
      </w:r>
      <w:r>
        <w:tab/>
      </w:r>
      <w:r>
        <w:tab/>
      </w:r>
      <w:r>
        <w:tab/>
      </w:r>
      <w:r>
        <w:tab/>
      </w:r>
      <w:r>
        <w:tab/>
      </w:r>
      <w:r>
        <w:tab/>
        <w:t>(1)</w:t>
      </w:r>
    </w:p>
    <w:p w:rsidR="008C6E73" w:rsidRDefault="008C6E73" w:rsidP="00571E40">
      <w:pPr>
        <w:rPr>
          <w:lang w:eastAsia="ar-SA" w:bidi="ar-SA"/>
        </w:rPr>
      </w:pPr>
    </w:p>
    <w:p w:rsidR="007F50A4" w:rsidRDefault="001E48DD" w:rsidP="00571E40">
      <w:pPr>
        <w:rPr>
          <w:lang w:val="sk-SK" w:eastAsia="ar-SA" w:bidi="ar-SA"/>
        </w:rPr>
      </w:pPr>
      <w:r w:rsidRPr="001E48DD">
        <w:rPr>
          <w:lang w:val="sk-SK" w:eastAsia="ar-SA" w:bidi="ar-SA"/>
        </w:rPr>
        <w:t xml:space="preserve">Gramatická evolúcia </w:t>
      </w:r>
      <w:r w:rsidR="007F50A4">
        <w:rPr>
          <w:lang w:val="sk-SK" w:eastAsia="ar-SA" w:bidi="ar-SA"/>
        </w:rPr>
        <w:t>aplikuje</w:t>
      </w:r>
      <w:r>
        <w:rPr>
          <w:lang w:val="sk-SK" w:eastAsia="ar-SA" w:bidi="ar-SA"/>
        </w:rPr>
        <w:t xml:space="preserve"> pre vstupnú gramat</w:t>
      </w:r>
      <w:r w:rsidR="007F50A4">
        <w:rPr>
          <w:lang w:val="sk-SK" w:eastAsia="ar-SA" w:bidi="ar-SA"/>
        </w:rPr>
        <w:t>iku výraz:</w:t>
      </w:r>
    </w:p>
    <w:p w:rsidR="001E48DD" w:rsidRDefault="007F50A4" w:rsidP="007F50A4">
      <w:pPr>
        <w:pStyle w:val="gramatika"/>
        <w:jc w:val="center"/>
      </w:pPr>
      <w:r>
        <w:t>Pravidlo = c % r,</w:t>
      </w:r>
    </w:p>
    <w:p w:rsidR="00845B84" w:rsidRDefault="007F50A4" w:rsidP="00806C7A">
      <w:pPr>
        <w:ind w:firstLine="0"/>
        <w:rPr>
          <w:lang w:val="sk-SK"/>
        </w:rPr>
      </w:pPr>
      <w:r w:rsidRPr="007F50A4">
        <w:rPr>
          <w:lang w:val="sk-SK"/>
        </w:rPr>
        <w:t>ktorý</w:t>
      </w:r>
      <w:r>
        <w:rPr>
          <w:lang w:val="sk-SK"/>
        </w:rPr>
        <w:t xml:space="preserve"> vyberie jednu z možností produkčných pravidiel P pre konkrétny neterminálny symbol z N. Parameter </w:t>
      </w:r>
      <w:r w:rsidRPr="007F50A4">
        <w:rPr>
          <w:i/>
          <w:lang w:val="sk-SK"/>
        </w:rPr>
        <w:t>c</w:t>
      </w:r>
      <w:r>
        <w:rPr>
          <w:lang w:val="sk-SK"/>
        </w:rPr>
        <w:t xml:space="preserve"> je genetický kód a </w:t>
      </w:r>
      <w:r w:rsidRPr="007F50A4">
        <w:rPr>
          <w:i/>
          <w:lang w:val="sk-SK"/>
        </w:rPr>
        <w:t>r</w:t>
      </w:r>
      <w:r>
        <w:rPr>
          <w:lang w:val="sk-SK"/>
        </w:rPr>
        <w:t xml:space="preserve"> je počet dostupných produkčných pravidiel, ktoré sú prístupné pre aktuálny neterminálny symbol.</w:t>
      </w:r>
      <w:r w:rsidR="00C11152">
        <w:rPr>
          <w:lang w:val="sk-SK"/>
        </w:rPr>
        <w:t xml:space="preserve"> Obr.</w:t>
      </w:r>
      <w:r w:rsidR="00E66625">
        <w:rPr>
          <w:lang w:val="sk-SK"/>
        </w:rPr>
        <w:t xml:space="preserve"> 3</w:t>
      </w:r>
      <w:r w:rsidR="00C11152">
        <w:rPr>
          <w:lang w:val="sk-SK"/>
        </w:rPr>
        <w:t xml:space="preserve"> a Tab.</w:t>
      </w:r>
      <w:r w:rsidR="00E66625">
        <w:rPr>
          <w:lang w:val="sk-SK"/>
        </w:rPr>
        <w:t xml:space="preserve"> 1</w:t>
      </w:r>
      <w:r w:rsidR="00C11152">
        <w:rPr>
          <w:lang w:val="sk-SK"/>
        </w:rPr>
        <w:t xml:space="preserve"> opisuj</w:t>
      </w:r>
      <w:r w:rsidR="00172776">
        <w:rPr>
          <w:lang w:val="sk-SK"/>
        </w:rPr>
        <w:t>ú</w:t>
      </w:r>
      <w:r w:rsidR="00C11152">
        <w:rPr>
          <w:lang w:val="sk-SK"/>
        </w:rPr>
        <w:t xml:space="preserve"> </w:t>
      </w:r>
      <w:r w:rsidR="004D3B5F">
        <w:rPr>
          <w:lang w:val="sk-SK"/>
        </w:rPr>
        <w:t xml:space="preserve">jeden z možných scenárov procesu </w:t>
      </w:r>
      <w:r w:rsidR="00C94816">
        <w:rPr>
          <w:lang w:val="sk-SK"/>
        </w:rPr>
        <w:t>transformácie</w:t>
      </w:r>
      <w:r w:rsidR="004D3B5F">
        <w:rPr>
          <w:lang w:val="sk-SK"/>
        </w:rPr>
        <w:t xml:space="preserve">. Prvým krokom je prevod binárneho reťazca na celočíselný reťazec, pričom je použitých 8 bitov pre zakódovanie genetického kódu. Čísla v tomto reťazci postupne označujú výber produkčných pravidiel z BNF gramatiky, ktoré </w:t>
      </w:r>
      <w:r w:rsidR="00540651">
        <w:rPr>
          <w:lang w:val="sk-SK"/>
        </w:rPr>
        <w:t xml:space="preserve">následne transformujú </w:t>
      </w:r>
      <w:r w:rsidR="002821AF">
        <w:rPr>
          <w:lang w:val="sk-SK"/>
        </w:rPr>
        <w:t xml:space="preserve">prvý </w:t>
      </w:r>
      <w:r w:rsidR="00540651">
        <w:rPr>
          <w:lang w:val="sk-SK"/>
        </w:rPr>
        <w:t>netermináln</w:t>
      </w:r>
      <w:r w:rsidR="002821AF">
        <w:rPr>
          <w:lang w:val="sk-SK"/>
        </w:rPr>
        <w:t xml:space="preserve">y symbol </w:t>
      </w:r>
      <w:r w:rsidR="005A2E1A">
        <w:rPr>
          <w:lang w:val="sk-SK"/>
        </w:rPr>
        <w:t xml:space="preserve">v aktuálnej sekvencii </w:t>
      </w:r>
      <w:r w:rsidR="002821AF">
        <w:rPr>
          <w:lang w:val="sk-SK"/>
        </w:rPr>
        <w:t xml:space="preserve">podľa </w:t>
      </w:r>
      <w:r w:rsidR="005A2E1A">
        <w:rPr>
          <w:lang w:val="sk-SK"/>
        </w:rPr>
        <w:t xml:space="preserve">vybraného </w:t>
      </w:r>
      <w:r w:rsidR="002821AF">
        <w:rPr>
          <w:lang w:val="sk-SK"/>
        </w:rPr>
        <w:t>pravidla</w:t>
      </w:r>
      <w:r w:rsidR="005A2E1A">
        <w:rPr>
          <w:lang w:val="sk-SK"/>
        </w:rPr>
        <w:t xml:space="preserve"> na základe kódu v reťazci</w:t>
      </w:r>
      <w:r w:rsidR="002821AF">
        <w:rPr>
          <w:lang w:val="sk-SK"/>
        </w:rPr>
        <w:t xml:space="preserve">, až kým nie sú nahradené všetky neterminálne symboly a teda </w:t>
      </w:r>
      <w:r w:rsidR="00607414">
        <w:rPr>
          <w:lang w:val="sk-SK"/>
        </w:rPr>
        <w:t>vytvorený program pozostávajúci zo sekvencie</w:t>
      </w:r>
      <w:r w:rsidR="00540651">
        <w:rPr>
          <w:lang w:val="sk-SK"/>
        </w:rPr>
        <w:t xml:space="preserve"> terminálnych symbolov.</w:t>
      </w:r>
    </w:p>
    <w:p w:rsidR="00845B84" w:rsidRDefault="00845B84" w:rsidP="00845B84">
      <w:pPr>
        <w:rPr>
          <w:lang w:val="sk-SK"/>
        </w:rPr>
      </w:pPr>
    </w:p>
    <w:p w:rsidR="00845B84" w:rsidRDefault="00845B84" w:rsidP="00845B84">
      <w:pPr>
        <w:rPr>
          <w:lang w:val="sk-SK"/>
        </w:rPr>
      </w:pPr>
      <w:r>
        <w:rPr>
          <w:noProof/>
          <w:lang w:val="sk-SK" w:eastAsia="sk-SK" w:bidi="ar-SA"/>
        </w:rPr>
        <w:drawing>
          <wp:inline distT="0" distB="0" distL="0" distR="0">
            <wp:extent cx="5153025" cy="1076325"/>
            <wp:effectExtent l="19050" t="0" r="9525" b="0"/>
            <wp:docPr id="161" name="Obrázok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1" cstate="print"/>
                    <a:srcRect/>
                    <a:stretch>
                      <a:fillRect/>
                    </a:stretch>
                  </pic:blipFill>
                  <pic:spPr bwMode="auto">
                    <a:xfrm>
                      <a:off x="0" y="0"/>
                      <a:ext cx="5153025" cy="1076325"/>
                    </a:xfrm>
                    <a:prstGeom prst="rect">
                      <a:avLst/>
                    </a:prstGeom>
                    <a:noFill/>
                    <a:ln w="9525">
                      <a:noFill/>
                      <a:miter lim="800000"/>
                      <a:headEnd/>
                      <a:tailEnd/>
                    </a:ln>
                  </pic:spPr>
                </pic:pic>
              </a:graphicData>
            </a:graphic>
          </wp:inline>
        </w:drawing>
      </w:r>
    </w:p>
    <w:p w:rsidR="00845B84" w:rsidRDefault="00845B84" w:rsidP="00845B84">
      <w:pPr>
        <w:jc w:val="center"/>
        <w:rPr>
          <w:lang w:val="sk-SK"/>
        </w:rPr>
      </w:pPr>
      <w:r>
        <w:rPr>
          <w:lang w:val="sk-SK"/>
        </w:rPr>
        <w:t xml:space="preserve">Obr.3. </w:t>
      </w:r>
      <w:r w:rsidR="00DD5FC0">
        <w:rPr>
          <w:lang w:val="sk-SK"/>
        </w:rPr>
        <w:t>Ukážka</w:t>
      </w:r>
      <w:r w:rsidR="00F64CBC">
        <w:rPr>
          <w:lang w:val="sk-SK"/>
        </w:rPr>
        <w:t xml:space="preserve"> </w:t>
      </w:r>
      <w:r w:rsidR="00DD5FC0">
        <w:rPr>
          <w:lang w:val="sk-SK"/>
        </w:rPr>
        <w:t>reprezentácie genotypu</w:t>
      </w:r>
      <w:r w:rsidR="00F64CBC">
        <w:rPr>
          <w:lang w:val="sk-SK"/>
        </w:rPr>
        <w:t>.</w:t>
      </w:r>
    </w:p>
    <w:p w:rsidR="0057037E" w:rsidRDefault="0057037E" w:rsidP="007F50A4">
      <w:pPr>
        <w:rPr>
          <w:lang w:val="sk-SK"/>
        </w:rPr>
      </w:pPr>
    </w:p>
    <w:p w:rsidR="00F74FDB" w:rsidRDefault="00F74FDB" w:rsidP="007F50A4">
      <w:pPr>
        <w:rPr>
          <w:lang w:val="sk-SK"/>
        </w:rPr>
      </w:pPr>
    </w:p>
    <w:p w:rsidR="00F74FDB" w:rsidRDefault="00F74FDB" w:rsidP="007F50A4">
      <w:pPr>
        <w:rPr>
          <w:lang w:val="sk-SK"/>
        </w:rPr>
      </w:pPr>
    </w:p>
    <w:p w:rsidR="0057037E" w:rsidRDefault="0057037E" w:rsidP="0057037E">
      <w:pPr>
        <w:jc w:val="center"/>
        <w:rPr>
          <w:lang w:val="sk-SK"/>
        </w:rPr>
      </w:pPr>
      <w:r>
        <w:rPr>
          <w:lang w:val="sk-SK"/>
        </w:rPr>
        <w:lastRenderedPageBreak/>
        <w:t>Tab.1. Ukážka transformácie genotypu na fenotyp.</w:t>
      </w:r>
    </w:p>
    <w:tbl>
      <w:tblPr>
        <w:tblStyle w:val="Strednpodfarbenie1zvrazneni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1276"/>
        <w:gridCol w:w="2894"/>
        <w:gridCol w:w="4300"/>
      </w:tblGrid>
      <w:tr w:rsidR="0057037E" w:rsidTr="00930FDD">
        <w:trPr>
          <w:cnfStyle w:val="100000000000"/>
        </w:trPr>
        <w:tc>
          <w:tcPr>
            <w:cnfStyle w:val="001000000000"/>
            <w:tcW w:w="817" w:type="dxa"/>
            <w:tcBorders>
              <w:top w:val="none" w:sz="0" w:space="0" w:color="auto"/>
              <w:left w:val="none" w:sz="0" w:space="0" w:color="auto"/>
              <w:bottom w:val="none" w:sz="0" w:space="0" w:color="auto"/>
              <w:right w:val="none" w:sz="0" w:space="0" w:color="auto"/>
            </w:tcBorders>
            <w:vAlign w:val="center"/>
          </w:tcPr>
          <w:p w:rsidR="0057037E" w:rsidRDefault="0057037E" w:rsidP="0057037E">
            <w:pPr>
              <w:pStyle w:val="Bezriadkovania"/>
              <w:jc w:val="center"/>
              <w:rPr>
                <w:lang w:val="sk-SK"/>
              </w:rPr>
            </w:pPr>
            <w:r>
              <w:rPr>
                <w:lang w:val="sk-SK"/>
              </w:rPr>
              <w:t>Kód</w:t>
            </w:r>
          </w:p>
        </w:tc>
        <w:tc>
          <w:tcPr>
            <w:tcW w:w="1276" w:type="dxa"/>
            <w:tcBorders>
              <w:top w:val="none" w:sz="0" w:space="0" w:color="auto"/>
              <w:left w:val="none" w:sz="0" w:space="0" w:color="auto"/>
              <w:bottom w:val="none" w:sz="0" w:space="0" w:color="auto"/>
              <w:right w:val="none" w:sz="0" w:space="0" w:color="auto"/>
            </w:tcBorders>
            <w:vAlign w:val="center"/>
          </w:tcPr>
          <w:p w:rsidR="0057037E" w:rsidRDefault="0057037E" w:rsidP="0057037E">
            <w:pPr>
              <w:pStyle w:val="Bezriadkovania"/>
              <w:jc w:val="center"/>
              <w:cnfStyle w:val="100000000000"/>
              <w:rPr>
                <w:lang w:val="sk-SK"/>
              </w:rPr>
            </w:pPr>
            <w:r>
              <w:rPr>
                <w:lang w:val="sk-SK"/>
              </w:rPr>
              <w:t>Selekcia</w:t>
            </w:r>
          </w:p>
        </w:tc>
        <w:tc>
          <w:tcPr>
            <w:tcW w:w="2894" w:type="dxa"/>
            <w:tcBorders>
              <w:top w:val="none" w:sz="0" w:space="0" w:color="auto"/>
              <w:left w:val="none" w:sz="0" w:space="0" w:color="auto"/>
              <w:bottom w:val="none" w:sz="0" w:space="0" w:color="auto"/>
              <w:right w:val="none" w:sz="0" w:space="0" w:color="auto"/>
            </w:tcBorders>
            <w:vAlign w:val="center"/>
          </w:tcPr>
          <w:p w:rsidR="0057037E" w:rsidRDefault="0057037E" w:rsidP="0057037E">
            <w:pPr>
              <w:pStyle w:val="Bezriadkovania"/>
              <w:jc w:val="center"/>
              <w:cnfStyle w:val="100000000000"/>
              <w:rPr>
                <w:lang w:val="sk-SK"/>
              </w:rPr>
            </w:pPr>
            <w:r>
              <w:rPr>
                <w:lang w:val="sk-SK"/>
              </w:rPr>
              <w:t>Pravidlo</w:t>
            </w:r>
          </w:p>
        </w:tc>
        <w:tc>
          <w:tcPr>
            <w:tcW w:w="4300" w:type="dxa"/>
            <w:tcBorders>
              <w:top w:val="none" w:sz="0" w:space="0" w:color="auto"/>
              <w:left w:val="none" w:sz="0" w:space="0" w:color="auto"/>
              <w:bottom w:val="none" w:sz="0" w:space="0" w:color="auto"/>
              <w:right w:val="none" w:sz="0" w:space="0" w:color="auto"/>
            </w:tcBorders>
            <w:vAlign w:val="center"/>
          </w:tcPr>
          <w:p w:rsidR="0057037E" w:rsidRDefault="0057037E" w:rsidP="0057037E">
            <w:pPr>
              <w:pStyle w:val="Bezriadkovania"/>
              <w:jc w:val="center"/>
              <w:cnfStyle w:val="100000000000"/>
              <w:rPr>
                <w:lang w:val="sk-SK"/>
              </w:rPr>
            </w:pPr>
            <w:r>
              <w:rPr>
                <w:lang w:val="sk-SK"/>
              </w:rPr>
              <w:t>Stav sekvencie</w:t>
            </w:r>
          </w:p>
        </w:tc>
      </w:tr>
      <w:tr w:rsidR="0057037E" w:rsidTr="00930FDD">
        <w:trPr>
          <w:cnfStyle w:val="000000100000"/>
        </w:trPr>
        <w:tc>
          <w:tcPr>
            <w:cnfStyle w:val="001000000000"/>
            <w:tcW w:w="817" w:type="dxa"/>
            <w:tcBorders>
              <w:right w:val="none" w:sz="0" w:space="0" w:color="auto"/>
            </w:tcBorders>
            <w:vAlign w:val="center"/>
          </w:tcPr>
          <w:p w:rsidR="0057037E" w:rsidRDefault="0057037E" w:rsidP="0057037E">
            <w:pPr>
              <w:pStyle w:val="Bezriadkovania"/>
              <w:jc w:val="center"/>
              <w:rPr>
                <w:lang w:val="sk-SK"/>
              </w:rPr>
            </w:pPr>
            <w:r>
              <w:rPr>
                <w:lang w:val="sk-SK"/>
              </w:rPr>
              <w:t>-</w:t>
            </w:r>
          </w:p>
        </w:tc>
        <w:tc>
          <w:tcPr>
            <w:tcW w:w="1276" w:type="dxa"/>
            <w:tcBorders>
              <w:left w:val="none" w:sz="0" w:space="0" w:color="auto"/>
              <w:right w:val="none" w:sz="0" w:space="0" w:color="auto"/>
            </w:tcBorders>
            <w:vAlign w:val="center"/>
          </w:tcPr>
          <w:p w:rsidR="0057037E" w:rsidRDefault="0057037E" w:rsidP="0057037E">
            <w:pPr>
              <w:pStyle w:val="Bezriadkovania"/>
              <w:jc w:val="center"/>
              <w:cnfStyle w:val="000000100000"/>
              <w:rPr>
                <w:lang w:val="sk-SK"/>
              </w:rPr>
            </w:pPr>
            <w:r>
              <w:rPr>
                <w:lang w:val="sk-SK"/>
              </w:rPr>
              <w:t>-</w:t>
            </w:r>
          </w:p>
        </w:tc>
        <w:tc>
          <w:tcPr>
            <w:tcW w:w="2894" w:type="dxa"/>
            <w:tcBorders>
              <w:left w:val="none" w:sz="0" w:space="0" w:color="auto"/>
              <w:right w:val="none" w:sz="0" w:space="0" w:color="auto"/>
            </w:tcBorders>
            <w:vAlign w:val="center"/>
          </w:tcPr>
          <w:p w:rsidR="0057037E" w:rsidRPr="00BA68F8" w:rsidRDefault="0057037E" w:rsidP="0057037E">
            <w:pPr>
              <w:pStyle w:val="Bezriadkovania"/>
              <w:jc w:val="center"/>
              <w:cnfStyle w:val="000000100000"/>
              <w:rPr>
                <w:rFonts w:ascii="Courier New" w:hAnsi="Courier New" w:cs="Courier New"/>
                <w:sz w:val="18"/>
                <w:szCs w:val="18"/>
                <w:lang w:val="sk-SK"/>
              </w:rPr>
            </w:pPr>
            <w:r w:rsidRPr="00BA68F8">
              <w:rPr>
                <w:rFonts w:ascii="Courier New" w:hAnsi="Courier New" w:cs="Courier New"/>
                <w:sz w:val="18"/>
                <w:szCs w:val="18"/>
                <w:lang w:val="sk-SK"/>
              </w:rPr>
              <w:t>-</w:t>
            </w:r>
          </w:p>
        </w:tc>
        <w:tc>
          <w:tcPr>
            <w:tcW w:w="4300" w:type="dxa"/>
            <w:tcBorders>
              <w:left w:val="none" w:sz="0" w:space="0" w:color="auto"/>
            </w:tcBorders>
            <w:vAlign w:val="center"/>
          </w:tcPr>
          <w:p w:rsidR="0057037E" w:rsidRPr="00BA68F8" w:rsidRDefault="0057037E" w:rsidP="0057037E">
            <w:pPr>
              <w:pStyle w:val="Bezriadkovania"/>
              <w:jc w:val="center"/>
              <w:cnfStyle w:val="000000100000"/>
              <w:rPr>
                <w:rFonts w:ascii="Courier New" w:hAnsi="Courier New" w:cs="Courier New"/>
                <w:sz w:val="18"/>
                <w:szCs w:val="18"/>
              </w:rPr>
            </w:pPr>
            <w:r w:rsidRPr="00BA68F8">
              <w:rPr>
                <w:rFonts w:ascii="Courier New" w:hAnsi="Courier New" w:cs="Courier New"/>
                <w:sz w:val="18"/>
                <w:szCs w:val="18"/>
              </w:rPr>
              <w:t>&lt;</w:t>
            </w:r>
            <w:proofErr w:type="spellStart"/>
            <w:r w:rsidRPr="00BA68F8">
              <w:rPr>
                <w:rFonts w:ascii="Courier New" w:hAnsi="Courier New" w:cs="Courier New"/>
                <w:sz w:val="18"/>
                <w:szCs w:val="18"/>
              </w:rPr>
              <w:t>vyraz</w:t>
            </w:r>
            <w:proofErr w:type="spellEnd"/>
            <w:r w:rsidRPr="00BA68F8">
              <w:rPr>
                <w:rFonts w:ascii="Courier New" w:hAnsi="Courier New" w:cs="Courier New"/>
                <w:sz w:val="18"/>
                <w:szCs w:val="18"/>
              </w:rPr>
              <w:t>&gt;</w:t>
            </w:r>
          </w:p>
        </w:tc>
      </w:tr>
      <w:tr w:rsidR="0057037E" w:rsidTr="00930FDD">
        <w:trPr>
          <w:cnfStyle w:val="000000010000"/>
        </w:trPr>
        <w:tc>
          <w:tcPr>
            <w:cnfStyle w:val="001000000000"/>
            <w:tcW w:w="817" w:type="dxa"/>
            <w:tcBorders>
              <w:right w:val="none" w:sz="0" w:space="0" w:color="auto"/>
            </w:tcBorders>
            <w:vAlign w:val="center"/>
          </w:tcPr>
          <w:p w:rsidR="0057037E" w:rsidRPr="0057037E" w:rsidRDefault="0057037E" w:rsidP="0057037E">
            <w:pPr>
              <w:pStyle w:val="Bezriadkovania"/>
              <w:jc w:val="center"/>
            </w:pPr>
            <w:r>
              <w:t>10</w:t>
            </w:r>
          </w:p>
        </w:tc>
        <w:tc>
          <w:tcPr>
            <w:tcW w:w="1276" w:type="dxa"/>
            <w:tcBorders>
              <w:left w:val="none" w:sz="0" w:space="0" w:color="auto"/>
              <w:right w:val="none" w:sz="0" w:space="0" w:color="auto"/>
            </w:tcBorders>
            <w:vAlign w:val="center"/>
          </w:tcPr>
          <w:p w:rsidR="0057037E" w:rsidRDefault="0057037E" w:rsidP="0057037E">
            <w:pPr>
              <w:pStyle w:val="Bezriadkovania"/>
              <w:jc w:val="center"/>
              <w:cnfStyle w:val="000000010000"/>
              <w:rPr>
                <w:lang w:val="sk-SK"/>
              </w:rPr>
            </w:pPr>
            <w:r>
              <w:rPr>
                <w:lang w:val="sk-SK"/>
              </w:rPr>
              <w:t>10 % 2 = 0</w:t>
            </w:r>
          </w:p>
        </w:tc>
        <w:tc>
          <w:tcPr>
            <w:tcW w:w="2894" w:type="dxa"/>
            <w:tcBorders>
              <w:left w:val="none" w:sz="0" w:space="0" w:color="auto"/>
              <w:right w:val="none" w:sz="0" w:space="0" w:color="auto"/>
            </w:tcBorders>
            <w:vAlign w:val="center"/>
          </w:tcPr>
          <w:p w:rsidR="0057037E" w:rsidRPr="00BA68F8" w:rsidRDefault="0057037E" w:rsidP="0057037E">
            <w:pPr>
              <w:pStyle w:val="Bezriadkovania"/>
              <w:jc w:val="center"/>
              <w:cnfStyle w:val="000000010000"/>
              <w:rPr>
                <w:rFonts w:ascii="Courier New" w:hAnsi="Courier New" w:cs="Courier New"/>
                <w:sz w:val="18"/>
                <w:szCs w:val="18"/>
                <w:lang w:val="sk-SK"/>
              </w:rPr>
            </w:pPr>
            <w:r w:rsidRPr="00BA68F8">
              <w:rPr>
                <w:rFonts w:ascii="Courier New" w:hAnsi="Courier New" w:cs="Courier New"/>
                <w:sz w:val="18"/>
                <w:szCs w:val="18"/>
              </w:rPr>
              <w:t>&lt;</w:t>
            </w:r>
            <w:proofErr w:type="spellStart"/>
            <w:r w:rsidRPr="00BA68F8">
              <w:rPr>
                <w:rFonts w:ascii="Courier New" w:hAnsi="Courier New" w:cs="Courier New"/>
                <w:sz w:val="18"/>
                <w:szCs w:val="18"/>
              </w:rPr>
              <w:t>vyraz</w:t>
            </w:r>
            <w:proofErr w:type="spellEnd"/>
            <w:r w:rsidRPr="00BA68F8">
              <w:rPr>
                <w:rFonts w:ascii="Courier New" w:hAnsi="Courier New" w:cs="Courier New"/>
                <w:sz w:val="18"/>
                <w:szCs w:val="18"/>
              </w:rPr>
              <w:t>&gt;&lt;operator&gt;&lt;</w:t>
            </w:r>
            <w:proofErr w:type="spellStart"/>
            <w:r w:rsidRPr="00BA68F8">
              <w:rPr>
                <w:rFonts w:ascii="Courier New" w:hAnsi="Courier New" w:cs="Courier New"/>
                <w:sz w:val="18"/>
                <w:szCs w:val="18"/>
              </w:rPr>
              <w:t>vyraz</w:t>
            </w:r>
            <w:proofErr w:type="spellEnd"/>
            <w:r w:rsidRPr="00BA68F8">
              <w:rPr>
                <w:rFonts w:ascii="Courier New" w:hAnsi="Courier New" w:cs="Courier New"/>
                <w:sz w:val="18"/>
                <w:szCs w:val="18"/>
              </w:rPr>
              <w:t>&gt;</w:t>
            </w:r>
          </w:p>
        </w:tc>
        <w:tc>
          <w:tcPr>
            <w:tcW w:w="4300" w:type="dxa"/>
            <w:tcBorders>
              <w:left w:val="none" w:sz="0" w:space="0" w:color="auto"/>
            </w:tcBorders>
            <w:vAlign w:val="center"/>
          </w:tcPr>
          <w:p w:rsidR="0057037E" w:rsidRPr="00BA68F8" w:rsidRDefault="0057037E" w:rsidP="0057037E">
            <w:pPr>
              <w:pStyle w:val="Bezriadkovania"/>
              <w:jc w:val="center"/>
              <w:cnfStyle w:val="000000010000"/>
              <w:rPr>
                <w:rFonts w:ascii="Courier New" w:hAnsi="Courier New" w:cs="Courier New"/>
                <w:sz w:val="18"/>
                <w:szCs w:val="18"/>
                <w:lang w:val="sk-SK"/>
              </w:rPr>
            </w:pPr>
            <w:r w:rsidRPr="00BA68F8">
              <w:rPr>
                <w:rFonts w:ascii="Courier New" w:hAnsi="Courier New" w:cs="Courier New"/>
                <w:sz w:val="18"/>
                <w:szCs w:val="18"/>
              </w:rPr>
              <w:t>&lt;</w:t>
            </w:r>
            <w:proofErr w:type="spellStart"/>
            <w:r w:rsidRPr="00BA68F8">
              <w:rPr>
                <w:rFonts w:ascii="Courier New" w:hAnsi="Courier New" w:cs="Courier New"/>
                <w:sz w:val="18"/>
                <w:szCs w:val="18"/>
              </w:rPr>
              <w:t>vyraz</w:t>
            </w:r>
            <w:proofErr w:type="spellEnd"/>
            <w:r w:rsidRPr="00BA68F8">
              <w:rPr>
                <w:rFonts w:ascii="Courier New" w:hAnsi="Courier New" w:cs="Courier New"/>
                <w:sz w:val="18"/>
                <w:szCs w:val="18"/>
              </w:rPr>
              <w:t>&gt;&lt;operator&gt;&lt;</w:t>
            </w:r>
            <w:proofErr w:type="spellStart"/>
            <w:r w:rsidRPr="00BA68F8">
              <w:rPr>
                <w:rFonts w:ascii="Courier New" w:hAnsi="Courier New" w:cs="Courier New"/>
                <w:sz w:val="18"/>
                <w:szCs w:val="18"/>
              </w:rPr>
              <w:t>vyraz</w:t>
            </w:r>
            <w:proofErr w:type="spellEnd"/>
            <w:r w:rsidRPr="00BA68F8">
              <w:rPr>
                <w:rFonts w:ascii="Courier New" w:hAnsi="Courier New" w:cs="Courier New"/>
                <w:sz w:val="18"/>
                <w:szCs w:val="18"/>
              </w:rPr>
              <w:t>&gt;</w:t>
            </w:r>
          </w:p>
        </w:tc>
      </w:tr>
      <w:tr w:rsidR="0057037E" w:rsidTr="00930FDD">
        <w:trPr>
          <w:cnfStyle w:val="000000100000"/>
        </w:trPr>
        <w:tc>
          <w:tcPr>
            <w:cnfStyle w:val="001000000000"/>
            <w:tcW w:w="817" w:type="dxa"/>
            <w:tcBorders>
              <w:right w:val="none" w:sz="0" w:space="0" w:color="auto"/>
            </w:tcBorders>
            <w:vAlign w:val="center"/>
          </w:tcPr>
          <w:p w:rsidR="0057037E" w:rsidRDefault="00BA68F8" w:rsidP="0057037E">
            <w:pPr>
              <w:pStyle w:val="Bezriadkovania"/>
              <w:jc w:val="center"/>
              <w:rPr>
                <w:lang w:val="sk-SK"/>
              </w:rPr>
            </w:pPr>
            <w:r>
              <w:rPr>
                <w:lang w:val="sk-SK"/>
              </w:rPr>
              <w:t>7</w:t>
            </w:r>
          </w:p>
        </w:tc>
        <w:tc>
          <w:tcPr>
            <w:tcW w:w="1276" w:type="dxa"/>
            <w:tcBorders>
              <w:left w:val="none" w:sz="0" w:space="0" w:color="auto"/>
              <w:right w:val="none" w:sz="0" w:space="0" w:color="auto"/>
            </w:tcBorders>
            <w:vAlign w:val="center"/>
          </w:tcPr>
          <w:p w:rsidR="0057037E" w:rsidRDefault="00BA68F8" w:rsidP="0057037E">
            <w:pPr>
              <w:pStyle w:val="Bezriadkovania"/>
              <w:jc w:val="center"/>
              <w:cnfStyle w:val="000000100000"/>
              <w:rPr>
                <w:lang w:val="sk-SK"/>
              </w:rPr>
            </w:pPr>
            <w:r>
              <w:rPr>
                <w:lang w:val="sk-SK"/>
              </w:rPr>
              <w:t>7</w:t>
            </w:r>
            <w:r w:rsidR="0057037E">
              <w:rPr>
                <w:lang w:val="sk-SK"/>
              </w:rPr>
              <w:t xml:space="preserve"> % 2 = </w:t>
            </w:r>
            <w:r>
              <w:rPr>
                <w:lang w:val="sk-SK"/>
              </w:rPr>
              <w:t>1</w:t>
            </w:r>
          </w:p>
        </w:tc>
        <w:tc>
          <w:tcPr>
            <w:tcW w:w="2894" w:type="dxa"/>
            <w:tcBorders>
              <w:left w:val="none" w:sz="0" w:space="0" w:color="auto"/>
              <w:right w:val="none" w:sz="0" w:space="0" w:color="auto"/>
            </w:tcBorders>
            <w:vAlign w:val="center"/>
          </w:tcPr>
          <w:p w:rsidR="0057037E" w:rsidRPr="00BA68F8" w:rsidRDefault="00BA68F8" w:rsidP="0057037E">
            <w:pPr>
              <w:pStyle w:val="Bezriadkovania"/>
              <w:jc w:val="center"/>
              <w:cnfStyle w:val="000000100000"/>
              <w:rPr>
                <w:rFonts w:ascii="Courier New" w:hAnsi="Courier New" w:cs="Courier New"/>
                <w:sz w:val="18"/>
                <w:szCs w:val="18"/>
                <w:lang w:val="sk-SK"/>
              </w:rPr>
            </w:pPr>
            <w:r>
              <w:rPr>
                <w:rFonts w:ascii="Courier New" w:hAnsi="Courier New" w:cs="Courier New"/>
                <w:sz w:val="18"/>
                <w:szCs w:val="18"/>
                <w:lang w:val="sk-SK"/>
              </w:rPr>
              <w:t>&lt;</w:t>
            </w:r>
            <w:proofErr w:type="spellStart"/>
            <w:r>
              <w:rPr>
                <w:rFonts w:ascii="Courier New" w:hAnsi="Courier New" w:cs="Courier New"/>
                <w:sz w:val="18"/>
                <w:szCs w:val="18"/>
                <w:lang w:val="sk-SK"/>
              </w:rPr>
              <w:t>operand</w:t>
            </w:r>
            <w:proofErr w:type="spellEnd"/>
            <w:r>
              <w:rPr>
                <w:rFonts w:ascii="Courier New" w:hAnsi="Courier New" w:cs="Courier New"/>
                <w:sz w:val="18"/>
                <w:szCs w:val="18"/>
                <w:lang w:val="sk-SK"/>
              </w:rPr>
              <w:t>&gt;</w:t>
            </w:r>
          </w:p>
        </w:tc>
        <w:tc>
          <w:tcPr>
            <w:tcW w:w="4300" w:type="dxa"/>
            <w:tcBorders>
              <w:left w:val="none" w:sz="0" w:space="0" w:color="auto"/>
            </w:tcBorders>
            <w:vAlign w:val="center"/>
          </w:tcPr>
          <w:p w:rsidR="0057037E" w:rsidRPr="00BA68F8" w:rsidRDefault="00BA68F8" w:rsidP="0057037E">
            <w:pPr>
              <w:pStyle w:val="Bezriadkovania"/>
              <w:jc w:val="center"/>
              <w:cnfStyle w:val="000000100000"/>
              <w:rPr>
                <w:rFonts w:ascii="Courier New" w:hAnsi="Courier New" w:cs="Courier New"/>
                <w:sz w:val="18"/>
                <w:szCs w:val="18"/>
                <w:lang w:val="sk-SK"/>
              </w:rPr>
            </w:pPr>
            <w:r>
              <w:rPr>
                <w:rFonts w:ascii="Courier New" w:hAnsi="Courier New" w:cs="Courier New"/>
                <w:sz w:val="18"/>
                <w:szCs w:val="18"/>
                <w:lang w:val="sk-SK"/>
              </w:rPr>
              <w:t>&lt;</w:t>
            </w:r>
            <w:proofErr w:type="spellStart"/>
            <w:r>
              <w:rPr>
                <w:rFonts w:ascii="Courier New" w:hAnsi="Courier New" w:cs="Courier New"/>
                <w:sz w:val="18"/>
                <w:szCs w:val="18"/>
                <w:lang w:val="sk-SK"/>
              </w:rPr>
              <w:t>operand</w:t>
            </w:r>
            <w:proofErr w:type="spellEnd"/>
            <w:r>
              <w:rPr>
                <w:rFonts w:ascii="Courier New" w:hAnsi="Courier New" w:cs="Courier New"/>
                <w:sz w:val="18"/>
                <w:szCs w:val="18"/>
                <w:lang w:val="sk-SK"/>
              </w:rPr>
              <w:t>&gt;&lt;</w:t>
            </w:r>
            <w:proofErr w:type="spellStart"/>
            <w:r>
              <w:rPr>
                <w:rFonts w:ascii="Courier New" w:hAnsi="Courier New" w:cs="Courier New"/>
                <w:sz w:val="18"/>
                <w:szCs w:val="18"/>
                <w:lang w:val="sk-SK"/>
              </w:rPr>
              <w:t>operator</w:t>
            </w:r>
            <w:proofErr w:type="spellEnd"/>
            <w:r>
              <w:rPr>
                <w:rFonts w:ascii="Courier New" w:hAnsi="Courier New" w:cs="Courier New"/>
                <w:sz w:val="18"/>
                <w:szCs w:val="18"/>
                <w:lang w:val="sk-SK"/>
              </w:rPr>
              <w:t>&gt;&lt;vyraz&gt;</w:t>
            </w:r>
          </w:p>
        </w:tc>
      </w:tr>
      <w:tr w:rsidR="0057037E" w:rsidTr="00930FDD">
        <w:trPr>
          <w:cnfStyle w:val="000000010000"/>
        </w:trPr>
        <w:tc>
          <w:tcPr>
            <w:cnfStyle w:val="001000000000"/>
            <w:tcW w:w="817" w:type="dxa"/>
            <w:tcBorders>
              <w:right w:val="none" w:sz="0" w:space="0" w:color="auto"/>
            </w:tcBorders>
            <w:vAlign w:val="center"/>
          </w:tcPr>
          <w:p w:rsidR="0057037E" w:rsidRDefault="00BA68F8" w:rsidP="0057037E">
            <w:pPr>
              <w:pStyle w:val="Bezriadkovania"/>
              <w:jc w:val="center"/>
              <w:rPr>
                <w:lang w:val="sk-SK"/>
              </w:rPr>
            </w:pPr>
            <w:r>
              <w:rPr>
                <w:lang w:val="sk-SK"/>
              </w:rPr>
              <w:t>8</w:t>
            </w:r>
          </w:p>
        </w:tc>
        <w:tc>
          <w:tcPr>
            <w:tcW w:w="1276" w:type="dxa"/>
            <w:tcBorders>
              <w:left w:val="none" w:sz="0" w:space="0" w:color="auto"/>
              <w:right w:val="none" w:sz="0" w:space="0" w:color="auto"/>
            </w:tcBorders>
            <w:vAlign w:val="center"/>
          </w:tcPr>
          <w:p w:rsidR="0057037E" w:rsidRDefault="00BA68F8" w:rsidP="0057037E">
            <w:pPr>
              <w:pStyle w:val="Bezriadkovania"/>
              <w:jc w:val="center"/>
              <w:cnfStyle w:val="000000010000"/>
              <w:rPr>
                <w:lang w:val="sk-SK"/>
              </w:rPr>
            </w:pPr>
            <w:r>
              <w:rPr>
                <w:lang w:val="sk-SK"/>
              </w:rPr>
              <w:t>8 % 5 = 3</w:t>
            </w:r>
          </w:p>
        </w:tc>
        <w:tc>
          <w:tcPr>
            <w:tcW w:w="2894" w:type="dxa"/>
            <w:tcBorders>
              <w:left w:val="none" w:sz="0" w:space="0" w:color="auto"/>
              <w:right w:val="none" w:sz="0" w:space="0" w:color="auto"/>
            </w:tcBorders>
            <w:vAlign w:val="center"/>
          </w:tcPr>
          <w:p w:rsidR="0057037E" w:rsidRPr="00BA68F8" w:rsidRDefault="00BA68F8" w:rsidP="0057037E">
            <w:pPr>
              <w:pStyle w:val="Bezriadkovania"/>
              <w:jc w:val="center"/>
              <w:cnfStyle w:val="000000010000"/>
              <w:rPr>
                <w:rFonts w:ascii="Courier New" w:hAnsi="Courier New" w:cs="Courier New"/>
                <w:sz w:val="18"/>
                <w:szCs w:val="18"/>
                <w:lang w:val="sk-SK"/>
              </w:rPr>
            </w:pPr>
            <w:r>
              <w:rPr>
                <w:rFonts w:ascii="Courier New" w:hAnsi="Courier New" w:cs="Courier New"/>
                <w:sz w:val="18"/>
                <w:szCs w:val="18"/>
                <w:lang w:val="sk-SK"/>
              </w:rPr>
              <w:t>4</w:t>
            </w:r>
          </w:p>
        </w:tc>
        <w:tc>
          <w:tcPr>
            <w:tcW w:w="4300" w:type="dxa"/>
            <w:tcBorders>
              <w:left w:val="none" w:sz="0" w:space="0" w:color="auto"/>
            </w:tcBorders>
            <w:vAlign w:val="center"/>
          </w:tcPr>
          <w:p w:rsidR="0057037E" w:rsidRPr="00BA68F8" w:rsidRDefault="00BA68F8" w:rsidP="0057037E">
            <w:pPr>
              <w:pStyle w:val="Bezriadkovania"/>
              <w:jc w:val="center"/>
              <w:cnfStyle w:val="000000010000"/>
              <w:rPr>
                <w:rFonts w:ascii="Courier New" w:hAnsi="Courier New" w:cs="Courier New"/>
                <w:sz w:val="18"/>
                <w:szCs w:val="18"/>
                <w:lang w:val="sk-SK"/>
              </w:rPr>
            </w:pPr>
            <w:r>
              <w:rPr>
                <w:rFonts w:ascii="Courier New" w:hAnsi="Courier New" w:cs="Courier New"/>
                <w:sz w:val="18"/>
                <w:szCs w:val="18"/>
                <w:lang w:val="sk-SK"/>
              </w:rPr>
              <w:t>4&lt;operator&gt;&lt;vyraz&gt;</w:t>
            </w:r>
          </w:p>
        </w:tc>
      </w:tr>
      <w:tr w:rsidR="0057037E" w:rsidTr="00930FDD">
        <w:trPr>
          <w:cnfStyle w:val="000000100000"/>
        </w:trPr>
        <w:tc>
          <w:tcPr>
            <w:cnfStyle w:val="001000000000"/>
            <w:tcW w:w="817" w:type="dxa"/>
            <w:tcBorders>
              <w:right w:val="none" w:sz="0" w:space="0" w:color="auto"/>
            </w:tcBorders>
            <w:vAlign w:val="center"/>
          </w:tcPr>
          <w:p w:rsidR="0057037E" w:rsidRDefault="00BA68F8" w:rsidP="0057037E">
            <w:pPr>
              <w:pStyle w:val="Bezriadkovania"/>
              <w:jc w:val="center"/>
              <w:rPr>
                <w:lang w:val="sk-SK"/>
              </w:rPr>
            </w:pPr>
            <w:r>
              <w:rPr>
                <w:lang w:val="sk-SK"/>
              </w:rPr>
              <w:t>3</w:t>
            </w:r>
          </w:p>
        </w:tc>
        <w:tc>
          <w:tcPr>
            <w:tcW w:w="1276" w:type="dxa"/>
            <w:tcBorders>
              <w:left w:val="none" w:sz="0" w:space="0" w:color="auto"/>
              <w:right w:val="none" w:sz="0" w:space="0" w:color="auto"/>
            </w:tcBorders>
            <w:vAlign w:val="center"/>
          </w:tcPr>
          <w:p w:rsidR="0057037E" w:rsidRDefault="00BA68F8" w:rsidP="0057037E">
            <w:pPr>
              <w:pStyle w:val="Bezriadkovania"/>
              <w:jc w:val="center"/>
              <w:cnfStyle w:val="000000100000"/>
              <w:rPr>
                <w:lang w:val="sk-SK"/>
              </w:rPr>
            </w:pPr>
            <w:r>
              <w:rPr>
                <w:lang w:val="sk-SK"/>
              </w:rPr>
              <w:t>3 % 4 = 3</w:t>
            </w:r>
          </w:p>
        </w:tc>
        <w:tc>
          <w:tcPr>
            <w:tcW w:w="2894" w:type="dxa"/>
            <w:tcBorders>
              <w:left w:val="none" w:sz="0" w:space="0" w:color="auto"/>
              <w:right w:val="none" w:sz="0" w:space="0" w:color="auto"/>
            </w:tcBorders>
            <w:vAlign w:val="center"/>
          </w:tcPr>
          <w:p w:rsidR="0057037E" w:rsidRPr="00BA68F8" w:rsidRDefault="00BA68F8" w:rsidP="0057037E">
            <w:pPr>
              <w:pStyle w:val="Bezriadkovania"/>
              <w:jc w:val="center"/>
              <w:cnfStyle w:val="000000100000"/>
              <w:rPr>
                <w:rFonts w:ascii="Courier New" w:hAnsi="Courier New" w:cs="Courier New"/>
                <w:sz w:val="18"/>
                <w:szCs w:val="18"/>
                <w:lang w:val="sk-SK"/>
              </w:rPr>
            </w:pPr>
            <w:r>
              <w:rPr>
                <w:rFonts w:ascii="Courier New" w:hAnsi="Courier New" w:cs="Courier New"/>
                <w:sz w:val="18"/>
                <w:szCs w:val="18"/>
                <w:lang w:val="sk-SK"/>
              </w:rPr>
              <w:t>*</w:t>
            </w:r>
          </w:p>
        </w:tc>
        <w:tc>
          <w:tcPr>
            <w:tcW w:w="4300" w:type="dxa"/>
            <w:tcBorders>
              <w:left w:val="none" w:sz="0" w:space="0" w:color="auto"/>
            </w:tcBorders>
            <w:vAlign w:val="center"/>
          </w:tcPr>
          <w:p w:rsidR="0057037E" w:rsidRPr="00BA68F8" w:rsidRDefault="00BA68F8" w:rsidP="0057037E">
            <w:pPr>
              <w:pStyle w:val="Bezriadkovania"/>
              <w:jc w:val="center"/>
              <w:cnfStyle w:val="000000100000"/>
              <w:rPr>
                <w:rFonts w:ascii="Courier New" w:hAnsi="Courier New" w:cs="Courier New"/>
                <w:sz w:val="18"/>
                <w:szCs w:val="18"/>
                <w:lang w:val="sk-SK"/>
              </w:rPr>
            </w:pPr>
            <w:r>
              <w:rPr>
                <w:rFonts w:ascii="Courier New" w:hAnsi="Courier New" w:cs="Courier New"/>
                <w:sz w:val="18"/>
                <w:szCs w:val="18"/>
                <w:lang w:val="sk-SK"/>
              </w:rPr>
              <w:t>4*&lt;vyraz&gt;</w:t>
            </w:r>
          </w:p>
        </w:tc>
      </w:tr>
      <w:tr w:rsidR="00BA68F8" w:rsidTr="00930FDD">
        <w:trPr>
          <w:cnfStyle w:val="000000010000"/>
        </w:trPr>
        <w:tc>
          <w:tcPr>
            <w:cnfStyle w:val="001000000000"/>
            <w:tcW w:w="817" w:type="dxa"/>
            <w:tcBorders>
              <w:right w:val="none" w:sz="0" w:space="0" w:color="auto"/>
            </w:tcBorders>
            <w:vAlign w:val="center"/>
          </w:tcPr>
          <w:p w:rsidR="00BA68F8" w:rsidRDefault="00BA68F8" w:rsidP="008D182E">
            <w:pPr>
              <w:pStyle w:val="Bezriadkovania"/>
              <w:jc w:val="center"/>
              <w:rPr>
                <w:lang w:val="sk-SK"/>
              </w:rPr>
            </w:pPr>
            <w:r>
              <w:rPr>
                <w:lang w:val="sk-SK"/>
              </w:rPr>
              <w:t>4</w:t>
            </w:r>
          </w:p>
        </w:tc>
        <w:tc>
          <w:tcPr>
            <w:tcW w:w="1276" w:type="dxa"/>
            <w:tcBorders>
              <w:left w:val="none" w:sz="0" w:space="0" w:color="auto"/>
              <w:right w:val="none" w:sz="0" w:space="0" w:color="auto"/>
            </w:tcBorders>
            <w:vAlign w:val="center"/>
          </w:tcPr>
          <w:p w:rsidR="00BA68F8" w:rsidRDefault="00BA68F8" w:rsidP="008D182E">
            <w:pPr>
              <w:pStyle w:val="Bezriadkovania"/>
              <w:jc w:val="center"/>
              <w:cnfStyle w:val="000000010000"/>
              <w:rPr>
                <w:lang w:val="sk-SK"/>
              </w:rPr>
            </w:pPr>
            <w:r>
              <w:rPr>
                <w:lang w:val="sk-SK"/>
              </w:rPr>
              <w:t>4 % 2 = 0</w:t>
            </w:r>
          </w:p>
        </w:tc>
        <w:tc>
          <w:tcPr>
            <w:tcW w:w="2894" w:type="dxa"/>
            <w:tcBorders>
              <w:left w:val="none" w:sz="0" w:space="0" w:color="auto"/>
              <w:right w:val="none" w:sz="0" w:space="0" w:color="auto"/>
            </w:tcBorders>
            <w:vAlign w:val="center"/>
          </w:tcPr>
          <w:p w:rsidR="00BA68F8" w:rsidRPr="00BA68F8" w:rsidRDefault="00BA68F8" w:rsidP="008D182E">
            <w:pPr>
              <w:pStyle w:val="Bezriadkovania"/>
              <w:jc w:val="center"/>
              <w:cnfStyle w:val="000000010000"/>
              <w:rPr>
                <w:rFonts w:ascii="Courier New" w:hAnsi="Courier New" w:cs="Courier New"/>
                <w:sz w:val="18"/>
                <w:szCs w:val="18"/>
                <w:lang w:val="sk-SK"/>
              </w:rPr>
            </w:pPr>
            <w:r w:rsidRPr="00BA68F8">
              <w:rPr>
                <w:rFonts w:ascii="Courier New" w:hAnsi="Courier New" w:cs="Courier New"/>
                <w:sz w:val="18"/>
                <w:szCs w:val="18"/>
              </w:rPr>
              <w:t>&lt;</w:t>
            </w:r>
            <w:proofErr w:type="spellStart"/>
            <w:r w:rsidRPr="00BA68F8">
              <w:rPr>
                <w:rFonts w:ascii="Courier New" w:hAnsi="Courier New" w:cs="Courier New"/>
                <w:sz w:val="18"/>
                <w:szCs w:val="18"/>
              </w:rPr>
              <w:t>vyraz</w:t>
            </w:r>
            <w:proofErr w:type="spellEnd"/>
            <w:r w:rsidRPr="00BA68F8">
              <w:rPr>
                <w:rFonts w:ascii="Courier New" w:hAnsi="Courier New" w:cs="Courier New"/>
                <w:sz w:val="18"/>
                <w:szCs w:val="18"/>
              </w:rPr>
              <w:t>&gt;&lt;operator&gt;&lt;</w:t>
            </w:r>
            <w:proofErr w:type="spellStart"/>
            <w:r w:rsidRPr="00BA68F8">
              <w:rPr>
                <w:rFonts w:ascii="Courier New" w:hAnsi="Courier New" w:cs="Courier New"/>
                <w:sz w:val="18"/>
                <w:szCs w:val="18"/>
              </w:rPr>
              <w:t>vyraz</w:t>
            </w:r>
            <w:proofErr w:type="spellEnd"/>
            <w:r w:rsidRPr="00BA68F8">
              <w:rPr>
                <w:rFonts w:ascii="Courier New" w:hAnsi="Courier New" w:cs="Courier New"/>
                <w:sz w:val="18"/>
                <w:szCs w:val="18"/>
              </w:rPr>
              <w:t>&gt;</w:t>
            </w:r>
          </w:p>
        </w:tc>
        <w:tc>
          <w:tcPr>
            <w:tcW w:w="4300" w:type="dxa"/>
            <w:tcBorders>
              <w:left w:val="none" w:sz="0" w:space="0" w:color="auto"/>
            </w:tcBorders>
            <w:vAlign w:val="center"/>
          </w:tcPr>
          <w:p w:rsidR="00BA68F8" w:rsidRPr="00BA68F8" w:rsidRDefault="00BA68F8" w:rsidP="008D182E">
            <w:pPr>
              <w:pStyle w:val="Bezriadkovania"/>
              <w:jc w:val="center"/>
              <w:cnfStyle w:val="000000010000"/>
              <w:rPr>
                <w:rFonts w:ascii="Courier New" w:hAnsi="Courier New" w:cs="Courier New"/>
                <w:sz w:val="18"/>
                <w:szCs w:val="18"/>
                <w:lang w:val="sk-SK"/>
              </w:rPr>
            </w:pPr>
            <w:r>
              <w:rPr>
                <w:rFonts w:ascii="Courier New" w:hAnsi="Courier New" w:cs="Courier New"/>
                <w:sz w:val="18"/>
                <w:szCs w:val="18"/>
                <w:lang w:val="sk-SK"/>
              </w:rPr>
              <w:t>4*</w:t>
            </w:r>
            <w:r w:rsidRPr="00BA68F8">
              <w:rPr>
                <w:rFonts w:ascii="Courier New" w:hAnsi="Courier New" w:cs="Courier New"/>
                <w:sz w:val="18"/>
                <w:szCs w:val="18"/>
              </w:rPr>
              <w:t>&lt;</w:t>
            </w:r>
            <w:proofErr w:type="spellStart"/>
            <w:r w:rsidRPr="00BA68F8">
              <w:rPr>
                <w:rFonts w:ascii="Courier New" w:hAnsi="Courier New" w:cs="Courier New"/>
                <w:sz w:val="18"/>
                <w:szCs w:val="18"/>
              </w:rPr>
              <w:t>vyraz</w:t>
            </w:r>
            <w:proofErr w:type="spellEnd"/>
            <w:r w:rsidRPr="00BA68F8">
              <w:rPr>
                <w:rFonts w:ascii="Courier New" w:hAnsi="Courier New" w:cs="Courier New"/>
                <w:sz w:val="18"/>
                <w:szCs w:val="18"/>
              </w:rPr>
              <w:t>&gt;&lt;operator&gt;&lt;</w:t>
            </w:r>
            <w:proofErr w:type="spellStart"/>
            <w:r w:rsidRPr="00BA68F8">
              <w:rPr>
                <w:rFonts w:ascii="Courier New" w:hAnsi="Courier New" w:cs="Courier New"/>
                <w:sz w:val="18"/>
                <w:szCs w:val="18"/>
              </w:rPr>
              <w:t>vyraz</w:t>
            </w:r>
            <w:proofErr w:type="spellEnd"/>
            <w:r w:rsidRPr="00BA68F8">
              <w:rPr>
                <w:rFonts w:ascii="Courier New" w:hAnsi="Courier New" w:cs="Courier New"/>
                <w:sz w:val="18"/>
                <w:szCs w:val="18"/>
              </w:rPr>
              <w:t>&gt;</w:t>
            </w:r>
          </w:p>
        </w:tc>
      </w:tr>
      <w:tr w:rsidR="00BA68F8" w:rsidTr="00930FDD">
        <w:trPr>
          <w:cnfStyle w:val="000000100000"/>
        </w:trPr>
        <w:tc>
          <w:tcPr>
            <w:cnfStyle w:val="001000000000"/>
            <w:tcW w:w="817" w:type="dxa"/>
            <w:tcBorders>
              <w:right w:val="none" w:sz="0" w:space="0" w:color="auto"/>
            </w:tcBorders>
            <w:vAlign w:val="center"/>
          </w:tcPr>
          <w:p w:rsidR="00BA68F8" w:rsidRDefault="00BA68F8" w:rsidP="0057037E">
            <w:pPr>
              <w:pStyle w:val="Bezriadkovania"/>
              <w:jc w:val="center"/>
              <w:rPr>
                <w:lang w:val="sk-SK"/>
              </w:rPr>
            </w:pPr>
            <w:r>
              <w:rPr>
                <w:lang w:val="sk-SK"/>
              </w:rPr>
              <w:t>7</w:t>
            </w:r>
          </w:p>
        </w:tc>
        <w:tc>
          <w:tcPr>
            <w:tcW w:w="1276" w:type="dxa"/>
            <w:tcBorders>
              <w:left w:val="none" w:sz="0" w:space="0" w:color="auto"/>
              <w:right w:val="none" w:sz="0" w:space="0" w:color="auto"/>
            </w:tcBorders>
            <w:vAlign w:val="center"/>
          </w:tcPr>
          <w:p w:rsidR="00BA68F8" w:rsidRDefault="00BA68F8" w:rsidP="0057037E">
            <w:pPr>
              <w:pStyle w:val="Bezriadkovania"/>
              <w:jc w:val="center"/>
              <w:cnfStyle w:val="000000100000"/>
              <w:rPr>
                <w:lang w:val="sk-SK"/>
              </w:rPr>
            </w:pPr>
            <w:r>
              <w:rPr>
                <w:lang w:val="sk-SK"/>
              </w:rPr>
              <w:t>7 % 2 = 1</w:t>
            </w:r>
          </w:p>
        </w:tc>
        <w:tc>
          <w:tcPr>
            <w:tcW w:w="2894" w:type="dxa"/>
            <w:tcBorders>
              <w:left w:val="none" w:sz="0" w:space="0" w:color="auto"/>
              <w:right w:val="none" w:sz="0" w:space="0" w:color="auto"/>
            </w:tcBorders>
            <w:vAlign w:val="center"/>
          </w:tcPr>
          <w:p w:rsidR="00BA68F8" w:rsidRPr="00BA68F8" w:rsidRDefault="00BA68F8" w:rsidP="0057037E">
            <w:pPr>
              <w:pStyle w:val="Bezriadkovania"/>
              <w:jc w:val="center"/>
              <w:cnfStyle w:val="000000100000"/>
              <w:rPr>
                <w:rFonts w:ascii="Courier New" w:hAnsi="Courier New" w:cs="Courier New"/>
                <w:sz w:val="18"/>
                <w:szCs w:val="18"/>
              </w:rPr>
            </w:pPr>
            <w:r>
              <w:rPr>
                <w:rFonts w:ascii="Courier New" w:hAnsi="Courier New" w:cs="Courier New"/>
                <w:sz w:val="18"/>
                <w:szCs w:val="18"/>
              </w:rPr>
              <w:t>&lt;operand&gt;</w:t>
            </w:r>
          </w:p>
        </w:tc>
        <w:tc>
          <w:tcPr>
            <w:tcW w:w="4300" w:type="dxa"/>
            <w:tcBorders>
              <w:left w:val="none" w:sz="0" w:space="0" w:color="auto"/>
            </w:tcBorders>
            <w:vAlign w:val="center"/>
          </w:tcPr>
          <w:p w:rsidR="00BA68F8" w:rsidRDefault="00BA68F8" w:rsidP="00BA68F8">
            <w:pPr>
              <w:pStyle w:val="Bezriadkovania"/>
              <w:jc w:val="center"/>
              <w:cnfStyle w:val="000000100000"/>
              <w:rPr>
                <w:rFonts w:ascii="Courier New" w:hAnsi="Courier New" w:cs="Courier New"/>
                <w:sz w:val="18"/>
                <w:szCs w:val="18"/>
                <w:lang w:val="sk-SK"/>
              </w:rPr>
            </w:pPr>
            <w:r>
              <w:rPr>
                <w:rFonts w:ascii="Courier New" w:hAnsi="Courier New" w:cs="Courier New"/>
                <w:sz w:val="18"/>
                <w:szCs w:val="18"/>
                <w:lang w:val="sk-SK"/>
              </w:rPr>
              <w:t>4*</w:t>
            </w:r>
            <w:r w:rsidRPr="00BA68F8">
              <w:rPr>
                <w:rFonts w:ascii="Courier New" w:hAnsi="Courier New" w:cs="Courier New"/>
                <w:sz w:val="18"/>
                <w:szCs w:val="18"/>
              </w:rPr>
              <w:t>&lt;</w:t>
            </w:r>
            <w:r>
              <w:rPr>
                <w:rFonts w:ascii="Courier New" w:hAnsi="Courier New" w:cs="Courier New"/>
                <w:sz w:val="18"/>
                <w:szCs w:val="18"/>
              </w:rPr>
              <w:t>operand</w:t>
            </w:r>
            <w:r w:rsidRPr="00BA68F8">
              <w:rPr>
                <w:rFonts w:ascii="Courier New" w:hAnsi="Courier New" w:cs="Courier New"/>
                <w:sz w:val="18"/>
                <w:szCs w:val="18"/>
              </w:rPr>
              <w:t>&gt;&lt;operator&gt;&lt;</w:t>
            </w:r>
            <w:proofErr w:type="spellStart"/>
            <w:r w:rsidRPr="00BA68F8">
              <w:rPr>
                <w:rFonts w:ascii="Courier New" w:hAnsi="Courier New" w:cs="Courier New"/>
                <w:sz w:val="18"/>
                <w:szCs w:val="18"/>
              </w:rPr>
              <w:t>vyraz</w:t>
            </w:r>
            <w:proofErr w:type="spellEnd"/>
            <w:r w:rsidRPr="00BA68F8">
              <w:rPr>
                <w:rFonts w:ascii="Courier New" w:hAnsi="Courier New" w:cs="Courier New"/>
                <w:sz w:val="18"/>
                <w:szCs w:val="18"/>
              </w:rPr>
              <w:t>&gt;</w:t>
            </w:r>
          </w:p>
        </w:tc>
      </w:tr>
      <w:tr w:rsidR="00BA68F8" w:rsidTr="00930FDD">
        <w:trPr>
          <w:cnfStyle w:val="000000010000"/>
        </w:trPr>
        <w:tc>
          <w:tcPr>
            <w:cnfStyle w:val="001000000000"/>
            <w:tcW w:w="817" w:type="dxa"/>
            <w:tcBorders>
              <w:right w:val="none" w:sz="0" w:space="0" w:color="auto"/>
            </w:tcBorders>
            <w:vAlign w:val="center"/>
          </w:tcPr>
          <w:p w:rsidR="00BA68F8" w:rsidRDefault="00BA68F8" w:rsidP="0057037E">
            <w:pPr>
              <w:pStyle w:val="Bezriadkovania"/>
              <w:jc w:val="center"/>
              <w:rPr>
                <w:lang w:val="sk-SK"/>
              </w:rPr>
            </w:pPr>
            <w:r>
              <w:rPr>
                <w:lang w:val="sk-SK"/>
              </w:rPr>
              <w:t>9</w:t>
            </w:r>
          </w:p>
        </w:tc>
        <w:tc>
          <w:tcPr>
            <w:tcW w:w="1276" w:type="dxa"/>
            <w:tcBorders>
              <w:left w:val="none" w:sz="0" w:space="0" w:color="auto"/>
              <w:right w:val="none" w:sz="0" w:space="0" w:color="auto"/>
            </w:tcBorders>
            <w:vAlign w:val="center"/>
          </w:tcPr>
          <w:p w:rsidR="00BA68F8" w:rsidRDefault="00BA68F8" w:rsidP="00BA68F8">
            <w:pPr>
              <w:pStyle w:val="Bezriadkovania"/>
              <w:jc w:val="center"/>
              <w:cnfStyle w:val="000000010000"/>
              <w:rPr>
                <w:lang w:val="sk-SK"/>
              </w:rPr>
            </w:pPr>
            <w:r>
              <w:rPr>
                <w:lang w:val="sk-SK"/>
              </w:rPr>
              <w:t>9 % 5 = 4</w:t>
            </w:r>
          </w:p>
        </w:tc>
        <w:tc>
          <w:tcPr>
            <w:tcW w:w="2894" w:type="dxa"/>
            <w:tcBorders>
              <w:left w:val="none" w:sz="0" w:space="0" w:color="auto"/>
              <w:right w:val="none" w:sz="0" w:space="0" w:color="auto"/>
            </w:tcBorders>
            <w:vAlign w:val="center"/>
          </w:tcPr>
          <w:p w:rsidR="00BA68F8" w:rsidRPr="00BA68F8" w:rsidRDefault="00BA68F8" w:rsidP="0057037E">
            <w:pPr>
              <w:pStyle w:val="Bezriadkovania"/>
              <w:jc w:val="center"/>
              <w:cnfStyle w:val="000000010000"/>
              <w:rPr>
                <w:rFonts w:ascii="Courier New" w:hAnsi="Courier New" w:cs="Courier New"/>
                <w:sz w:val="18"/>
                <w:szCs w:val="18"/>
              </w:rPr>
            </w:pPr>
            <w:r>
              <w:rPr>
                <w:rFonts w:ascii="Courier New" w:hAnsi="Courier New" w:cs="Courier New"/>
                <w:sz w:val="18"/>
                <w:szCs w:val="18"/>
              </w:rPr>
              <w:t>&lt;</w:t>
            </w:r>
            <w:proofErr w:type="spellStart"/>
            <w:r>
              <w:rPr>
                <w:rFonts w:ascii="Courier New" w:hAnsi="Courier New" w:cs="Courier New"/>
                <w:sz w:val="18"/>
                <w:szCs w:val="18"/>
              </w:rPr>
              <w:t>premenna</w:t>
            </w:r>
            <w:proofErr w:type="spellEnd"/>
            <w:r>
              <w:rPr>
                <w:rFonts w:ascii="Courier New" w:hAnsi="Courier New" w:cs="Courier New"/>
                <w:sz w:val="18"/>
                <w:szCs w:val="18"/>
              </w:rPr>
              <w:t>&gt;</w:t>
            </w:r>
          </w:p>
        </w:tc>
        <w:tc>
          <w:tcPr>
            <w:tcW w:w="4300" w:type="dxa"/>
            <w:tcBorders>
              <w:left w:val="none" w:sz="0" w:space="0" w:color="auto"/>
            </w:tcBorders>
            <w:vAlign w:val="center"/>
          </w:tcPr>
          <w:p w:rsidR="00BA68F8" w:rsidRDefault="00BA68F8" w:rsidP="0057037E">
            <w:pPr>
              <w:pStyle w:val="Bezriadkovania"/>
              <w:jc w:val="center"/>
              <w:cnfStyle w:val="000000010000"/>
              <w:rPr>
                <w:rFonts w:ascii="Courier New" w:hAnsi="Courier New" w:cs="Courier New"/>
                <w:sz w:val="18"/>
                <w:szCs w:val="18"/>
                <w:lang w:val="sk-SK"/>
              </w:rPr>
            </w:pPr>
            <w:r>
              <w:rPr>
                <w:rFonts w:ascii="Courier New" w:hAnsi="Courier New" w:cs="Courier New"/>
                <w:sz w:val="18"/>
                <w:szCs w:val="18"/>
                <w:lang w:val="sk-SK"/>
              </w:rPr>
              <w:t>4*&lt;premenna&gt;&lt;operator&gt;&lt;vyraz&gt;</w:t>
            </w:r>
          </w:p>
        </w:tc>
      </w:tr>
      <w:tr w:rsidR="00BA68F8" w:rsidTr="00930FDD">
        <w:trPr>
          <w:cnfStyle w:val="000000100000"/>
        </w:trPr>
        <w:tc>
          <w:tcPr>
            <w:cnfStyle w:val="001000000000"/>
            <w:tcW w:w="817" w:type="dxa"/>
            <w:tcBorders>
              <w:right w:val="none" w:sz="0" w:space="0" w:color="auto"/>
            </w:tcBorders>
            <w:vAlign w:val="center"/>
          </w:tcPr>
          <w:p w:rsidR="00BA68F8" w:rsidRDefault="00BA68F8" w:rsidP="0057037E">
            <w:pPr>
              <w:pStyle w:val="Bezriadkovania"/>
              <w:jc w:val="center"/>
              <w:rPr>
                <w:lang w:val="sk-SK"/>
              </w:rPr>
            </w:pPr>
            <w:r>
              <w:rPr>
                <w:lang w:val="sk-SK"/>
              </w:rPr>
              <w:t>5</w:t>
            </w:r>
          </w:p>
        </w:tc>
        <w:tc>
          <w:tcPr>
            <w:tcW w:w="1276" w:type="dxa"/>
            <w:tcBorders>
              <w:left w:val="none" w:sz="0" w:space="0" w:color="auto"/>
              <w:right w:val="none" w:sz="0" w:space="0" w:color="auto"/>
            </w:tcBorders>
            <w:vAlign w:val="center"/>
          </w:tcPr>
          <w:p w:rsidR="00BA68F8" w:rsidRDefault="00BA68F8" w:rsidP="0057037E">
            <w:pPr>
              <w:pStyle w:val="Bezriadkovania"/>
              <w:jc w:val="center"/>
              <w:cnfStyle w:val="000000100000"/>
              <w:rPr>
                <w:lang w:val="sk-SK"/>
              </w:rPr>
            </w:pPr>
            <w:r>
              <w:rPr>
                <w:lang w:val="sk-SK"/>
              </w:rPr>
              <w:t>5 % 2 = 1</w:t>
            </w:r>
          </w:p>
        </w:tc>
        <w:tc>
          <w:tcPr>
            <w:tcW w:w="2894" w:type="dxa"/>
            <w:tcBorders>
              <w:left w:val="none" w:sz="0" w:space="0" w:color="auto"/>
              <w:right w:val="none" w:sz="0" w:space="0" w:color="auto"/>
            </w:tcBorders>
            <w:vAlign w:val="center"/>
          </w:tcPr>
          <w:p w:rsidR="00BA68F8" w:rsidRPr="00BA68F8" w:rsidRDefault="00BA68F8" w:rsidP="0057037E">
            <w:pPr>
              <w:pStyle w:val="Bezriadkovania"/>
              <w:jc w:val="center"/>
              <w:cnfStyle w:val="000000100000"/>
              <w:rPr>
                <w:rFonts w:ascii="Courier New" w:hAnsi="Courier New" w:cs="Courier New"/>
                <w:sz w:val="18"/>
                <w:szCs w:val="18"/>
              </w:rPr>
            </w:pPr>
            <w:r>
              <w:rPr>
                <w:rFonts w:ascii="Courier New" w:hAnsi="Courier New" w:cs="Courier New"/>
                <w:sz w:val="18"/>
                <w:szCs w:val="18"/>
              </w:rPr>
              <w:t>y</w:t>
            </w:r>
          </w:p>
        </w:tc>
        <w:tc>
          <w:tcPr>
            <w:tcW w:w="4300" w:type="dxa"/>
            <w:tcBorders>
              <w:left w:val="none" w:sz="0" w:space="0" w:color="auto"/>
            </w:tcBorders>
            <w:vAlign w:val="center"/>
          </w:tcPr>
          <w:p w:rsidR="00BA68F8" w:rsidRDefault="00BA68F8" w:rsidP="0057037E">
            <w:pPr>
              <w:pStyle w:val="Bezriadkovania"/>
              <w:jc w:val="center"/>
              <w:cnfStyle w:val="000000100000"/>
              <w:rPr>
                <w:rFonts w:ascii="Courier New" w:hAnsi="Courier New" w:cs="Courier New"/>
                <w:sz w:val="18"/>
                <w:szCs w:val="18"/>
                <w:lang w:val="sk-SK"/>
              </w:rPr>
            </w:pPr>
            <w:r>
              <w:rPr>
                <w:rFonts w:ascii="Courier New" w:hAnsi="Courier New" w:cs="Courier New"/>
                <w:sz w:val="18"/>
                <w:szCs w:val="18"/>
                <w:lang w:val="sk-SK"/>
              </w:rPr>
              <w:t>4*y&lt;operator&gt;&lt;vyraz&gt;</w:t>
            </w:r>
          </w:p>
        </w:tc>
      </w:tr>
      <w:tr w:rsidR="00BA68F8" w:rsidTr="00930FDD">
        <w:trPr>
          <w:cnfStyle w:val="000000010000"/>
        </w:trPr>
        <w:tc>
          <w:tcPr>
            <w:cnfStyle w:val="001000000000"/>
            <w:tcW w:w="817" w:type="dxa"/>
            <w:tcBorders>
              <w:right w:val="none" w:sz="0" w:space="0" w:color="auto"/>
            </w:tcBorders>
            <w:vAlign w:val="center"/>
          </w:tcPr>
          <w:p w:rsidR="00BA68F8" w:rsidRDefault="00BA68F8" w:rsidP="0057037E">
            <w:pPr>
              <w:pStyle w:val="Bezriadkovania"/>
              <w:jc w:val="center"/>
              <w:rPr>
                <w:lang w:val="sk-SK"/>
              </w:rPr>
            </w:pPr>
            <w:r>
              <w:rPr>
                <w:lang w:val="sk-SK"/>
              </w:rPr>
              <w:t>12</w:t>
            </w:r>
          </w:p>
        </w:tc>
        <w:tc>
          <w:tcPr>
            <w:tcW w:w="1276" w:type="dxa"/>
            <w:tcBorders>
              <w:left w:val="none" w:sz="0" w:space="0" w:color="auto"/>
              <w:right w:val="none" w:sz="0" w:space="0" w:color="auto"/>
            </w:tcBorders>
            <w:vAlign w:val="center"/>
          </w:tcPr>
          <w:p w:rsidR="00BA68F8" w:rsidRDefault="00BA68F8" w:rsidP="0057037E">
            <w:pPr>
              <w:pStyle w:val="Bezriadkovania"/>
              <w:jc w:val="center"/>
              <w:cnfStyle w:val="000000010000"/>
              <w:rPr>
                <w:lang w:val="sk-SK"/>
              </w:rPr>
            </w:pPr>
            <w:r>
              <w:rPr>
                <w:lang w:val="sk-SK"/>
              </w:rPr>
              <w:t>12 % 4 = 0</w:t>
            </w:r>
          </w:p>
        </w:tc>
        <w:tc>
          <w:tcPr>
            <w:tcW w:w="2894" w:type="dxa"/>
            <w:tcBorders>
              <w:left w:val="none" w:sz="0" w:space="0" w:color="auto"/>
              <w:right w:val="none" w:sz="0" w:space="0" w:color="auto"/>
            </w:tcBorders>
            <w:vAlign w:val="center"/>
          </w:tcPr>
          <w:p w:rsidR="00BA68F8" w:rsidRPr="00BA68F8" w:rsidRDefault="00BA68F8" w:rsidP="0057037E">
            <w:pPr>
              <w:pStyle w:val="Bezriadkovania"/>
              <w:jc w:val="center"/>
              <w:cnfStyle w:val="000000010000"/>
              <w:rPr>
                <w:rFonts w:ascii="Courier New" w:hAnsi="Courier New" w:cs="Courier New"/>
                <w:sz w:val="18"/>
                <w:szCs w:val="18"/>
                <w:lang w:val="sk-SK"/>
              </w:rPr>
            </w:pPr>
            <w:r>
              <w:rPr>
                <w:rFonts w:ascii="Courier New" w:hAnsi="Courier New" w:cs="Courier New"/>
                <w:sz w:val="18"/>
                <w:szCs w:val="18"/>
                <w:lang w:val="sk-SK"/>
              </w:rPr>
              <w:t>+</w:t>
            </w:r>
          </w:p>
        </w:tc>
        <w:tc>
          <w:tcPr>
            <w:tcW w:w="4300" w:type="dxa"/>
            <w:tcBorders>
              <w:left w:val="none" w:sz="0" w:space="0" w:color="auto"/>
            </w:tcBorders>
            <w:vAlign w:val="center"/>
          </w:tcPr>
          <w:p w:rsidR="00BA68F8" w:rsidRPr="00BA68F8" w:rsidRDefault="00BA68F8" w:rsidP="0057037E">
            <w:pPr>
              <w:pStyle w:val="Bezriadkovania"/>
              <w:jc w:val="center"/>
              <w:cnfStyle w:val="000000010000"/>
              <w:rPr>
                <w:rFonts w:ascii="Courier New" w:hAnsi="Courier New" w:cs="Courier New"/>
                <w:sz w:val="18"/>
                <w:szCs w:val="18"/>
                <w:lang w:val="sk-SK"/>
              </w:rPr>
            </w:pPr>
            <w:r>
              <w:rPr>
                <w:rFonts w:ascii="Courier New" w:hAnsi="Courier New" w:cs="Courier New"/>
                <w:sz w:val="18"/>
                <w:szCs w:val="18"/>
                <w:lang w:val="sk-SK"/>
              </w:rPr>
              <w:t>4*y+&lt;vyraz&gt;</w:t>
            </w:r>
          </w:p>
        </w:tc>
      </w:tr>
      <w:tr w:rsidR="00BA68F8" w:rsidTr="00930FDD">
        <w:trPr>
          <w:cnfStyle w:val="000000100000"/>
        </w:trPr>
        <w:tc>
          <w:tcPr>
            <w:cnfStyle w:val="001000000000"/>
            <w:tcW w:w="817" w:type="dxa"/>
            <w:tcBorders>
              <w:right w:val="none" w:sz="0" w:space="0" w:color="auto"/>
            </w:tcBorders>
            <w:vAlign w:val="center"/>
          </w:tcPr>
          <w:p w:rsidR="00BA68F8" w:rsidRDefault="00BA68F8" w:rsidP="0057037E">
            <w:pPr>
              <w:pStyle w:val="Bezriadkovania"/>
              <w:jc w:val="center"/>
              <w:rPr>
                <w:lang w:val="sk-SK"/>
              </w:rPr>
            </w:pPr>
            <w:r>
              <w:rPr>
                <w:lang w:val="sk-SK"/>
              </w:rPr>
              <w:t>1</w:t>
            </w:r>
          </w:p>
        </w:tc>
        <w:tc>
          <w:tcPr>
            <w:tcW w:w="1276" w:type="dxa"/>
            <w:tcBorders>
              <w:left w:val="none" w:sz="0" w:space="0" w:color="auto"/>
              <w:right w:val="none" w:sz="0" w:space="0" w:color="auto"/>
            </w:tcBorders>
            <w:vAlign w:val="center"/>
          </w:tcPr>
          <w:p w:rsidR="00BA68F8" w:rsidRDefault="00BA68F8" w:rsidP="0057037E">
            <w:pPr>
              <w:pStyle w:val="Bezriadkovania"/>
              <w:jc w:val="center"/>
              <w:cnfStyle w:val="000000100000"/>
              <w:rPr>
                <w:lang w:val="sk-SK"/>
              </w:rPr>
            </w:pPr>
            <w:r>
              <w:rPr>
                <w:lang w:val="sk-SK"/>
              </w:rPr>
              <w:t>1 % 2 = 1</w:t>
            </w:r>
          </w:p>
        </w:tc>
        <w:tc>
          <w:tcPr>
            <w:tcW w:w="2894" w:type="dxa"/>
            <w:tcBorders>
              <w:left w:val="none" w:sz="0" w:space="0" w:color="auto"/>
              <w:right w:val="none" w:sz="0" w:space="0" w:color="auto"/>
            </w:tcBorders>
            <w:vAlign w:val="center"/>
          </w:tcPr>
          <w:p w:rsidR="00BA68F8" w:rsidRPr="00BA68F8" w:rsidRDefault="00BA68F8" w:rsidP="0057037E">
            <w:pPr>
              <w:pStyle w:val="Bezriadkovania"/>
              <w:jc w:val="center"/>
              <w:cnfStyle w:val="000000100000"/>
              <w:rPr>
                <w:rFonts w:ascii="Courier New" w:hAnsi="Courier New" w:cs="Courier New"/>
                <w:sz w:val="18"/>
                <w:szCs w:val="18"/>
              </w:rPr>
            </w:pPr>
            <w:r>
              <w:rPr>
                <w:rFonts w:ascii="Courier New" w:hAnsi="Courier New" w:cs="Courier New"/>
                <w:sz w:val="18"/>
                <w:szCs w:val="18"/>
              </w:rPr>
              <w:t>&lt;operand&gt;</w:t>
            </w:r>
          </w:p>
        </w:tc>
        <w:tc>
          <w:tcPr>
            <w:tcW w:w="4300" w:type="dxa"/>
            <w:tcBorders>
              <w:left w:val="none" w:sz="0" w:space="0" w:color="auto"/>
            </w:tcBorders>
            <w:vAlign w:val="center"/>
          </w:tcPr>
          <w:p w:rsidR="00BA68F8" w:rsidRDefault="00BA68F8" w:rsidP="0057037E">
            <w:pPr>
              <w:pStyle w:val="Bezriadkovania"/>
              <w:jc w:val="center"/>
              <w:cnfStyle w:val="000000100000"/>
              <w:rPr>
                <w:rFonts w:ascii="Courier New" w:hAnsi="Courier New" w:cs="Courier New"/>
                <w:sz w:val="18"/>
                <w:szCs w:val="18"/>
                <w:lang w:val="sk-SK"/>
              </w:rPr>
            </w:pPr>
            <w:r>
              <w:rPr>
                <w:rFonts w:ascii="Courier New" w:hAnsi="Courier New" w:cs="Courier New"/>
                <w:sz w:val="18"/>
                <w:szCs w:val="18"/>
                <w:lang w:val="sk-SK"/>
              </w:rPr>
              <w:t>4*y+&lt;operand&gt;</w:t>
            </w:r>
          </w:p>
        </w:tc>
      </w:tr>
      <w:tr w:rsidR="00BA68F8" w:rsidTr="00930FDD">
        <w:trPr>
          <w:cnfStyle w:val="000000010000"/>
        </w:trPr>
        <w:tc>
          <w:tcPr>
            <w:cnfStyle w:val="001000000000"/>
            <w:tcW w:w="817" w:type="dxa"/>
            <w:tcBorders>
              <w:right w:val="none" w:sz="0" w:space="0" w:color="auto"/>
            </w:tcBorders>
            <w:vAlign w:val="center"/>
          </w:tcPr>
          <w:p w:rsidR="00BA68F8" w:rsidRDefault="00BA68F8" w:rsidP="0057037E">
            <w:pPr>
              <w:pStyle w:val="Bezriadkovania"/>
              <w:jc w:val="center"/>
              <w:rPr>
                <w:lang w:val="sk-SK"/>
              </w:rPr>
            </w:pPr>
            <w:r>
              <w:rPr>
                <w:lang w:val="sk-SK"/>
              </w:rPr>
              <w:t>10</w:t>
            </w:r>
          </w:p>
        </w:tc>
        <w:tc>
          <w:tcPr>
            <w:tcW w:w="1276" w:type="dxa"/>
            <w:tcBorders>
              <w:left w:val="none" w:sz="0" w:space="0" w:color="auto"/>
              <w:right w:val="none" w:sz="0" w:space="0" w:color="auto"/>
            </w:tcBorders>
            <w:vAlign w:val="center"/>
          </w:tcPr>
          <w:p w:rsidR="00BA68F8" w:rsidRDefault="00BA68F8" w:rsidP="0057037E">
            <w:pPr>
              <w:pStyle w:val="Bezriadkovania"/>
              <w:jc w:val="center"/>
              <w:cnfStyle w:val="000000010000"/>
              <w:rPr>
                <w:lang w:val="sk-SK"/>
              </w:rPr>
            </w:pPr>
            <w:r>
              <w:rPr>
                <w:lang w:val="sk-SK"/>
              </w:rPr>
              <w:t>10 % 5 = 0</w:t>
            </w:r>
          </w:p>
        </w:tc>
        <w:tc>
          <w:tcPr>
            <w:tcW w:w="2894" w:type="dxa"/>
            <w:tcBorders>
              <w:left w:val="none" w:sz="0" w:space="0" w:color="auto"/>
              <w:right w:val="none" w:sz="0" w:space="0" w:color="auto"/>
            </w:tcBorders>
            <w:vAlign w:val="center"/>
          </w:tcPr>
          <w:p w:rsidR="00BA68F8" w:rsidRPr="00BA68F8" w:rsidRDefault="00BA68F8" w:rsidP="0057037E">
            <w:pPr>
              <w:pStyle w:val="Bezriadkovania"/>
              <w:jc w:val="center"/>
              <w:cnfStyle w:val="000000010000"/>
              <w:rPr>
                <w:rFonts w:ascii="Courier New" w:hAnsi="Courier New" w:cs="Courier New"/>
                <w:sz w:val="18"/>
                <w:szCs w:val="18"/>
                <w:lang w:val="sk-SK"/>
              </w:rPr>
            </w:pPr>
            <w:r>
              <w:rPr>
                <w:rFonts w:ascii="Courier New" w:hAnsi="Courier New" w:cs="Courier New"/>
                <w:sz w:val="18"/>
                <w:szCs w:val="18"/>
                <w:lang w:val="sk-SK"/>
              </w:rPr>
              <w:t>1</w:t>
            </w:r>
          </w:p>
        </w:tc>
        <w:tc>
          <w:tcPr>
            <w:tcW w:w="4300" w:type="dxa"/>
            <w:tcBorders>
              <w:left w:val="none" w:sz="0" w:space="0" w:color="auto"/>
            </w:tcBorders>
            <w:vAlign w:val="center"/>
          </w:tcPr>
          <w:p w:rsidR="00BA68F8" w:rsidRPr="00845B84" w:rsidRDefault="00BA68F8" w:rsidP="0057037E">
            <w:pPr>
              <w:pStyle w:val="Bezriadkovania"/>
              <w:jc w:val="center"/>
              <w:cnfStyle w:val="000000010000"/>
              <w:rPr>
                <w:rFonts w:ascii="Courier New" w:hAnsi="Courier New" w:cs="Courier New"/>
                <w:b/>
                <w:sz w:val="18"/>
                <w:szCs w:val="18"/>
                <w:lang w:val="sk-SK"/>
              </w:rPr>
            </w:pPr>
            <w:r w:rsidRPr="00845B84">
              <w:rPr>
                <w:rFonts w:ascii="Courier New" w:hAnsi="Courier New" w:cs="Courier New"/>
                <w:b/>
                <w:sz w:val="18"/>
                <w:szCs w:val="18"/>
                <w:lang w:val="sk-SK"/>
              </w:rPr>
              <w:t>4*y+1</w:t>
            </w:r>
          </w:p>
        </w:tc>
      </w:tr>
    </w:tbl>
    <w:p w:rsidR="0057037E" w:rsidRDefault="0057037E" w:rsidP="0057037E">
      <w:pPr>
        <w:jc w:val="center"/>
        <w:rPr>
          <w:lang w:val="sk-SK"/>
        </w:rPr>
      </w:pPr>
    </w:p>
    <w:p w:rsidR="004D3B5F" w:rsidRDefault="00607414" w:rsidP="007F50A4">
      <w:pPr>
        <w:rPr>
          <w:lang w:val="sk-SK"/>
        </w:rPr>
      </w:pPr>
      <w:r>
        <w:rPr>
          <w:lang w:val="sk-SK"/>
        </w:rPr>
        <w:t>Proces transformáci</w:t>
      </w:r>
      <w:r w:rsidR="004E2A5D">
        <w:rPr>
          <w:lang w:val="sk-SK"/>
        </w:rPr>
        <w:t>e</w:t>
      </w:r>
      <w:r>
        <w:rPr>
          <w:lang w:val="sk-SK"/>
        </w:rPr>
        <w:t xml:space="preserve"> môže byť ukončený jedným z troch spôsobov:</w:t>
      </w:r>
    </w:p>
    <w:p w:rsidR="00607414" w:rsidRDefault="00607414" w:rsidP="00557888">
      <w:pPr>
        <w:pStyle w:val="Odsekzoznamu"/>
        <w:numPr>
          <w:ilvl w:val="0"/>
          <w:numId w:val="8"/>
        </w:numPr>
        <w:rPr>
          <w:lang w:val="sk-SK"/>
        </w:rPr>
      </w:pPr>
      <w:r>
        <w:rPr>
          <w:lang w:val="sk-SK"/>
        </w:rPr>
        <w:t>Komple</w:t>
      </w:r>
      <w:r w:rsidR="004E2A5D">
        <w:rPr>
          <w:lang w:val="sk-SK"/>
        </w:rPr>
        <w:t>tný program je vytvorený ešte pred ukončením sekvencie genotypu.</w:t>
      </w:r>
    </w:p>
    <w:p w:rsidR="004E2A5D" w:rsidRDefault="00510199" w:rsidP="00557888">
      <w:pPr>
        <w:pStyle w:val="Odsekzoznamu"/>
        <w:numPr>
          <w:ilvl w:val="0"/>
          <w:numId w:val="8"/>
        </w:numPr>
        <w:rPr>
          <w:lang w:val="sk-SK"/>
        </w:rPr>
      </w:pPr>
      <w:r>
        <w:rPr>
          <w:lang w:val="sk-SK"/>
        </w:rPr>
        <w:t>Pri p</w:t>
      </w:r>
      <w:r w:rsidR="004E2A5D">
        <w:rPr>
          <w:lang w:val="sk-SK"/>
        </w:rPr>
        <w:t>redčasn</w:t>
      </w:r>
      <w:r>
        <w:rPr>
          <w:lang w:val="sk-SK"/>
        </w:rPr>
        <w:t>om</w:t>
      </w:r>
      <w:r w:rsidR="004E2A5D">
        <w:rPr>
          <w:lang w:val="sk-SK"/>
        </w:rPr>
        <w:t xml:space="preserve"> k</w:t>
      </w:r>
      <w:r>
        <w:rPr>
          <w:lang w:val="sk-SK"/>
        </w:rPr>
        <w:t>on</w:t>
      </w:r>
      <w:r w:rsidR="004E2A5D">
        <w:rPr>
          <w:lang w:val="sk-SK"/>
        </w:rPr>
        <w:t>c</w:t>
      </w:r>
      <w:r>
        <w:rPr>
          <w:lang w:val="sk-SK"/>
        </w:rPr>
        <w:t>i</w:t>
      </w:r>
      <w:r w:rsidR="004E2A5D">
        <w:rPr>
          <w:lang w:val="sk-SK"/>
        </w:rPr>
        <w:t xml:space="preserve"> sekvencie genotypu </w:t>
      </w:r>
      <w:r>
        <w:rPr>
          <w:lang w:val="sk-SK"/>
        </w:rPr>
        <w:t xml:space="preserve">sa pokračuje znova od začiatku sekvencie genotypu, pričom transformácia </w:t>
      </w:r>
      <w:r w:rsidR="008043B4">
        <w:rPr>
          <w:lang w:val="sk-SK"/>
        </w:rPr>
        <w:t xml:space="preserve">musí byť </w:t>
      </w:r>
      <w:r>
        <w:rPr>
          <w:lang w:val="sk-SK"/>
        </w:rPr>
        <w:t>ukonč</w:t>
      </w:r>
      <w:r w:rsidR="008043B4">
        <w:rPr>
          <w:lang w:val="sk-SK"/>
        </w:rPr>
        <w:t>ená</w:t>
      </w:r>
      <w:r>
        <w:rPr>
          <w:lang w:val="sk-SK"/>
        </w:rPr>
        <w:t xml:space="preserve"> pod </w:t>
      </w:r>
      <w:r w:rsidR="00DE451D">
        <w:rPr>
          <w:lang w:val="sk-SK"/>
        </w:rPr>
        <w:t xml:space="preserve">zadefinovaný </w:t>
      </w:r>
      <w:r>
        <w:rPr>
          <w:lang w:val="sk-SK"/>
        </w:rPr>
        <w:t>maximálny prah, ktorý predstavuje na</w:t>
      </w:r>
      <w:r w:rsidR="00DE451D">
        <w:rPr>
          <w:lang w:val="sk-SK"/>
        </w:rPr>
        <w:t>jväčší možný počet transformácií</w:t>
      </w:r>
      <w:r>
        <w:rPr>
          <w:lang w:val="sk-SK"/>
        </w:rPr>
        <w:t>.</w:t>
      </w:r>
    </w:p>
    <w:p w:rsidR="00DE451D" w:rsidRPr="00607414" w:rsidRDefault="00DE451D" w:rsidP="00557888">
      <w:pPr>
        <w:pStyle w:val="Odsekzoznamu"/>
        <w:numPr>
          <w:ilvl w:val="0"/>
          <w:numId w:val="8"/>
        </w:numPr>
        <w:rPr>
          <w:lang w:val="sk-SK"/>
        </w:rPr>
      </w:pPr>
      <w:r>
        <w:rPr>
          <w:lang w:val="sk-SK"/>
        </w:rPr>
        <w:t>Ak sa prekročí povolený limit transformácií pravidiel a v sekvencií sa stále nachádzajú neterminálne symboly, tak je transformácia pozastavená a jedinec je ocenený najhoršou fitnes.</w:t>
      </w:r>
    </w:p>
    <w:p w:rsidR="00B05AEA" w:rsidRDefault="00B05AEA" w:rsidP="00B05AEA">
      <w:pPr>
        <w:pStyle w:val="Nadpis4"/>
        <w:rPr>
          <w:lang w:val="sk-SK" w:eastAsia="ar-SA" w:bidi="ar-SA"/>
        </w:rPr>
      </w:pPr>
      <w:r>
        <w:rPr>
          <w:lang w:val="sk-SK" w:eastAsia="ar-SA" w:bidi="ar-SA"/>
        </w:rPr>
        <w:t>Mutácia a</w:t>
      </w:r>
      <w:r w:rsidR="00606AEF">
        <w:rPr>
          <w:lang w:val="sk-SK" w:eastAsia="ar-SA" w:bidi="ar-SA"/>
        </w:rPr>
        <w:t> </w:t>
      </w:r>
      <w:r>
        <w:rPr>
          <w:lang w:val="sk-SK" w:eastAsia="ar-SA" w:bidi="ar-SA"/>
        </w:rPr>
        <w:t>kríženie</w:t>
      </w:r>
    </w:p>
    <w:p w:rsidR="0091570C" w:rsidRDefault="00274687" w:rsidP="00606AEF">
      <w:pPr>
        <w:rPr>
          <w:lang w:val="sk-SK" w:eastAsia="ar-SA" w:bidi="ar-SA"/>
        </w:rPr>
      </w:pPr>
      <w:r>
        <w:rPr>
          <w:lang w:val="sk-SK" w:eastAsia="ar-SA" w:bidi="ar-SA"/>
        </w:rPr>
        <w:t xml:space="preserve">Mutácia je realizovaná prostredníctvom výmeny bitu v bitovom reťazci alebo hodnoty v celočíselným reťazcom na inú náhodnú hodnotu. </w:t>
      </w:r>
      <w:r w:rsidR="0091570C">
        <w:rPr>
          <w:lang w:val="sk-SK" w:eastAsia="ar-SA" w:bidi="ar-SA"/>
        </w:rPr>
        <w:t xml:space="preserve">Keďže mutácia sa vykonáva na genotype, tak môže nastať prípad, že po vykonaní mutácie bude jej efekt neutrálny. Neutrálna mutácia sa prejavuje na strane fenotypu, keď </w:t>
      </w:r>
      <w:r w:rsidR="00F74FDB">
        <w:rPr>
          <w:lang w:val="sk-SK" w:eastAsia="ar-SA" w:bidi="ar-SA"/>
        </w:rPr>
        <w:t xml:space="preserve">sa dva rôzne genotypy </w:t>
      </w:r>
      <w:r w:rsidR="0091570C">
        <w:rPr>
          <w:lang w:val="sk-SK" w:eastAsia="ar-SA" w:bidi="ar-SA"/>
        </w:rPr>
        <w:t>transformujú do rovnakého fenotypu.</w:t>
      </w:r>
    </w:p>
    <w:p w:rsidR="0078141F" w:rsidRDefault="00274687" w:rsidP="00606AEF">
      <w:pPr>
        <w:rPr>
          <w:lang w:val="sk-SK" w:eastAsia="ar-SA" w:bidi="ar-SA"/>
        </w:rPr>
      </w:pPr>
      <w:r>
        <w:rPr>
          <w:lang w:val="sk-SK" w:eastAsia="ar-SA" w:bidi="ar-SA"/>
        </w:rPr>
        <w:t>Kríženie je vždy jednobodové a realizuje sa medzi dvoma sekciami genetického kódu dvoch rodičov</w:t>
      </w:r>
      <w:r w:rsidR="00EB20DE">
        <w:rPr>
          <w:lang w:val="sk-SK" w:eastAsia="ar-SA" w:bidi="ar-SA"/>
        </w:rPr>
        <w:t xml:space="preserve"> </w:t>
      </w:r>
      <w:sdt>
        <w:sdtPr>
          <w:rPr>
            <w:lang w:val="sk-SK" w:eastAsia="ar-SA" w:bidi="ar-SA"/>
          </w:rPr>
          <w:id w:val="163859001"/>
          <w:citation/>
        </w:sdtPr>
        <w:sdtContent>
          <w:r w:rsidR="0005535E">
            <w:rPr>
              <w:lang w:val="sk-SK" w:eastAsia="ar-SA" w:bidi="ar-SA"/>
            </w:rPr>
            <w:fldChar w:fldCharType="begin"/>
          </w:r>
          <w:r w:rsidR="00EB20DE">
            <w:rPr>
              <w:lang w:val="sk-SK" w:eastAsia="ar-SA" w:bidi="ar-SA"/>
            </w:rPr>
            <w:instrText xml:space="preserve"> CITATION ONe03 \l 1051 </w:instrText>
          </w:r>
          <w:r w:rsidR="0005535E">
            <w:rPr>
              <w:lang w:val="sk-SK" w:eastAsia="ar-SA" w:bidi="ar-SA"/>
            </w:rPr>
            <w:fldChar w:fldCharType="separate"/>
          </w:r>
          <w:r w:rsidR="003D54C1" w:rsidRPr="003D54C1">
            <w:rPr>
              <w:noProof/>
              <w:lang w:val="sk-SK" w:eastAsia="ar-SA" w:bidi="ar-SA"/>
            </w:rPr>
            <w:t>[4]</w:t>
          </w:r>
          <w:r w:rsidR="0005535E">
            <w:rPr>
              <w:lang w:val="sk-SK" w:eastAsia="ar-SA" w:bidi="ar-SA"/>
            </w:rPr>
            <w:fldChar w:fldCharType="end"/>
          </w:r>
        </w:sdtContent>
      </w:sdt>
      <w:r w:rsidR="0078141F">
        <w:rPr>
          <w:lang w:val="sk-SK" w:eastAsia="ar-SA" w:bidi="ar-SA"/>
        </w:rPr>
        <w:t>, ktorý je zobrazený na Obr.</w:t>
      </w:r>
      <w:r w:rsidR="00956CBA">
        <w:rPr>
          <w:lang w:val="sk-SK" w:eastAsia="ar-SA" w:bidi="ar-SA"/>
        </w:rPr>
        <w:t xml:space="preserve"> </w:t>
      </w:r>
      <w:r w:rsidR="0078141F">
        <w:rPr>
          <w:lang w:val="sk-SK" w:eastAsia="ar-SA" w:bidi="ar-SA"/>
        </w:rPr>
        <w:t>4</w:t>
      </w:r>
      <w:r>
        <w:rPr>
          <w:lang w:val="sk-SK" w:eastAsia="ar-SA" w:bidi="ar-SA"/>
        </w:rPr>
        <w:t xml:space="preserve">. </w:t>
      </w:r>
      <w:r w:rsidR="0078141F">
        <w:rPr>
          <w:lang w:val="sk-SK" w:eastAsia="ar-SA" w:bidi="ar-SA"/>
        </w:rPr>
        <w:t>Pre ilustráciu je postup transformácie znázornený ako strom, v ktorom sú prepojené jednotlivé zmeny symbolov.</w:t>
      </w:r>
    </w:p>
    <w:p w:rsidR="00B00231" w:rsidRDefault="00B00231" w:rsidP="00B00231">
      <w:pPr>
        <w:jc w:val="center"/>
        <w:rPr>
          <w:lang w:val="sk-SK" w:eastAsia="ar-SA" w:bidi="ar-SA"/>
        </w:rPr>
      </w:pPr>
      <w:r>
        <w:rPr>
          <w:noProof/>
          <w:lang w:val="sk-SK" w:eastAsia="sk-SK" w:bidi="ar-SA"/>
        </w:rPr>
        <w:lastRenderedPageBreak/>
        <w:drawing>
          <wp:inline distT="0" distB="0" distL="0" distR="0">
            <wp:extent cx="3638550" cy="3769600"/>
            <wp:effectExtent l="19050" t="0" r="0" b="0"/>
            <wp:docPr id="163" name="Obrázok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2" cstate="print"/>
                    <a:srcRect/>
                    <a:stretch>
                      <a:fillRect/>
                    </a:stretch>
                  </pic:blipFill>
                  <pic:spPr bwMode="auto">
                    <a:xfrm>
                      <a:off x="0" y="0"/>
                      <a:ext cx="3645580" cy="3776883"/>
                    </a:xfrm>
                    <a:prstGeom prst="rect">
                      <a:avLst/>
                    </a:prstGeom>
                    <a:noFill/>
                    <a:ln w="9525">
                      <a:noFill/>
                      <a:miter lim="800000"/>
                      <a:headEnd/>
                      <a:tailEnd/>
                    </a:ln>
                  </pic:spPr>
                </pic:pic>
              </a:graphicData>
            </a:graphic>
          </wp:inline>
        </w:drawing>
      </w:r>
    </w:p>
    <w:p w:rsidR="00B00231" w:rsidRDefault="00B00231" w:rsidP="00B00231">
      <w:pPr>
        <w:jc w:val="center"/>
        <w:rPr>
          <w:lang w:val="sk-SK" w:eastAsia="ar-SA" w:bidi="ar-SA"/>
        </w:rPr>
      </w:pPr>
      <w:r>
        <w:rPr>
          <w:lang w:val="sk-SK" w:eastAsia="ar-SA" w:bidi="ar-SA"/>
        </w:rPr>
        <w:t xml:space="preserve">Obr.4. </w:t>
      </w:r>
      <w:r w:rsidR="003E65E5">
        <w:rPr>
          <w:lang w:val="sk-SK" w:eastAsia="ar-SA" w:bidi="ar-SA"/>
        </w:rPr>
        <w:t>Aplikácia j</w:t>
      </w:r>
      <w:r>
        <w:rPr>
          <w:lang w:val="sk-SK" w:eastAsia="ar-SA" w:bidi="ar-SA"/>
        </w:rPr>
        <w:t>ednobodového kríženi</w:t>
      </w:r>
      <w:r w:rsidR="00B77BEE">
        <w:rPr>
          <w:lang w:val="sk-SK" w:eastAsia="ar-SA" w:bidi="ar-SA"/>
        </w:rPr>
        <w:t>a</w:t>
      </w:r>
      <w:r>
        <w:rPr>
          <w:lang w:val="sk-SK" w:eastAsia="ar-SA" w:bidi="ar-SA"/>
        </w:rPr>
        <w:t>.</w:t>
      </w:r>
    </w:p>
    <w:p w:rsidR="0078141F" w:rsidRDefault="0078141F" w:rsidP="00606AEF">
      <w:pPr>
        <w:rPr>
          <w:lang w:val="sk-SK" w:eastAsia="ar-SA" w:bidi="ar-SA"/>
        </w:rPr>
      </w:pPr>
    </w:p>
    <w:p w:rsidR="0078141F" w:rsidRDefault="00C152D8" w:rsidP="003A5241">
      <w:pPr>
        <w:rPr>
          <w:lang w:val="sk-SK" w:eastAsia="ar-SA" w:bidi="ar-SA"/>
        </w:rPr>
      </w:pPr>
      <w:r>
        <w:rPr>
          <w:lang w:val="sk-SK" w:eastAsia="ar-SA" w:bidi="ar-SA"/>
        </w:rPr>
        <w:t xml:space="preserve">Problém kríženia spočíva </w:t>
      </w:r>
      <w:r w:rsidR="00EF4F23">
        <w:rPr>
          <w:lang w:val="sk-SK" w:eastAsia="ar-SA" w:bidi="ar-SA"/>
        </w:rPr>
        <w:t>v</w:t>
      </w:r>
      <w:r w:rsidR="00997E68">
        <w:rPr>
          <w:lang w:val="sk-SK" w:eastAsia="ar-SA" w:bidi="ar-SA"/>
        </w:rPr>
        <w:t> </w:t>
      </w:r>
      <w:r w:rsidR="00274687">
        <w:rPr>
          <w:lang w:val="sk-SK" w:eastAsia="ar-SA" w:bidi="ar-SA"/>
        </w:rPr>
        <w:t>efekt</w:t>
      </w:r>
      <w:r>
        <w:rPr>
          <w:lang w:val="sk-SK" w:eastAsia="ar-SA" w:bidi="ar-SA"/>
        </w:rPr>
        <w:t>e</w:t>
      </w:r>
      <w:r w:rsidR="00997E68">
        <w:rPr>
          <w:lang w:val="sk-SK" w:eastAsia="ar-SA" w:bidi="ar-SA"/>
        </w:rPr>
        <w:t xml:space="preserve"> nenaplnenia</w:t>
      </w:r>
      <w:r w:rsidR="0078141F">
        <w:rPr>
          <w:lang w:val="sk-SK" w:eastAsia="ar-SA" w:bidi="ar-SA"/>
        </w:rPr>
        <w:t xml:space="preserve"> (</w:t>
      </w:r>
      <w:r w:rsidR="00F87EC5">
        <w:rPr>
          <w:lang w:val="sk-SK" w:eastAsia="ar-SA" w:bidi="ar-SA"/>
        </w:rPr>
        <w:t xml:space="preserve">angl. </w:t>
      </w:r>
      <w:proofErr w:type="spellStart"/>
      <w:r w:rsidR="0078141F">
        <w:rPr>
          <w:lang w:val="sk-SK" w:eastAsia="ar-SA" w:bidi="ar-SA"/>
        </w:rPr>
        <w:t>ripple</w:t>
      </w:r>
      <w:proofErr w:type="spellEnd"/>
      <w:r w:rsidR="0078141F">
        <w:rPr>
          <w:lang w:val="sk-SK" w:eastAsia="ar-SA" w:bidi="ar-SA"/>
        </w:rPr>
        <w:t xml:space="preserve"> </w:t>
      </w:r>
      <w:proofErr w:type="spellStart"/>
      <w:r w:rsidR="0078141F">
        <w:rPr>
          <w:lang w:val="sk-SK" w:eastAsia="ar-SA" w:bidi="ar-SA"/>
        </w:rPr>
        <w:t>effect</w:t>
      </w:r>
      <w:proofErr w:type="spellEnd"/>
      <w:r w:rsidR="0078141F">
        <w:rPr>
          <w:lang w:val="sk-SK" w:eastAsia="ar-SA" w:bidi="ar-SA"/>
        </w:rPr>
        <w:t>)</w:t>
      </w:r>
      <w:r w:rsidR="00934F6C">
        <w:rPr>
          <w:lang w:val="sk-SK" w:eastAsia="ar-SA" w:bidi="ar-SA"/>
        </w:rPr>
        <w:t>, ktorý je možné sledovať na strane fenotypu</w:t>
      </w:r>
      <w:r>
        <w:rPr>
          <w:lang w:val="sk-SK" w:eastAsia="ar-SA" w:bidi="ar-SA"/>
        </w:rPr>
        <w:t xml:space="preserve"> po </w:t>
      </w:r>
      <w:r w:rsidR="00EF4F23">
        <w:rPr>
          <w:lang w:val="sk-SK" w:eastAsia="ar-SA" w:bidi="ar-SA"/>
        </w:rPr>
        <w:t>označení časti genetického kódu, ktorá sa bude krížiť</w:t>
      </w:r>
      <w:r w:rsidR="00141EFA">
        <w:rPr>
          <w:lang w:val="sk-SK" w:eastAsia="ar-SA" w:bidi="ar-SA"/>
        </w:rPr>
        <w:t>.</w:t>
      </w:r>
      <w:r w:rsidR="00EF4F23">
        <w:rPr>
          <w:lang w:val="sk-SK" w:eastAsia="ar-SA" w:bidi="ar-SA"/>
        </w:rPr>
        <w:t xml:space="preserve"> V tomto kroku sa môže kontext genetického materiálu jedného rodiča líšiť od konte</w:t>
      </w:r>
      <w:r w:rsidR="0078141F">
        <w:rPr>
          <w:lang w:val="sk-SK" w:eastAsia="ar-SA" w:bidi="ar-SA"/>
        </w:rPr>
        <w:t>xtu druhého rodiča.</w:t>
      </w:r>
      <w:r w:rsidR="003A5241">
        <w:rPr>
          <w:lang w:val="sk-SK" w:eastAsia="ar-SA" w:bidi="ar-SA"/>
        </w:rPr>
        <w:t xml:space="preserve"> </w:t>
      </w:r>
      <w:r w:rsidR="0078141F">
        <w:rPr>
          <w:lang w:val="sk-SK" w:eastAsia="ar-SA" w:bidi="ar-SA"/>
        </w:rPr>
        <w:t>Riešením problému je vytvorenie dodatočného zásobníka, ktorý si bude pamätať orezané vetvy</w:t>
      </w:r>
      <w:r w:rsidR="003A5241">
        <w:rPr>
          <w:lang w:val="sk-SK" w:eastAsia="ar-SA" w:bidi="ar-SA"/>
        </w:rPr>
        <w:t xml:space="preserve"> stromu</w:t>
      </w:r>
      <w:r w:rsidR="005A70A6">
        <w:rPr>
          <w:lang w:val="sk-SK" w:eastAsia="ar-SA" w:bidi="ar-SA"/>
        </w:rPr>
        <w:t xml:space="preserve"> </w:t>
      </w:r>
      <w:sdt>
        <w:sdtPr>
          <w:rPr>
            <w:lang w:val="sk-SK" w:eastAsia="ar-SA" w:bidi="ar-SA"/>
          </w:rPr>
          <w:id w:val="163859021"/>
          <w:citation/>
        </w:sdtPr>
        <w:sdtContent>
          <w:r w:rsidR="0005535E">
            <w:rPr>
              <w:lang w:val="sk-SK" w:eastAsia="ar-SA" w:bidi="ar-SA"/>
            </w:rPr>
            <w:fldChar w:fldCharType="begin"/>
          </w:r>
          <w:r w:rsidR="005A70A6">
            <w:rPr>
              <w:lang w:eastAsia="ar-SA" w:bidi="ar-SA"/>
            </w:rPr>
            <w:instrText xml:space="preserve"> CITATION Kei01 \l 1033 </w:instrText>
          </w:r>
          <w:r w:rsidR="0005535E">
            <w:rPr>
              <w:lang w:val="sk-SK" w:eastAsia="ar-SA" w:bidi="ar-SA"/>
            </w:rPr>
            <w:fldChar w:fldCharType="separate"/>
          </w:r>
          <w:r w:rsidR="003D54C1">
            <w:rPr>
              <w:noProof/>
              <w:lang w:eastAsia="ar-SA" w:bidi="ar-SA"/>
            </w:rPr>
            <w:t>[5]</w:t>
          </w:r>
          <w:r w:rsidR="0005535E">
            <w:rPr>
              <w:lang w:val="sk-SK" w:eastAsia="ar-SA" w:bidi="ar-SA"/>
            </w:rPr>
            <w:fldChar w:fldCharType="end"/>
          </w:r>
        </w:sdtContent>
      </w:sdt>
      <w:r w:rsidR="003A5241">
        <w:rPr>
          <w:lang w:val="sk-SK" w:eastAsia="ar-SA" w:bidi="ar-SA"/>
        </w:rPr>
        <w:t>. V prípade nutnosti sa použijú vetvy zo zásobníku na doplnenie neurčeného kontextu nového jedinca, ktorý vznikol po krížení</w:t>
      </w:r>
      <w:r w:rsidR="00CE44B2">
        <w:rPr>
          <w:lang w:val="sk-SK" w:eastAsia="ar-SA" w:bidi="ar-SA"/>
        </w:rPr>
        <w:t xml:space="preserve"> (</w:t>
      </w:r>
      <w:r w:rsidR="008043B4">
        <w:rPr>
          <w:lang w:val="sk-SK" w:eastAsia="ar-SA" w:bidi="ar-SA"/>
        </w:rPr>
        <w:t>O</w:t>
      </w:r>
      <w:r w:rsidR="00CE44B2">
        <w:rPr>
          <w:lang w:val="sk-SK" w:eastAsia="ar-SA" w:bidi="ar-SA"/>
        </w:rPr>
        <w:t>br.</w:t>
      </w:r>
      <w:r w:rsidR="008043B4">
        <w:rPr>
          <w:lang w:val="sk-SK" w:eastAsia="ar-SA" w:bidi="ar-SA"/>
        </w:rPr>
        <w:t xml:space="preserve"> </w:t>
      </w:r>
      <w:r w:rsidR="00CE44B2">
        <w:rPr>
          <w:lang w:val="sk-SK" w:eastAsia="ar-SA" w:bidi="ar-SA"/>
        </w:rPr>
        <w:t>5)</w:t>
      </w:r>
      <w:r w:rsidR="003A5241">
        <w:rPr>
          <w:lang w:val="sk-SK" w:eastAsia="ar-SA" w:bidi="ar-SA"/>
        </w:rPr>
        <w:t>.</w:t>
      </w:r>
    </w:p>
    <w:p w:rsidR="00F74FDB" w:rsidRDefault="00F74FDB" w:rsidP="003A5241">
      <w:pPr>
        <w:rPr>
          <w:lang w:val="sk-SK" w:eastAsia="ar-SA" w:bidi="ar-SA"/>
        </w:rPr>
      </w:pPr>
    </w:p>
    <w:p w:rsidR="004119E2" w:rsidRDefault="00F01F25" w:rsidP="00F74FDB">
      <w:pPr>
        <w:ind w:firstLine="0"/>
        <w:jc w:val="center"/>
        <w:rPr>
          <w:lang w:val="sk-SK" w:eastAsia="ar-SA" w:bidi="ar-SA"/>
        </w:rPr>
      </w:pPr>
      <w:r>
        <w:rPr>
          <w:noProof/>
          <w:lang w:val="sk-SK" w:eastAsia="sk-SK" w:bidi="ar-SA"/>
        </w:rPr>
        <w:drawing>
          <wp:inline distT="0" distB="0" distL="0" distR="0">
            <wp:extent cx="4886325" cy="2354173"/>
            <wp:effectExtent l="19050" t="0" r="9525" b="0"/>
            <wp:docPr id="166" name="Obrázok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3" cstate="print"/>
                    <a:srcRect/>
                    <a:stretch>
                      <a:fillRect/>
                    </a:stretch>
                  </pic:blipFill>
                  <pic:spPr bwMode="auto">
                    <a:xfrm>
                      <a:off x="0" y="0"/>
                      <a:ext cx="4899426" cy="2360485"/>
                    </a:xfrm>
                    <a:prstGeom prst="rect">
                      <a:avLst/>
                    </a:prstGeom>
                    <a:noFill/>
                    <a:ln w="9525">
                      <a:noFill/>
                      <a:miter lim="800000"/>
                      <a:headEnd/>
                      <a:tailEnd/>
                    </a:ln>
                  </pic:spPr>
                </pic:pic>
              </a:graphicData>
            </a:graphic>
          </wp:inline>
        </w:drawing>
      </w:r>
    </w:p>
    <w:p w:rsidR="00CB2A78" w:rsidRDefault="00F01F25" w:rsidP="00194BAE">
      <w:pPr>
        <w:ind w:firstLine="0"/>
        <w:jc w:val="center"/>
        <w:rPr>
          <w:lang w:val="sk-SK" w:eastAsia="ar-SA" w:bidi="ar-SA"/>
        </w:rPr>
      </w:pPr>
      <w:r>
        <w:rPr>
          <w:lang w:val="sk-SK" w:eastAsia="ar-SA" w:bidi="ar-SA"/>
        </w:rPr>
        <w:t>Obr.</w:t>
      </w:r>
      <w:r w:rsidR="008043B4">
        <w:rPr>
          <w:lang w:val="sk-SK" w:eastAsia="ar-SA" w:bidi="ar-SA"/>
        </w:rPr>
        <w:t xml:space="preserve"> </w:t>
      </w:r>
      <w:r>
        <w:rPr>
          <w:lang w:val="sk-SK" w:eastAsia="ar-SA" w:bidi="ar-SA"/>
        </w:rPr>
        <w:t>5.</w:t>
      </w:r>
      <w:r w:rsidR="001455C3">
        <w:rPr>
          <w:lang w:val="sk-SK" w:eastAsia="ar-SA" w:bidi="ar-SA"/>
        </w:rPr>
        <w:t xml:space="preserve"> Ukážka</w:t>
      </w:r>
      <w:r>
        <w:rPr>
          <w:lang w:val="sk-SK" w:eastAsia="ar-SA" w:bidi="ar-SA"/>
        </w:rPr>
        <w:t xml:space="preserve"> </w:t>
      </w:r>
      <w:r w:rsidR="00892AB0">
        <w:rPr>
          <w:lang w:val="sk-SK" w:eastAsia="ar-SA" w:bidi="ar-SA"/>
        </w:rPr>
        <w:t xml:space="preserve">stavu kríženia pri </w:t>
      </w:r>
      <w:r w:rsidR="00997E68">
        <w:rPr>
          <w:lang w:val="sk-SK" w:eastAsia="ar-SA" w:bidi="ar-SA"/>
        </w:rPr>
        <w:t>p</w:t>
      </w:r>
      <w:r w:rsidR="00DD6AED">
        <w:rPr>
          <w:lang w:val="sk-SK" w:eastAsia="ar-SA" w:bidi="ar-SA"/>
        </w:rPr>
        <w:t>redchádzan</w:t>
      </w:r>
      <w:r w:rsidR="00892AB0">
        <w:rPr>
          <w:lang w:val="sk-SK" w:eastAsia="ar-SA" w:bidi="ar-SA"/>
        </w:rPr>
        <w:t>í</w:t>
      </w:r>
      <w:r w:rsidR="00DD6AED">
        <w:rPr>
          <w:lang w:val="sk-SK" w:eastAsia="ar-SA" w:bidi="ar-SA"/>
        </w:rPr>
        <w:t xml:space="preserve"> efektu nenaplnenia.</w:t>
      </w:r>
    </w:p>
    <w:p w:rsidR="00DB3F71" w:rsidRDefault="00DB3F71" w:rsidP="00DB3F71">
      <w:pPr>
        <w:pStyle w:val="Nadpis2"/>
        <w:rPr>
          <w:lang w:eastAsia="ar-SA" w:bidi="ar-SA"/>
        </w:rPr>
      </w:pPr>
      <w:bookmarkStart w:id="8" w:name="_Toc323380866"/>
      <w:bookmarkStart w:id="9" w:name="_Toc342330098"/>
      <w:r>
        <w:rPr>
          <w:lang w:eastAsia="ar-SA" w:bidi="ar-SA"/>
        </w:rPr>
        <w:lastRenderedPageBreak/>
        <w:t>Rojová inteligencia</w:t>
      </w:r>
      <w:bookmarkEnd w:id="8"/>
      <w:bookmarkEnd w:id="9"/>
    </w:p>
    <w:p w:rsidR="00DB3F71" w:rsidRPr="00EB31AE" w:rsidRDefault="00DB3F71" w:rsidP="00DB3F71">
      <w:pPr>
        <w:ind w:firstLine="0"/>
        <w:rPr>
          <w:lang w:val="sk-SK"/>
        </w:rPr>
      </w:pPr>
      <w:r>
        <w:rPr>
          <w:lang w:val="sk-SK"/>
        </w:rPr>
        <w:t xml:space="preserve">V kontexte hľadania riešenia v stavovom priestore je možné použiť techniku hľadania na základe rojov.  Rojom </w:t>
      </w:r>
      <w:r w:rsidRPr="00EB31AE">
        <w:rPr>
          <w:lang w:val="sk-SK"/>
        </w:rPr>
        <w:t xml:space="preserve">(angl. </w:t>
      </w:r>
      <w:proofErr w:type="spellStart"/>
      <w:r w:rsidRPr="00160E4A">
        <w:rPr>
          <w:lang w:val="sk-SK"/>
        </w:rPr>
        <w:t>swarm</w:t>
      </w:r>
      <w:proofErr w:type="spellEnd"/>
      <w:r>
        <w:rPr>
          <w:lang w:val="sk-SK"/>
        </w:rPr>
        <w:t>) môžeme označiť spolupracujúcu s</w:t>
      </w:r>
      <w:r w:rsidRPr="00EB31AE">
        <w:rPr>
          <w:lang w:val="sk-SK"/>
        </w:rPr>
        <w:t xml:space="preserve">kupinu jedincov, ktorí </w:t>
      </w:r>
      <w:r>
        <w:rPr>
          <w:lang w:val="sk-SK"/>
        </w:rPr>
        <w:t xml:space="preserve">sa snažia nájsť </w:t>
      </w:r>
      <w:r w:rsidRPr="00EB31AE">
        <w:rPr>
          <w:lang w:val="sk-SK"/>
        </w:rPr>
        <w:t>rieš</w:t>
      </w:r>
      <w:r w:rsidR="00AB5B32">
        <w:rPr>
          <w:lang w:val="sk-SK"/>
        </w:rPr>
        <w:t>enie</w:t>
      </w:r>
      <w:r>
        <w:rPr>
          <w:lang w:val="sk-SK"/>
        </w:rPr>
        <w:t xml:space="preserve"> na </w:t>
      </w:r>
      <w:r w:rsidRPr="00EB31AE">
        <w:rPr>
          <w:lang w:val="sk-SK"/>
        </w:rPr>
        <w:t>určitý problém</w:t>
      </w:r>
      <w:r>
        <w:rPr>
          <w:lang w:val="sk-SK"/>
        </w:rPr>
        <w:t>.</w:t>
      </w:r>
      <w:r w:rsidRPr="00EB31AE">
        <w:rPr>
          <w:lang w:val="sk-SK"/>
        </w:rPr>
        <w:t xml:space="preserve"> </w:t>
      </w:r>
      <w:r>
        <w:rPr>
          <w:lang w:val="sk-SK"/>
        </w:rPr>
        <w:t xml:space="preserve">Detailnejšia definícia je označenie roja </w:t>
      </w:r>
      <w:r w:rsidR="00194BAE">
        <w:rPr>
          <w:lang w:val="sk-SK"/>
        </w:rPr>
        <w:t>ako dynamickej skupin</w:t>
      </w:r>
      <w:r w:rsidR="00672355">
        <w:rPr>
          <w:lang w:val="sk-SK"/>
        </w:rPr>
        <w:t>y</w:t>
      </w:r>
      <w:r w:rsidR="00194BAE">
        <w:rPr>
          <w:lang w:val="sk-SK"/>
        </w:rPr>
        <w:t xml:space="preserve"> agentov, ktorá medzi sebou komunikuje</w:t>
      </w:r>
      <w:r w:rsidRPr="00EB31AE">
        <w:rPr>
          <w:lang w:val="sk-SK"/>
        </w:rPr>
        <w:t xml:space="preserve"> priamou alebo nepriamou cestou, pričom ich konanie je obmedzené lokálnym prostredím, v ktorom sa aktuálne nachádzajú</w:t>
      </w:r>
      <w:r w:rsidR="00160E4A">
        <w:rPr>
          <w:lang w:val="sk-SK"/>
        </w:rPr>
        <w:t xml:space="preserve"> </w:t>
      </w:r>
      <w:sdt>
        <w:sdtPr>
          <w:rPr>
            <w:lang w:val="sk-SK"/>
          </w:rPr>
          <w:id w:val="163859028"/>
          <w:citation/>
        </w:sdtPr>
        <w:sdtContent>
          <w:r w:rsidR="0005535E">
            <w:rPr>
              <w:lang w:val="sk-SK"/>
            </w:rPr>
            <w:fldChar w:fldCharType="begin"/>
          </w:r>
          <w:r w:rsidR="00160E4A">
            <w:rPr>
              <w:lang w:val="sk-SK"/>
            </w:rPr>
            <w:instrText xml:space="preserve"> CITATION Liu00 \l 1051 </w:instrText>
          </w:r>
          <w:r w:rsidR="0005535E">
            <w:rPr>
              <w:lang w:val="sk-SK"/>
            </w:rPr>
            <w:fldChar w:fldCharType="separate"/>
          </w:r>
          <w:r w:rsidR="003D54C1" w:rsidRPr="003D54C1">
            <w:rPr>
              <w:noProof/>
              <w:lang w:val="sk-SK"/>
            </w:rPr>
            <w:t>[6]</w:t>
          </w:r>
          <w:r w:rsidR="0005535E">
            <w:rPr>
              <w:lang w:val="sk-SK"/>
            </w:rPr>
            <w:fldChar w:fldCharType="end"/>
          </w:r>
        </w:sdtContent>
      </w:sdt>
      <w:r w:rsidRPr="00EB31AE">
        <w:rPr>
          <w:lang w:val="sk-SK"/>
        </w:rPr>
        <w:t xml:space="preserve">. Pod lokálnym prostredím rozumieme špecifickú časť </w:t>
      </w:r>
      <w:r>
        <w:rPr>
          <w:lang w:val="sk-SK"/>
        </w:rPr>
        <w:t xml:space="preserve">stavového </w:t>
      </w:r>
      <w:r w:rsidRPr="00EB31AE">
        <w:rPr>
          <w:lang w:val="sk-SK"/>
        </w:rPr>
        <w:t xml:space="preserve">priestoru riešenia problému vzhľadom na možný globálny priestor riešenia problému. </w:t>
      </w:r>
    </w:p>
    <w:p w:rsidR="00DB3F71" w:rsidRPr="00EB31AE" w:rsidRDefault="00DB3F71" w:rsidP="00DB3F71">
      <w:pPr>
        <w:rPr>
          <w:lang w:val="sk-SK"/>
        </w:rPr>
      </w:pPr>
      <w:r w:rsidRPr="00EB31AE">
        <w:rPr>
          <w:lang w:val="sk-SK"/>
        </w:rPr>
        <w:t xml:space="preserve">Interakcie medzi agentmi vedú k rôznym stratégiám distribuovaných a kolektívnych riešení problémov. Riešenie problémov prostredníctvom </w:t>
      </w:r>
      <w:r w:rsidR="00194BAE">
        <w:rPr>
          <w:lang w:val="sk-SK"/>
        </w:rPr>
        <w:t xml:space="preserve">konkrétnych </w:t>
      </w:r>
      <w:r w:rsidRPr="00EB31AE">
        <w:rPr>
          <w:lang w:val="sk-SK"/>
        </w:rPr>
        <w:t>stratégií môžeme v kontexte roja označiť ako rojovú inteligenciu (</w:t>
      </w:r>
      <w:r w:rsidR="00160E4A">
        <w:rPr>
          <w:lang w:val="sk-SK"/>
        </w:rPr>
        <w:t>S</w:t>
      </w:r>
      <w:r w:rsidR="00160E4A" w:rsidRPr="00EB31AE">
        <w:rPr>
          <w:lang w:val="sk-SK"/>
        </w:rPr>
        <w:t>I</w:t>
      </w:r>
      <w:r w:rsidR="00160E4A">
        <w:rPr>
          <w:lang w:val="sk-SK"/>
        </w:rPr>
        <w:t xml:space="preserve"> - </w:t>
      </w:r>
      <w:proofErr w:type="spellStart"/>
      <w:r w:rsidR="00160E4A">
        <w:rPr>
          <w:lang w:val="sk-SK"/>
        </w:rPr>
        <w:t>S</w:t>
      </w:r>
      <w:r w:rsidRPr="00160E4A">
        <w:rPr>
          <w:lang w:val="sk-SK"/>
        </w:rPr>
        <w:t>warm</w:t>
      </w:r>
      <w:proofErr w:type="spellEnd"/>
      <w:r w:rsidRPr="00160E4A">
        <w:rPr>
          <w:lang w:val="sk-SK"/>
        </w:rPr>
        <w:t xml:space="preserve"> </w:t>
      </w:r>
      <w:proofErr w:type="spellStart"/>
      <w:r w:rsidR="00160E4A">
        <w:rPr>
          <w:lang w:val="sk-SK"/>
        </w:rPr>
        <w:t>I</w:t>
      </w:r>
      <w:r w:rsidRPr="00160E4A">
        <w:rPr>
          <w:lang w:val="sk-SK"/>
        </w:rPr>
        <w:t>ntelligence</w:t>
      </w:r>
      <w:proofErr w:type="spellEnd"/>
      <w:r w:rsidRPr="00EB31AE">
        <w:rPr>
          <w:lang w:val="sk-SK"/>
        </w:rPr>
        <w:t>), ktorá je podmienená interakciami medzi jedincami roja. P</w:t>
      </w:r>
      <w:r>
        <w:rPr>
          <w:lang w:val="sk-SK"/>
        </w:rPr>
        <w:t>odstatu</w:t>
      </w:r>
      <w:r w:rsidRPr="00EB31AE">
        <w:rPr>
          <w:lang w:val="sk-SK"/>
        </w:rPr>
        <w:t xml:space="preserve"> inteligencie roja je možné sledovať v situáciách, ktorých cieľom je priniesť úžitok všetkým </w:t>
      </w:r>
      <w:r>
        <w:rPr>
          <w:lang w:val="sk-SK"/>
        </w:rPr>
        <w:t xml:space="preserve">jeho </w:t>
      </w:r>
      <w:r w:rsidRPr="00EB31AE">
        <w:rPr>
          <w:lang w:val="sk-SK"/>
        </w:rPr>
        <w:t>jedincom na z</w:t>
      </w:r>
      <w:r>
        <w:rPr>
          <w:lang w:val="sk-SK"/>
        </w:rPr>
        <w:t>áklade ich vzájomnej kooperácie,</w:t>
      </w:r>
      <w:r w:rsidRPr="00EB31AE">
        <w:rPr>
          <w:lang w:val="sk-SK"/>
        </w:rPr>
        <w:t xml:space="preserve"> pričom jedinci nepoznajú globálny sta</w:t>
      </w:r>
      <w:r>
        <w:rPr>
          <w:lang w:val="sk-SK"/>
        </w:rPr>
        <w:t>v prostredia, v ktorom sa nachádzajú</w:t>
      </w:r>
      <w:r w:rsidRPr="00EB31AE">
        <w:rPr>
          <w:lang w:val="sk-SK"/>
        </w:rPr>
        <w:t xml:space="preserve">. Jedinci sa snažia konať v rámci skupinovej interakcie so zámerom splnenia ich globálneho cieľa prostredníctvom výmeny lokálne dostupných informácií, ktoré sú postupne posielané naprieč celou skupinou, čo v konečnom dôsledku znamená, že </w:t>
      </w:r>
      <w:r>
        <w:rPr>
          <w:lang w:val="sk-SK"/>
        </w:rPr>
        <w:t>efektivita hľadania</w:t>
      </w:r>
      <w:r w:rsidRPr="00EB31AE">
        <w:rPr>
          <w:lang w:val="sk-SK"/>
        </w:rPr>
        <w:t xml:space="preserve"> riešenia problému </w:t>
      </w:r>
      <w:r>
        <w:rPr>
          <w:lang w:val="sk-SK"/>
        </w:rPr>
        <w:t>je vyššia pri hľadaní viacerých kooperatívnych</w:t>
      </w:r>
      <w:r w:rsidRPr="00EB31AE">
        <w:rPr>
          <w:lang w:val="sk-SK"/>
        </w:rPr>
        <w:t xml:space="preserve"> jednotlivc</w:t>
      </w:r>
      <w:r>
        <w:rPr>
          <w:lang w:val="sk-SK"/>
        </w:rPr>
        <w:t>ov</w:t>
      </w:r>
      <w:r w:rsidRPr="00EB31AE">
        <w:rPr>
          <w:lang w:val="sk-SK"/>
        </w:rPr>
        <w:t xml:space="preserve"> ako keby ho mal riešiť jedinec sám. Na základe tohto princípu je možné </w:t>
      </w:r>
      <w:r w:rsidR="00160E4A">
        <w:rPr>
          <w:lang w:val="sk-SK"/>
        </w:rPr>
        <w:t>S</w:t>
      </w:r>
      <w:r w:rsidRPr="00EB31AE">
        <w:rPr>
          <w:lang w:val="sk-SK"/>
        </w:rPr>
        <w:t>I označiť aj ako kolektívnu inteligenciu</w:t>
      </w:r>
      <w:r>
        <w:rPr>
          <w:lang w:val="sk-SK"/>
        </w:rPr>
        <w:t>.</w:t>
      </w:r>
    </w:p>
    <w:p w:rsidR="00DB3F71" w:rsidRDefault="00160E4A" w:rsidP="00DB3F71">
      <w:pPr>
        <w:rPr>
          <w:lang w:val="sk-SK"/>
        </w:rPr>
      </w:pPr>
      <w:r>
        <w:rPr>
          <w:lang w:val="sk-SK"/>
        </w:rPr>
        <w:t>S</w:t>
      </w:r>
      <w:r w:rsidRPr="00EB31AE">
        <w:rPr>
          <w:lang w:val="sk-SK"/>
        </w:rPr>
        <w:t>I</w:t>
      </w:r>
      <w:r>
        <w:rPr>
          <w:lang w:val="sk-SK"/>
        </w:rPr>
        <w:t xml:space="preserve"> </w:t>
      </w:r>
      <w:r w:rsidR="00DB3F71" w:rsidRPr="00EB31AE">
        <w:rPr>
          <w:lang w:val="sk-SK"/>
        </w:rPr>
        <w:t>dala podnet vzniku novým výpočtovým metódam a</w:t>
      </w:r>
      <w:r w:rsidR="00B469EC">
        <w:rPr>
          <w:lang w:val="sk-SK"/>
        </w:rPr>
        <w:t> </w:t>
      </w:r>
      <w:r w:rsidR="00DB3F71" w:rsidRPr="00EB31AE">
        <w:rPr>
          <w:lang w:val="sk-SK"/>
        </w:rPr>
        <w:t>technikám</w:t>
      </w:r>
      <w:r w:rsidR="00B469EC">
        <w:rPr>
          <w:lang w:val="sk-SK"/>
        </w:rPr>
        <w:t xml:space="preserve"> </w:t>
      </w:r>
      <w:sdt>
        <w:sdtPr>
          <w:rPr>
            <w:lang w:val="sk-SK"/>
          </w:rPr>
          <w:id w:val="163859029"/>
          <w:citation/>
        </w:sdtPr>
        <w:sdtContent>
          <w:r w:rsidR="0005535E">
            <w:rPr>
              <w:lang w:val="sk-SK"/>
            </w:rPr>
            <w:fldChar w:fldCharType="begin"/>
          </w:r>
          <w:r w:rsidR="002770E1">
            <w:rPr>
              <w:lang w:val="sk-SK"/>
            </w:rPr>
            <w:instrText xml:space="preserve"> CITATION ZástupnýSymbol1 \l 1051  </w:instrText>
          </w:r>
          <w:r w:rsidR="0005535E">
            <w:rPr>
              <w:lang w:val="sk-SK"/>
            </w:rPr>
            <w:fldChar w:fldCharType="separate"/>
          </w:r>
          <w:r w:rsidR="003D54C1" w:rsidRPr="003D54C1">
            <w:rPr>
              <w:noProof/>
              <w:lang w:val="sk-SK"/>
            </w:rPr>
            <w:t>[7]</w:t>
          </w:r>
          <w:r w:rsidR="0005535E">
            <w:rPr>
              <w:lang w:val="sk-SK"/>
            </w:rPr>
            <w:fldChar w:fldCharType="end"/>
          </w:r>
        </w:sdtContent>
      </w:sdt>
      <w:r w:rsidR="00DB3F71" w:rsidRPr="00EB31AE">
        <w:rPr>
          <w:lang w:val="sk-SK"/>
        </w:rPr>
        <w:t>, ktoré sú označované pod pojmom výpočtová rojová inteligencia (</w:t>
      </w:r>
      <w:r>
        <w:rPr>
          <w:lang w:val="sk-SK"/>
        </w:rPr>
        <w:t xml:space="preserve">CSI - </w:t>
      </w:r>
      <w:proofErr w:type="spellStart"/>
      <w:r w:rsidRPr="00160E4A">
        <w:rPr>
          <w:lang w:val="sk-SK"/>
        </w:rPr>
        <w:t>C</w:t>
      </w:r>
      <w:r w:rsidR="00DB3F71" w:rsidRPr="00160E4A">
        <w:rPr>
          <w:lang w:val="sk-SK"/>
        </w:rPr>
        <w:t>omputational</w:t>
      </w:r>
      <w:proofErr w:type="spellEnd"/>
      <w:r w:rsidR="00DB3F71" w:rsidRPr="00160E4A">
        <w:rPr>
          <w:lang w:val="sk-SK"/>
        </w:rPr>
        <w:t xml:space="preserve"> </w:t>
      </w:r>
      <w:proofErr w:type="spellStart"/>
      <w:r w:rsidRPr="00160E4A">
        <w:rPr>
          <w:lang w:val="sk-SK"/>
        </w:rPr>
        <w:t>S</w:t>
      </w:r>
      <w:r w:rsidR="00DB3F71" w:rsidRPr="00160E4A">
        <w:rPr>
          <w:lang w:val="sk-SK"/>
        </w:rPr>
        <w:t>warm</w:t>
      </w:r>
      <w:proofErr w:type="spellEnd"/>
      <w:r w:rsidR="00DB3F71" w:rsidRPr="00160E4A">
        <w:rPr>
          <w:lang w:val="sk-SK"/>
        </w:rPr>
        <w:t xml:space="preserve"> </w:t>
      </w:r>
      <w:proofErr w:type="spellStart"/>
      <w:r w:rsidRPr="00160E4A">
        <w:rPr>
          <w:lang w:val="sk-SK"/>
        </w:rPr>
        <w:t>In</w:t>
      </w:r>
      <w:r w:rsidR="00DB3F71" w:rsidRPr="00160E4A">
        <w:rPr>
          <w:lang w:val="sk-SK"/>
        </w:rPr>
        <w:t>telligence</w:t>
      </w:r>
      <w:proofErr w:type="spellEnd"/>
      <w:r w:rsidR="00DB3F71" w:rsidRPr="00160E4A">
        <w:rPr>
          <w:lang w:val="sk-SK"/>
        </w:rPr>
        <w:t>).</w:t>
      </w:r>
      <w:r w:rsidR="00DB3F71" w:rsidRPr="00EB31AE">
        <w:rPr>
          <w:lang w:val="sk-SK"/>
        </w:rPr>
        <w:t xml:space="preserve"> </w:t>
      </w:r>
      <w:r w:rsidR="00CE4A49">
        <w:rPr>
          <w:lang w:val="sk-SK"/>
        </w:rPr>
        <w:t xml:space="preserve">CSI </w:t>
      </w:r>
      <w:r w:rsidR="00DB3F71" w:rsidRPr="00EB31AE">
        <w:rPr>
          <w:lang w:val="sk-SK"/>
        </w:rPr>
        <w:t xml:space="preserve">je postavená na základe znalostí z </w:t>
      </w:r>
      <w:r w:rsidR="00CE4A49">
        <w:rPr>
          <w:lang w:val="sk-SK"/>
        </w:rPr>
        <w:t>S</w:t>
      </w:r>
      <w:r w:rsidR="00CE4A49" w:rsidRPr="00EB31AE">
        <w:rPr>
          <w:lang w:val="sk-SK"/>
        </w:rPr>
        <w:t>I</w:t>
      </w:r>
      <w:r w:rsidR="00CE4A49">
        <w:rPr>
          <w:lang w:val="sk-SK"/>
        </w:rPr>
        <w:t xml:space="preserve"> </w:t>
      </w:r>
      <w:r w:rsidR="00DB3F71" w:rsidRPr="00EB31AE">
        <w:rPr>
          <w:lang w:val="sk-SK"/>
        </w:rPr>
        <w:t xml:space="preserve">a ústi do konkrétnych typov algoritmických riešení </w:t>
      </w:r>
      <w:r w:rsidR="00DB3F71">
        <w:rPr>
          <w:lang w:val="sk-SK"/>
        </w:rPr>
        <w:t xml:space="preserve">pre </w:t>
      </w:r>
      <w:r w:rsidR="00DB3F71" w:rsidRPr="00EB31AE">
        <w:rPr>
          <w:lang w:val="sk-SK"/>
        </w:rPr>
        <w:t>komplexn</w:t>
      </w:r>
      <w:r w:rsidR="00DB3F71">
        <w:rPr>
          <w:lang w:val="sk-SK"/>
        </w:rPr>
        <w:t>é problémy</w:t>
      </w:r>
      <w:r w:rsidR="00DB3F71" w:rsidRPr="00EB31AE">
        <w:rPr>
          <w:lang w:val="sk-SK"/>
        </w:rPr>
        <w:t>. Hlavnou inšpiráciou vý</w:t>
      </w:r>
      <w:r w:rsidR="00DB3F71">
        <w:rPr>
          <w:lang w:val="sk-SK"/>
        </w:rPr>
        <w:t xml:space="preserve">počtových modelov sú </w:t>
      </w:r>
      <w:r w:rsidR="00DB3F71" w:rsidRPr="00EB31AE">
        <w:rPr>
          <w:lang w:val="sk-SK"/>
        </w:rPr>
        <w:t>rojové systémy</w:t>
      </w:r>
      <w:r w:rsidR="00DB3F71">
        <w:rPr>
          <w:lang w:val="sk-SK"/>
        </w:rPr>
        <w:t xml:space="preserve"> nachádzajúce sa v prírode</w:t>
      </w:r>
      <w:r w:rsidR="00DB3F71" w:rsidRPr="00EB31AE">
        <w:rPr>
          <w:lang w:val="sk-SK"/>
        </w:rPr>
        <w:t>, ako napríklad mraveniská, včelie úle, húfy rýb</w:t>
      </w:r>
      <w:r w:rsidR="00DB3F71">
        <w:rPr>
          <w:lang w:val="sk-SK"/>
        </w:rPr>
        <w:t xml:space="preserve"> a kŕdle vtákov. V týchto biologických systémoch</w:t>
      </w:r>
      <w:r w:rsidR="00DB3F71" w:rsidRPr="00EB31AE">
        <w:rPr>
          <w:lang w:val="sk-SK"/>
        </w:rPr>
        <w:t xml:space="preserve"> majú jedinci relatívne jednoduché správanie, ale </w:t>
      </w:r>
      <w:r w:rsidR="00DB3F71">
        <w:rPr>
          <w:lang w:val="sk-SK"/>
        </w:rPr>
        <w:t>z globálneho hľadiska je ich kolektívne správanie</w:t>
      </w:r>
      <w:r w:rsidR="00DB3F71" w:rsidRPr="00EB31AE">
        <w:rPr>
          <w:lang w:val="sk-SK"/>
        </w:rPr>
        <w:t xml:space="preserve"> </w:t>
      </w:r>
      <w:r w:rsidR="00DB3F71">
        <w:rPr>
          <w:lang w:val="sk-SK"/>
        </w:rPr>
        <w:t>veľmi komplexné. Správanie jedincov je definované trojicou pravidiel:</w:t>
      </w:r>
    </w:p>
    <w:p w:rsidR="00DB3F71" w:rsidRPr="00F60193" w:rsidRDefault="00225C56" w:rsidP="00557888">
      <w:pPr>
        <w:pStyle w:val="Odsekzoznamu"/>
        <w:numPr>
          <w:ilvl w:val="0"/>
          <w:numId w:val="10"/>
        </w:numPr>
        <w:rPr>
          <w:lang w:val="sk-SK"/>
        </w:rPr>
      </w:pPr>
      <w:r>
        <w:rPr>
          <w:lang w:val="sk-SK"/>
        </w:rPr>
        <w:t>Vyhýbanie sa kolízii – cieľom je vyhnúť sa kolízii</w:t>
      </w:r>
      <w:r w:rsidR="00DB3F71" w:rsidRPr="00F60193">
        <w:rPr>
          <w:lang w:val="sk-SK"/>
        </w:rPr>
        <w:t xml:space="preserve"> s blízkymi jedincami v roji.</w:t>
      </w:r>
    </w:p>
    <w:p w:rsidR="00DB3F71" w:rsidRDefault="00DB3F71" w:rsidP="00557888">
      <w:pPr>
        <w:pStyle w:val="Odsekzoznamu"/>
        <w:numPr>
          <w:ilvl w:val="0"/>
          <w:numId w:val="10"/>
        </w:numPr>
        <w:rPr>
          <w:lang w:val="sk-SK"/>
        </w:rPr>
      </w:pPr>
      <w:r>
        <w:rPr>
          <w:lang w:val="sk-SK"/>
        </w:rPr>
        <w:t>Prispôsobovanie rýchlosti – cieľom je prispôsobiť rýchlosť pohybu susedným jedincom.</w:t>
      </w:r>
    </w:p>
    <w:p w:rsidR="00DB3F71" w:rsidRPr="00194BAE" w:rsidRDefault="00DB3F71" w:rsidP="00194BAE">
      <w:pPr>
        <w:pStyle w:val="Odsekzoznamu"/>
        <w:numPr>
          <w:ilvl w:val="0"/>
          <w:numId w:val="10"/>
        </w:numPr>
        <w:rPr>
          <w:lang w:val="sk-SK"/>
        </w:rPr>
      </w:pPr>
      <w:r>
        <w:rPr>
          <w:lang w:val="sk-SK"/>
        </w:rPr>
        <w:t>Zoskupovanie – každý jedinec sa snaží udržať čo najbližšie pri susedných jedincoch.</w:t>
      </w:r>
    </w:p>
    <w:p w:rsidR="00DB3F71" w:rsidRPr="00EB31AE" w:rsidRDefault="00DB3F71" w:rsidP="00CB2A78">
      <w:pPr>
        <w:rPr>
          <w:lang w:val="sk-SK"/>
        </w:rPr>
      </w:pPr>
      <w:r w:rsidRPr="00EB31AE">
        <w:rPr>
          <w:lang w:val="sk-SK"/>
        </w:rPr>
        <w:lastRenderedPageBreak/>
        <w:t xml:space="preserve">Komplexné správanie sa vyvíja </w:t>
      </w:r>
      <w:r>
        <w:rPr>
          <w:lang w:val="sk-SK"/>
        </w:rPr>
        <w:t xml:space="preserve">v </w:t>
      </w:r>
      <w:r w:rsidRPr="00EB31AE">
        <w:rPr>
          <w:lang w:val="sk-SK"/>
        </w:rPr>
        <w:t>čas</w:t>
      </w:r>
      <w:r>
        <w:rPr>
          <w:lang w:val="sk-SK"/>
        </w:rPr>
        <w:t>e</w:t>
      </w:r>
      <w:r w:rsidRPr="00EB31AE">
        <w:rPr>
          <w:lang w:val="sk-SK"/>
        </w:rPr>
        <w:t xml:space="preserve"> na základe interakcií medzi jedincami. Výsledné správanie roja nie je vlastníctvom žiadneho jedinca a zvyčajne sa nedá predurčiť alebo vydedukovať zo základného správania jedincov, ale je možné ho označiť ako kolektívne správanie podnietené sociálnym aspektom jedi</w:t>
      </w:r>
      <w:r w:rsidR="00194BAE">
        <w:rPr>
          <w:lang w:val="sk-SK"/>
        </w:rPr>
        <w:t>ncov, ktoré formuje a ovplyvňuje</w:t>
      </w:r>
      <w:r w:rsidRPr="00EB31AE">
        <w:rPr>
          <w:lang w:val="sk-SK"/>
        </w:rPr>
        <w:t xml:space="preserve"> roj. Na druhej strane, </w:t>
      </w:r>
      <w:r>
        <w:rPr>
          <w:lang w:val="sk-SK"/>
        </w:rPr>
        <w:t>je možné sledovať cyklický vplyv medzi správaním</w:t>
      </w:r>
      <w:r w:rsidRPr="00EB31AE">
        <w:rPr>
          <w:lang w:val="sk-SK"/>
        </w:rPr>
        <w:t xml:space="preserve"> roju</w:t>
      </w:r>
      <w:r>
        <w:rPr>
          <w:lang w:val="sk-SK"/>
        </w:rPr>
        <w:t xml:space="preserve"> a jedincami. Roj</w:t>
      </w:r>
      <w:r w:rsidRPr="00EB31AE">
        <w:rPr>
          <w:lang w:val="sk-SK"/>
        </w:rPr>
        <w:t xml:space="preserve"> ovplyvňuje podmienky, </w:t>
      </w:r>
      <w:r>
        <w:rPr>
          <w:lang w:val="sk-SK"/>
        </w:rPr>
        <w:t>podľa ktorých jedinci konajú a jedinci spätne vykonávajú akcie, ktoré ovplyvňujú roj. Na základe tohto faktu je nutné</w:t>
      </w:r>
      <w:r w:rsidRPr="00EB31AE">
        <w:rPr>
          <w:lang w:val="sk-SK"/>
        </w:rPr>
        <w:t xml:space="preserve"> si uvedomiť, že interakcia a kooperácia je základným činiteľom </w:t>
      </w:r>
      <w:r w:rsidR="00CE4A49">
        <w:rPr>
          <w:lang w:val="sk-SK"/>
        </w:rPr>
        <w:t>SI</w:t>
      </w:r>
      <w:r w:rsidRPr="00EB31AE">
        <w:rPr>
          <w:lang w:val="sk-SK"/>
        </w:rPr>
        <w:t>.</w:t>
      </w:r>
    </w:p>
    <w:p w:rsidR="00194BAE" w:rsidRDefault="00DB3F71" w:rsidP="00194BAE">
      <w:pPr>
        <w:rPr>
          <w:lang w:val="sk-SK"/>
        </w:rPr>
      </w:pPr>
      <w:r w:rsidRPr="00EB31AE">
        <w:rPr>
          <w:lang w:val="sk-SK"/>
        </w:rPr>
        <w:t>Interakcia medzi jedincami udržiava skúsenosť a znalosť získanú z okolitého prostredia, čo zaručuje dynamické prispôsobovanie sa novým podmienkam. Interakciu je v biologických rojových systémoch možné rozdeliť do dvoch typov:</w:t>
      </w:r>
    </w:p>
    <w:p w:rsidR="00194BAE" w:rsidRDefault="00DB3F71" w:rsidP="00194BAE">
      <w:pPr>
        <w:pStyle w:val="Odsekzoznamu"/>
        <w:numPr>
          <w:ilvl w:val="0"/>
          <w:numId w:val="24"/>
        </w:numPr>
        <w:rPr>
          <w:lang w:val="sk-SK"/>
        </w:rPr>
      </w:pPr>
      <w:r w:rsidRPr="00194BAE">
        <w:rPr>
          <w:lang w:val="sk-SK"/>
        </w:rPr>
        <w:t>priama interakcia – fyzický, audiovizuálny alebo iný percepčný kontakt,</w:t>
      </w:r>
    </w:p>
    <w:p w:rsidR="00DB3F71" w:rsidRPr="00194BAE" w:rsidRDefault="00DB3F71" w:rsidP="00194BAE">
      <w:pPr>
        <w:pStyle w:val="Odsekzoznamu"/>
        <w:numPr>
          <w:ilvl w:val="0"/>
          <w:numId w:val="24"/>
        </w:numPr>
        <w:rPr>
          <w:lang w:val="sk-SK"/>
        </w:rPr>
      </w:pPr>
      <w:r w:rsidRPr="00194BAE">
        <w:rPr>
          <w:lang w:val="sk-SK"/>
        </w:rPr>
        <w:t>nepriama interakcia – lokálne zmeny prostredia.</w:t>
      </w:r>
    </w:p>
    <w:p w:rsidR="00DB3F71" w:rsidRDefault="00DB3F71" w:rsidP="00DB3F71">
      <w:pPr>
        <w:suppressAutoHyphens w:val="0"/>
        <w:spacing w:line="276" w:lineRule="auto"/>
        <w:contextualSpacing/>
        <w:rPr>
          <w:lang w:val="sk-SK"/>
        </w:rPr>
      </w:pPr>
    </w:p>
    <w:p w:rsidR="00DB3F71" w:rsidRDefault="00DB3F71" w:rsidP="00194BAE">
      <w:pPr>
        <w:rPr>
          <w:lang w:val="sk-SK"/>
        </w:rPr>
      </w:pPr>
      <w:r>
        <w:rPr>
          <w:lang w:val="sk-SK"/>
        </w:rPr>
        <w:t xml:space="preserve">Základnými princípmi </w:t>
      </w:r>
      <w:r w:rsidR="001931C4">
        <w:rPr>
          <w:lang w:val="sk-SK"/>
        </w:rPr>
        <w:t xml:space="preserve">SI </w:t>
      </w:r>
      <w:r>
        <w:rPr>
          <w:lang w:val="sk-SK"/>
        </w:rPr>
        <w:t>s</w:t>
      </w:r>
      <w:r w:rsidR="0019039A">
        <w:rPr>
          <w:lang w:val="sk-SK"/>
        </w:rPr>
        <w:t xml:space="preserve">ú </w:t>
      </w:r>
      <w:sdt>
        <w:sdtPr>
          <w:rPr>
            <w:lang w:val="sk-SK"/>
          </w:rPr>
          <w:id w:val="163859031"/>
          <w:citation/>
        </w:sdtPr>
        <w:sdtContent>
          <w:r w:rsidR="0005535E">
            <w:rPr>
              <w:lang w:val="sk-SK"/>
            </w:rPr>
            <w:fldChar w:fldCharType="begin"/>
          </w:r>
          <w:r w:rsidR="008251BC">
            <w:rPr>
              <w:lang w:val="sk-SK"/>
            </w:rPr>
            <w:instrText xml:space="preserve"> CITATION Mil93 \l 1051  </w:instrText>
          </w:r>
          <w:r w:rsidR="0005535E">
            <w:rPr>
              <w:lang w:val="sk-SK"/>
            </w:rPr>
            <w:fldChar w:fldCharType="separate"/>
          </w:r>
          <w:r w:rsidR="003D54C1" w:rsidRPr="003D54C1">
            <w:rPr>
              <w:noProof/>
              <w:lang w:val="sk-SK"/>
            </w:rPr>
            <w:t>[8]</w:t>
          </w:r>
          <w:r w:rsidR="0005535E">
            <w:rPr>
              <w:lang w:val="sk-SK"/>
            </w:rPr>
            <w:fldChar w:fldCharType="end"/>
          </w:r>
        </w:sdtContent>
      </w:sdt>
      <w:r>
        <w:rPr>
          <w:lang w:val="sk-SK"/>
        </w:rPr>
        <w:t>:</w:t>
      </w:r>
    </w:p>
    <w:p w:rsidR="00DB3F71" w:rsidRDefault="00DB3F71" w:rsidP="00513299">
      <w:pPr>
        <w:pStyle w:val="Odsekzoznamu"/>
        <w:numPr>
          <w:ilvl w:val="0"/>
          <w:numId w:val="9"/>
        </w:numPr>
        <w:suppressAutoHyphens w:val="0"/>
        <w:ind w:left="714" w:hanging="357"/>
        <w:contextualSpacing/>
        <w:rPr>
          <w:lang w:val="sk-SK"/>
        </w:rPr>
      </w:pPr>
      <w:r>
        <w:rPr>
          <w:lang w:val="sk-SK"/>
        </w:rPr>
        <w:t>Princíp blízkosti (</w:t>
      </w:r>
      <w:proofErr w:type="spellStart"/>
      <w:r>
        <w:rPr>
          <w:lang w:val="sk-SK"/>
        </w:rPr>
        <w:t>proximity</w:t>
      </w:r>
      <w:proofErr w:type="spellEnd"/>
      <w:r>
        <w:rPr>
          <w:lang w:val="sk-SK"/>
        </w:rPr>
        <w:t>) – skupina jedincov by mala byť schopná vykonávať jednoduché priestorové a časové výpočty, ktoré predstavujú priame vykonanie aktivity vychádzajúce zo správania, pričom zámer je maximalizácia úžitku pre skupinu.</w:t>
      </w:r>
    </w:p>
    <w:p w:rsidR="00DB3F71" w:rsidRDefault="00DB3F71" w:rsidP="00513299">
      <w:pPr>
        <w:pStyle w:val="Odsekzoznamu"/>
        <w:numPr>
          <w:ilvl w:val="0"/>
          <w:numId w:val="9"/>
        </w:numPr>
        <w:suppressAutoHyphens w:val="0"/>
        <w:ind w:left="714" w:hanging="357"/>
        <w:contextualSpacing/>
        <w:rPr>
          <w:lang w:val="sk-SK"/>
        </w:rPr>
      </w:pPr>
      <w:r>
        <w:rPr>
          <w:lang w:val="sk-SK"/>
        </w:rPr>
        <w:t>Kvalitatívny princíp – skupina jedincov by mala byť schopná reagovať na faktory v prostredí.</w:t>
      </w:r>
    </w:p>
    <w:p w:rsidR="00DB3F71" w:rsidRDefault="00DB3F71" w:rsidP="00513299">
      <w:pPr>
        <w:pStyle w:val="Odsekzoznamu"/>
        <w:numPr>
          <w:ilvl w:val="0"/>
          <w:numId w:val="9"/>
        </w:numPr>
        <w:suppressAutoHyphens w:val="0"/>
        <w:ind w:left="714" w:hanging="357"/>
        <w:contextualSpacing/>
        <w:rPr>
          <w:lang w:val="sk-SK"/>
        </w:rPr>
      </w:pPr>
      <w:r>
        <w:rPr>
          <w:lang w:val="sk-SK"/>
        </w:rPr>
        <w:t>Princíp rôznorodých reakcií – skupina jedincov by nemala odpovedať na aktivity vždy rovnakými spôsobmi.</w:t>
      </w:r>
    </w:p>
    <w:p w:rsidR="00DB3F71" w:rsidRDefault="00DB3F71" w:rsidP="00513299">
      <w:pPr>
        <w:pStyle w:val="Odsekzoznamu"/>
        <w:numPr>
          <w:ilvl w:val="0"/>
          <w:numId w:val="9"/>
        </w:numPr>
        <w:suppressAutoHyphens w:val="0"/>
        <w:ind w:left="714" w:hanging="357"/>
        <w:contextualSpacing/>
        <w:rPr>
          <w:lang w:val="sk-SK"/>
        </w:rPr>
      </w:pPr>
      <w:r>
        <w:rPr>
          <w:lang w:val="sk-SK"/>
        </w:rPr>
        <w:t>Princíp stability – skupina jedincov by nemala meniť svoje správanie za každým, keď sa zmení prostredie.</w:t>
      </w:r>
    </w:p>
    <w:p w:rsidR="00DB3F71" w:rsidRPr="001B345D" w:rsidRDefault="00DB3F71" w:rsidP="00513299">
      <w:pPr>
        <w:pStyle w:val="Odsekzoznamu"/>
        <w:numPr>
          <w:ilvl w:val="0"/>
          <w:numId w:val="9"/>
        </w:numPr>
        <w:suppressAutoHyphens w:val="0"/>
        <w:ind w:left="714" w:hanging="357"/>
        <w:contextualSpacing/>
        <w:rPr>
          <w:lang w:val="sk-SK"/>
        </w:rPr>
      </w:pPr>
      <w:r>
        <w:rPr>
          <w:lang w:val="sk-SK"/>
        </w:rPr>
        <w:t>Princíp adaptability – skupina jedincov musí byť schopná zmeniť svoje správanie, keď je výsledok zmeny pozitívny.</w:t>
      </w:r>
    </w:p>
    <w:p w:rsidR="00DB3F71" w:rsidRDefault="00DB3F71" w:rsidP="00DB3F71">
      <w:pPr>
        <w:suppressAutoHyphens w:val="0"/>
        <w:spacing w:line="276" w:lineRule="auto"/>
        <w:contextualSpacing/>
        <w:rPr>
          <w:lang w:val="sk-SK"/>
        </w:rPr>
      </w:pPr>
    </w:p>
    <w:p w:rsidR="00DB3F71" w:rsidRDefault="00B144A3" w:rsidP="00194BAE">
      <w:pPr>
        <w:rPr>
          <w:lang w:val="sk-SK"/>
        </w:rPr>
      </w:pPr>
      <w:r>
        <w:rPr>
          <w:lang w:val="sk-SK"/>
        </w:rPr>
        <w:t>Nasledujúca kapitola sa venuje jednej z najrozšírenejších techník, a to optimalizácii rojom častíc, ktorá</w:t>
      </w:r>
      <w:r w:rsidR="00DB3F71">
        <w:rPr>
          <w:lang w:val="sk-SK"/>
        </w:rPr>
        <w:t xml:space="preserve"> spočívajú na základe rojovej inteligencie</w:t>
      </w:r>
      <w:r w:rsidR="00591A2B">
        <w:rPr>
          <w:lang w:val="sk-SK"/>
        </w:rPr>
        <w:t>. Obsah kapitoly je spracovaný</w:t>
      </w:r>
      <w:r>
        <w:rPr>
          <w:lang w:val="sk-SK"/>
        </w:rPr>
        <w:t xml:space="preserve"> podľa </w:t>
      </w:r>
      <w:sdt>
        <w:sdtPr>
          <w:rPr>
            <w:lang w:val="sk-SK"/>
          </w:rPr>
          <w:id w:val="163859032"/>
          <w:citation/>
        </w:sdtPr>
        <w:sdtContent>
          <w:r w:rsidR="0005535E">
            <w:rPr>
              <w:lang w:val="sk-SK"/>
            </w:rPr>
            <w:fldChar w:fldCharType="begin"/>
          </w:r>
          <w:r w:rsidR="002770E1">
            <w:rPr>
              <w:lang w:val="sk-SK"/>
            </w:rPr>
            <w:instrText xml:space="preserve"> CITATION ZástupnýSymbol1 \l 1051  </w:instrText>
          </w:r>
          <w:r w:rsidR="0005535E">
            <w:rPr>
              <w:lang w:val="sk-SK"/>
            </w:rPr>
            <w:fldChar w:fldCharType="separate"/>
          </w:r>
          <w:r w:rsidR="003D54C1" w:rsidRPr="003D54C1">
            <w:rPr>
              <w:noProof/>
              <w:lang w:val="sk-SK"/>
            </w:rPr>
            <w:t>[7]</w:t>
          </w:r>
          <w:r w:rsidR="0005535E">
            <w:rPr>
              <w:lang w:val="sk-SK"/>
            </w:rPr>
            <w:fldChar w:fldCharType="end"/>
          </w:r>
        </w:sdtContent>
      </w:sdt>
      <w:r w:rsidR="00591A2B">
        <w:rPr>
          <w:lang w:val="sk-SK"/>
        </w:rPr>
        <w:t>, ktorý</w:t>
      </w:r>
      <w:r w:rsidR="00392F80">
        <w:rPr>
          <w:lang w:val="sk-SK"/>
        </w:rPr>
        <w:t xml:space="preserve"> pokrýva všetky aspekty tejto techniky.</w:t>
      </w:r>
    </w:p>
    <w:p w:rsidR="00CB2A78" w:rsidRPr="00461005" w:rsidRDefault="00CB2A78" w:rsidP="00DB3F71">
      <w:pPr>
        <w:suppressAutoHyphens w:val="0"/>
        <w:spacing w:line="276" w:lineRule="auto"/>
        <w:contextualSpacing/>
        <w:rPr>
          <w:lang w:val="sk-SK"/>
        </w:rPr>
      </w:pPr>
    </w:p>
    <w:p w:rsidR="00DB3F71" w:rsidRDefault="00DB3F71" w:rsidP="00DB3F71">
      <w:pPr>
        <w:pStyle w:val="Nadpis3"/>
        <w:rPr>
          <w:lang w:eastAsia="ar-SA" w:bidi="ar-SA"/>
        </w:rPr>
      </w:pPr>
      <w:bookmarkStart w:id="10" w:name="_Toc342330099"/>
      <w:proofErr w:type="spellStart"/>
      <w:r>
        <w:rPr>
          <w:lang w:eastAsia="ar-SA" w:bidi="ar-SA"/>
        </w:rPr>
        <w:t>Optimalizácia</w:t>
      </w:r>
      <w:proofErr w:type="spellEnd"/>
      <w:r>
        <w:rPr>
          <w:lang w:eastAsia="ar-SA" w:bidi="ar-SA"/>
        </w:rPr>
        <w:t xml:space="preserve"> </w:t>
      </w:r>
      <w:proofErr w:type="spellStart"/>
      <w:r>
        <w:rPr>
          <w:lang w:eastAsia="ar-SA" w:bidi="ar-SA"/>
        </w:rPr>
        <w:t>rojom</w:t>
      </w:r>
      <w:proofErr w:type="spellEnd"/>
      <w:r>
        <w:rPr>
          <w:lang w:eastAsia="ar-SA" w:bidi="ar-SA"/>
        </w:rPr>
        <w:t xml:space="preserve"> </w:t>
      </w:r>
      <w:proofErr w:type="spellStart"/>
      <w:r>
        <w:rPr>
          <w:lang w:eastAsia="ar-SA" w:bidi="ar-SA"/>
        </w:rPr>
        <w:t>častíc</w:t>
      </w:r>
      <w:bookmarkEnd w:id="10"/>
      <w:proofErr w:type="spellEnd"/>
    </w:p>
    <w:p w:rsidR="00DB3F71" w:rsidRDefault="00DB3F71" w:rsidP="00B16715">
      <w:pPr>
        <w:ind w:firstLine="0"/>
        <w:rPr>
          <w:lang w:val="sk-SK" w:eastAsia="ar-SA" w:bidi="ar-SA"/>
        </w:rPr>
      </w:pPr>
      <w:r w:rsidRPr="00D04956">
        <w:rPr>
          <w:lang w:val="sk-SK" w:eastAsia="ar-SA" w:bidi="ar-SA"/>
        </w:rPr>
        <w:t xml:space="preserve">Optimalizácia </w:t>
      </w:r>
      <w:r w:rsidR="00131A40">
        <w:rPr>
          <w:lang w:val="sk-SK" w:eastAsia="ar-SA" w:bidi="ar-SA"/>
        </w:rPr>
        <w:t xml:space="preserve">rojom častíc (PSO - </w:t>
      </w:r>
      <w:proofErr w:type="spellStart"/>
      <w:r w:rsidR="00131A40">
        <w:rPr>
          <w:lang w:val="sk-SK" w:eastAsia="ar-SA" w:bidi="ar-SA"/>
        </w:rPr>
        <w:t>Particle</w:t>
      </w:r>
      <w:proofErr w:type="spellEnd"/>
      <w:r w:rsidR="00131A40">
        <w:rPr>
          <w:lang w:val="sk-SK" w:eastAsia="ar-SA" w:bidi="ar-SA"/>
        </w:rPr>
        <w:t xml:space="preserve"> </w:t>
      </w:r>
      <w:proofErr w:type="spellStart"/>
      <w:r w:rsidR="00131A40">
        <w:rPr>
          <w:lang w:val="sk-SK" w:eastAsia="ar-SA" w:bidi="ar-SA"/>
        </w:rPr>
        <w:t>Swarm</w:t>
      </w:r>
      <w:proofErr w:type="spellEnd"/>
      <w:r w:rsidR="00131A40">
        <w:rPr>
          <w:lang w:val="sk-SK" w:eastAsia="ar-SA" w:bidi="ar-SA"/>
        </w:rPr>
        <w:t xml:space="preserve"> </w:t>
      </w:r>
      <w:proofErr w:type="spellStart"/>
      <w:r w:rsidR="00131A40">
        <w:rPr>
          <w:lang w:val="sk-SK" w:eastAsia="ar-SA" w:bidi="ar-SA"/>
        </w:rPr>
        <w:t>O</w:t>
      </w:r>
      <w:r>
        <w:rPr>
          <w:lang w:val="sk-SK" w:eastAsia="ar-SA" w:bidi="ar-SA"/>
        </w:rPr>
        <w:t>ptimization</w:t>
      </w:r>
      <w:proofErr w:type="spellEnd"/>
      <w:r>
        <w:rPr>
          <w:lang w:val="sk-SK" w:eastAsia="ar-SA" w:bidi="ar-SA"/>
        </w:rPr>
        <w:t xml:space="preserve">) je postavená na základe sociálno-psychologického modelu sociálneho vplyvu a učenia sa. Jedinci v roji častíc majú </w:t>
      </w:r>
      <w:r>
        <w:rPr>
          <w:lang w:val="sk-SK" w:eastAsia="ar-SA" w:bidi="ar-SA"/>
        </w:rPr>
        <w:lastRenderedPageBreak/>
        <w:t>zadefinované jednoduché správanie – opakovať správanie najúspešnejšieho jedinca spomedzi susedných jedincov.</w:t>
      </w:r>
    </w:p>
    <w:p w:rsidR="00DB3F71" w:rsidRDefault="00DB3F71" w:rsidP="00DB3F71">
      <w:pPr>
        <w:rPr>
          <w:lang w:val="sk-SK" w:eastAsia="ar-SA" w:bidi="ar-SA"/>
        </w:rPr>
      </w:pPr>
      <w:r>
        <w:rPr>
          <w:lang w:val="sk-SK" w:eastAsia="ar-SA" w:bidi="ar-SA"/>
        </w:rPr>
        <w:t xml:space="preserve">Algoritmus PSO pracuje s rojom častíc, z ktorých každá častica predstavuje možné riešenie. V analógii s evolučnými algoritmami je možné povedať, že roj predstavuje populáciu a častice jedincov. Častice prechádzajú </w:t>
      </w:r>
      <w:proofErr w:type="spellStart"/>
      <w:r>
        <w:rPr>
          <w:lang w:val="sk-SK" w:eastAsia="ar-SA" w:bidi="ar-SA"/>
        </w:rPr>
        <w:t>multidimenzionánym</w:t>
      </w:r>
      <w:proofErr w:type="spellEnd"/>
      <w:r>
        <w:rPr>
          <w:lang w:val="sk-SK" w:eastAsia="ar-SA" w:bidi="ar-SA"/>
        </w:rPr>
        <w:t xml:space="preserve"> priestorom hľadania, kde pozícia každej častice je vypočítaná na základe vlastnej skúsenosti a skúseností susedných častíc. </w:t>
      </w:r>
    </w:p>
    <w:p w:rsidR="00DB3F71" w:rsidRDefault="00DB3F71" w:rsidP="00CB2A78">
      <w:pPr>
        <w:rPr>
          <w:lang w:val="sk-SK" w:eastAsia="ar-SA" w:bidi="ar-SA"/>
        </w:rPr>
      </w:pPr>
      <w:r>
        <w:rPr>
          <w:lang w:val="sk-SK" w:eastAsia="ar-SA" w:bidi="ar-SA"/>
        </w:rPr>
        <w:t xml:space="preserve">PSO sa drží princípov rojovej inteligencie, ktoré sú zadefinované v kapitole 2.2.2. </w:t>
      </w:r>
      <w:r w:rsidR="00591A2B">
        <w:rPr>
          <w:lang w:val="sk-SK" w:eastAsia="ar-SA" w:bidi="ar-SA"/>
        </w:rPr>
        <w:t>Princíp blízkosti je adresovaný</w:t>
      </w:r>
      <w:r>
        <w:rPr>
          <w:lang w:val="sk-SK" w:eastAsia="ar-SA" w:bidi="ar-SA"/>
        </w:rPr>
        <w:t xml:space="preserve"> </w:t>
      </w:r>
      <w:proofErr w:type="spellStart"/>
      <w:r>
        <w:rPr>
          <w:lang w:val="sk-SK" w:eastAsia="ar-SA" w:bidi="ar-SA"/>
        </w:rPr>
        <w:t>multidimenzionálnými</w:t>
      </w:r>
      <w:proofErr w:type="spellEnd"/>
      <w:r>
        <w:rPr>
          <w:lang w:val="sk-SK" w:eastAsia="ar-SA" w:bidi="ar-SA"/>
        </w:rPr>
        <w:t xml:space="preserve"> priestorovými výpočtami, ktoré sú vykonávané v niekoľkých krokoch. Roj reaguje na faktor kvality prostredia najlepšou osobnou pozíciou jedinca a najlepšou pozíciou susedov. Prostredníctvom výmeny odpovedí medzi najlepšími pozíciami s inými susedmi je zachovaný princíp rôznorodých reakcií. Princíp stability je tvorený zmenou stavu v prípadoch vylepšenia najlepšej lokálnej alebo globálnej pozície. Adaptívny princíp sa preukazuje pri podmienenej zmene stavu na základe najlepšej lokálnej a globálnej pozície.</w:t>
      </w:r>
    </w:p>
    <w:p w:rsidR="00DB3F71" w:rsidRPr="00EA63B3" w:rsidRDefault="00DB3F71" w:rsidP="000656EC">
      <w:pPr>
        <w:pStyle w:val="Nadpis4"/>
        <w:rPr>
          <w:lang w:val="sk-SK" w:eastAsia="ar-SA" w:bidi="ar-SA"/>
        </w:rPr>
      </w:pPr>
      <w:r>
        <w:rPr>
          <w:lang w:val="sk-SK" w:eastAsia="ar-SA" w:bidi="ar-SA"/>
        </w:rPr>
        <w:t>Model PSO</w:t>
      </w:r>
    </w:p>
    <w:p w:rsidR="00DB3F71" w:rsidRDefault="00DB3F71" w:rsidP="00DB3F71">
      <w:pPr>
        <w:ind w:firstLine="0"/>
        <w:rPr>
          <w:lang w:val="sk-SK" w:eastAsia="ar-SA" w:bidi="ar-SA"/>
        </w:rPr>
      </w:pPr>
      <w:r>
        <w:rPr>
          <w:lang w:val="sk-SK" w:eastAsia="ar-SA" w:bidi="ar-SA"/>
        </w:rPr>
        <w:t xml:space="preserve">Pozícia častice v nasledujúcom kroku je podmienená rýchlosťou častice </w:t>
      </w:r>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m:t>
            </m:r>
          </m:sub>
        </m:sSub>
        <m:r>
          <w:rPr>
            <w:rFonts w:ascii="Cambria Math" w:hAnsi="Cambria Math"/>
            <w:lang w:val="sk-SK" w:eastAsia="ar-SA" w:bidi="ar-SA"/>
          </w:rPr>
          <m:t>(t)</m:t>
        </m:r>
      </m:oMath>
      <w:r>
        <w:rPr>
          <w:lang w:val="sk-SK" w:eastAsia="ar-SA" w:bidi="ar-SA"/>
        </w:rPr>
        <w:t xml:space="preserve"> a aktuálnou pozíciou častice </w:t>
      </w:r>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i</m:t>
            </m:r>
          </m:sub>
        </m:sSub>
        <m:d>
          <m:dPr>
            <m:ctrlPr>
              <w:rPr>
                <w:rFonts w:ascii="Cambria Math" w:hAnsi="Cambria Math"/>
                <w:i/>
                <w:lang w:val="sk-SK" w:eastAsia="ar-SA" w:bidi="ar-SA"/>
              </w:rPr>
            </m:ctrlPr>
          </m:dPr>
          <m:e>
            <m:r>
              <w:rPr>
                <w:rFonts w:ascii="Cambria Math" w:hAnsi="Cambria Math"/>
                <w:lang w:val="sk-SK" w:eastAsia="ar-SA" w:bidi="ar-SA"/>
              </w:rPr>
              <m:t>t</m:t>
            </m:r>
          </m:e>
        </m:d>
      </m:oMath>
      <w:r>
        <w:rPr>
          <w:lang w:val="sk-SK" w:eastAsia="ar-SA" w:bidi="ar-SA"/>
        </w:rPr>
        <w:t xml:space="preserve">. Výpočet novej pozície </w:t>
      </w:r>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i</m:t>
            </m:r>
          </m:sub>
        </m:sSub>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+1</m:t>
            </m:r>
          </m:e>
        </m:d>
      </m:oMath>
      <w:r>
        <w:rPr>
          <w:lang w:val="sk-SK" w:eastAsia="ar-SA" w:bidi="ar-SA"/>
        </w:rPr>
        <w:t xml:space="preserve"> je realizovaný nasledovne: </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6"/>
        <w:gridCol w:w="7343"/>
        <w:gridCol w:w="988"/>
      </w:tblGrid>
      <w:tr w:rsidR="00DB3F71" w:rsidTr="00756573">
        <w:tc>
          <w:tcPr>
            <w:tcW w:w="959" w:type="dxa"/>
            <w:vAlign w:val="center"/>
          </w:tcPr>
          <w:p w:rsidR="00DB3F71" w:rsidRDefault="00DB3F71" w:rsidP="00756573">
            <w:pPr>
              <w:pStyle w:val="Bezriadkovania"/>
              <w:rPr>
                <w:lang w:val="sk-SK" w:eastAsia="ar-SA" w:bidi="ar-SA"/>
              </w:rPr>
            </w:pPr>
          </w:p>
        </w:tc>
        <w:tc>
          <w:tcPr>
            <w:tcW w:w="7371" w:type="dxa"/>
            <w:vAlign w:val="center"/>
          </w:tcPr>
          <w:p w:rsidR="00DB3F71" w:rsidRDefault="0005535E" w:rsidP="00756573">
            <w:pPr>
              <w:pStyle w:val="Bezriadkovania"/>
              <w:rPr>
                <w:lang w:val="sk-SK" w:eastAsia="ar-SA" w:bidi="ar-SA"/>
              </w:rPr>
            </w:pPr>
            <m:oMathPara>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i</m:t>
                    </m:r>
                  </m:sub>
                </m:sSub>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+1</m:t>
                    </m:r>
                  </m:e>
                </m:d>
                <m:r>
                  <w:rPr>
                    <w:rFonts w:ascii="Cambria Math" w:hAnsi="Cambria Math"/>
                    <w:lang w:val="sk-SK" w:eastAsia="ar-SA" w:bidi="ar-SA"/>
                  </w:rPr>
                  <m:t xml:space="preserve">= </m:t>
                </m:r>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i</m:t>
                    </m:r>
                  </m:sub>
                </m:sSub>
                <m:d>
                  <m:dPr>
                    <m:ctrlPr>
                      <w:rPr>
                        <w:rFonts w:ascii="Cambria Math" w:hAnsi="Cambria Math"/>
                        <w:i/>
                        <w:lang w:val="sk-SK" w:eastAsia="ar-SA" w:bidi="ar-SA"/>
                      </w:rPr>
                    </m:ctrlPr>
                  </m:dPr>
                  <m:e>
                    <m:r>
                      <w:rPr>
                        <w:rFonts w:ascii="Cambria Math" w:hAnsi="Cambria Math"/>
                        <w:lang w:val="sk-SK" w:eastAsia="ar-SA" w:bidi="ar-SA"/>
                      </w:rPr>
                      <m:t>t</m:t>
                    </m:r>
                  </m:e>
                </m:d>
                <m:r>
                  <w:rPr>
                    <w:rFonts w:ascii="Cambria Math" w:hAnsi="Cambria Math"/>
                    <w:lang w:eastAsia="ar-SA" w:bidi="ar-SA"/>
                  </w:rPr>
                  <m:t>+</m:t>
                </m:r>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m:t>
                    </m:r>
                  </m:sub>
                </m:sSub>
                <m:r>
                  <w:rPr>
                    <w:rFonts w:ascii="Cambria Math" w:hAnsi="Cambria Math"/>
                    <w:lang w:val="sk-SK" w:eastAsia="ar-SA" w:bidi="ar-SA"/>
                  </w:rPr>
                  <m:t>(t+1)</m:t>
                </m:r>
              </m:oMath>
            </m:oMathPara>
          </w:p>
        </w:tc>
        <w:tc>
          <w:tcPr>
            <w:tcW w:w="881" w:type="dxa"/>
            <w:vAlign w:val="center"/>
          </w:tcPr>
          <w:p w:rsidR="00DB3F71" w:rsidRDefault="00DB3F71" w:rsidP="00756573">
            <w:pPr>
              <w:pStyle w:val="Bezriadkovania"/>
              <w:ind w:left="360"/>
              <w:rPr>
                <w:lang w:val="sk-SK" w:eastAsia="ar-SA" w:bidi="ar-SA"/>
              </w:rPr>
            </w:pPr>
            <w:r>
              <w:rPr>
                <w:lang w:val="sk-SK" w:eastAsia="ar-SA" w:bidi="ar-SA"/>
              </w:rPr>
              <w:t>(2.1)</w:t>
            </w:r>
          </w:p>
        </w:tc>
      </w:tr>
    </w:tbl>
    <w:p w:rsidR="00DB3F71" w:rsidRDefault="00DB3F71" w:rsidP="00DB3F71">
      <w:pPr>
        <w:ind w:firstLine="0"/>
        <w:rPr>
          <w:lang w:val="sk-SK" w:eastAsia="ar-SA" w:bidi="ar-SA"/>
        </w:rPr>
      </w:pPr>
    </w:p>
    <w:p w:rsidR="00DB3F71" w:rsidRDefault="00DB3F71" w:rsidP="00DB3F71">
      <w:pPr>
        <w:ind w:firstLine="0"/>
        <w:rPr>
          <w:lang w:val="sk-SK" w:eastAsia="ar-SA" w:bidi="ar-SA"/>
        </w:rPr>
      </w:pPr>
      <w:r>
        <w:rPr>
          <w:lang w:val="sk-SK" w:eastAsia="ar-SA" w:bidi="ar-SA"/>
        </w:rPr>
        <w:t>kde vektor rýchlosti zabezpečuje proces optimalizácie a reflektuje znalosti získané na základe vlastnej a cudzej skúsenosti</w:t>
      </w:r>
      <w:r w:rsidR="008C02AF">
        <w:rPr>
          <w:lang w:val="sk-SK" w:eastAsia="ar-SA" w:bidi="ar-SA"/>
        </w:rPr>
        <w:t xml:space="preserve"> (Obr.</w:t>
      </w:r>
      <w:r w:rsidR="00AF2A51">
        <w:rPr>
          <w:lang w:val="sk-SK" w:eastAsia="ar-SA" w:bidi="ar-SA"/>
        </w:rPr>
        <w:t xml:space="preserve"> </w:t>
      </w:r>
      <w:r w:rsidR="00A74518">
        <w:rPr>
          <w:lang w:val="sk-SK" w:eastAsia="ar-SA" w:bidi="ar-SA"/>
        </w:rPr>
        <w:t>6</w:t>
      </w:r>
      <w:r w:rsidR="008C02AF">
        <w:rPr>
          <w:lang w:val="sk-SK" w:eastAsia="ar-SA" w:bidi="ar-SA"/>
        </w:rPr>
        <w:t>)</w:t>
      </w:r>
      <w:r>
        <w:rPr>
          <w:lang w:val="sk-SK" w:eastAsia="ar-SA" w:bidi="ar-SA"/>
        </w:rPr>
        <w:t>. Vlastná znalosť ča</w:t>
      </w:r>
      <w:r w:rsidR="005D3105">
        <w:rPr>
          <w:lang w:val="sk-SK" w:eastAsia="ar-SA" w:bidi="ar-SA"/>
        </w:rPr>
        <w:t>stice sa označuje ako kognitívna</w:t>
      </w:r>
      <w:r>
        <w:rPr>
          <w:lang w:val="sk-SK" w:eastAsia="ar-SA" w:bidi="ar-SA"/>
        </w:rPr>
        <w:t xml:space="preserve"> </w:t>
      </w:r>
      <w:r w:rsidR="005D3105">
        <w:rPr>
          <w:lang w:val="sk-SK" w:eastAsia="ar-SA" w:bidi="ar-SA"/>
        </w:rPr>
        <w:t>zložka</w:t>
      </w:r>
      <w:r>
        <w:rPr>
          <w:lang w:val="sk-SK" w:eastAsia="ar-SA" w:bidi="ar-SA"/>
        </w:rPr>
        <w:t xml:space="preserve"> a cudzia znalosť získa</w:t>
      </w:r>
      <w:r w:rsidR="005D3105">
        <w:rPr>
          <w:lang w:val="sk-SK" w:eastAsia="ar-SA" w:bidi="ar-SA"/>
        </w:rPr>
        <w:t xml:space="preserve">ná od inej častice ako sociálna zložka </w:t>
      </w:r>
      <w:r>
        <w:rPr>
          <w:lang w:val="sk-SK" w:eastAsia="ar-SA" w:bidi="ar-SA"/>
        </w:rPr>
        <w:t>rovnice rýchlosti.</w:t>
      </w:r>
    </w:p>
    <w:p w:rsidR="005D3105" w:rsidRDefault="005D3105" w:rsidP="00DB3F71">
      <w:pPr>
        <w:rPr>
          <w:lang w:val="sk-SK" w:eastAsia="ar-SA" w:bidi="ar-SA"/>
        </w:rPr>
      </w:pPr>
      <w:r>
        <w:rPr>
          <w:lang w:val="sk-SK" w:eastAsia="ar-SA" w:bidi="ar-SA"/>
        </w:rPr>
        <w:t>Stav a správanie častice môžeme definovať prostredníctvom:</w:t>
      </w:r>
    </w:p>
    <w:p w:rsidR="005D3105" w:rsidRDefault="00583CD7" w:rsidP="00557888">
      <w:pPr>
        <w:pStyle w:val="Odsekzoznamu"/>
        <w:numPr>
          <w:ilvl w:val="0"/>
          <w:numId w:val="11"/>
        </w:numPr>
        <w:rPr>
          <w:lang w:val="sk-SK" w:eastAsia="ar-SA" w:bidi="ar-SA"/>
        </w:rPr>
      </w:pPr>
      <w:r>
        <w:rPr>
          <w:lang w:val="sk-SK" w:eastAsia="ar-SA" w:bidi="ar-SA"/>
        </w:rPr>
        <w:t xml:space="preserve">vektor </w:t>
      </w:r>
      <w:r w:rsidR="005D3105">
        <w:rPr>
          <w:lang w:val="sk-SK" w:eastAsia="ar-SA" w:bidi="ar-SA"/>
        </w:rPr>
        <w:t xml:space="preserve">rýchlosti </w:t>
      </w:r>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m:t>
            </m:r>
          </m:sub>
        </m:sSub>
        <m:d>
          <m:dPr>
            <m:ctrlPr>
              <w:rPr>
                <w:rFonts w:ascii="Cambria Math" w:hAnsi="Cambria Math"/>
                <w:i/>
                <w:lang w:val="sk-SK" w:eastAsia="ar-SA" w:bidi="ar-SA"/>
              </w:rPr>
            </m:ctrlPr>
          </m:dPr>
          <m:e>
            <m:r>
              <w:rPr>
                <w:rFonts w:ascii="Cambria Math" w:hAnsi="Cambria Math"/>
                <w:lang w:val="sk-SK" w:eastAsia="ar-SA" w:bidi="ar-SA"/>
              </w:rPr>
              <m:t>t</m:t>
            </m:r>
          </m:e>
        </m:d>
      </m:oMath>
      <w:r w:rsidR="00591A2B">
        <w:rPr>
          <w:lang w:val="sk-SK" w:eastAsia="ar-SA" w:bidi="ar-SA"/>
        </w:rPr>
        <w:t xml:space="preserve"> – ktorý </w:t>
      </w:r>
      <w:r>
        <w:rPr>
          <w:lang w:val="sk-SK" w:eastAsia="ar-SA" w:bidi="ar-SA"/>
        </w:rPr>
        <w:t>predstavuje</w:t>
      </w:r>
      <w:r w:rsidR="005D3105">
        <w:rPr>
          <w:lang w:val="sk-SK" w:eastAsia="ar-SA" w:bidi="ar-SA"/>
        </w:rPr>
        <w:t xml:space="preserve"> vnútorný stav častice v</w:t>
      </w:r>
      <w:r>
        <w:rPr>
          <w:lang w:val="sk-SK" w:eastAsia="ar-SA" w:bidi="ar-SA"/>
        </w:rPr>
        <w:t> aktuálnom čase</w:t>
      </w:r>
      <w:r w:rsidR="00591A2B">
        <w:rPr>
          <w:lang w:val="sk-SK" w:eastAsia="ar-SA" w:bidi="ar-SA"/>
        </w:rPr>
        <w:t>,</w:t>
      </w:r>
    </w:p>
    <w:p w:rsidR="005D3105" w:rsidRPr="005D3105" w:rsidRDefault="005D3105" w:rsidP="00557888">
      <w:pPr>
        <w:pStyle w:val="Odsekzoznamu"/>
        <w:numPr>
          <w:ilvl w:val="0"/>
          <w:numId w:val="11"/>
        </w:numPr>
        <w:rPr>
          <w:lang w:val="sk-SK" w:eastAsia="ar-SA" w:bidi="ar-SA"/>
        </w:rPr>
      </w:pPr>
      <w:r>
        <w:rPr>
          <w:lang w:val="sk-SK" w:eastAsia="ar-SA" w:bidi="ar-SA"/>
        </w:rPr>
        <w:t>kognitívnej zložky – ktorá tvorí základ tendencie častice vracať sa k miestam, ktoré ich uspokojovali najviac</w:t>
      </w:r>
      <w:r w:rsidR="00591A2B">
        <w:rPr>
          <w:lang w:eastAsia="ar-SA" w:bidi="ar-SA"/>
        </w:rPr>
        <w:t>,</w:t>
      </w:r>
    </w:p>
    <w:p w:rsidR="005D3105" w:rsidRDefault="005D3105" w:rsidP="00557888">
      <w:pPr>
        <w:pStyle w:val="Odsekzoznamu"/>
        <w:numPr>
          <w:ilvl w:val="0"/>
          <w:numId w:val="11"/>
        </w:numPr>
        <w:rPr>
          <w:lang w:val="sk-SK" w:eastAsia="ar-SA" w:bidi="ar-SA"/>
        </w:rPr>
      </w:pPr>
      <w:r w:rsidRPr="005D3105">
        <w:rPr>
          <w:lang w:val="sk-SK" w:eastAsia="ar-SA" w:bidi="ar-SA"/>
        </w:rPr>
        <w:t xml:space="preserve">sociálnej zložky </w:t>
      </w:r>
      <w:r>
        <w:rPr>
          <w:lang w:val="sk-SK" w:eastAsia="ar-SA" w:bidi="ar-SA"/>
        </w:rPr>
        <w:t>–</w:t>
      </w:r>
      <w:r w:rsidRPr="005D3105">
        <w:rPr>
          <w:lang w:val="sk-SK" w:eastAsia="ar-SA" w:bidi="ar-SA"/>
        </w:rPr>
        <w:t xml:space="preserve"> </w:t>
      </w:r>
      <w:r>
        <w:rPr>
          <w:lang w:val="sk-SK" w:eastAsia="ar-SA" w:bidi="ar-SA"/>
        </w:rPr>
        <w:t>ktorá predstavuje spoločenskú normu a pravidlá, ktoré sa snažia častice udržať.</w:t>
      </w:r>
    </w:p>
    <w:p w:rsidR="00320328" w:rsidRPr="00320328" w:rsidRDefault="00320328" w:rsidP="00320328">
      <w:pPr>
        <w:rPr>
          <w:lang w:val="sk-SK" w:eastAsia="ar-SA" w:bidi="ar-SA"/>
        </w:rPr>
      </w:pPr>
    </w:p>
    <w:p w:rsidR="005D3105" w:rsidRDefault="00320328" w:rsidP="00320328">
      <w:pPr>
        <w:ind w:firstLine="0"/>
        <w:rPr>
          <w:lang w:val="sk-SK" w:eastAsia="ar-SA" w:bidi="ar-SA"/>
        </w:rPr>
      </w:pPr>
      <w:r>
        <w:rPr>
          <w:noProof/>
          <w:lang w:val="sk-SK" w:eastAsia="sk-SK" w:bidi="ar-SA"/>
        </w:rPr>
        <w:lastRenderedPageBreak/>
        <w:drawing>
          <wp:inline distT="0" distB="0" distL="0" distR="0">
            <wp:extent cx="5743575" cy="2618767"/>
            <wp:effectExtent l="19050" t="0" r="9525" b="0"/>
            <wp:docPr id="173" name="Obrázok 173" descr="C:\Users\h\Desktop\gra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h\Desktop\graphs.png"/>
                    <pic:cNvPicPr>
                      <a:picLocks noChangeAspect="1" noChangeArrowheads="1"/>
                    </pic:cNvPicPr>
                  </pic:nvPicPr>
                  <pic:blipFill>
                    <a:blip r:embed="rId14" cstate="print"/>
                    <a:srcRect/>
                    <a:stretch>
                      <a:fillRect/>
                    </a:stretch>
                  </pic:blipFill>
                  <pic:spPr bwMode="auto">
                    <a:xfrm>
                      <a:off x="0" y="0"/>
                      <a:ext cx="5743575" cy="2618767"/>
                    </a:xfrm>
                    <a:prstGeom prst="rect">
                      <a:avLst/>
                    </a:prstGeom>
                    <a:noFill/>
                    <a:ln w="9525">
                      <a:noFill/>
                      <a:miter lim="800000"/>
                      <a:headEnd/>
                      <a:tailEnd/>
                    </a:ln>
                  </pic:spPr>
                </pic:pic>
              </a:graphicData>
            </a:graphic>
          </wp:inline>
        </w:drawing>
      </w:r>
    </w:p>
    <w:p w:rsidR="008C02AF" w:rsidRPr="00320328" w:rsidRDefault="00A74518" w:rsidP="008C02AF">
      <w:pPr>
        <w:ind w:firstLine="0"/>
        <w:jc w:val="center"/>
        <w:rPr>
          <w:lang w:val="sk-SK" w:eastAsia="ar-SA" w:bidi="ar-SA"/>
        </w:rPr>
      </w:pPr>
      <w:r>
        <w:rPr>
          <w:lang w:val="sk-SK" w:eastAsia="ar-SA" w:bidi="ar-SA"/>
        </w:rPr>
        <w:t>Obr.</w:t>
      </w:r>
      <w:r w:rsidR="009154C8">
        <w:rPr>
          <w:lang w:val="sk-SK" w:eastAsia="ar-SA" w:bidi="ar-SA"/>
        </w:rPr>
        <w:t xml:space="preserve"> </w:t>
      </w:r>
      <w:r>
        <w:rPr>
          <w:lang w:val="sk-SK" w:eastAsia="ar-SA" w:bidi="ar-SA"/>
        </w:rPr>
        <w:t>6</w:t>
      </w:r>
      <w:r w:rsidR="008C02AF">
        <w:rPr>
          <w:lang w:val="sk-SK" w:eastAsia="ar-SA" w:bidi="ar-SA"/>
        </w:rPr>
        <w:t>. Ukážka vplyvu zložiek</w:t>
      </w:r>
      <w:r w:rsidR="00EE30B1">
        <w:rPr>
          <w:lang w:val="sk-SK" w:eastAsia="ar-SA" w:bidi="ar-SA"/>
        </w:rPr>
        <w:t xml:space="preserve"> a aktuálneho stavu</w:t>
      </w:r>
      <w:r w:rsidR="008C02AF">
        <w:rPr>
          <w:lang w:val="sk-SK" w:eastAsia="ar-SA" w:bidi="ar-SA"/>
        </w:rPr>
        <w:t xml:space="preserve"> na </w:t>
      </w:r>
      <w:r w:rsidR="0092250B">
        <w:rPr>
          <w:lang w:val="sk-SK" w:eastAsia="ar-SA" w:bidi="ar-SA"/>
        </w:rPr>
        <w:t xml:space="preserve">vektor pohybu </w:t>
      </w:r>
      <w:r w:rsidR="008C02AF">
        <w:rPr>
          <w:lang w:val="sk-SK" w:eastAsia="ar-SA" w:bidi="ar-SA"/>
        </w:rPr>
        <w:t>častic</w:t>
      </w:r>
      <w:r w:rsidR="0092250B">
        <w:rPr>
          <w:lang w:val="sk-SK" w:eastAsia="ar-SA" w:bidi="ar-SA"/>
        </w:rPr>
        <w:t>e</w:t>
      </w:r>
      <w:r w:rsidR="008C02AF">
        <w:rPr>
          <w:lang w:val="sk-SK" w:eastAsia="ar-SA" w:bidi="ar-SA"/>
        </w:rPr>
        <w:t xml:space="preserve"> v </w:t>
      </w:r>
      <w:r w:rsidR="00EE30B1">
        <w:rPr>
          <w:lang w:val="sk-SK" w:eastAsia="ar-SA" w:bidi="ar-SA"/>
        </w:rPr>
        <w:t>dvoj</w:t>
      </w:r>
      <w:r w:rsidR="008C02AF">
        <w:rPr>
          <w:lang w:val="sk-SK" w:eastAsia="ar-SA" w:bidi="ar-SA"/>
        </w:rPr>
        <w:t>dimenzionálnom priestore.</w:t>
      </w:r>
    </w:p>
    <w:p w:rsidR="00583CD7" w:rsidRPr="005D3105" w:rsidRDefault="00583CD7" w:rsidP="005D3105">
      <w:pPr>
        <w:pStyle w:val="Odsekzoznamu"/>
        <w:ind w:left="1068" w:firstLine="0"/>
        <w:rPr>
          <w:lang w:val="sk-SK" w:eastAsia="ar-SA" w:bidi="ar-SA"/>
        </w:rPr>
      </w:pPr>
    </w:p>
    <w:p w:rsidR="00DB3F71" w:rsidRDefault="00DB3F71" w:rsidP="00CB2A78">
      <w:pPr>
        <w:rPr>
          <w:lang w:val="sk-SK" w:eastAsia="ar-SA" w:bidi="ar-SA"/>
        </w:rPr>
      </w:pPr>
      <w:r>
        <w:rPr>
          <w:lang w:val="sk-SK" w:eastAsia="ar-SA" w:bidi="ar-SA"/>
        </w:rPr>
        <w:t xml:space="preserve">Model PSO je rozdelený na dva hlavné algoritmy </w:t>
      </w:r>
      <w:proofErr w:type="spellStart"/>
      <w:r>
        <w:rPr>
          <w:lang w:val="sk-SK" w:eastAsia="ar-SA" w:bidi="ar-SA"/>
        </w:rPr>
        <w:t>Global</w:t>
      </w:r>
      <w:proofErr w:type="spellEnd"/>
      <w:r>
        <w:rPr>
          <w:lang w:val="sk-SK" w:eastAsia="ar-SA" w:bidi="ar-SA"/>
        </w:rPr>
        <w:t xml:space="preserve"> </w:t>
      </w:r>
      <w:proofErr w:type="spellStart"/>
      <w:r>
        <w:rPr>
          <w:lang w:val="sk-SK" w:eastAsia="ar-SA" w:bidi="ar-SA"/>
        </w:rPr>
        <w:t>Best</w:t>
      </w:r>
      <w:proofErr w:type="spellEnd"/>
      <w:r>
        <w:rPr>
          <w:lang w:val="sk-SK" w:eastAsia="ar-SA" w:bidi="ar-SA"/>
        </w:rPr>
        <w:t xml:space="preserve"> PSO (</w:t>
      </w:r>
      <w:proofErr w:type="spellStart"/>
      <w:r>
        <w:rPr>
          <w:lang w:val="sk-SK" w:eastAsia="ar-SA" w:bidi="ar-SA"/>
        </w:rPr>
        <w:t>gbest</w:t>
      </w:r>
      <w:proofErr w:type="spellEnd"/>
      <w:r>
        <w:rPr>
          <w:lang w:val="sk-SK" w:eastAsia="ar-SA" w:bidi="ar-SA"/>
        </w:rPr>
        <w:t xml:space="preserve"> PSO) a </w:t>
      </w:r>
      <w:proofErr w:type="spellStart"/>
      <w:r>
        <w:rPr>
          <w:lang w:val="sk-SK" w:eastAsia="ar-SA" w:bidi="ar-SA"/>
        </w:rPr>
        <w:t>Local</w:t>
      </w:r>
      <w:proofErr w:type="spellEnd"/>
      <w:r>
        <w:rPr>
          <w:lang w:val="sk-SK" w:eastAsia="ar-SA" w:bidi="ar-SA"/>
        </w:rPr>
        <w:t xml:space="preserve"> </w:t>
      </w:r>
      <w:proofErr w:type="spellStart"/>
      <w:r>
        <w:rPr>
          <w:lang w:val="sk-SK" w:eastAsia="ar-SA" w:bidi="ar-SA"/>
        </w:rPr>
        <w:t>Best</w:t>
      </w:r>
      <w:proofErr w:type="spellEnd"/>
      <w:r>
        <w:rPr>
          <w:lang w:val="sk-SK" w:eastAsia="ar-SA" w:bidi="ar-SA"/>
        </w:rPr>
        <w:t xml:space="preserve"> PSO (</w:t>
      </w:r>
      <w:proofErr w:type="spellStart"/>
      <w:r>
        <w:rPr>
          <w:lang w:val="sk-SK" w:eastAsia="ar-SA" w:bidi="ar-SA"/>
        </w:rPr>
        <w:t>lbest</w:t>
      </w:r>
      <w:proofErr w:type="spellEnd"/>
      <w:r>
        <w:rPr>
          <w:lang w:val="sk-SK" w:eastAsia="ar-SA" w:bidi="ar-SA"/>
        </w:rPr>
        <w:t xml:space="preserve"> PSO), ktoré sú závislé na kognitívnom a sociálnom komponente vektora rýchlosti. Postup činnosti algoritmov je veľmi podobný a líšia sa v </w:t>
      </w:r>
      <w:proofErr w:type="spellStart"/>
      <w:r>
        <w:rPr>
          <w:lang w:val="sk-SK" w:eastAsia="ar-SA" w:bidi="ar-SA"/>
        </w:rPr>
        <w:t>topológii</w:t>
      </w:r>
      <w:proofErr w:type="spellEnd"/>
      <w:r>
        <w:rPr>
          <w:lang w:val="sk-SK" w:eastAsia="ar-SA" w:bidi="ar-SA"/>
        </w:rPr>
        <w:t xml:space="preserve"> sociálnej sieti častíc a v rovniciach použitých na výpočet rýchlosti a najlepších pozícii.</w:t>
      </w:r>
    </w:p>
    <w:p w:rsidR="00DB3F71" w:rsidRPr="00EA63B3" w:rsidRDefault="00DB3F71" w:rsidP="000656EC">
      <w:pPr>
        <w:pStyle w:val="Nadpis4"/>
        <w:rPr>
          <w:lang w:val="sk-SK" w:eastAsia="ar-SA" w:bidi="ar-SA"/>
        </w:rPr>
      </w:pPr>
      <w:proofErr w:type="spellStart"/>
      <w:r>
        <w:rPr>
          <w:lang w:val="sk-SK" w:eastAsia="ar-SA" w:bidi="ar-SA"/>
        </w:rPr>
        <w:t>Global</w:t>
      </w:r>
      <w:proofErr w:type="spellEnd"/>
      <w:r>
        <w:rPr>
          <w:lang w:val="sk-SK" w:eastAsia="ar-SA" w:bidi="ar-SA"/>
        </w:rPr>
        <w:t xml:space="preserve"> </w:t>
      </w:r>
      <w:proofErr w:type="spellStart"/>
      <w:r>
        <w:rPr>
          <w:lang w:val="sk-SK" w:eastAsia="ar-SA" w:bidi="ar-SA"/>
        </w:rPr>
        <w:t>Best</w:t>
      </w:r>
      <w:proofErr w:type="spellEnd"/>
      <w:r>
        <w:rPr>
          <w:lang w:val="sk-SK" w:eastAsia="ar-SA" w:bidi="ar-SA"/>
        </w:rPr>
        <w:t xml:space="preserve"> PSO</w:t>
      </w:r>
    </w:p>
    <w:p w:rsidR="00DB3F71" w:rsidRDefault="00DB3F71" w:rsidP="00B16715">
      <w:pPr>
        <w:ind w:firstLine="0"/>
        <w:rPr>
          <w:lang w:val="sk-SK" w:eastAsia="ar-SA" w:bidi="ar-SA"/>
        </w:rPr>
      </w:pPr>
      <w:proofErr w:type="gramStart"/>
      <w:r>
        <w:rPr>
          <w:lang w:eastAsia="ar-SA" w:bidi="ar-SA"/>
        </w:rPr>
        <w:t xml:space="preserve">Pre </w:t>
      </w:r>
      <w:proofErr w:type="spellStart"/>
      <w:r>
        <w:rPr>
          <w:lang w:eastAsia="ar-SA" w:bidi="ar-SA"/>
        </w:rPr>
        <w:t>gbest</w:t>
      </w:r>
      <w:proofErr w:type="spellEnd"/>
      <w:r>
        <w:rPr>
          <w:lang w:eastAsia="ar-SA" w:bidi="ar-SA"/>
        </w:rPr>
        <w:t xml:space="preserve"> </w:t>
      </w:r>
      <w:r>
        <w:rPr>
          <w:lang w:val="sk-SK" w:eastAsia="ar-SA" w:bidi="ar-SA"/>
        </w:rPr>
        <w:t>PSO je každá častica susedná so všetkými ostatnými časticami v roji.</w:t>
      </w:r>
      <w:proofErr w:type="gramEnd"/>
      <w:r>
        <w:rPr>
          <w:lang w:val="sk-SK" w:eastAsia="ar-SA" w:bidi="ar-SA"/>
        </w:rPr>
        <w:t xml:space="preserve"> </w:t>
      </w:r>
      <w:proofErr w:type="spellStart"/>
      <w:r>
        <w:rPr>
          <w:lang w:val="sk-SK" w:eastAsia="ar-SA" w:bidi="ar-SA"/>
        </w:rPr>
        <w:t>Topológiu</w:t>
      </w:r>
      <w:proofErr w:type="spellEnd"/>
      <w:r>
        <w:rPr>
          <w:lang w:val="sk-SK" w:eastAsia="ar-SA" w:bidi="ar-SA"/>
        </w:rPr>
        <w:t xml:space="preserve"> vzťahov v tejto sieti častíc je možné vykresliť prostredníctvom hviezdicovej </w:t>
      </w:r>
      <w:proofErr w:type="spellStart"/>
      <w:r>
        <w:rPr>
          <w:lang w:val="sk-SK" w:eastAsia="ar-SA" w:bidi="ar-SA"/>
        </w:rPr>
        <w:t>topológie</w:t>
      </w:r>
      <w:proofErr w:type="spellEnd"/>
      <w:r>
        <w:rPr>
          <w:lang w:val="sk-SK" w:eastAsia="ar-SA" w:bidi="ar-SA"/>
        </w:rPr>
        <w:t xml:space="preserve"> (Obr.</w:t>
      </w:r>
      <w:r w:rsidR="00672355">
        <w:rPr>
          <w:lang w:val="sk-SK" w:eastAsia="ar-SA" w:bidi="ar-SA"/>
        </w:rPr>
        <w:t> </w:t>
      </w:r>
      <w:r w:rsidR="00582E2B">
        <w:rPr>
          <w:lang w:val="sk-SK" w:eastAsia="ar-SA" w:bidi="ar-SA"/>
        </w:rPr>
        <w:t>7</w:t>
      </w:r>
      <w:r>
        <w:rPr>
          <w:lang w:val="sk-SK" w:eastAsia="ar-SA" w:bidi="ar-SA"/>
        </w:rPr>
        <w:t>), pre ktorú platí, že častice si aktualizujú sociálnu komponentu na základe najlepšej pozície v roji.</w:t>
      </w:r>
      <w:r w:rsidR="00656B8B">
        <w:rPr>
          <w:lang w:val="sk-SK" w:eastAsia="ar-SA" w:bidi="ar-SA"/>
        </w:rPr>
        <w:t xml:space="preserve"> Keďže prepojenosť častíc </w:t>
      </w:r>
      <w:r w:rsidR="00591A2B">
        <w:rPr>
          <w:lang w:val="sk-SK" w:eastAsia="ar-SA" w:bidi="ar-SA"/>
        </w:rPr>
        <w:t xml:space="preserve">je </w:t>
      </w:r>
      <w:r w:rsidR="00656B8B">
        <w:rPr>
          <w:lang w:val="sk-SK" w:eastAsia="ar-SA" w:bidi="ar-SA"/>
        </w:rPr>
        <w:t>úplná, tak dôsledkom je rýchlejšia konvergencia k riešeniu na úkor zníženej rozmanitosti riešení.</w:t>
      </w:r>
    </w:p>
    <w:p w:rsidR="00DB3F71" w:rsidRDefault="00DB3F71" w:rsidP="00DB3F71">
      <w:pPr>
        <w:ind w:firstLine="0"/>
        <w:jc w:val="center"/>
        <w:rPr>
          <w:lang w:val="sk-SK" w:eastAsia="ar-SA" w:bidi="ar-SA"/>
        </w:rPr>
      </w:pPr>
      <w:r w:rsidRPr="0080726B">
        <w:rPr>
          <w:noProof/>
          <w:lang w:val="sk-SK" w:eastAsia="sk-SK" w:bidi="ar-SA"/>
        </w:rPr>
        <w:drawing>
          <wp:inline distT="0" distB="0" distL="0" distR="0">
            <wp:extent cx="2552700" cy="2316807"/>
            <wp:effectExtent l="19050" t="0" r="0" b="0"/>
            <wp:docPr id="7" name="Obrázok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5" cstate="print"/>
                    <a:srcRect/>
                    <a:stretch>
                      <a:fillRect/>
                    </a:stretch>
                  </pic:blipFill>
                  <pic:spPr bwMode="auto">
                    <a:xfrm>
                      <a:off x="0" y="0"/>
                      <a:ext cx="2552700" cy="2316807"/>
                    </a:xfrm>
                    <a:prstGeom prst="rect">
                      <a:avLst/>
                    </a:prstGeom>
                    <a:noFill/>
                    <a:ln w="9525">
                      <a:noFill/>
                      <a:miter lim="800000"/>
                      <a:headEnd/>
                      <a:tailEnd/>
                    </a:ln>
                  </pic:spPr>
                </pic:pic>
              </a:graphicData>
            </a:graphic>
          </wp:inline>
        </w:drawing>
      </w:r>
    </w:p>
    <w:p w:rsidR="00DB3F71" w:rsidRDefault="00DB3F71" w:rsidP="00DB3F71">
      <w:pPr>
        <w:ind w:firstLine="0"/>
        <w:jc w:val="center"/>
        <w:rPr>
          <w:lang w:val="sk-SK" w:eastAsia="ar-SA" w:bidi="ar-SA"/>
        </w:rPr>
      </w:pPr>
      <w:r>
        <w:rPr>
          <w:lang w:val="sk-SK" w:eastAsia="ar-SA" w:bidi="ar-SA"/>
        </w:rPr>
        <w:t>Obr.</w:t>
      </w:r>
      <w:r w:rsidR="00672355">
        <w:rPr>
          <w:lang w:val="sk-SK" w:eastAsia="ar-SA" w:bidi="ar-SA"/>
        </w:rPr>
        <w:t xml:space="preserve"> </w:t>
      </w:r>
      <w:r w:rsidR="00582E2B">
        <w:rPr>
          <w:lang w:val="sk-SK" w:eastAsia="ar-SA" w:bidi="ar-SA"/>
        </w:rPr>
        <w:t>7</w:t>
      </w:r>
      <w:r>
        <w:rPr>
          <w:lang w:val="sk-SK" w:eastAsia="ar-SA" w:bidi="ar-SA"/>
        </w:rPr>
        <w:t xml:space="preserve">. Hviezdicová </w:t>
      </w:r>
      <w:proofErr w:type="spellStart"/>
      <w:r>
        <w:rPr>
          <w:lang w:val="sk-SK" w:eastAsia="ar-SA" w:bidi="ar-SA"/>
        </w:rPr>
        <w:t>topológia</w:t>
      </w:r>
      <w:proofErr w:type="spellEnd"/>
      <w:r>
        <w:rPr>
          <w:lang w:val="sk-SK" w:eastAsia="ar-SA" w:bidi="ar-SA"/>
        </w:rPr>
        <w:t xml:space="preserve"> siete častíc v </w:t>
      </w:r>
      <w:proofErr w:type="spellStart"/>
      <w:r>
        <w:rPr>
          <w:lang w:val="sk-SK" w:eastAsia="ar-SA" w:bidi="ar-SA"/>
        </w:rPr>
        <w:t>gbest</w:t>
      </w:r>
      <w:proofErr w:type="spellEnd"/>
      <w:r>
        <w:rPr>
          <w:lang w:val="sk-SK" w:eastAsia="ar-SA" w:bidi="ar-SA"/>
        </w:rPr>
        <w:t xml:space="preserve"> PSO.</w:t>
      </w:r>
    </w:p>
    <w:p w:rsidR="00DB3F71" w:rsidRDefault="00DB3F71" w:rsidP="00DB3F71">
      <w:pPr>
        <w:ind w:firstLine="708"/>
        <w:rPr>
          <w:lang w:val="sk-SK" w:eastAsia="ar-SA" w:bidi="ar-SA"/>
        </w:rPr>
      </w:pPr>
      <w:r>
        <w:rPr>
          <w:lang w:val="sk-SK" w:eastAsia="ar-SA" w:bidi="ar-SA"/>
        </w:rPr>
        <w:lastRenderedPageBreak/>
        <w:t>V tomto prípade je výpočet rýchlosti častice v nasledujúcom kroku realizovaný nasledovne:</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5"/>
        <w:gridCol w:w="7344"/>
        <w:gridCol w:w="988"/>
      </w:tblGrid>
      <w:tr w:rsidR="00DB3F71" w:rsidTr="00756573">
        <w:tc>
          <w:tcPr>
            <w:tcW w:w="959" w:type="dxa"/>
            <w:vAlign w:val="center"/>
          </w:tcPr>
          <w:p w:rsidR="00DB3F71" w:rsidRDefault="00DB3F71" w:rsidP="00756573">
            <w:pPr>
              <w:pStyle w:val="Bezriadkovania"/>
              <w:rPr>
                <w:lang w:val="sk-SK" w:eastAsia="ar-SA" w:bidi="ar-SA"/>
              </w:rPr>
            </w:pPr>
          </w:p>
        </w:tc>
        <w:tc>
          <w:tcPr>
            <w:tcW w:w="7371" w:type="dxa"/>
            <w:vAlign w:val="center"/>
          </w:tcPr>
          <w:p w:rsidR="00DB3F71" w:rsidRDefault="0005535E" w:rsidP="00756573">
            <w:pPr>
              <w:pStyle w:val="Bezriadkovania"/>
              <w:rPr>
                <w:lang w:val="sk-SK" w:eastAsia="ar-SA" w:bidi="ar-SA"/>
              </w:rPr>
            </w:pPr>
            <m:oMathPara>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ij</m:t>
                    </m:r>
                  </m:sub>
                </m:sSub>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+1</m:t>
                    </m:r>
                    <m:ctrlPr>
                      <w:rPr>
                        <w:rFonts w:ascii="Cambria Math" w:hAnsi="Cambria Math"/>
                        <w:i/>
                        <w:lang w:eastAsia="ar-SA" w:bidi="ar-SA"/>
                      </w:rPr>
                    </m:ctrlPr>
                  </m:e>
                </m:d>
                <m:r>
                  <w:rPr>
                    <w:rFonts w:ascii="Cambria Math" w:hAnsi="Cambria Math"/>
                    <w:lang w:eastAsia="ar-SA" w:bidi="ar-SA"/>
                  </w:rPr>
                  <m:t xml:space="preserve">= </m:t>
                </m:r>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c</m:t>
                    </m:r>
                  </m:e>
                  <m:sub>
                    <m:r>
                      <w:rPr>
                        <w:rFonts w:ascii="Cambria Math" w:hAnsi="Cambria Math"/>
                        <w:lang w:eastAsia="ar-SA" w:bidi="ar-SA"/>
                      </w:rPr>
                      <m:t>1</m:t>
                    </m:r>
                  </m:sub>
                </m:sSub>
                <m:sSub>
                  <m:sSubPr>
                    <m:ctrlPr>
                      <w:rPr>
                        <w:rFonts w:ascii="Cambria Math" w:hAnsi="Cambria Math"/>
                        <w:i/>
                        <w:lang w:eastAsia="ar-SA" w:bidi="ar-SA"/>
                      </w:rPr>
                    </m:ctrlPr>
                  </m:sSubPr>
                  <m:e>
                    <m:r>
                      <w:rPr>
                        <w:rFonts w:ascii="Cambria Math" w:hAnsi="Cambria Math"/>
                        <w:lang w:eastAsia="ar-SA" w:bidi="ar-SA"/>
                      </w:rPr>
                      <m:t>r</m:t>
                    </m:r>
                  </m:e>
                  <m:sub>
                    <m:r>
                      <w:rPr>
                        <w:rFonts w:ascii="Cambria Math" w:hAnsi="Cambria Math"/>
                        <w:lang w:eastAsia="ar-SA" w:bidi="ar-SA"/>
                      </w:rPr>
                      <m:t>1</m:t>
                    </m:r>
                  </m:sub>
                </m:sSub>
                <m:d>
                  <m:dPr>
                    <m:ctrlPr>
                      <w:rPr>
                        <w:rFonts w:ascii="Cambria Math" w:hAnsi="Cambria Math"/>
                        <w:i/>
                        <w:lang w:eastAsia="ar-SA" w:bidi="ar-SA"/>
                      </w:rPr>
                    </m:ctrlPr>
                  </m:dPr>
                  <m:e>
                    <m:r>
                      <w:rPr>
                        <w:rFonts w:ascii="Cambria Math" w:hAnsi="Cambria Math"/>
                        <w:lang w:eastAsia="ar-SA" w:bidi="ar-SA"/>
                      </w:rPr>
                      <m:t>t</m:t>
                    </m:r>
                  </m:e>
                </m:d>
                <m:d>
                  <m:dPr>
                    <m:begChr m:val="["/>
                    <m:endChr m:val="]"/>
                    <m:ctrlPr>
                      <w:rPr>
                        <w:rFonts w:ascii="Cambria Math" w:hAnsi="Cambria Math"/>
                        <w:i/>
                        <w:lang w:eastAsia="ar-SA" w:bidi="ar-SA"/>
                      </w:rPr>
                    </m:ctrlPr>
                  </m:dPr>
                  <m:e>
                    <m:sSub>
                      <m:sSubPr>
                        <m:ctrlPr>
                          <w:rPr>
                            <w:rFonts w:ascii="Cambria Math" w:hAnsi="Cambria Math"/>
                            <w:i/>
                            <w:lang w:eastAsia="ar-SA" w:bidi="ar-SA"/>
                          </w:rPr>
                        </m:ctrlPr>
                      </m:sSubPr>
                      <m:e>
                        <m:r>
                          <w:rPr>
                            <w:rFonts w:ascii="Cambria Math" w:hAnsi="Cambria Math"/>
                            <w:lang w:eastAsia="ar-SA" w:bidi="ar-SA"/>
                          </w:rPr>
                          <m:t>y</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c</m:t>
                    </m:r>
                  </m:e>
                  <m:sub>
                    <m:r>
                      <w:rPr>
                        <w:rFonts w:ascii="Cambria Math" w:hAnsi="Cambria Math"/>
                        <w:lang w:eastAsia="ar-SA" w:bidi="ar-SA"/>
                      </w:rPr>
                      <m:t>2</m:t>
                    </m:r>
                  </m:sub>
                </m:sSub>
                <m:sSub>
                  <m:sSubPr>
                    <m:ctrlPr>
                      <w:rPr>
                        <w:rFonts w:ascii="Cambria Math" w:hAnsi="Cambria Math"/>
                        <w:i/>
                        <w:lang w:eastAsia="ar-SA" w:bidi="ar-SA"/>
                      </w:rPr>
                    </m:ctrlPr>
                  </m:sSubPr>
                  <m:e>
                    <m:r>
                      <w:rPr>
                        <w:rFonts w:ascii="Cambria Math" w:hAnsi="Cambria Math"/>
                        <w:lang w:eastAsia="ar-SA" w:bidi="ar-SA"/>
                      </w:rPr>
                      <m:t>r</m:t>
                    </m:r>
                  </m:e>
                  <m:sub>
                    <m:r>
                      <w:rPr>
                        <w:rFonts w:ascii="Cambria Math" w:hAnsi="Cambria Math"/>
                        <w:lang w:eastAsia="ar-SA" w:bidi="ar-SA"/>
                      </w:rPr>
                      <m:t>2</m:t>
                    </m:r>
                  </m:sub>
                </m:sSub>
                <m:r>
                  <w:rPr>
                    <w:rFonts w:ascii="Cambria Math" w:hAnsi="Cambria Math"/>
                    <w:lang w:eastAsia="ar-SA" w:bidi="ar-SA"/>
                  </w:rPr>
                  <m:t>(t)</m:t>
                </m:r>
                <m:d>
                  <m:dPr>
                    <m:begChr m:val="["/>
                    <m:endChr m:val="]"/>
                    <m:ctrlPr>
                      <w:rPr>
                        <w:rFonts w:ascii="Cambria Math" w:hAnsi="Cambria Math"/>
                        <w:i/>
                        <w:lang w:eastAsia="ar-SA" w:bidi="ar-SA"/>
                      </w:rPr>
                    </m:ctrlPr>
                  </m:dPr>
                  <m:e>
                    <m:sSub>
                      <m:sSubPr>
                        <m:ctrlPr>
                          <w:rPr>
                            <w:rFonts w:ascii="Cambria Math" w:hAnsi="Cambria Math"/>
                            <w:i/>
                            <w:lang w:eastAsia="ar-SA" w:bidi="ar-SA"/>
                          </w:rPr>
                        </m:ctrlPr>
                      </m:sSubPr>
                      <m:e>
                        <m:acc>
                          <m:accPr>
                            <m:ctrlPr>
                              <w:rPr>
                                <w:rFonts w:ascii="Cambria Math" w:hAnsi="Cambria Math"/>
                                <w:i/>
                                <w:lang w:eastAsia="ar-SA" w:bidi="ar-SA"/>
                              </w:rPr>
                            </m:ctrlPr>
                          </m:accPr>
                          <m:e>
                            <m:r>
                              <w:rPr>
                                <w:rFonts w:ascii="Cambria Math" w:hAnsi="Cambria Math"/>
                                <w:lang w:eastAsia="ar-SA" w:bidi="ar-SA"/>
                              </w:rPr>
                              <m:t>y</m:t>
                            </m:r>
                          </m:e>
                        </m:acc>
                      </m:e>
                      <m:sub>
                        <m:r>
                          <w:rPr>
                            <w:rFonts w:ascii="Cambria Math" w:hAnsi="Cambria Math"/>
                            <w:lang w:eastAsia="ar-SA" w:bidi="ar-SA"/>
                          </w:rPr>
                          <m:t>j</m:t>
                        </m:r>
                      </m:sub>
                    </m:sSub>
                    <m:r>
                      <w:rPr>
                        <w:rFonts w:ascii="Cambria Math" w:hAnsi="Cambria Math"/>
                        <w:lang w:eastAsia="ar-SA" w:bidi="ar-SA"/>
                      </w:rPr>
                      <m:t>(t)-</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ij</m:t>
                        </m:r>
                      </m:sub>
                    </m:sSub>
                    <m:r>
                      <w:rPr>
                        <w:rFonts w:ascii="Cambria Math" w:hAnsi="Cambria Math"/>
                        <w:lang w:eastAsia="ar-SA" w:bidi="ar-SA"/>
                      </w:rPr>
                      <m:t>(t)</m:t>
                    </m:r>
                  </m:e>
                </m:d>
              </m:oMath>
            </m:oMathPara>
          </w:p>
        </w:tc>
        <w:tc>
          <w:tcPr>
            <w:tcW w:w="881" w:type="dxa"/>
            <w:vAlign w:val="center"/>
          </w:tcPr>
          <w:p w:rsidR="00DB3F71" w:rsidRDefault="00DB3F71" w:rsidP="00756573">
            <w:pPr>
              <w:pStyle w:val="Bezriadkovania"/>
              <w:ind w:left="360"/>
              <w:rPr>
                <w:lang w:val="sk-SK" w:eastAsia="ar-SA" w:bidi="ar-SA"/>
              </w:rPr>
            </w:pPr>
            <w:r>
              <w:rPr>
                <w:lang w:val="sk-SK" w:eastAsia="ar-SA" w:bidi="ar-SA"/>
              </w:rPr>
              <w:t>(2.2)</w:t>
            </w:r>
          </w:p>
        </w:tc>
      </w:tr>
    </w:tbl>
    <w:p w:rsidR="00591A2B" w:rsidRDefault="00591A2B" w:rsidP="00DB3F71">
      <w:pPr>
        <w:ind w:firstLine="0"/>
        <w:rPr>
          <w:lang w:val="sk-SK" w:eastAsia="ar-SA" w:bidi="ar-SA"/>
        </w:rPr>
      </w:pPr>
    </w:p>
    <w:p w:rsidR="00DB3F71" w:rsidRDefault="00DB3F71" w:rsidP="00DB3F71">
      <w:pPr>
        <w:ind w:firstLine="0"/>
        <w:rPr>
          <w:lang w:val="sk-SK" w:eastAsia="ar-SA" w:bidi="ar-SA"/>
        </w:rPr>
      </w:pPr>
      <w:r w:rsidRPr="00BD589C">
        <w:rPr>
          <w:lang w:val="sk-SK" w:eastAsia="ar-SA" w:bidi="ar-SA"/>
        </w:rPr>
        <w:t xml:space="preserve">kde </w:t>
      </w:r>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ij</m:t>
            </m:r>
          </m:sub>
        </m:sSub>
        <m:d>
          <m:dPr>
            <m:ctrlPr>
              <w:rPr>
                <w:rFonts w:ascii="Cambria Math" w:hAnsi="Cambria Math"/>
                <w:i/>
                <w:lang w:val="sk-SK" w:eastAsia="ar-SA" w:bidi="ar-SA"/>
              </w:rPr>
            </m:ctrlPr>
          </m:dPr>
          <m:e>
            <m:r>
              <w:rPr>
                <w:rFonts w:ascii="Cambria Math" w:hAnsi="Cambria Math"/>
                <w:lang w:val="sk-SK" w:eastAsia="ar-SA" w:bidi="ar-SA"/>
              </w:rPr>
              <m:t>t</m:t>
            </m:r>
          </m:e>
        </m:d>
      </m:oMath>
      <w:r w:rsidRPr="00BD589C">
        <w:rPr>
          <w:lang w:val="sk-SK" w:eastAsia="ar-SA" w:bidi="ar-SA"/>
        </w:rPr>
        <w:t xml:space="preserve"> je rýchlosť častice </w:t>
      </w:r>
      <m:oMath>
        <m:r>
          <w:rPr>
            <w:rFonts w:ascii="Cambria Math" w:hAnsi="Cambria Math"/>
            <w:lang w:val="sk-SK" w:eastAsia="ar-SA" w:bidi="ar-SA"/>
          </w:rPr>
          <m:t>i</m:t>
        </m:r>
      </m:oMath>
      <w:r w:rsidRPr="00BD589C">
        <w:rPr>
          <w:lang w:val="sk-SK" w:eastAsia="ar-SA" w:bidi="ar-SA"/>
        </w:rPr>
        <w:t xml:space="preserve"> pre dimenzie </w:t>
      </w:r>
      <m:oMath>
        <m:r>
          <w:rPr>
            <w:rFonts w:ascii="Cambria Math" w:hAnsi="Cambria Math"/>
            <w:lang w:val="sk-SK" w:eastAsia="ar-SA" w:bidi="ar-SA"/>
          </w:rPr>
          <m:t>j=1,…,n</m:t>
        </m:r>
      </m:oMath>
      <w:r w:rsidRPr="00BD589C">
        <w:rPr>
          <w:lang w:val="sk-SK" w:eastAsia="ar-SA" w:bidi="ar-SA"/>
        </w:rPr>
        <w:t xml:space="preserve"> v čase </w:t>
      </w:r>
      <m:oMath>
        <m:r>
          <w:rPr>
            <w:rFonts w:ascii="Cambria Math" w:hAnsi="Cambria Math"/>
            <w:lang w:val="sk-SK" w:eastAsia="ar-SA" w:bidi="ar-SA"/>
          </w:rPr>
          <m:t>t</m:t>
        </m:r>
      </m:oMath>
      <w:r w:rsidRPr="00BD589C">
        <w:rPr>
          <w:lang w:val="sk-SK" w:eastAsia="ar-SA" w:bidi="ar-SA"/>
        </w:rPr>
        <w:t xml:space="preserve">, </w:t>
      </w:r>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ij</m:t>
            </m:r>
          </m:sub>
        </m:sSub>
        <m:d>
          <m:dPr>
            <m:ctrlPr>
              <w:rPr>
                <w:rFonts w:ascii="Cambria Math" w:hAnsi="Cambria Math"/>
                <w:i/>
                <w:lang w:val="sk-SK" w:eastAsia="ar-SA" w:bidi="ar-SA"/>
              </w:rPr>
            </m:ctrlPr>
          </m:dPr>
          <m:e>
            <m:r>
              <w:rPr>
                <w:rFonts w:ascii="Cambria Math" w:hAnsi="Cambria Math"/>
                <w:lang w:val="sk-SK" w:eastAsia="ar-SA" w:bidi="ar-SA"/>
              </w:rPr>
              <m:t>t</m:t>
            </m:r>
          </m:e>
        </m:d>
      </m:oMath>
      <w:r w:rsidRPr="00BD589C">
        <w:rPr>
          <w:lang w:val="sk-SK" w:eastAsia="ar-SA" w:bidi="ar-SA"/>
        </w:rPr>
        <w:t xml:space="preserve"> je pozícia častice </w:t>
      </w:r>
      <m:oMath>
        <m:r>
          <w:rPr>
            <w:rFonts w:ascii="Cambria Math" w:hAnsi="Cambria Math"/>
            <w:lang w:val="sk-SK" w:eastAsia="ar-SA" w:bidi="ar-SA"/>
          </w:rPr>
          <m:t>i</m:t>
        </m:r>
      </m:oMath>
      <w:r w:rsidRPr="00BD589C">
        <w:rPr>
          <w:lang w:val="sk-SK" w:eastAsia="ar-SA" w:bidi="ar-SA"/>
        </w:rPr>
        <w:t xml:space="preserve"> v dimenzii </w:t>
      </w:r>
      <m:oMath>
        <m:r>
          <w:rPr>
            <w:rFonts w:ascii="Cambria Math" w:hAnsi="Cambria Math"/>
            <w:lang w:val="sk-SK" w:eastAsia="ar-SA" w:bidi="ar-SA"/>
          </w:rPr>
          <m:t>j</m:t>
        </m:r>
      </m:oMath>
      <w:r w:rsidRPr="00BD589C">
        <w:rPr>
          <w:lang w:val="sk-SK" w:eastAsia="ar-SA" w:bidi="ar-SA"/>
        </w:rPr>
        <w:t xml:space="preserve"> v čase </w:t>
      </w:r>
      <m:oMath>
        <m:r>
          <w:rPr>
            <w:rFonts w:ascii="Cambria Math" w:hAnsi="Cambria Math"/>
            <w:lang w:val="sk-SK" w:eastAsia="ar-SA" w:bidi="ar-SA"/>
          </w:rPr>
          <m:t>t</m:t>
        </m:r>
      </m:oMath>
      <w:r w:rsidRPr="00BD589C">
        <w:rPr>
          <w:lang w:val="sk-SK" w:eastAsia="ar-SA" w:bidi="ar-SA"/>
        </w:rPr>
        <w:t xml:space="preserve">, </w:t>
      </w:r>
      <m:oMath>
        <m:sSub>
          <m:sSubPr>
            <m:ctrlPr>
              <w:rPr>
                <w:rFonts w:ascii="Cambria Math" w:hAnsi="Cambria Math"/>
                <w:i/>
                <w:lang w:val="sk-SK" w:eastAsia="ar-SA" w:bidi="ar-SA"/>
              </w:rPr>
            </m:ctrlPr>
          </m:sSubPr>
          <m:e>
            <m:r>
              <w:rPr>
                <w:rFonts w:ascii="Cambria Math" w:hAnsi="Cambria Math"/>
                <w:lang w:val="sk-SK" w:eastAsia="ar-SA" w:bidi="ar-SA"/>
              </w:rPr>
              <m:t>c</m:t>
            </m:r>
          </m:e>
          <m:sub>
            <m:r>
              <w:rPr>
                <w:rFonts w:ascii="Cambria Math" w:hAnsi="Cambria Math"/>
                <w:lang w:val="sk-SK" w:eastAsia="ar-SA" w:bidi="ar-SA"/>
              </w:rPr>
              <m:t>1</m:t>
            </m:r>
          </m:sub>
        </m:sSub>
      </m:oMath>
      <w:r w:rsidRPr="00BD589C">
        <w:rPr>
          <w:lang w:val="sk-SK" w:eastAsia="ar-SA" w:bidi="ar-SA"/>
        </w:rPr>
        <w:t xml:space="preserve"> a </w:t>
      </w:r>
      <m:oMath>
        <m:sSub>
          <m:sSubPr>
            <m:ctrlPr>
              <w:rPr>
                <w:rFonts w:ascii="Cambria Math" w:hAnsi="Cambria Math"/>
                <w:i/>
                <w:lang w:val="sk-SK" w:eastAsia="ar-SA" w:bidi="ar-SA"/>
              </w:rPr>
            </m:ctrlPr>
          </m:sSubPr>
          <m:e>
            <m:r>
              <w:rPr>
                <w:rFonts w:ascii="Cambria Math" w:hAnsi="Cambria Math"/>
                <w:lang w:val="sk-SK" w:eastAsia="ar-SA" w:bidi="ar-SA"/>
              </w:rPr>
              <m:t>c</m:t>
            </m:r>
          </m:e>
          <m:sub>
            <m:r>
              <w:rPr>
                <w:rFonts w:ascii="Cambria Math" w:hAnsi="Cambria Math"/>
                <w:lang w:val="sk-SK" w:eastAsia="ar-SA" w:bidi="ar-SA"/>
              </w:rPr>
              <m:t>2</m:t>
            </m:r>
          </m:sub>
        </m:sSub>
      </m:oMath>
      <w:r w:rsidRPr="00BD589C">
        <w:rPr>
          <w:lang w:val="sk-SK" w:eastAsia="ar-SA" w:bidi="ar-SA"/>
        </w:rPr>
        <w:t xml:space="preserve"> sú pozitívne akceleračné konštanty určujúce veľkosť príspevku kognitívneho a sociálneho komponentu a </w:t>
      </w:r>
      <m:oMath>
        <m:sSub>
          <m:sSubPr>
            <m:ctrlPr>
              <w:rPr>
                <w:rFonts w:ascii="Cambria Math" w:hAnsi="Cambria Math"/>
                <w:i/>
                <w:lang w:val="sk-SK" w:eastAsia="ar-SA" w:bidi="ar-SA"/>
              </w:rPr>
            </m:ctrlPr>
          </m:sSubPr>
          <m:e>
            <m:r>
              <w:rPr>
                <w:rFonts w:ascii="Cambria Math" w:hAnsi="Cambria Math"/>
                <w:lang w:val="sk-SK" w:eastAsia="ar-SA" w:bidi="ar-SA"/>
              </w:rPr>
              <m:t>r</m:t>
            </m:r>
          </m:e>
          <m:sub>
            <m:r>
              <w:rPr>
                <w:rFonts w:ascii="Cambria Math" w:hAnsi="Cambria Math"/>
                <w:lang w:val="sk-SK" w:eastAsia="ar-SA" w:bidi="ar-SA"/>
              </w:rPr>
              <m:t>1j</m:t>
            </m:r>
          </m:sub>
        </m:sSub>
        <m:d>
          <m:dPr>
            <m:ctrlPr>
              <w:rPr>
                <w:rFonts w:ascii="Cambria Math" w:hAnsi="Cambria Math"/>
                <w:i/>
                <w:lang w:val="sk-SK" w:eastAsia="ar-SA" w:bidi="ar-SA"/>
              </w:rPr>
            </m:ctrlPr>
          </m:dPr>
          <m:e>
            <m:r>
              <w:rPr>
                <w:rFonts w:ascii="Cambria Math" w:hAnsi="Cambria Math"/>
                <w:lang w:val="sk-SK" w:eastAsia="ar-SA" w:bidi="ar-SA"/>
              </w:rPr>
              <m:t>t</m:t>
            </m:r>
          </m:e>
        </m:d>
        <m:r>
          <w:rPr>
            <w:rFonts w:ascii="Cambria Math" w:hAnsi="Cambria Math"/>
            <w:lang w:val="sk-SK" w:eastAsia="ar-SA" w:bidi="ar-SA"/>
          </w:rPr>
          <m:t xml:space="preserve">, </m:t>
        </m:r>
        <m:sSub>
          <m:sSubPr>
            <m:ctrlPr>
              <w:rPr>
                <w:rFonts w:ascii="Cambria Math" w:hAnsi="Cambria Math"/>
                <w:i/>
                <w:lang w:val="sk-SK" w:eastAsia="ar-SA" w:bidi="ar-SA"/>
              </w:rPr>
            </m:ctrlPr>
          </m:sSubPr>
          <m:e>
            <m:r>
              <w:rPr>
                <w:rFonts w:ascii="Cambria Math" w:hAnsi="Cambria Math"/>
                <w:lang w:val="sk-SK" w:eastAsia="ar-SA" w:bidi="ar-SA"/>
              </w:rPr>
              <m:t>r</m:t>
            </m:r>
          </m:e>
          <m:sub>
            <m:r>
              <w:rPr>
                <w:rFonts w:ascii="Cambria Math" w:hAnsi="Cambria Math"/>
                <w:lang w:val="sk-SK" w:eastAsia="ar-SA" w:bidi="ar-SA"/>
              </w:rPr>
              <m:t>2j</m:t>
            </m:r>
          </m:sub>
        </m:sSub>
        <m:r>
          <w:rPr>
            <w:rFonts w:ascii="Cambria Math" w:hAnsi="Cambria Math"/>
            <w:lang w:val="sk-SK" w:eastAsia="ar-SA" w:bidi="ar-SA"/>
          </w:rPr>
          <m:t>(t)~U(0,1)</m:t>
        </m:r>
      </m:oMath>
      <w:r w:rsidRPr="00BD589C">
        <w:rPr>
          <w:lang w:val="sk-SK" w:eastAsia="ar-SA" w:bidi="ar-SA"/>
        </w:rPr>
        <w:t xml:space="preserve">  sú náhodné hodnoty v rozsahu [0,1] získané z rovnomerného rozdelenia.</w:t>
      </w:r>
      <w:r>
        <w:rPr>
          <w:lang w:val="sk-SK" w:eastAsia="ar-SA" w:bidi="ar-SA"/>
        </w:rPr>
        <w:t xml:space="preserve"> Tieto náhodné hodnoty reprezentujú </w:t>
      </w:r>
      <w:proofErr w:type="spellStart"/>
      <w:r>
        <w:rPr>
          <w:lang w:val="sk-SK" w:eastAsia="ar-SA" w:bidi="ar-SA"/>
        </w:rPr>
        <w:t>stochastickú</w:t>
      </w:r>
      <w:proofErr w:type="spellEnd"/>
      <w:r>
        <w:rPr>
          <w:lang w:val="sk-SK" w:eastAsia="ar-SA" w:bidi="ar-SA"/>
        </w:rPr>
        <w:t xml:space="preserve"> časť algoritmu.</w:t>
      </w:r>
    </w:p>
    <w:p w:rsidR="00DB3F71" w:rsidRDefault="00DB3F71" w:rsidP="00DB3F71">
      <w:pPr>
        <w:rPr>
          <w:lang w:val="sk-SK" w:eastAsia="ar-SA" w:bidi="ar-SA"/>
        </w:rPr>
      </w:pPr>
      <w:r>
        <w:rPr>
          <w:lang w:val="sk-SK" w:eastAsia="ar-SA" w:bidi="ar-SA"/>
        </w:rPr>
        <w:t xml:space="preserve">Najlepšia pozícia častice získaná na základe vlastnej skúsenosti </w:t>
      </w:r>
      <m:oMath>
        <m:sSub>
          <m:sSubPr>
            <m:ctrlPr>
              <w:rPr>
                <w:rFonts w:ascii="Cambria Math" w:hAnsi="Cambria Math"/>
                <w:i/>
                <w:lang w:val="sk-SK" w:eastAsia="ar-SA" w:bidi="ar-SA"/>
              </w:rPr>
            </m:ctrlPr>
          </m:sSubPr>
          <m:e>
            <m:r>
              <w:rPr>
                <w:rFonts w:ascii="Cambria Math" w:hAnsi="Cambria Math"/>
                <w:lang w:val="sk-SK" w:eastAsia="ar-SA" w:bidi="ar-SA"/>
              </w:rPr>
              <m:t>y</m:t>
            </m:r>
          </m:e>
          <m:sub>
            <m:r>
              <w:rPr>
                <w:rFonts w:ascii="Cambria Math" w:hAnsi="Cambria Math"/>
                <w:lang w:val="sk-SK" w:eastAsia="ar-SA" w:bidi="ar-SA"/>
              </w:rPr>
              <m:t>i</m:t>
            </m:r>
          </m:sub>
        </m:sSub>
      </m:oMath>
      <w:r>
        <w:rPr>
          <w:lang w:val="sk-SK" w:eastAsia="ar-SA" w:bidi="ar-SA"/>
        </w:rPr>
        <w:t xml:space="preserve"> pre časticu </w:t>
      </w:r>
      <m:oMath>
        <m:r>
          <w:rPr>
            <w:rFonts w:ascii="Cambria Math" w:hAnsi="Cambria Math"/>
            <w:lang w:val="sk-SK" w:eastAsia="ar-SA" w:bidi="ar-SA"/>
          </w:rPr>
          <m:t>i</m:t>
        </m:r>
      </m:oMath>
      <w:r>
        <w:rPr>
          <w:lang w:val="sk-SK" w:eastAsia="ar-SA" w:bidi="ar-SA"/>
        </w:rPr>
        <w:t xml:space="preserve"> je najlepšia navštívená pozícia od začiatku algoritmu. Pri riešení problému maximalizácie úžitku vypočítame najlepšiu pozíciu v ďalšom kroku nasledovne:</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3"/>
        <w:gridCol w:w="7346"/>
        <w:gridCol w:w="988"/>
      </w:tblGrid>
      <w:tr w:rsidR="00DB3F71" w:rsidTr="00756573">
        <w:tc>
          <w:tcPr>
            <w:tcW w:w="959" w:type="dxa"/>
            <w:vAlign w:val="center"/>
          </w:tcPr>
          <w:p w:rsidR="00DB3F71" w:rsidRDefault="00DB3F71" w:rsidP="00756573">
            <w:pPr>
              <w:pStyle w:val="Bezriadkovania"/>
              <w:rPr>
                <w:lang w:val="sk-SK" w:eastAsia="ar-SA" w:bidi="ar-SA"/>
              </w:rPr>
            </w:pPr>
          </w:p>
        </w:tc>
        <w:tc>
          <w:tcPr>
            <w:tcW w:w="7371" w:type="dxa"/>
            <w:vAlign w:val="center"/>
          </w:tcPr>
          <w:p w:rsidR="00DB3F71" w:rsidRDefault="0005535E" w:rsidP="00756573">
            <w:pPr>
              <w:pStyle w:val="Bezriadkovania"/>
              <w:rPr>
                <w:lang w:val="sk-SK" w:eastAsia="ar-SA" w:bidi="ar-SA"/>
              </w:rPr>
            </w:pPr>
            <m:oMathPara>
              <m:oMath>
                <m:sSub>
                  <m:sSubPr>
                    <m:ctrlPr>
                      <w:rPr>
                        <w:rFonts w:ascii="Cambria Math" w:hAnsi="Cambria Math"/>
                        <w:i/>
                        <w:lang w:val="sk-SK" w:eastAsia="ar-SA" w:bidi="ar-SA"/>
                      </w:rPr>
                    </m:ctrlPr>
                  </m:sSubPr>
                  <m:e>
                    <m:r>
                      <w:rPr>
                        <w:rFonts w:ascii="Cambria Math" w:hAnsi="Cambria Math"/>
                        <w:lang w:val="sk-SK" w:eastAsia="ar-SA" w:bidi="ar-SA"/>
                      </w:rPr>
                      <m:t>y</m:t>
                    </m:r>
                  </m:e>
                  <m:sub>
                    <m:r>
                      <w:rPr>
                        <w:rFonts w:ascii="Cambria Math" w:hAnsi="Cambria Math"/>
                        <w:lang w:val="sk-SK" w:eastAsia="ar-SA" w:bidi="ar-SA"/>
                      </w:rPr>
                      <m:t>ij</m:t>
                    </m:r>
                  </m:sub>
                </m:sSub>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+1</m:t>
                    </m:r>
                    <m:ctrlPr>
                      <w:rPr>
                        <w:rFonts w:ascii="Cambria Math" w:hAnsi="Cambria Math"/>
                        <w:i/>
                        <w:lang w:eastAsia="ar-SA" w:bidi="ar-SA"/>
                      </w:rPr>
                    </m:ctrlPr>
                  </m:e>
                </m:d>
                <m:r>
                  <w:rPr>
                    <w:rFonts w:ascii="Cambria Math" w:hAnsi="Cambria Math"/>
                    <w:lang w:eastAsia="ar-SA" w:bidi="ar-SA"/>
                  </w:rPr>
                  <m:t>=</m:t>
                </m:r>
                <m:d>
                  <m:dPr>
                    <m:begChr m:val="{"/>
                    <m:endChr m:val=""/>
                    <m:ctrlPr>
                      <w:rPr>
                        <w:rFonts w:ascii="Cambria Math" w:hAnsi="Cambria Math"/>
                        <w:i/>
                        <w:lang w:eastAsia="ar-SA" w:bidi="ar-SA"/>
                      </w:rPr>
                    </m:ctrlPr>
                  </m:dPr>
                  <m:e>
                    <m:eqArr>
                      <m:eqArrPr>
                        <m:ctrlPr>
                          <w:rPr>
                            <w:rFonts w:ascii="Cambria Math" w:hAnsi="Cambria Math"/>
                            <w:i/>
                            <w:lang w:eastAsia="ar-SA" w:bidi="ar-SA"/>
                          </w:rPr>
                        </m:ctrlPr>
                      </m:eqArrPr>
                      <m:e>
                        <m:sSub>
                          <m:sSubPr>
                            <m:ctrlPr>
                              <w:rPr>
                                <w:rFonts w:ascii="Cambria Math" w:hAnsi="Cambria Math"/>
                                <w:i/>
                                <w:lang w:eastAsia="ar-SA" w:bidi="ar-SA"/>
                              </w:rPr>
                            </m:ctrlPr>
                          </m:sSubPr>
                          <m:e>
                            <m:r>
                              <w:rPr>
                                <w:rFonts w:ascii="Cambria Math" w:hAnsi="Cambria Math"/>
                                <w:lang w:eastAsia="ar-SA" w:bidi="ar-SA"/>
                              </w:rPr>
                              <m:t>y</m:t>
                            </m:r>
                          </m:e>
                          <m:sub>
                            <m:r>
                              <w:rPr>
                                <w:rFonts w:ascii="Cambria Math" w:hAnsi="Cambria Math"/>
                                <w:lang w:eastAsia="ar-SA" w:bidi="ar-SA"/>
                              </w:rPr>
                              <m:t>i</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                 ak f</m:t>
                        </m:r>
                        <m:d>
                          <m:dPr>
                            <m:ctrlPr>
                              <w:rPr>
                                <w:rFonts w:ascii="Cambria Math" w:hAnsi="Cambria Math"/>
                                <w:i/>
                                <w:lang w:eastAsia="ar-SA" w:bidi="ar-SA"/>
                              </w:rPr>
                            </m:ctrlPr>
                          </m:dPr>
                          <m:e>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m:t>
                                </m:r>
                              </m:sub>
                            </m:sSub>
                            <m:d>
                              <m:dPr>
                                <m:ctrlPr>
                                  <w:rPr>
                                    <w:rFonts w:ascii="Cambria Math" w:hAnsi="Cambria Math"/>
                                    <w:i/>
                                    <w:lang w:eastAsia="ar-SA" w:bidi="ar-SA"/>
                                  </w:rPr>
                                </m:ctrlPr>
                              </m:dPr>
                              <m:e>
                                <m:r>
                                  <w:rPr>
                                    <w:rFonts w:ascii="Cambria Math" w:hAnsi="Cambria Math"/>
                                    <w:lang w:eastAsia="ar-SA" w:bidi="ar-SA"/>
                                  </w:rPr>
                                  <m:t>t+1</m:t>
                                </m:r>
                              </m:e>
                            </m:d>
                          </m:e>
                        </m:d>
                        <m:r>
                          <w:rPr>
                            <w:rFonts w:ascii="Cambria Math" w:hAnsi="Cambria Math"/>
                            <w:lang w:eastAsia="ar-SA" w:bidi="ar-SA"/>
                          </w:rPr>
                          <m:t>≤f(</m:t>
                        </m:r>
                        <m:sSub>
                          <m:sSubPr>
                            <m:ctrlPr>
                              <w:rPr>
                                <w:rFonts w:ascii="Cambria Math" w:hAnsi="Cambria Math"/>
                                <w:i/>
                                <w:lang w:eastAsia="ar-SA" w:bidi="ar-SA"/>
                              </w:rPr>
                            </m:ctrlPr>
                          </m:sSubPr>
                          <m:e>
                            <m:r>
                              <w:rPr>
                                <w:rFonts w:ascii="Cambria Math" w:hAnsi="Cambria Math"/>
                                <w:lang w:eastAsia="ar-SA" w:bidi="ar-SA"/>
                              </w:rPr>
                              <m:t>y</m:t>
                            </m:r>
                          </m:e>
                          <m:sub>
                            <m:r>
                              <w:rPr>
                                <w:rFonts w:ascii="Cambria Math" w:hAnsi="Cambria Math"/>
                                <w:lang w:eastAsia="ar-SA" w:bidi="ar-SA"/>
                              </w:rPr>
                              <m:t>i</m:t>
                            </m:r>
                          </m:sub>
                        </m:sSub>
                        <m:r>
                          <w:rPr>
                            <w:rFonts w:ascii="Cambria Math" w:hAnsi="Cambria Math"/>
                            <w:lang w:eastAsia="ar-SA" w:bidi="ar-SA"/>
                          </w:rPr>
                          <m:t>(t))</m:t>
                        </m:r>
                      </m:e>
                      <m:e>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m:t>
                            </m:r>
                          </m:sub>
                        </m:sSub>
                        <m:d>
                          <m:dPr>
                            <m:ctrlPr>
                              <w:rPr>
                                <w:rFonts w:ascii="Cambria Math" w:hAnsi="Cambria Math"/>
                                <w:i/>
                                <w:lang w:eastAsia="ar-SA" w:bidi="ar-SA"/>
                              </w:rPr>
                            </m:ctrlPr>
                          </m:dPr>
                          <m:e>
                            <m:r>
                              <w:rPr>
                                <w:rFonts w:ascii="Cambria Math" w:hAnsi="Cambria Math"/>
                                <w:lang w:eastAsia="ar-SA" w:bidi="ar-SA"/>
                              </w:rPr>
                              <m:t>t+1</m:t>
                            </m:r>
                          </m:e>
                        </m:d>
                        <m:r>
                          <w:rPr>
                            <w:rFonts w:ascii="Cambria Math" w:hAnsi="Cambria Math"/>
                            <w:lang w:eastAsia="ar-SA" w:bidi="ar-SA"/>
                          </w:rPr>
                          <m:t>,  ak f</m:t>
                        </m:r>
                        <m:d>
                          <m:dPr>
                            <m:ctrlPr>
                              <w:rPr>
                                <w:rFonts w:ascii="Cambria Math" w:hAnsi="Cambria Math"/>
                                <w:i/>
                                <w:lang w:eastAsia="ar-SA" w:bidi="ar-SA"/>
                              </w:rPr>
                            </m:ctrlPr>
                          </m:dPr>
                          <m:e>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m:t>
                                </m:r>
                              </m:sub>
                            </m:sSub>
                            <m:d>
                              <m:dPr>
                                <m:ctrlPr>
                                  <w:rPr>
                                    <w:rFonts w:ascii="Cambria Math" w:hAnsi="Cambria Math"/>
                                    <w:i/>
                                    <w:lang w:eastAsia="ar-SA" w:bidi="ar-SA"/>
                                  </w:rPr>
                                </m:ctrlPr>
                              </m:dPr>
                              <m:e>
                                <m:r>
                                  <w:rPr>
                                    <w:rFonts w:ascii="Cambria Math" w:hAnsi="Cambria Math"/>
                                    <w:lang w:eastAsia="ar-SA" w:bidi="ar-SA"/>
                                  </w:rPr>
                                  <m:t>t+1</m:t>
                                </m:r>
                              </m:e>
                            </m:d>
                          </m:e>
                        </m:d>
                        <m:r>
                          <w:rPr>
                            <w:rFonts w:ascii="Cambria Math" w:hAnsi="Cambria Math"/>
                            <w:lang w:eastAsia="ar-SA" w:bidi="ar-SA"/>
                          </w:rPr>
                          <m:t>&gt;f(</m:t>
                        </m:r>
                        <m:sSub>
                          <m:sSubPr>
                            <m:ctrlPr>
                              <w:rPr>
                                <w:rFonts w:ascii="Cambria Math" w:hAnsi="Cambria Math"/>
                                <w:i/>
                                <w:lang w:eastAsia="ar-SA" w:bidi="ar-SA"/>
                              </w:rPr>
                            </m:ctrlPr>
                          </m:sSubPr>
                          <m:e>
                            <m:r>
                              <w:rPr>
                                <w:rFonts w:ascii="Cambria Math" w:hAnsi="Cambria Math"/>
                                <w:lang w:eastAsia="ar-SA" w:bidi="ar-SA"/>
                              </w:rPr>
                              <m:t>y</m:t>
                            </m:r>
                          </m:e>
                          <m:sub>
                            <m:r>
                              <w:rPr>
                                <w:rFonts w:ascii="Cambria Math" w:hAnsi="Cambria Math"/>
                                <w:lang w:eastAsia="ar-SA" w:bidi="ar-SA"/>
                              </w:rPr>
                              <m:t>i</m:t>
                            </m:r>
                          </m:sub>
                        </m:sSub>
                        <m:r>
                          <w:rPr>
                            <w:rFonts w:ascii="Cambria Math" w:hAnsi="Cambria Math"/>
                            <w:lang w:eastAsia="ar-SA" w:bidi="ar-SA"/>
                          </w:rPr>
                          <m:t>(t))</m:t>
                        </m:r>
                      </m:e>
                    </m:eqArr>
                  </m:e>
                </m:d>
                <m:r>
                  <w:rPr>
                    <w:rFonts w:ascii="Cambria Math" w:hAnsi="Cambria Math"/>
                    <w:lang w:eastAsia="ar-SA" w:bidi="ar-SA"/>
                  </w:rPr>
                  <m:t xml:space="preserve"> </m:t>
                </m:r>
              </m:oMath>
            </m:oMathPara>
          </w:p>
        </w:tc>
        <w:tc>
          <w:tcPr>
            <w:tcW w:w="881" w:type="dxa"/>
            <w:vAlign w:val="center"/>
          </w:tcPr>
          <w:p w:rsidR="00DB3F71" w:rsidRDefault="00DB3F71" w:rsidP="00756573">
            <w:pPr>
              <w:pStyle w:val="Bezriadkovania"/>
              <w:ind w:left="360"/>
              <w:rPr>
                <w:lang w:val="sk-SK" w:eastAsia="ar-SA" w:bidi="ar-SA"/>
              </w:rPr>
            </w:pPr>
            <w:r>
              <w:rPr>
                <w:lang w:val="sk-SK" w:eastAsia="ar-SA" w:bidi="ar-SA"/>
              </w:rPr>
              <w:t>(2.3)</w:t>
            </w:r>
          </w:p>
        </w:tc>
      </w:tr>
    </w:tbl>
    <w:p w:rsidR="00DB3F71" w:rsidRDefault="00DB3F71" w:rsidP="00DB3F71">
      <w:pPr>
        <w:ind w:firstLine="0"/>
        <w:rPr>
          <w:lang w:val="sk-SK" w:eastAsia="ar-SA" w:bidi="ar-SA"/>
        </w:rPr>
      </w:pPr>
    </w:p>
    <w:p w:rsidR="00DB3F71" w:rsidRDefault="00DB3F71" w:rsidP="00DB3F71">
      <w:pPr>
        <w:ind w:firstLine="0"/>
        <w:rPr>
          <w:lang w:val="sk-SK" w:eastAsia="ar-SA" w:bidi="ar-SA"/>
        </w:rPr>
      </w:pPr>
      <w:r>
        <w:rPr>
          <w:lang w:val="sk-SK" w:eastAsia="ar-SA" w:bidi="ar-SA"/>
        </w:rPr>
        <w:t xml:space="preserve">kde </w:t>
      </w:r>
      <m:oMath>
        <m:r>
          <w:rPr>
            <w:rFonts w:ascii="Cambria Math" w:hAnsi="Cambria Math"/>
            <w:lang w:val="sk-SK" w:eastAsia="ar-SA" w:bidi="ar-SA"/>
          </w:rPr>
          <m:t>f</m:t>
        </m:r>
      </m:oMath>
      <w:r>
        <w:rPr>
          <w:lang w:val="sk-SK" w:eastAsia="ar-SA" w:bidi="ar-SA"/>
        </w:rPr>
        <w:t xml:space="preserve"> je fitnes funkcia. Podobne ako v evolučných algoritmoch, tak aj v PSO fitnes funkcia kvantifikuje kvalitu častice, resp. kvalitu riešenia.</w:t>
      </w:r>
    </w:p>
    <w:p w:rsidR="00DB3F71" w:rsidRDefault="00DB3F71" w:rsidP="00DB3F71">
      <w:pPr>
        <w:rPr>
          <w:lang w:val="sk-SK" w:eastAsia="ar-SA" w:bidi="ar-SA"/>
        </w:rPr>
      </w:pPr>
      <w:r>
        <w:rPr>
          <w:lang w:val="sk-SK" w:eastAsia="ar-SA" w:bidi="ar-SA"/>
        </w:rPr>
        <w:t>Globálne najlepšia pozícia v roji je vybratá ako maximálna hodnota spomedzi všetkých častíc v roji:</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5"/>
        <w:gridCol w:w="7344"/>
        <w:gridCol w:w="988"/>
      </w:tblGrid>
      <w:tr w:rsidR="00DB3F71" w:rsidTr="00756573">
        <w:tc>
          <w:tcPr>
            <w:tcW w:w="959" w:type="dxa"/>
            <w:vAlign w:val="center"/>
          </w:tcPr>
          <w:p w:rsidR="00DB3F71" w:rsidRDefault="00DB3F71" w:rsidP="00756573">
            <w:pPr>
              <w:pStyle w:val="Bezriadkovania"/>
              <w:rPr>
                <w:lang w:val="sk-SK" w:eastAsia="ar-SA" w:bidi="ar-SA"/>
              </w:rPr>
            </w:pPr>
          </w:p>
        </w:tc>
        <w:tc>
          <w:tcPr>
            <w:tcW w:w="7371" w:type="dxa"/>
            <w:vAlign w:val="center"/>
          </w:tcPr>
          <w:p w:rsidR="00DB3F71" w:rsidRDefault="0005535E" w:rsidP="00756573">
            <w:pPr>
              <w:pStyle w:val="Bezriadkovania"/>
              <w:rPr>
                <w:lang w:val="sk-SK" w:eastAsia="ar-SA" w:bidi="ar-SA"/>
              </w:rPr>
            </w:pPr>
            <m:oMathPara>
              <m:oMath>
                <m:acc>
                  <m:accPr>
                    <m:ctrlPr>
                      <w:rPr>
                        <w:rFonts w:ascii="Cambria Math" w:hAnsi="Cambria Math"/>
                        <w:i/>
                        <w:lang w:val="sk-SK" w:eastAsia="ar-SA" w:bidi="ar-SA"/>
                      </w:rPr>
                    </m:ctrlPr>
                  </m:accPr>
                  <m:e>
                    <m:r>
                      <w:rPr>
                        <w:rFonts w:ascii="Cambria Math" w:hAnsi="Cambria Math"/>
                        <w:lang w:val="sk-SK" w:eastAsia="ar-SA" w:bidi="ar-SA"/>
                      </w:rPr>
                      <m:t>y</m:t>
                    </m:r>
                  </m:e>
                </m:acc>
                <m:d>
                  <m:dPr>
                    <m:ctrlPr>
                      <w:rPr>
                        <w:rFonts w:ascii="Cambria Math" w:hAnsi="Cambria Math"/>
                        <w:i/>
                        <w:lang w:val="sk-SK" w:eastAsia="ar-SA" w:bidi="ar-SA"/>
                      </w:rPr>
                    </m:ctrlPr>
                  </m:dPr>
                  <m:e>
                    <m:r>
                      <w:rPr>
                        <w:rFonts w:ascii="Cambria Math" w:hAnsi="Cambria Math"/>
                        <w:lang w:val="sk-SK" w:eastAsia="ar-SA" w:bidi="ar-SA"/>
                      </w:rPr>
                      <m:t>t</m:t>
                    </m:r>
                    <m:ctrlPr>
                      <w:rPr>
                        <w:rFonts w:ascii="Cambria Math" w:hAnsi="Cambria Math"/>
                        <w:i/>
                        <w:lang w:eastAsia="ar-SA" w:bidi="ar-SA"/>
                      </w:rPr>
                    </m:ctrlPr>
                  </m:e>
                </m:d>
                <m:r>
                  <w:rPr>
                    <w:rFonts w:ascii="Cambria Math" w:hAnsi="Cambria Math"/>
                    <w:lang w:eastAsia="ar-SA" w:bidi="ar-SA"/>
                  </w:rPr>
                  <m:t>=</m:t>
                </m:r>
                <m:func>
                  <m:funcPr>
                    <m:ctrlPr>
                      <w:rPr>
                        <w:rFonts w:ascii="Cambria Math" w:hAnsi="Cambria Math"/>
                        <w:lang w:eastAsia="ar-SA" w:bidi="ar-SA"/>
                      </w:rPr>
                    </m:ctrlPr>
                  </m:funcPr>
                  <m:fName>
                    <m:r>
                      <m:rPr>
                        <m:sty m:val="p"/>
                      </m:rPr>
                      <w:rPr>
                        <w:rFonts w:ascii="Cambria Math" w:hAnsi="Cambria Math"/>
                        <w:lang w:eastAsia="ar-SA" w:bidi="ar-SA"/>
                      </w:rPr>
                      <m:t>max</m:t>
                    </m:r>
                  </m:fName>
                  <m:e>
                    <m:r>
                      <w:rPr>
                        <w:rFonts w:ascii="Cambria Math" w:hAnsi="Cambria Math"/>
                        <w:lang w:eastAsia="ar-SA" w:bidi="ar-SA"/>
                      </w:rPr>
                      <m:t xml:space="preserve"> {f(</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0</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 …,f(</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n</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m:t>
                    </m:r>
                  </m:e>
                </m:func>
              </m:oMath>
            </m:oMathPara>
          </w:p>
        </w:tc>
        <w:tc>
          <w:tcPr>
            <w:tcW w:w="881" w:type="dxa"/>
            <w:vAlign w:val="center"/>
          </w:tcPr>
          <w:p w:rsidR="00DB3F71" w:rsidRDefault="00DB3F71" w:rsidP="00756573">
            <w:pPr>
              <w:pStyle w:val="Bezriadkovania"/>
              <w:ind w:left="360"/>
              <w:rPr>
                <w:lang w:val="sk-SK" w:eastAsia="ar-SA" w:bidi="ar-SA"/>
              </w:rPr>
            </w:pPr>
            <w:r>
              <w:rPr>
                <w:lang w:val="sk-SK" w:eastAsia="ar-SA" w:bidi="ar-SA"/>
              </w:rPr>
              <w:t>(2.4)</w:t>
            </w:r>
          </w:p>
        </w:tc>
      </w:tr>
    </w:tbl>
    <w:p w:rsidR="00DB3F71" w:rsidRDefault="00DB3F71" w:rsidP="00DB3F71">
      <w:pPr>
        <w:rPr>
          <w:lang w:val="sk-SK" w:eastAsia="ar-SA" w:bidi="ar-SA"/>
        </w:rPr>
      </w:pPr>
    </w:p>
    <w:p w:rsidR="00DB3F71" w:rsidRPr="00D41D9B" w:rsidRDefault="00DB3F71" w:rsidP="00DB3F71">
      <w:pPr>
        <w:rPr>
          <w:u w:val="single"/>
          <w:lang w:val="sk-SK" w:eastAsia="ar-SA" w:bidi="ar-SA"/>
        </w:rPr>
      </w:pPr>
      <w:proofErr w:type="spellStart"/>
      <w:r w:rsidRPr="00D41D9B">
        <w:rPr>
          <w:i/>
          <w:u w:val="single"/>
          <w:lang w:val="sk-SK" w:eastAsia="ar-SA" w:bidi="ar-SA"/>
        </w:rPr>
        <w:t>Pseudokód</w:t>
      </w:r>
      <w:proofErr w:type="spellEnd"/>
      <w:r w:rsidRPr="00D41D9B">
        <w:rPr>
          <w:i/>
          <w:u w:val="single"/>
          <w:lang w:val="sk-SK" w:eastAsia="ar-SA" w:bidi="ar-SA"/>
        </w:rPr>
        <w:t xml:space="preserve"> algoritmu </w:t>
      </w:r>
      <w:proofErr w:type="spellStart"/>
      <w:r w:rsidRPr="00D41D9B">
        <w:rPr>
          <w:i/>
          <w:u w:val="single"/>
          <w:lang w:val="sk-SK" w:eastAsia="ar-SA" w:bidi="ar-SA"/>
        </w:rPr>
        <w:t>gbest</w:t>
      </w:r>
      <w:proofErr w:type="spellEnd"/>
      <w:r w:rsidRPr="00D41D9B">
        <w:rPr>
          <w:i/>
          <w:u w:val="single"/>
          <w:lang w:val="sk-SK" w:eastAsia="ar-SA" w:bidi="ar-SA"/>
        </w:rPr>
        <w:t xml:space="preserve"> PSO pre roj R</w:t>
      </w:r>
      <w:r w:rsidRPr="00D41D9B">
        <w:rPr>
          <w:u w:val="single"/>
          <w:lang w:val="sk-SK" w:eastAsia="ar-SA" w:bidi="ar-SA"/>
        </w:rPr>
        <w:t>:</w:t>
      </w:r>
    </w:p>
    <w:p w:rsidR="00DB3F71" w:rsidRDefault="00DB3F71" w:rsidP="00DB3F71">
      <w:pPr>
        <w:pStyle w:val="gramatika"/>
        <w:rPr>
          <w:b/>
        </w:rPr>
      </w:pPr>
      <w:proofErr w:type="spellStart"/>
      <w:r w:rsidRPr="001914B6">
        <w:rPr>
          <w:b/>
        </w:rPr>
        <w:t>repeat</w:t>
      </w:r>
      <w:proofErr w:type="spellEnd"/>
    </w:p>
    <w:p w:rsidR="00DB3F71" w:rsidRDefault="00DB3F71" w:rsidP="00DB3F71">
      <w:pPr>
        <w:pStyle w:val="gramatika"/>
        <w:rPr>
          <w:b/>
        </w:rPr>
      </w:pPr>
      <w:r>
        <w:rPr>
          <w:b/>
        </w:rPr>
        <w:t xml:space="preserve">    </w:t>
      </w:r>
      <w:proofErr w:type="spellStart"/>
      <w:r>
        <w:rPr>
          <w:b/>
        </w:rPr>
        <w:t>for</w:t>
      </w:r>
      <w:proofErr w:type="spellEnd"/>
      <w:r>
        <w:rPr>
          <w:b/>
        </w:rPr>
        <w:t xml:space="preserve"> </w:t>
      </w:r>
      <w:proofErr w:type="spellStart"/>
      <w:r>
        <w:rPr>
          <w:b/>
        </w:rPr>
        <w:t>each</w:t>
      </w:r>
      <w:proofErr w:type="spellEnd"/>
      <w:r>
        <w:rPr>
          <w:b/>
        </w:rPr>
        <w:t xml:space="preserve"> </w:t>
      </w:r>
      <w:proofErr w:type="spellStart"/>
      <w:r>
        <w:t>castica</w:t>
      </w:r>
      <w:proofErr w:type="spellEnd"/>
      <w:r>
        <w:t xml:space="preserve"> </w:t>
      </w:r>
      <m:oMath>
        <m:r>
          <w:rPr>
            <w:rFonts w:ascii="Cambria Math" w:hAnsi="Cambria Math"/>
          </w:rPr>
          <m:t>i=1,…, R.length</m:t>
        </m:r>
      </m:oMath>
      <w:r>
        <w:t xml:space="preserve"> </w:t>
      </w:r>
      <w:r w:rsidRPr="00D41D9B">
        <w:rPr>
          <w:b/>
        </w:rPr>
        <w:t>do</w:t>
      </w:r>
    </w:p>
    <w:p w:rsidR="00DB3F71" w:rsidRDefault="00DB3F71" w:rsidP="00DB3F71">
      <w:pPr>
        <w:pStyle w:val="gramatika"/>
      </w:pPr>
      <w:r>
        <w:rPr>
          <w:b/>
        </w:rPr>
        <w:t xml:space="preserve">        </w:t>
      </w:r>
      <w:proofErr w:type="spellStart"/>
      <w:r>
        <w:rPr>
          <w:b/>
        </w:rPr>
        <w:t>if</w:t>
      </w:r>
      <w:proofErr w:type="spellEnd"/>
      <w:r>
        <w:rPr>
          <w:b/>
        </w:rPr>
        <w:t xml:space="preserve"> </w:t>
      </w:r>
      <m:oMath>
        <m:r>
          <w:rPr>
            <w:rFonts w:ascii="Cambria Math" w:hAnsi="Cambria Math"/>
          </w:rPr>
          <m:t>f(R.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)&gt;f(R.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w:t>
      </w:r>
      <w:proofErr w:type="spellStart"/>
      <w:r w:rsidRPr="00D41D9B">
        <w:rPr>
          <w:b/>
        </w:rPr>
        <w:t>then</w:t>
      </w:r>
      <w:proofErr w:type="spellEnd"/>
    </w:p>
    <w:p w:rsidR="00DB3F71" w:rsidRDefault="00DB3F71" w:rsidP="00DB3F71">
      <w:pPr>
        <w:pStyle w:val="gramatika"/>
      </w:pPr>
      <w:r>
        <w:t xml:space="preserve">            </w:t>
      </w:r>
      <m:oMath>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R.</m:t>
        </m:r>
        <m:sSub>
          <m:sSubPr>
            <m:ctrlPr>
              <w:rPr>
                <w:rFonts w:ascii="Cambria Math" w:hAnsi="Cambria Math"/>
                <w:i/>
              </w:rPr>
            </m:ctrlPr>
          </m:sSubPr>
          <m:e>
            <m:r>
              <w:rPr>
                <w:rFonts w:ascii="Cambria Math" w:hAnsi="Cambria Math"/>
              </w:rPr>
              <m:t>x</m:t>
            </m:r>
          </m:e>
          <m:sub>
            <m:r>
              <w:rPr>
                <w:rFonts w:ascii="Cambria Math" w:hAnsi="Cambria Math"/>
              </w:rPr>
              <m:t>i</m:t>
            </m:r>
          </m:sub>
        </m:sSub>
      </m:oMath>
    </w:p>
    <w:p w:rsidR="00DB3F71" w:rsidRPr="00D41D9B" w:rsidRDefault="00DB3F71" w:rsidP="00DB3F71">
      <w:pPr>
        <w:pStyle w:val="gramatika"/>
        <w:rPr>
          <w:b/>
        </w:rPr>
      </w:pPr>
      <w:r>
        <w:t xml:space="preserve">        </w:t>
      </w:r>
      <w:r w:rsidRPr="00D41D9B">
        <w:rPr>
          <w:b/>
        </w:rPr>
        <w:t>end</w:t>
      </w:r>
    </w:p>
    <w:p w:rsidR="00DB3F71" w:rsidRDefault="00DB3F71" w:rsidP="00DB3F71">
      <w:pPr>
        <w:pStyle w:val="gramatika"/>
      </w:pPr>
      <w:r>
        <w:t xml:space="preserve">        </w:t>
      </w:r>
      <w:proofErr w:type="spellStart"/>
      <w:r>
        <w:rPr>
          <w:b/>
        </w:rPr>
        <w:t>if</w:t>
      </w:r>
      <w:proofErr w:type="spellEnd"/>
      <w:r>
        <w:rPr>
          <w:b/>
        </w:rPr>
        <w:t xml:space="preserve"> </w:t>
      </w:r>
      <m:oMath>
        <m:r>
          <w:rPr>
            <w:rFonts w:ascii="Cambria Math" w:hAnsi="Cambria Math"/>
          </w:rPr>
          <m:t>f(R.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)&gt;f(R.</m:t>
        </m:r>
        <m:acc>
          <m:accPr>
            <m:ctrlPr>
              <w:rPr>
                <w:rFonts w:ascii="Cambria Math" w:hAnsi="Cambria Math"/>
                <w:i/>
              </w:rPr>
            </m:ctrlPr>
          </m:accPr>
          <m:e>
            <m:r>
              <w:rPr>
                <w:rFonts w:ascii="Cambria Math" w:hAnsi="Cambria Math"/>
              </w:rPr>
              <m:t>y</m:t>
            </m:r>
          </m:e>
        </m:acc>
        <m:r>
          <w:rPr>
            <w:rFonts w:ascii="Cambria Math" w:hAnsi="Cambria Math"/>
          </w:rPr>
          <m:t>)</m:t>
        </m:r>
      </m:oMath>
      <w:r>
        <w:t xml:space="preserve"> </w:t>
      </w:r>
      <w:proofErr w:type="spellStart"/>
      <w:r w:rsidRPr="00D41D9B">
        <w:rPr>
          <w:b/>
        </w:rPr>
        <w:t>then</w:t>
      </w:r>
      <w:proofErr w:type="spellEnd"/>
    </w:p>
    <w:p w:rsidR="00DB3F71" w:rsidRDefault="00DB3F71" w:rsidP="00DB3F71">
      <w:pPr>
        <w:pStyle w:val="gramatika"/>
      </w:pPr>
      <w:r>
        <w:t xml:space="preserve">            </w:t>
      </w:r>
      <m:oMath>
        <m:r>
          <w:rPr>
            <w:rFonts w:ascii="Cambria Math" w:hAnsi="Cambria Math"/>
          </w:rPr>
          <m:t>R.</m:t>
        </m:r>
        <m:acc>
          <m:accPr>
            <m:ctrlPr>
              <w:rPr>
                <w:rFonts w:ascii="Cambria Math" w:hAnsi="Cambria Math"/>
                <w:i/>
              </w:rPr>
            </m:ctrlPr>
          </m:accPr>
          <m:e>
            <m:r>
              <w:rPr>
                <w:rFonts w:ascii="Cambria Math" w:hAnsi="Cambria Math"/>
              </w:rPr>
              <m:t>y</m:t>
            </m:r>
          </m:e>
        </m:acc>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oMath>
    </w:p>
    <w:p w:rsidR="00DB3F71" w:rsidRPr="00D41D9B" w:rsidRDefault="00DB3F71" w:rsidP="00DB3F71">
      <w:pPr>
        <w:pStyle w:val="gramatika"/>
        <w:rPr>
          <w:b/>
        </w:rPr>
      </w:pPr>
      <w:r>
        <w:t xml:space="preserve">        </w:t>
      </w:r>
      <w:r w:rsidRPr="00D41D9B">
        <w:rPr>
          <w:b/>
        </w:rPr>
        <w:t>end</w:t>
      </w:r>
    </w:p>
    <w:p w:rsidR="00DB3F71" w:rsidRDefault="00DB3F71" w:rsidP="00DB3F71">
      <w:pPr>
        <w:pStyle w:val="gramatika"/>
        <w:rPr>
          <w:b/>
        </w:rPr>
      </w:pPr>
      <w:r>
        <w:rPr>
          <w:b/>
        </w:rPr>
        <w:t xml:space="preserve">    end</w:t>
      </w:r>
    </w:p>
    <w:p w:rsidR="00DB3F71" w:rsidRDefault="00DB3F71" w:rsidP="00DB3F71">
      <w:pPr>
        <w:pStyle w:val="gramatika"/>
        <w:rPr>
          <w:b/>
        </w:rPr>
      </w:pPr>
      <w:r>
        <w:rPr>
          <w:b/>
        </w:rPr>
        <w:t xml:space="preserve">    </w:t>
      </w:r>
      <w:proofErr w:type="spellStart"/>
      <w:r>
        <w:rPr>
          <w:b/>
        </w:rPr>
        <w:t>for</w:t>
      </w:r>
      <w:proofErr w:type="spellEnd"/>
      <w:r>
        <w:rPr>
          <w:b/>
        </w:rPr>
        <w:t xml:space="preserve"> </w:t>
      </w:r>
      <w:proofErr w:type="spellStart"/>
      <w:r>
        <w:rPr>
          <w:b/>
        </w:rPr>
        <w:t>each</w:t>
      </w:r>
      <w:proofErr w:type="spellEnd"/>
      <w:r>
        <w:rPr>
          <w:b/>
        </w:rPr>
        <w:t xml:space="preserve"> </w:t>
      </w:r>
      <w:proofErr w:type="spellStart"/>
      <w:r>
        <w:t>castica</w:t>
      </w:r>
      <w:proofErr w:type="spellEnd"/>
      <w:r>
        <w:t xml:space="preserve"> </w:t>
      </w:r>
      <m:oMath>
        <m:r>
          <w:rPr>
            <w:rFonts w:ascii="Cambria Math" w:hAnsi="Cambria Math"/>
          </w:rPr>
          <m:t>i=1,…, R.length</m:t>
        </m:r>
      </m:oMath>
      <w:r>
        <w:t xml:space="preserve"> </w:t>
      </w:r>
      <w:r w:rsidRPr="00D41D9B">
        <w:rPr>
          <w:b/>
        </w:rPr>
        <w:t>do</w:t>
      </w:r>
    </w:p>
    <w:p w:rsidR="00DB3F71" w:rsidRDefault="00DB3F71" w:rsidP="00DB3F71">
      <w:pPr>
        <w:pStyle w:val="gramatika"/>
      </w:pPr>
      <w:r>
        <w:t xml:space="preserve">        </w:t>
      </w:r>
      <w:proofErr w:type="spellStart"/>
      <w:r>
        <w:t>vypocitaj</w:t>
      </w:r>
      <w:proofErr w:type="spellEnd"/>
      <w:r>
        <w:t xml:space="preserve"> </w:t>
      </w:r>
      <w:proofErr w:type="spellStart"/>
      <w:r>
        <w:t>rychlost</w:t>
      </w:r>
      <w:proofErr w:type="spellEnd"/>
      <w:r>
        <w:t xml:space="preserve"> pomocou rovnice 2.2</w:t>
      </w:r>
    </w:p>
    <w:p w:rsidR="00DB3F71" w:rsidRPr="00D41D9B" w:rsidRDefault="00DB3F71" w:rsidP="00DB3F71">
      <w:pPr>
        <w:pStyle w:val="gramatika"/>
      </w:pPr>
      <w:r>
        <w:t xml:space="preserve">        </w:t>
      </w:r>
      <w:proofErr w:type="spellStart"/>
      <w:r>
        <w:t>vypocitaj</w:t>
      </w:r>
      <w:proofErr w:type="spellEnd"/>
      <w:r>
        <w:t xml:space="preserve"> </w:t>
      </w:r>
      <w:proofErr w:type="spellStart"/>
      <w:r>
        <w:t>poziciu</w:t>
      </w:r>
      <w:proofErr w:type="spellEnd"/>
      <w:r>
        <w:t xml:space="preserve"> pomocou rovnice 2.1</w:t>
      </w:r>
    </w:p>
    <w:p w:rsidR="00DB3F71" w:rsidRPr="00D41D9B" w:rsidRDefault="00DB3F71" w:rsidP="00DB3F71">
      <w:pPr>
        <w:pStyle w:val="gramatika"/>
      </w:pPr>
      <w:r>
        <w:rPr>
          <w:b/>
        </w:rPr>
        <w:t xml:space="preserve">    end</w:t>
      </w:r>
    </w:p>
    <w:p w:rsidR="00DB3F71" w:rsidRPr="00CB2A78" w:rsidRDefault="00DB3F71" w:rsidP="00CB2A78">
      <w:pPr>
        <w:pStyle w:val="gramatika"/>
      </w:pPr>
      <w:proofErr w:type="spellStart"/>
      <w:r w:rsidRPr="001914B6">
        <w:rPr>
          <w:b/>
        </w:rPr>
        <w:t>until</w:t>
      </w:r>
      <w:proofErr w:type="spellEnd"/>
      <w:r w:rsidR="006B08CB">
        <w:t xml:space="preserve"> </w:t>
      </w:r>
      <w:r>
        <w:t xml:space="preserve">podmienka </w:t>
      </w:r>
      <w:proofErr w:type="spellStart"/>
      <w:r>
        <w:t>ukoncenia</w:t>
      </w:r>
      <w:proofErr w:type="spellEnd"/>
    </w:p>
    <w:p w:rsidR="00DB3F71" w:rsidRDefault="00DB3F71" w:rsidP="000656EC">
      <w:pPr>
        <w:pStyle w:val="Nadpis4"/>
        <w:rPr>
          <w:lang w:val="sk-SK" w:eastAsia="ar-SA" w:bidi="ar-SA"/>
        </w:rPr>
      </w:pPr>
      <w:proofErr w:type="spellStart"/>
      <w:r w:rsidRPr="00F7342A">
        <w:rPr>
          <w:lang w:val="sk-SK" w:eastAsia="ar-SA" w:bidi="ar-SA"/>
        </w:rPr>
        <w:lastRenderedPageBreak/>
        <w:t>Local</w:t>
      </w:r>
      <w:proofErr w:type="spellEnd"/>
      <w:r w:rsidRPr="00F7342A">
        <w:rPr>
          <w:lang w:val="sk-SK" w:eastAsia="ar-SA" w:bidi="ar-SA"/>
        </w:rPr>
        <w:t xml:space="preserve"> </w:t>
      </w:r>
      <w:proofErr w:type="spellStart"/>
      <w:r w:rsidRPr="00F7342A">
        <w:rPr>
          <w:lang w:val="sk-SK" w:eastAsia="ar-SA" w:bidi="ar-SA"/>
        </w:rPr>
        <w:t>Best</w:t>
      </w:r>
      <w:proofErr w:type="spellEnd"/>
      <w:r w:rsidRPr="00F7342A">
        <w:rPr>
          <w:lang w:val="sk-SK" w:eastAsia="ar-SA" w:bidi="ar-SA"/>
        </w:rPr>
        <w:t xml:space="preserve"> PSO</w:t>
      </w:r>
    </w:p>
    <w:p w:rsidR="00296CE1" w:rsidRDefault="00DB3F71" w:rsidP="00296CE1">
      <w:pPr>
        <w:ind w:firstLine="0"/>
        <w:rPr>
          <w:lang w:val="sk-SK" w:eastAsia="ar-SA" w:bidi="ar-SA"/>
        </w:rPr>
      </w:pPr>
      <w:r>
        <w:rPr>
          <w:lang w:val="sk-SK" w:eastAsia="ar-SA" w:bidi="ar-SA"/>
        </w:rPr>
        <w:t xml:space="preserve">Pre </w:t>
      </w:r>
      <w:proofErr w:type="spellStart"/>
      <w:r>
        <w:rPr>
          <w:lang w:val="sk-SK" w:eastAsia="ar-SA" w:bidi="ar-SA"/>
        </w:rPr>
        <w:t>lbest</w:t>
      </w:r>
      <w:proofErr w:type="spellEnd"/>
      <w:r>
        <w:rPr>
          <w:lang w:val="sk-SK" w:eastAsia="ar-SA" w:bidi="ar-SA"/>
        </w:rPr>
        <w:t xml:space="preserve"> PSO platí, že okolia susedov každej častice sú menši</w:t>
      </w:r>
      <w:r w:rsidR="00311E68">
        <w:rPr>
          <w:lang w:val="sk-SK" w:eastAsia="ar-SA" w:bidi="ar-SA"/>
        </w:rPr>
        <w:t>e</w:t>
      </w:r>
      <w:r>
        <w:rPr>
          <w:lang w:val="sk-SK" w:eastAsia="ar-SA" w:bidi="ar-SA"/>
        </w:rPr>
        <w:t xml:space="preserve">. </w:t>
      </w:r>
      <w:proofErr w:type="spellStart"/>
      <w:r>
        <w:rPr>
          <w:lang w:val="sk-SK" w:eastAsia="ar-SA" w:bidi="ar-SA"/>
        </w:rPr>
        <w:t>Topológia</w:t>
      </w:r>
      <w:proofErr w:type="spellEnd"/>
      <w:r w:rsidR="00311E68">
        <w:rPr>
          <w:lang w:val="sk-SK" w:eastAsia="ar-SA" w:bidi="ar-SA"/>
        </w:rPr>
        <w:t xml:space="preserve"> je pre t</w:t>
      </w:r>
      <w:r>
        <w:rPr>
          <w:lang w:val="sk-SK" w:eastAsia="ar-SA" w:bidi="ar-SA"/>
        </w:rPr>
        <w:t>úto sieť vzťahov medzi časticami prstencová (Obr.</w:t>
      </w:r>
      <w:r w:rsidR="00141B0D">
        <w:rPr>
          <w:lang w:val="sk-SK" w:eastAsia="ar-SA" w:bidi="ar-SA"/>
        </w:rPr>
        <w:t xml:space="preserve"> </w:t>
      </w:r>
      <w:r w:rsidR="00582E2B">
        <w:rPr>
          <w:lang w:val="sk-SK" w:eastAsia="ar-SA" w:bidi="ar-SA"/>
        </w:rPr>
        <w:t>8</w:t>
      </w:r>
      <w:r>
        <w:rPr>
          <w:lang w:val="sk-SK" w:eastAsia="ar-SA" w:bidi="ar-SA"/>
        </w:rPr>
        <w:t>).</w:t>
      </w:r>
      <w:r w:rsidR="00656B8B">
        <w:rPr>
          <w:lang w:val="sk-SK" w:eastAsia="ar-SA" w:bidi="ar-SA"/>
        </w:rPr>
        <w:t xml:space="preserve"> N</w:t>
      </w:r>
      <w:r w:rsidR="00311E68">
        <w:rPr>
          <w:lang w:val="sk-SK" w:eastAsia="ar-SA" w:bidi="ar-SA"/>
        </w:rPr>
        <w:t xml:space="preserve">a rozdiel od </w:t>
      </w:r>
      <w:proofErr w:type="spellStart"/>
      <w:r w:rsidR="00311E68">
        <w:rPr>
          <w:lang w:val="sk-SK" w:eastAsia="ar-SA" w:bidi="ar-SA"/>
        </w:rPr>
        <w:t>gbest</w:t>
      </w:r>
      <w:proofErr w:type="spellEnd"/>
      <w:r w:rsidR="00311E68">
        <w:rPr>
          <w:lang w:val="sk-SK" w:eastAsia="ar-SA" w:bidi="ar-SA"/>
        </w:rPr>
        <w:t xml:space="preserve"> PSO je </w:t>
      </w:r>
      <w:proofErr w:type="spellStart"/>
      <w:r w:rsidR="00311E68">
        <w:rPr>
          <w:lang w:val="sk-SK" w:eastAsia="ar-SA" w:bidi="ar-SA"/>
        </w:rPr>
        <w:t>lbest</w:t>
      </w:r>
      <w:proofErr w:type="spellEnd"/>
      <w:r w:rsidR="00311E68">
        <w:rPr>
          <w:lang w:val="sk-SK" w:eastAsia="ar-SA" w:bidi="ar-SA"/>
        </w:rPr>
        <w:t xml:space="preserve"> PSO menej </w:t>
      </w:r>
      <w:r w:rsidR="00656B8B">
        <w:rPr>
          <w:lang w:val="sk-SK" w:eastAsia="ar-SA" w:bidi="ar-SA"/>
        </w:rPr>
        <w:t xml:space="preserve">prepojený, čo spôsobuje zvýšenú rozmanitosť riešení. Väčšia rozmanitosť znižuje šancu na uviaznutie v lokálnom </w:t>
      </w:r>
      <w:r w:rsidR="00296CE1">
        <w:rPr>
          <w:lang w:val="sk-SK" w:eastAsia="ar-SA" w:bidi="ar-SA"/>
        </w:rPr>
        <w:t>minime, avšak na úkor pomalšej konvergencie k riešeniu.</w:t>
      </w:r>
    </w:p>
    <w:p w:rsidR="00DB3F71" w:rsidRDefault="00DB3F71" w:rsidP="00296CE1">
      <w:pPr>
        <w:ind w:firstLine="0"/>
        <w:jc w:val="center"/>
        <w:rPr>
          <w:lang w:val="sk-SK" w:eastAsia="ar-SA" w:bidi="ar-SA"/>
        </w:rPr>
      </w:pPr>
      <w:r>
        <w:rPr>
          <w:noProof/>
          <w:lang w:val="sk-SK" w:eastAsia="sk-SK" w:bidi="ar-SA"/>
        </w:rPr>
        <w:drawing>
          <wp:inline distT="0" distB="0" distL="0" distR="0">
            <wp:extent cx="2886075" cy="2619375"/>
            <wp:effectExtent l="19050" t="0" r="9525" b="0"/>
            <wp:docPr id="8" name="Obrázok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6" cstate="print"/>
                    <a:srcRect/>
                    <a:stretch>
                      <a:fillRect/>
                    </a:stretch>
                  </pic:blipFill>
                  <pic:spPr bwMode="auto">
                    <a:xfrm>
                      <a:off x="0" y="0"/>
                      <a:ext cx="2886075" cy="2619375"/>
                    </a:xfrm>
                    <a:prstGeom prst="rect">
                      <a:avLst/>
                    </a:prstGeom>
                    <a:noFill/>
                    <a:ln w="9525">
                      <a:noFill/>
                      <a:miter lim="800000"/>
                      <a:headEnd/>
                      <a:tailEnd/>
                    </a:ln>
                  </pic:spPr>
                </pic:pic>
              </a:graphicData>
            </a:graphic>
          </wp:inline>
        </w:drawing>
      </w:r>
    </w:p>
    <w:p w:rsidR="00DB3F71" w:rsidRDefault="00DB3F71" w:rsidP="00DB3F71">
      <w:pPr>
        <w:ind w:firstLine="0"/>
        <w:jc w:val="center"/>
        <w:rPr>
          <w:lang w:val="sk-SK" w:eastAsia="ar-SA" w:bidi="ar-SA"/>
        </w:rPr>
      </w:pPr>
      <w:r>
        <w:rPr>
          <w:lang w:val="sk-SK" w:eastAsia="ar-SA" w:bidi="ar-SA"/>
        </w:rPr>
        <w:t>Obr.</w:t>
      </w:r>
      <w:r w:rsidR="00141B0D">
        <w:rPr>
          <w:lang w:val="sk-SK" w:eastAsia="ar-SA" w:bidi="ar-SA"/>
        </w:rPr>
        <w:t xml:space="preserve"> </w:t>
      </w:r>
      <w:r w:rsidR="00582E2B">
        <w:rPr>
          <w:lang w:val="sk-SK" w:eastAsia="ar-SA" w:bidi="ar-SA"/>
        </w:rPr>
        <w:t>8</w:t>
      </w:r>
      <w:r>
        <w:rPr>
          <w:lang w:val="sk-SK" w:eastAsia="ar-SA" w:bidi="ar-SA"/>
        </w:rPr>
        <w:t xml:space="preserve">. Prstencová </w:t>
      </w:r>
      <w:proofErr w:type="spellStart"/>
      <w:r>
        <w:rPr>
          <w:lang w:val="sk-SK" w:eastAsia="ar-SA" w:bidi="ar-SA"/>
        </w:rPr>
        <w:t>topológia</w:t>
      </w:r>
      <w:proofErr w:type="spellEnd"/>
      <w:r>
        <w:rPr>
          <w:lang w:val="sk-SK" w:eastAsia="ar-SA" w:bidi="ar-SA"/>
        </w:rPr>
        <w:t xml:space="preserve"> siete častíc v </w:t>
      </w:r>
      <w:proofErr w:type="spellStart"/>
      <w:r>
        <w:rPr>
          <w:lang w:val="sk-SK" w:eastAsia="ar-SA" w:bidi="ar-SA"/>
        </w:rPr>
        <w:t>lbest</w:t>
      </w:r>
      <w:proofErr w:type="spellEnd"/>
      <w:r>
        <w:rPr>
          <w:lang w:val="sk-SK" w:eastAsia="ar-SA" w:bidi="ar-SA"/>
        </w:rPr>
        <w:t xml:space="preserve"> PSO.</w:t>
      </w:r>
    </w:p>
    <w:p w:rsidR="00DB3F71" w:rsidRDefault="00DB3F71" w:rsidP="00DB3F71">
      <w:pPr>
        <w:ind w:firstLine="0"/>
        <w:rPr>
          <w:lang w:val="sk-SK" w:eastAsia="ar-SA" w:bidi="ar-SA"/>
        </w:rPr>
      </w:pPr>
    </w:p>
    <w:p w:rsidR="00DB3F71" w:rsidRDefault="00DB3F71" w:rsidP="00311E68">
      <w:pPr>
        <w:ind w:firstLine="708"/>
        <w:rPr>
          <w:lang w:val="sk-SK" w:eastAsia="ar-SA" w:bidi="ar-SA"/>
        </w:rPr>
      </w:pPr>
      <w:r>
        <w:rPr>
          <w:lang w:val="sk-SK" w:eastAsia="ar-SA" w:bidi="ar-SA"/>
        </w:rPr>
        <w:t xml:space="preserve">Rýchlosť je vypočítaná podobne ako v prípade </w:t>
      </w:r>
      <w:proofErr w:type="spellStart"/>
      <w:r>
        <w:rPr>
          <w:lang w:val="sk-SK" w:eastAsia="ar-SA" w:bidi="ar-SA"/>
        </w:rPr>
        <w:t>gbest</w:t>
      </w:r>
      <w:proofErr w:type="spellEnd"/>
      <w:r>
        <w:rPr>
          <w:lang w:val="sk-SK" w:eastAsia="ar-SA" w:bidi="ar-SA"/>
        </w:rPr>
        <w:t xml:space="preserve"> PSO:</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5"/>
        <w:gridCol w:w="7344"/>
        <w:gridCol w:w="988"/>
      </w:tblGrid>
      <w:tr w:rsidR="00DB3F71" w:rsidTr="00756573">
        <w:tc>
          <w:tcPr>
            <w:tcW w:w="959" w:type="dxa"/>
            <w:vAlign w:val="center"/>
          </w:tcPr>
          <w:p w:rsidR="00DB3F71" w:rsidRDefault="00DB3F71" w:rsidP="00756573">
            <w:pPr>
              <w:pStyle w:val="Bezriadkovania"/>
              <w:rPr>
                <w:lang w:val="sk-SK" w:eastAsia="ar-SA" w:bidi="ar-SA"/>
              </w:rPr>
            </w:pPr>
          </w:p>
        </w:tc>
        <w:tc>
          <w:tcPr>
            <w:tcW w:w="7371" w:type="dxa"/>
            <w:vAlign w:val="center"/>
          </w:tcPr>
          <w:p w:rsidR="00DB3F71" w:rsidRDefault="0005535E" w:rsidP="00756573">
            <w:pPr>
              <w:pStyle w:val="Bezriadkovania"/>
              <w:rPr>
                <w:lang w:val="sk-SK" w:eastAsia="ar-SA" w:bidi="ar-SA"/>
              </w:rPr>
            </w:pPr>
            <m:oMathPara>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ij</m:t>
                    </m:r>
                  </m:sub>
                </m:sSub>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+1</m:t>
                    </m:r>
                    <m:ctrlPr>
                      <w:rPr>
                        <w:rFonts w:ascii="Cambria Math" w:hAnsi="Cambria Math"/>
                        <w:i/>
                        <w:lang w:eastAsia="ar-SA" w:bidi="ar-SA"/>
                      </w:rPr>
                    </m:ctrlPr>
                  </m:e>
                </m:d>
                <m:r>
                  <w:rPr>
                    <w:rFonts w:ascii="Cambria Math" w:hAnsi="Cambria Math"/>
                    <w:lang w:eastAsia="ar-SA" w:bidi="ar-SA"/>
                  </w:rPr>
                  <m:t xml:space="preserve">= </m:t>
                </m:r>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c</m:t>
                    </m:r>
                  </m:e>
                  <m:sub>
                    <m:r>
                      <w:rPr>
                        <w:rFonts w:ascii="Cambria Math" w:hAnsi="Cambria Math"/>
                        <w:lang w:eastAsia="ar-SA" w:bidi="ar-SA"/>
                      </w:rPr>
                      <m:t>1</m:t>
                    </m:r>
                  </m:sub>
                </m:sSub>
                <m:sSub>
                  <m:sSubPr>
                    <m:ctrlPr>
                      <w:rPr>
                        <w:rFonts w:ascii="Cambria Math" w:hAnsi="Cambria Math"/>
                        <w:i/>
                        <w:lang w:eastAsia="ar-SA" w:bidi="ar-SA"/>
                      </w:rPr>
                    </m:ctrlPr>
                  </m:sSubPr>
                  <m:e>
                    <m:r>
                      <w:rPr>
                        <w:rFonts w:ascii="Cambria Math" w:hAnsi="Cambria Math"/>
                        <w:lang w:eastAsia="ar-SA" w:bidi="ar-SA"/>
                      </w:rPr>
                      <m:t>r</m:t>
                    </m:r>
                  </m:e>
                  <m:sub>
                    <m:r>
                      <w:rPr>
                        <w:rFonts w:ascii="Cambria Math" w:hAnsi="Cambria Math"/>
                        <w:lang w:eastAsia="ar-SA" w:bidi="ar-SA"/>
                      </w:rPr>
                      <m:t>1</m:t>
                    </m:r>
                  </m:sub>
                </m:sSub>
                <m:d>
                  <m:dPr>
                    <m:ctrlPr>
                      <w:rPr>
                        <w:rFonts w:ascii="Cambria Math" w:hAnsi="Cambria Math"/>
                        <w:i/>
                        <w:lang w:eastAsia="ar-SA" w:bidi="ar-SA"/>
                      </w:rPr>
                    </m:ctrlPr>
                  </m:dPr>
                  <m:e>
                    <m:r>
                      <w:rPr>
                        <w:rFonts w:ascii="Cambria Math" w:hAnsi="Cambria Math"/>
                        <w:lang w:eastAsia="ar-SA" w:bidi="ar-SA"/>
                      </w:rPr>
                      <m:t>t</m:t>
                    </m:r>
                  </m:e>
                </m:d>
                <m:d>
                  <m:dPr>
                    <m:begChr m:val="["/>
                    <m:endChr m:val="]"/>
                    <m:ctrlPr>
                      <w:rPr>
                        <w:rFonts w:ascii="Cambria Math" w:hAnsi="Cambria Math"/>
                        <w:i/>
                        <w:lang w:eastAsia="ar-SA" w:bidi="ar-SA"/>
                      </w:rPr>
                    </m:ctrlPr>
                  </m:dPr>
                  <m:e>
                    <m:sSub>
                      <m:sSubPr>
                        <m:ctrlPr>
                          <w:rPr>
                            <w:rFonts w:ascii="Cambria Math" w:hAnsi="Cambria Math"/>
                            <w:i/>
                            <w:lang w:eastAsia="ar-SA" w:bidi="ar-SA"/>
                          </w:rPr>
                        </m:ctrlPr>
                      </m:sSubPr>
                      <m:e>
                        <m:r>
                          <w:rPr>
                            <w:rFonts w:ascii="Cambria Math" w:hAnsi="Cambria Math"/>
                            <w:lang w:eastAsia="ar-SA" w:bidi="ar-SA"/>
                          </w:rPr>
                          <m:t>y</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c</m:t>
                    </m:r>
                  </m:e>
                  <m:sub>
                    <m:r>
                      <w:rPr>
                        <w:rFonts w:ascii="Cambria Math" w:hAnsi="Cambria Math"/>
                        <w:lang w:eastAsia="ar-SA" w:bidi="ar-SA"/>
                      </w:rPr>
                      <m:t>2</m:t>
                    </m:r>
                  </m:sub>
                </m:sSub>
                <m:sSub>
                  <m:sSubPr>
                    <m:ctrlPr>
                      <w:rPr>
                        <w:rFonts w:ascii="Cambria Math" w:hAnsi="Cambria Math"/>
                        <w:i/>
                        <w:lang w:eastAsia="ar-SA" w:bidi="ar-SA"/>
                      </w:rPr>
                    </m:ctrlPr>
                  </m:sSubPr>
                  <m:e>
                    <m:r>
                      <w:rPr>
                        <w:rFonts w:ascii="Cambria Math" w:hAnsi="Cambria Math"/>
                        <w:lang w:eastAsia="ar-SA" w:bidi="ar-SA"/>
                      </w:rPr>
                      <m:t>r</m:t>
                    </m:r>
                  </m:e>
                  <m:sub>
                    <m:r>
                      <w:rPr>
                        <w:rFonts w:ascii="Cambria Math" w:hAnsi="Cambria Math"/>
                        <w:lang w:eastAsia="ar-SA" w:bidi="ar-SA"/>
                      </w:rPr>
                      <m:t>2</m:t>
                    </m:r>
                  </m:sub>
                </m:sSub>
                <m:r>
                  <w:rPr>
                    <w:rFonts w:ascii="Cambria Math" w:hAnsi="Cambria Math"/>
                    <w:lang w:eastAsia="ar-SA" w:bidi="ar-SA"/>
                  </w:rPr>
                  <m:t>(t)</m:t>
                </m:r>
                <m:d>
                  <m:dPr>
                    <m:begChr m:val="["/>
                    <m:endChr m:val="]"/>
                    <m:ctrlPr>
                      <w:rPr>
                        <w:rFonts w:ascii="Cambria Math" w:hAnsi="Cambria Math"/>
                        <w:i/>
                        <w:lang w:eastAsia="ar-SA" w:bidi="ar-SA"/>
                      </w:rPr>
                    </m:ctrlPr>
                  </m:dPr>
                  <m:e>
                    <m:sSub>
                      <m:sSubPr>
                        <m:ctrlPr>
                          <w:rPr>
                            <w:rFonts w:ascii="Cambria Math" w:hAnsi="Cambria Math"/>
                            <w:i/>
                            <w:lang w:eastAsia="ar-SA" w:bidi="ar-SA"/>
                          </w:rPr>
                        </m:ctrlPr>
                      </m:sSubPr>
                      <m:e>
                        <m:acc>
                          <m:accPr>
                            <m:ctrlPr>
                              <w:rPr>
                                <w:rFonts w:ascii="Cambria Math" w:hAnsi="Cambria Math"/>
                                <w:i/>
                                <w:lang w:eastAsia="ar-SA" w:bidi="ar-SA"/>
                              </w:rPr>
                            </m:ctrlPr>
                          </m:accPr>
                          <m:e>
                            <m:r>
                              <w:rPr>
                                <w:rFonts w:ascii="Cambria Math" w:hAnsi="Cambria Math"/>
                                <w:lang w:eastAsia="ar-SA" w:bidi="ar-SA"/>
                              </w:rPr>
                              <m:t>y</m:t>
                            </m:r>
                          </m:e>
                        </m:acc>
                      </m:e>
                      <m:sub>
                        <m:r>
                          <w:rPr>
                            <w:rFonts w:ascii="Cambria Math" w:hAnsi="Cambria Math"/>
                            <w:lang w:eastAsia="ar-SA" w:bidi="ar-SA"/>
                          </w:rPr>
                          <m:t>ij</m:t>
                        </m:r>
                      </m:sub>
                    </m:sSub>
                    <m:r>
                      <w:rPr>
                        <w:rFonts w:ascii="Cambria Math" w:hAnsi="Cambria Math"/>
                        <w:lang w:eastAsia="ar-SA" w:bidi="ar-SA"/>
                      </w:rPr>
                      <m:t>(t)-</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ij</m:t>
                        </m:r>
                      </m:sub>
                    </m:sSub>
                    <m:r>
                      <w:rPr>
                        <w:rFonts w:ascii="Cambria Math" w:hAnsi="Cambria Math"/>
                        <w:lang w:eastAsia="ar-SA" w:bidi="ar-SA"/>
                      </w:rPr>
                      <m:t>(t)</m:t>
                    </m:r>
                  </m:e>
                </m:d>
              </m:oMath>
            </m:oMathPara>
          </w:p>
        </w:tc>
        <w:tc>
          <w:tcPr>
            <w:tcW w:w="881" w:type="dxa"/>
            <w:vAlign w:val="center"/>
          </w:tcPr>
          <w:p w:rsidR="00DB3F71" w:rsidRDefault="00DB3F71" w:rsidP="00756573">
            <w:pPr>
              <w:pStyle w:val="Bezriadkovania"/>
              <w:ind w:left="360"/>
              <w:rPr>
                <w:lang w:val="sk-SK" w:eastAsia="ar-SA" w:bidi="ar-SA"/>
              </w:rPr>
            </w:pPr>
            <w:r>
              <w:rPr>
                <w:lang w:val="sk-SK" w:eastAsia="ar-SA" w:bidi="ar-SA"/>
              </w:rPr>
              <w:t>(2.5)</w:t>
            </w:r>
          </w:p>
        </w:tc>
      </w:tr>
    </w:tbl>
    <w:p w:rsidR="00DB3F71" w:rsidRDefault="00DB3F71" w:rsidP="00DB3F71">
      <w:pPr>
        <w:ind w:firstLine="0"/>
        <w:rPr>
          <w:lang w:val="sk-SK" w:eastAsia="ar-SA" w:bidi="ar-SA"/>
        </w:rPr>
      </w:pPr>
    </w:p>
    <w:p w:rsidR="00DB3F71" w:rsidRDefault="00DB3F71" w:rsidP="00DB3F71">
      <w:pPr>
        <w:ind w:firstLine="0"/>
        <w:rPr>
          <w:lang w:val="sk-SK" w:eastAsia="ar-SA" w:bidi="ar-SA"/>
        </w:rPr>
      </w:pPr>
      <w:r>
        <w:rPr>
          <w:lang w:val="sk-SK" w:eastAsia="ar-SA" w:bidi="ar-SA"/>
        </w:rPr>
        <w:t xml:space="preserve">s tým </w:t>
      </w:r>
      <w:r w:rsidRPr="00326D11">
        <w:rPr>
          <w:lang w:val="sk-SK" w:eastAsia="ar-SA" w:bidi="ar-SA"/>
        </w:rPr>
        <w:t xml:space="preserve">rozdielom, že </w:t>
      </w:r>
      <m:oMath>
        <m:sSub>
          <m:sSubPr>
            <m:ctrlPr>
              <w:rPr>
                <w:rFonts w:ascii="Cambria Math" w:hAnsi="Cambria Math"/>
                <w:i/>
                <w:lang w:val="sk-SK" w:eastAsia="ar-SA" w:bidi="ar-SA"/>
              </w:rPr>
            </m:ctrlPr>
          </m:sSubPr>
          <m:e>
            <m:acc>
              <m:accPr>
                <m:ctrlPr>
                  <w:rPr>
                    <w:rFonts w:ascii="Cambria Math" w:hAnsi="Cambria Math"/>
                    <w:i/>
                    <w:lang w:val="sk-SK" w:eastAsia="ar-SA" w:bidi="ar-SA"/>
                  </w:rPr>
                </m:ctrlPr>
              </m:accPr>
              <m:e>
                <m:r>
                  <w:rPr>
                    <w:rFonts w:ascii="Cambria Math" w:hAnsi="Cambria Math"/>
                    <w:lang w:val="sk-SK" w:eastAsia="ar-SA" w:bidi="ar-SA"/>
                  </w:rPr>
                  <m:t>y</m:t>
                </m:r>
              </m:e>
            </m:acc>
          </m:e>
          <m:sub>
            <m:r>
              <w:rPr>
                <w:rFonts w:ascii="Cambria Math" w:hAnsi="Cambria Math"/>
                <w:lang w:val="sk-SK" w:eastAsia="ar-SA" w:bidi="ar-SA"/>
              </w:rPr>
              <m:t>ij</m:t>
            </m:r>
          </m:sub>
        </m:sSub>
      </m:oMath>
      <w:r w:rsidRPr="00326D11">
        <w:rPr>
          <w:lang w:val="sk-SK" w:eastAsia="ar-SA" w:bidi="ar-SA"/>
        </w:rPr>
        <w:t xml:space="preserve"> určuje najlepšiu pozíciu, ktorá bola nájdená medzi susednými časticami </w:t>
      </w:r>
      <m:oMath>
        <m:r>
          <w:rPr>
            <w:rFonts w:ascii="Cambria Math" w:hAnsi="Cambria Math"/>
            <w:lang w:val="sk-SK" w:eastAsia="ar-SA" w:bidi="ar-SA"/>
          </w:rPr>
          <m:t>i</m:t>
        </m:r>
      </m:oMath>
      <w:r w:rsidRPr="00326D11">
        <w:rPr>
          <w:lang w:val="sk-SK" w:eastAsia="ar-SA" w:bidi="ar-SA"/>
        </w:rPr>
        <w:t xml:space="preserve"> pre dimenziu </w:t>
      </w:r>
      <m:oMath>
        <m:r>
          <w:rPr>
            <w:rFonts w:ascii="Cambria Math" w:hAnsi="Cambria Math"/>
            <w:lang w:val="sk-SK" w:eastAsia="ar-SA" w:bidi="ar-SA"/>
          </w:rPr>
          <m:t>j</m:t>
        </m:r>
      </m:oMath>
      <w:r w:rsidRPr="00326D11">
        <w:rPr>
          <w:lang w:val="sk-SK" w:eastAsia="ar-SA" w:bidi="ar-SA"/>
        </w:rPr>
        <w:t>.</w:t>
      </w:r>
      <w:r>
        <w:rPr>
          <w:lang w:val="sk-SK" w:eastAsia="ar-SA" w:bidi="ar-SA"/>
        </w:rPr>
        <w:t xml:space="preserve"> Lokálne najlepšia pozícia </w:t>
      </w:r>
      <m:oMath>
        <m:sSub>
          <m:sSubPr>
            <m:ctrlPr>
              <w:rPr>
                <w:rFonts w:ascii="Cambria Math" w:hAnsi="Cambria Math"/>
                <w:i/>
                <w:lang w:val="sk-SK" w:eastAsia="ar-SA" w:bidi="ar-SA"/>
              </w:rPr>
            </m:ctrlPr>
          </m:sSubPr>
          <m:e>
            <m:acc>
              <m:accPr>
                <m:ctrlPr>
                  <w:rPr>
                    <w:rFonts w:ascii="Cambria Math" w:hAnsi="Cambria Math"/>
                    <w:i/>
                    <w:lang w:val="sk-SK" w:eastAsia="ar-SA" w:bidi="ar-SA"/>
                  </w:rPr>
                </m:ctrlPr>
              </m:accPr>
              <m:e>
                <m:r>
                  <w:rPr>
                    <w:rFonts w:ascii="Cambria Math" w:hAnsi="Cambria Math"/>
                    <w:lang w:val="sk-SK" w:eastAsia="ar-SA" w:bidi="ar-SA"/>
                  </w:rPr>
                  <m:t>y</m:t>
                </m:r>
              </m:e>
            </m:acc>
          </m:e>
          <m:sub>
            <m:r>
              <w:rPr>
                <w:rFonts w:ascii="Cambria Math" w:hAnsi="Cambria Math"/>
                <w:lang w:val="sk-SK" w:eastAsia="ar-SA" w:bidi="ar-SA"/>
              </w:rPr>
              <m:t>i</m:t>
            </m:r>
          </m:sub>
        </m:sSub>
      </m:oMath>
      <w:r>
        <w:rPr>
          <w:lang w:val="sk-SK" w:eastAsia="ar-SA" w:bidi="ar-SA"/>
        </w:rPr>
        <w:t xml:space="preserve"> je teda najlepšia pozícia nájdená v množine susedov častice. </w:t>
      </w:r>
    </w:p>
    <w:p w:rsidR="00DB3F71" w:rsidRDefault="00DB3F71" w:rsidP="00DB3F71">
      <w:pPr>
        <w:rPr>
          <w:lang w:val="sk-SK" w:eastAsia="ar-SA" w:bidi="ar-SA"/>
        </w:rPr>
      </w:pPr>
      <w:r>
        <w:rPr>
          <w:lang w:val="sk-SK" w:eastAsia="ar-SA" w:bidi="ar-SA"/>
        </w:rPr>
        <w:t xml:space="preserve">Dôležitou súčasťou metódy </w:t>
      </w:r>
      <w:proofErr w:type="spellStart"/>
      <w:r>
        <w:rPr>
          <w:lang w:val="sk-SK" w:eastAsia="ar-SA" w:bidi="ar-SA"/>
        </w:rPr>
        <w:t>lbest</w:t>
      </w:r>
      <w:proofErr w:type="spellEnd"/>
      <w:r>
        <w:rPr>
          <w:lang w:val="sk-SK" w:eastAsia="ar-SA" w:bidi="ar-SA"/>
        </w:rPr>
        <w:t xml:space="preserve"> PSO je dodatočné pridelenie informácie o susedoch pre každú časticu, pretože častice túto informáciu nevlastnia. Hlavným dôvodom je abstrahovanie výpočtu vzdialeností medzi každou dvojicou častíc za účelom zistenia susedského vzťahu. Druhým dôvodom je postupné rozšírenie najlepších riešení k všetkým časticiam bez ohľadu na ich aktuálnu pozíciu v priestore hľadania.</w:t>
      </w:r>
    </w:p>
    <w:p w:rsidR="00DB3F71" w:rsidRDefault="00DB3F71" w:rsidP="00DB3F71">
      <w:pPr>
        <w:rPr>
          <w:lang w:val="sk-SK" w:eastAsia="ar-SA" w:bidi="ar-SA"/>
        </w:rPr>
      </w:pPr>
    </w:p>
    <w:p w:rsidR="00CF7E58" w:rsidRDefault="00CF7E58" w:rsidP="00DB3F71">
      <w:pPr>
        <w:rPr>
          <w:lang w:val="sk-SK" w:eastAsia="ar-SA" w:bidi="ar-SA"/>
        </w:rPr>
      </w:pPr>
    </w:p>
    <w:p w:rsidR="00CF7E58" w:rsidRDefault="00CF7E58" w:rsidP="00DB3F71">
      <w:pPr>
        <w:rPr>
          <w:lang w:val="sk-SK" w:eastAsia="ar-SA" w:bidi="ar-SA"/>
        </w:rPr>
      </w:pPr>
    </w:p>
    <w:p w:rsidR="00CF7E58" w:rsidRDefault="00CF7E58" w:rsidP="00DB3F71">
      <w:pPr>
        <w:rPr>
          <w:lang w:val="sk-SK" w:eastAsia="ar-SA" w:bidi="ar-SA"/>
        </w:rPr>
      </w:pPr>
    </w:p>
    <w:p w:rsidR="00CF7E58" w:rsidRDefault="00CF7E58" w:rsidP="00DB3F71">
      <w:pPr>
        <w:rPr>
          <w:lang w:val="sk-SK" w:eastAsia="ar-SA" w:bidi="ar-SA"/>
        </w:rPr>
      </w:pPr>
    </w:p>
    <w:p w:rsidR="00DB3F71" w:rsidRPr="00D41D9B" w:rsidRDefault="00DB3F71" w:rsidP="00DB3F71">
      <w:pPr>
        <w:rPr>
          <w:u w:val="single"/>
          <w:lang w:val="sk-SK" w:eastAsia="ar-SA" w:bidi="ar-SA"/>
        </w:rPr>
      </w:pPr>
      <w:proofErr w:type="spellStart"/>
      <w:r w:rsidRPr="00D41D9B">
        <w:rPr>
          <w:i/>
          <w:u w:val="single"/>
          <w:lang w:val="sk-SK" w:eastAsia="ar-SA" w:bidi="ar-SA"/>
        </w:rPr>
        <w:lastRenderedPageBreak/>
        <w:t>Pseudokód</w:t>
      </w:r>
      <w:proofErr w:type="spellEnd"/>
      <w:r w:rsidRPr="00D41D9B">
        <w:rPr>
          <w:i/>
          <w:u w:val="single"/>
          <w:lang w:val="sk-SK" w:eastAsia="ar-SA" w:bidi="ar-SA"/>
        </w:rPr>
        <w:t xml:space="preserve"> algoritmu </w:t>
      </w:r>
      <w:proofErr w:type="spellStart"/>
      <w:r>
        <w:rPr>
          <w:i/>
          <w:u w:val="single"/>
          <w:lang w:val="sk-SK" w:eastAsia="ar-SA" w:bidi="ar-SA"/>
        </w:rPr>
        <w:t>l</w:t>
      </w:r>
      <w:r w:rsidRPr="00D41D9B">
        <w:rPr>
          <w:i/>
          <w:u w:val="single"/>
          <w:lang w:val="sk-SK" w:eastAsia="ar-SA" w:bidi="ar-SA"/>
        </w:rPr>
        <w:t>best</w:t>
      </w:r>
      <w:proofErr w:type="spellEnd"/>
      <w:r w:rsidRPr="00D41D9B">
        <w:rPr>
          <w:i/>
          <w:u w:val="single"/>
          <w:lang w:val="sk-SK" w:eastAsia="ar-SA" w:bidi="ar-SA"/>
        </w:rPr>
        <w:t xml:space="preserve"> PSO pre roj R</w:t>
      </w:r>
      <w:r w:rsidRPr="00D41D9B">
        <w:rPr>
          <w:u w:val="single"/>
          <w:lang w:val="sk-SK" w:eastAsia="ar-SA" w:bidi="ar-SA"/>
        </w:rPr>
        <w:t>:</w:t>
      </w:r>
    </w:p>
    <w:p w:rsidR="00DB3F71" w:rsidRDefault="00DB3F71" w:rsidP="00DB3F71">
      <w:pPr>
        <w:pStyle w:val="gramatika"/>
        <w:rPr>
          <w:b/>
        </w:rPr>
      </w:pPr>
      <w:proofErr w:type="spellStart"/>
      <w:r w:rsidRPr="001914B6">
        <w:rPr>
          <w:b/>
        </w:rPr>
        <w:t>repeat</w:t>
      </w:r>
      <w:proofErr w:type="spellEnd"/>
    </w:p>
    <w:p w:rsidR="00DB3F71" w:rsidRDefault="00DB3F71" w:rsidP="00DB3F71">
      <w:pPr>
        <w:pStyle w:val="gramatika"/>
        <w:rPr>
          <w:b/>
        </w:rPr>
      </w:pPr>
      <w:r>
        <w:rPr>
          <w:b/>
        </w:rPr>
        <w:t xml:space="preserve">    </w:t>
      </w:r>
      <w:proofErr w:type="spellStart"/>
      <w:r>
        <w:rPr>
          <w:b/>
        </w:rPr>
        <w:t>for</w:t>
      </w:r>
      <w:proofErr w:type="spellEnd"/>
      <w:r>
        <w:rPr>
          <w:b/>
        </w:rPr>
        <w:t xml:space="preserve"> </w:t>
      </w:r>
      <w:proofErr w:type="spellStart"/>
      <w:r>
        <w:rPr>
          <w:b/>
        </w:rPr>
        <w:t>each</w:t>
      </w:r>
      <w:proofErr w:type="spellEnd"/>
      <w:r>
        <w:rPr>
          <w:b/>
        </w:rPr>
        <w:t xml:space="preserve"> </w:t>
      </w:r>
      <w:proofErr w:type="spellStart"/>
      <w:r>
        <w:t>castica</w:t>
      </w:r>
      <w:proofErr w:type="spellEnd"/>
      <w:r>
        <w:t xml:space="preserve"> </w:t>
      </w:r>
      <m:oMath>
        <m:r>
          <w:rPr>
            <w:rFonts w:ascii="Cambria Math" w:hAnsi="Cambria Math"/>
          </w:rPr>
          <m:t>i=1,…, R.length</m:t>
        </m:r>
      </m:oMath>
      <w:r>
        <w:t xml:space="preserve"> </w:t>
      </w:r>
      <w:r w:rsidRPr="00D41D9B">
        <w:rPr>
          <w:b/>
        </w:rPr>
        <w:t>do</w:t>
      </w:r>
    </w:p>
    <w:p w:rsidR="00DB3F71" w:rsidRDefault="00DB3F71" w:rsidP="00DB3F71">
      <w:pPr>
        <w:pStyle w:val="gramatika"/>
      </w:pPr>
      <w:r>
        <w:rPr>
          <w:b/>
        </w:rPr>
        <w:t xml:space="preserve">        </w:t>
      </w:r>
      <w:proofErr w:type="spellStart"/>
      <w:r>
        <w:rPr>
          <w:b/>
        </w:rPr>
        <w:t>if</w:t>
      </w:r>
      <w:proofErr w:type="spellEnd"/>
      <w:r>
        <w:rPr>
          <w:b/>
        </w:rPr>
        <w:t xml:space="preserve"> </w:t>
      </w:r>
      <m:oMath>
        <m:r>
          <w:rPr>
            <w:rFonts w:ascii="Cambria Math" w:hAnsi="Cambria Math"/>
          </w:rPr>
          <m:t>f(R.</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)&gt;f(R.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w:t>
      </w:r>
      <w:proofErr w:type="spellStart"/>
      <w:r w:rsidRPr="00D41D9B">
        <w:rPr>
          <w:b/>
        </w:rPr>
        <w:t>then</w:t>
      </w:r>
      <w:proofErr w:type="spellEnd"/>
    </w:p>
    <w:p w:rsidR="00DB3F71" w:rsidRDefault="00DB3F71" w:rsidP="00DB3F71">
      <w:pPr>
        <w:pStyle w:val="gramatika"/>
      </w:pPr>
      <w:r>
        <w:t xml:space="preserve">            </w:t>
      </w:r>
      <m:oMath>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R.</m:t>
        </m:r>
        <m:sSub>
          <m:sSubPr>
            <m:ctrlPr>
              <w:rPr>
                <w:rFonts w:ascii="Cambria Math" w:hAnsi="Cambria Math"/>
                <w:i/>
              </w:rPr>
            </m:ctrlPr>
          </m:sSubPr>
          <m:e>
            <m:r>
              <w:rPr>
                <w:rFonts w:ascii="Cambria Math" w:hAnsi="Cambria Math"/>
              </w:rPr>
              <m:t>x</m:t>
            </m:r>
          </m:e>
          <m:sub>
            <m:r>
              <w:rPr>
                <w:rFonts w:ascii="Cambria Math" w:hAnsi="Cambria Math"/>
              </w:rPr>
              <m:t>i</m:t>
            </m:r>
          </m:sub>
        </m:sSub>
      </m:oMath>
    </w:p>
    <w:p w:rsidR="00DB3F71" w:rsidRPr="00D41D9B" w:rsidRDefault="00DB3F71" w:rsidP="00DB3F71">
      <w:pPr>
        <w:pStyle w:val="gramatika"/>
        <w:rPr>
          <w:b/>
        </w:rPr>
      </w:pPr>
      <w:r>
        <w:t xml:space="preserve">        </w:t>
      </w:r>
      <w:r w:rsidRPr="00D41D9B">
        <w:rPr>
          <w:b/>
        </w:rPr>
        <w:t>end</w:t>
      </w:r>
    </w:p>
    <w:p w:rsidR="00DB3F71" w:rsidRDefault="00DB3F71" w:rsidP="00DB3F71">
      <w:pPr>
        <w:pStyle w:val="gramatika"/>
      </w:pPr>
      <w:r>
        <w:t xml:space="preserve">        </w:t>
      </w:r>
      <w:proofErr w:type="spellStart"/>
      <w:r>
        <w:rPr>
          <w:b/>
        </w:rPr>
        <w:t>if</w:t>
      </w:r>
      <w:proofErr w:type="spellEnd"/>
      <w:r>
        <w:rPr>
          <w:b/>
        </w:rPr>
        <w:t xml:space="preserve"> </w:t>
      </w:r>
      <m:oMath>
        <m:r>
          <w:rPr>
            <w:rFonts w:ascii="Cambria Math" w:hAnsi="Cambria Math"/>
          </w:rPr>
          <m:t>f(R.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)&gt;f(R.</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oMath>
      <w:r>
        <w:t xml:space="preserve"> </w:t>
      </w:r>
      <w:proofErr w:type="spellStart"/>
      <w:r w:rsidRPr="00D41D9B">
        <w:rPr>
          <w:b/>
        </w:rPr>
        <w:t>then</w:t>
      </w:r>
      <w:proofErr w:type="spellEnd"/>
    </w:p>
    <w:p w:rsidR="00DB3F71" w:rsidRDefault="00DB3F71" w:rsidP="00DB3F71">
      <w:pPr>
        <w:pStyle w:val="gramatika"/>
      </w:pPr>
      <w:r>
        <w:t xml:space="preserve">            </w:t>
      </w:r>
      <m:oMath>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oMath>
    </w:p>
    <w:p w:rsidR="00DB3F71" w:rsidRPr="00D41D9B" w:rsidRDefault="00DB3F71" w:rsidP="00DB3F71">
      <w:pPr>
        <w:pStyle w:val="gramatika"/>
        <w:rPr>
          <w:b/>
        </w:rPr>
      </w:pPr>
      <w:r>
        <w:t xml:space="preserve">        </w:t>
      </w:r>
      <w:r w:rsidRPr="00D41D9B">
        <w:rPr>
          <w:b/>
        </w:rPr>
        <w:t>end</w:t>
      </w:r>
    </w:p>
    <w:p w:rsidR="00DB3F71" w:rsidRDefault="00DB3F71" w:rsidP="00DB3F71">
      <w:pPr>
        <w:pStyle w:val="gramatika"/>
        <w:rPr>
          <w:b/>
        </w:rPr>
      </w:pPr>
      <w:r>
        <w:rPr>
          <w:b/>
        </w:rPr>
        <w:t xml:space="preserve">    end</w:t>
      </w:r>
    </w:p>
    <w:p w:rsidR="00DB3F71" w:rsidRDefault="00DB3F71" w:rsidP="00DB3F71">
      <w:pPr>
        <w:pStyle w:val="gramatika"/>
        <w:rPr>
          <w:b/>
        </w:rPr>
      </w:pPr>
      <w:r>
        <w:rPr>
          <w:b/>
        </w:rPr>
        <w:t xml:space="preserve">    </w:t>
      </w:r>
      <w:proofErr w:type="spellStart"/>
      <w:r>
        <w:rPr>
          <w:b/>
        </w:rPr>
        <w:t>for</w:t>
      </w:r>
      <w:proofErr w:type="spellEnd"/>
      <w:r>
        <w:rPr>
          <w:b/>
        </w:rPr>
        <w:t xml:space="preserve"> </w:t>
      </w:r>
      <w:proofErr w:type="spellStart"/>
      <w:r>
        <w:rPr>
          <w:b/>
        </w:rPr>
        <w:t>each</w:t>
      </w:r>
      <w:proofErr w:type="spellEnd"/>
      <w:r>
        <w:rPr>
          <w:b/>
        </w:rPr>
        <w:t xml:space="preserve"> </w:t>
      </w:r>
      <w:proofErr w:type="spellStart"/>
      <w:r>
        <w:t>castica</w:t>
      </w:r>
      <w:proofErr w:type="spellEnd"/>
      <w:r>
        <w:t xml:space="preserve"> </w:t>
      </w:r>
      <m:oMath>
        <m:r>
          <w:rPr>
            <w:rFonts w:ascii="Cambria Math" w:hAnsi="Cambria Math"/>
          </w:rPr>
          <m:t>i=1,…, R.length</m:t>
        </m:r>
      </m:oMath>
      <w:r>
        <w:t xml:space="preserve"> </w:t>
      </w:r>
      <w:r w:rsidRPr="00D41D9B">
        <w:rPr>
          <w:b/>
        </w:rPr>
        <w:t>do</w:t>
      </w:r>
    </w:p>
    <w:p w:rsidR="00DB3F71" w:rsidRDefault="00DB3F71" w:rsidP="00DB3F71">
      <w:pPr>
        <w:pStyle w:val="gramatika"/>
      </w:pPr>
      <w:r>
        <w:t xml:space="preserve">        </w:t>
      </w:r>
      <w:proofErr w:type="spellStart"/>
      <w:r>
        <w:t>vypocitaj</w:t>
      </w:r>
      <w:proofErr w:type="spellEnd"/>
      <w:r>
        <w:t xml:space="preserve"> </w:t>
      </w:r>
      <w:proofErr w:type="spellStart"/>
      <w:r>
        <w:t>rychlost</w:t>
      </w:r>
      <w:proofErr w:type="spellEnd"/>
      <w:r>
        <w:t xml:space="preserve"> pomocou rovnice 2.5</w:t>
      </w:r>
    </w:p>
    <w:p w:rsidR="00DB3F71" w:rsidRPr="00D41D9B" w:rsidRDefault="00DB3F71" w:rsidP="00DB3F71">
      <w:pPr>
        <w:pStyle w:val="gramatika"/>
      </w:pPr>
      <w:r>
        <w:t xml:space="preserve">        </w:t>
      </w:r>
      <w:proofErr w:type="spellStart"/>
      <w:r>
        <w:t>vypocitaj</w:t>
      </w:r>
      <w:proofErr w:type="spellEnd"/>
      <w:r>
        <w:t xml:space="preserve"> </w:t>
      </w:r>
      <w:proofErr w:type="spellStart"/>
      <w:r>
        <w:t>poziciu</w:t>
      </w:r>
      <w:proofErr w:type="spellEnd"/>
      <w:r>
        <w:t xml:space="preserve"> pomocou rovnice 2.1</w:t>
      </w:r>
    </w:p>
    <w:p w:rsidR="00DB3F71" w:rsidRPr="00D41D9B" w:rsidRDefault="00DB3F71" w:rsidP="00DB3F71">
      <w:pPr>
        <w:pStyle w:val="gramatika"/>
      </w:pPr>
      <w:r>
        <w:rPr>
          <w:b/>
        </w:rPr>
        <w:t xml:space="preserve">    end</w:t>
      </w:r>
    </w:p>
    <w:p w:rsidR="00DB3F71" w:rsidRDefault="00DB3F71" w:rsidP="00D75875">
      <w:pPr>
        <w:rPr>
          <w:lang w:val="sk-SK" w:eastAsia="ar-SA" w:bidi="ar-SA"/>
        </w:rPr>
      </w:pPr>
      <w:proofErr w:type="gramStart"/>
      <w:r w:rsidRPr="006B08CB">
        <w:rPr>
          <w:rStyle w:val="gramatikaChar"/>
          <w:b/>
        </w:rPr>
        <w:t>until</w:t>
      </w:r>
      <w:proofErr w:type="gramEnd"/>
      <w:r w:rsidR="006B08CB">
        <w:rPr>
          <w:rStyle w:val="gramatikaChar"/>
        </w:rPr>
        <w:t xml:space="preserve"> </w:t>
      </w:r>
      <w:proofErr w:type="spellStart"/>
      <w:r w:rsidRPr="006B08CB">
        <w:rPr>
          <w:rStyle w:val="gramatikaChar"/>
        </w:rPr>
        <w:t>pod</w:t>
      </w:r>
      <w:r w:rsidRPr="00FC0F48">
        <w:rPr>
          <w:rStyle w:val="gramatikaChar"/>
        </w:rPr>
        <w:t>mienka</w:t>
      </w:r>
      <w:proofErr w:type="spellEnd"/>
      <w:r w:rsidRPr="00FC0F48">
        <w:rPr>
          <w:rStyle w:val="gramatikaChar"/>
        </w:rPr>
        <w:t xml:space="preserve"> </w:t>
      </w:r>
      <w:proofErr w:type="spellStart"/>
      <w:r w:rsidRPr="00FC0F48">
        <w:rPr>
          <w:rStyle w:val="gramatikaChar"/>
        </w:rPr>
        <w:t>ukoncenia</w:t>
      </w:r>
      <w:proofErr w:type="spellEnd"/>
    </w:p>
    <w:p w:rsidR="00DB3F71" w:rsidRDefault="001A0A8B" w:rsidP="000656EC">
      <w:pPr>
        <w:pStyle w:val="Nadpis4"/>
        <w:rPr>
          <w:lang w:val="sk-SK" w:eastAsia="ar-SA" w:bidi="ar-SA"/>
        </w:rPr>
      </w:pPr>
      <w:r>
        <w:rPr>
          <w:lang w:val="sk-SK" w:eastAsia="ar-SA" w:bidi="ar-SA"/>
        </w:rPr>
        <w:t>Nastavenia</w:t>
      </w:r>
      <w:r w:rsidR="00E97025">
        <w:rPr>
          <w:lang w:val="sk-SK" w:eastAsia="ar-SA" w:bidi="ar-SA"/>
        </w:rPr>
        <w:t xml:space="preserve"> a </w:t>
      </w:r>
      <w:r w:rsidR="00FD405A">
        <w:rPr>
          <w:lang w:val="sk-SK" w:eastAsia="ar-SA" w:bidi="ar-SA"/>
        </w:rPr>
        <w:t>parametre</w:t>
      </w:r>
    </w:p>
    <w:p w:rsidR="00623087" w:rsidRPr="00611C5F" w:rsidRDefault="001A0A8B" w:rsidP="00DB3F71">
      <w:pPr>
        <w:ind w:firstLine="0"/>
        <w:rPr>
          <w:lang w:val="sk-SK" w:eastAsia="ar-SA" w:bidi="ar-SA"/>
        </w:rPr>
      </w:pPr>
      <w:r>
        <w:rPr>
          <w:lang w:val="sk-SK" w:eastAsia="ar-SA" w:bidi="ar-SA"/>
        </w:rPr>
        <w:t xml:space="preserve">Dôležitým krokom vykonávania algoritmu je inicializácia počiatočných pozícií častíc. Efektivita PSO je silne ovplyvnená práve inicializáciou, preto je odporúčané, aby boli častice rovnomerne rozprestreté v priestore hľadania. </w:t>
      </w:r>
      <w:r w:rsidR="00623087">
        <w:rPr>
          <w:lang w:val="sk-SK" w:eastAsia="ar-SA" w:bidi="ar-SA"/>
        </w:rPr>
        <w:t>Ak sú niektoré regióny priestoru hľadania nepokryté už v inicializácii, tak je veľmi nízka pravdepodobnosť, že PSO tieto regióny odhalí. Rovnomerné rozdelenie počiatočných pozícií častíc po celom priestore hľadania je možné určiť pomocou:</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6"/>
        <w:gridCol w:w="7343"/>
        <w:gridCol w:w="988"/>
      </w:tblGrid>
      <w:tr w:rsidR="00623087" w:rsidTr="00756573">
        <w:tc>
          <w:tcPr>
            <w:tcW w:w="959" w:type="dxa"/>
            <w:vAlign w:val="center"/>
          </w:tcPr>
          <w:p w:rsidR="00623087" w:rsidRDefault="00623087" w:rsidP="00756573">
            <w:pPr>
              <w:pStyle w:val="Bezriadkovania"/>
              <w:rPr>
                <w:lang w:val="sk-SK" w:eastAsia="ar-SA" w:bidi="ar-SA"/>
              </w:rPr>
            </w:pPr>
          </w:p>
        </w:tc>
        <w:tc>
          <w:tcPr>
            <w:tcW w:w="7371" w:type="dxa"/>
            <w:vAlign w:val="center"/>
          </w:tcPr>
          <w:p w:rsidR="00623087" w:rsidRDefault="00623087" w:rsidP="00623087">
            <w:pPr>
              <w:pStyle w:val="Bezriadkovania"/>
              <w:rPr>
                <w:lang w:val="sk-SK" w:eastAsia="ar-SA" w:bidi="ar-SA"/>
              </w:rPr>
            </w:pPr>
            <m:oMathPara>
              <m:oMath>
                <m:r>
                  <w:rPr>
                    <w:rFonts w:ascii="Cambria Math" w:hAnsi="Cambria Math"/>
                    <w:lang w:val="sk-SK" w:eastAsia="ar-SA" w:bidi="ar-SA"/>
                  </w:rPr>
                  <m:t>x</m:t>
                </m:r>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=0</m:t>
                    </m:r>
                    <m:ctrlPr>
                      <w:rPr>
                        <w:rFonts w:ascii="Cambria Math" w:hAnsi="Cambria Math"/>
                        <w:i/>
                        <w:lang w:eastAsia="ar-SA" w:bidi="ar-SA"/>
                      </w:rPr>
                    </m:ctrlPr>
                  </m:e>
                </m:d>
                <m:r>
                  <w:rPr>
                    <w:rFonts w:ascii="Cambria Math" w:hAnsi="Cambria Math"/>
                    <w:lang w:eastAsia="ar-SA" w:bidi="ar-SA"/>
                  </w:rPr>
                  <m:t xml:space="preserve">= </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min,j</m:t>
                    </m:r>
                  </m:sub>
                </m:sSub>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r</m:t>
                    </m:r>
                  </m:e>
                  <m:sub>
                    <m:r>
                      <w:rPr>
                        <w:rFonts w:ascii="Cambria Math" w:hAnsi="Cambria Math"/>
                        <w:lang w:eastAsia="ar-SA" w:bidi="ar-SA"/>
                      </w:rPr>
                      <m:t>j</m:t>
                    </m:r>
                  </m:sub>
                </m:sSub>
                <m:d>
                  <m:dPr>
                    <m:ctrlPr>
                      <w:rPr>
                        <w:rFonts w:ascii="Cambria Math" w:hAnsi="Cambria Math"/>
                        <w:i/>
                        <w:lang w:eastAsia="ar-SA" w:bidi="ar-SA"/>
                      </w:rPr>
                    </m:ctrlPr>
                  </m:dPr>
                  <m:e>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max,j</m:t>
                        </m:r>
                      </m:sub>
                    </m:sSub>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min,j</m:t>
                        </m:r>
                      </m:sub>
                    </m:sSub>
                  </m:e>
                </m:d>
                <m:r>
                  <w:rPr>
                    <w:rFonts w:ascii="Cambria Math" w:eastAsiaTheme="minorEastAsia" w:hAnsi="Cambria Math"/>
                    <w:lang w:eastAsia="ar-SA" w:bidi="ar-SA"/>
                  </w:rPr>
                  <m:t>, ∀j=1,…,n</m:t>
                </m:r>
              </m:oMath>
            </m:oMathPara>
          </w:p>
        </w:tc>
        <w:tc>
          <w:tcPr>
            <w:tcW w:w="881" w:type="dxa"/>
            <w:vAlign w:val="center"/>
          </w:tcPr>
          <w:p w:rsidR="00623087" w:rsidRDefault="00623087" w:rsidP="00623087">
            <w:pPr>
              <w:pStyle w:val="Bezriadkovania"/>
              <w:ind w:left="360"/>
              <w:rPr>
                <w:lang w:val="sk-SK" w:eastAsia="ar-SA" w:bidi="ar-SA"/>
              </w:rPr>
            </w:pPr>
            <w:r>
              <w:rPr>
                <w:lang w:val="sk-SK" w:eastAsia="ar-SA" w:bidi="ar-SA"/>
              </w:rPr>
              <w:t>(2.6)</w:t>
            </w:r>
          </w:p>
        </w:tc>
      </w:tr>
    </w:tbl>
    <w:p w:rsidR="00623087" w:rsidRDefault="00623087" w:rsidP="00DB3F71">
      <w:pPr>
        <w:ind w:firstLine="0"/>
        <w:rPr>
          <w:lang w:val="sk-SK" w:eastAsia="ar-SA" w:bidi="ar-SA"/>
        </w:rPr>
      </w:pPr>
    </w:p>
    <w:p w:rsidR="00406520" w:rsidRDefault="00623087" w:rsidP="00406520">
      <w:pPr>
        <w:ind w:firstLine="0"/>
        <w:rPr>
          <w:lang w:val="sk-SK" w:eastAsia="ar-SA" w:bidi="ar-SA"/>
        </w:rPr>
      </w:pPr>
      <w:r>
        <w:rPr>
          <w:lang w:val="sk-SK" w:eastAsia="ar-SA" w:bidi="ar-SA"/>
        </w:rPr>
        <w:t xml:space="preserve">kde </w:t>
      </w:r>
      <m:oMath>
        <m:sSub>
          <m:sSubPr>
            <m:ctrlPr>
              <w:rPr>
                <w:rFonts w:ascii="Cambria Math" w:eastAsiaTheme="minorHAnsi" w:hAnsi="Cambria Math"/>
                <w:i/>
                <w:sz w:val="22"/>
                <w:lang w:eastAsia="ar-SA" w:bidi="ar-SA"/>
              </w:rPr>
            </m:ctrlPr>
          </m:sSubPr>
          <m:e>
            <m:r>
              <w:rPr>
                <w:rFonts w:ascii="Cambria Math" w:hAnsi="Cambria Math"/>
                <w:lang w:eastAsia="ar-SA" w:bidi="ar-SA"/>
              </w:rPr>
              <m:t>x</m:t>
            </m:r>
          </m:e>
          <m:sub>
            <m:r>
              <w:rPr>
                <w:rFonts w:ascii="Cambria Math" w:hAnsi="Cambria Math"/>
                <w:lang w:eastAsia="ar-SA" w:bidi="ar-SA"/>
              </w:rPr>
              <m:t>max</m:t>
            </m:r>
          </m:sub>
        </m:sSub>
      </m:oMath>
      <w:r>
        <w:rPr>
          <w:sz w:val="22"/>
          <w:lang w:eastAsia="ar-SA" w:bidi="ar-SA"/>
        </w:rPr>
        <w:t xml:space="preserve"> </w:t>
      </w:r>
      <w:proofErr w:type="gramStart"/>
      <w:r>
        <w:rPr>
          <w:sz w:val="22"/>
          <w:lang w:eastAsia="ar-SA" w:bidi="ar-SA"/>
        </w:rPr>
        <w:t>a</w:t>
      </w:r>
      <w:proofErr w:type="gramEnd"/>
      <w:r>
        <w:rPr>
          <w:sz w:val="22"/>
          <w:lang w:eastAsia="ar-SA" w:bidi="ar-SA"/>
        </w:rPr>
        <w:t xml:space="preserve"> </w:t>
      </w:r>
      <m:oMath>
        <m:sSub>
          <m:sSubPr>
            <m:ctrlPr>
              <w:rPr>
                <w:rFonts w:ascii="Cambria Math" w:eastAsiaTheme="minorHAnsi" w:hAnsi="Cambria Math"/>
                <w:i/>
                <w:sz w:val="22"/>
                <w:lang w:eastAsia="ar-SA" w:bidi="ar-SA"/>
              </w:rPr>
            </m:ctrlPr>
          </m:sSubPr>
          <m:e>
            <m:r>
              <w:rPr>
                <w:rFonts w:ascii="Cambria Math" w:hAnsi="Cambria Math"/>
                <w:lang w:eastAsia="ar-SA" w:bidi="ar-SA"/>
              </w:rPr>
              <m:t xml:space="preserve"> x</m:t>
            </m:r>
          </m:e>
          <m:sub>
            <m:r>
              <w:rPr>
                <w:rFonts w:ascii="Cambria Math" w:hAnsi="Cambria Math"/>
                <w:lang w:eastAsia="ar-SA" w:bidi="ar-SA"/>
              </w:rPr>
              <m:t>min</m:t>
            </m:r>
          </m:sub>
        </m:sSub>
      </m:oMath>
      <w:r>
        <w:rPr>
          <w:sz w:val="22"/>
          <w:lang w:eastAsia="ar-SA" w:bidi="ar-SA"/>
        </w:rPr>
        <w:t xml:space="preserve"> s</w:t>
      </w:r>
      <w:r>
        <w:rPr>
          <w:sz w:val="22"/>
          <w:lang w:val="sk-SK" w:eastAsia="ar-SA" w:bidi="ar-SA"/>
        </w:rPr>
        <w:t>ú ohraničenia konkrétnej dimenzie</w:t>
      </w:r>
      <w:r w:rsidR="00783ACC">
        <w:rPr>
          <w:sz w:val="22"/>
          <w:lang w:val="sk-SK" w:eastAsia="ar-SA" w:bidi="ar-SA"/>
        </w:rPr>
        <w:t xml:space="preserve">, </w:t>
      </w:r>
      <m:oMath>
        <m:r>
          <w:rPr>
            <w:rFonts w:ascii="Cambria Math" w:eastAsiaTheme="minorEastAsia" w:hAnsi="Cambria Math"/>
            <w:lang w:val="sk-SK" w:eastAsia="ar-SA" w:bidi="ar-SA"/>
          </w:rPr>
          <m:t>n</m:t>
        </m:r>
      </m:oMath>
      <w:r w:rsidR="00783ACC" w:rsidRPr="00783ACC">
        <w:rPr>
          <w:lang w:val="sk-SK" w:eastAsia="ar-SA" w:bidi="ar-SA"/>
        </w:rPr>
        <w:t xml:space="preserve"> je počet dimenzií priestoru a </w:t>
      </w:r>
      <m:oMath>
        <m:sSub>
          <m:sSubPr>
            <m:ctrlPr>
              <w:rPr>
                <w:rFonts w:ascii="Cambria Math" w:hAnsi="Cambria Math"/>
                <w:i/>
                <w:lang w:val="sk-SK" w:eastAsia="ar-SA" w:bidi="ar-SA"/>
              </w:rPr>
            </m:ctrlPr>
          </m:sSubPr>
          <m:e>
            <m:r>
              <w:rPr>
                <w:rFonts w:ascii="Cambria Math" w:hAnsi="Cambria Math"/>
                <w:lang w:val="sk-SK" w:eastAsia="ar-SA" w:bidi="ar-SA"/>
              </w:rPr>
              <m:t>r</m:t>
            </m:r>
          </m:e>
          <m:sub>
            <m:r>
              <w:rPr>
                <w:rFonts w:ascii="Cambria Math" w:hAnsi="Cambria Math"/>
                <w:lang w:val="sk-SK" w:eastAsia="ar-SA" w:bidi="ar-SA"/>
              </w:rPr>
              <m:t>j</m:t>
            </m:r>
          </m:sub>
        </m:sSub>
        <m:r>
          <w:rPr>
            <w:rFonts w:ascii="Cambria Math" w:hAnsi="Cambria Math"/>
            <w:lang w:val="sk-SK" w:eastAsia="ar-SA" w:bidi="ar-SA"/>
          </w:rPr>
          <m:t>~U(0,1)</m:t>
        </m:r>
      </m:oMath>
      <w:r w:rsidR="00783ACC" w:rsidRPr="00783ACC">
        <w:rPr>
          <w:lang w:val="sk-SK" w:eastAsia="ar-SA" w:bidi="ar-SA"/>
        </w:rPr>
        <w:t xml:space="preserve"> sú náhodné hodnoty z rozsahu [0,1] z rovnomerného rozdelenia.</w:t>
      </w:r>
      <w:r w:rsidR="00406520">
        <w:rPr>
          <w:lang w:val="sk-SK" w:eastAsia="ar-SA" w:bidi="ar-SA"/>
        </w:rPr>
        <w:t xml:space="preserve"> Počiatočný vektor pohybu môže byť pri inicializácii nulový, pretože nie je nutné zavádzať ďalší </w:t>
      </w:r>
      <w:proofErr w:type="spellStart"/>
      <w:r w:rsidR="00406520">
        <w:rPr>
          <w:lang w:val="sk-SK" w:eastAsia="ar-SA" w:bidi="ar-SA"/>
        </w:rPr>
        <w:t>stochastický</w:t>
      </w:r>
      <w:proofErr w:type="spellEnd"/>
      <w:r w:rsidR="00406520">
        <w:rPr>
          <w:lang w:val="sk-SK" w:eastAsia="ar-SA" w:bidi="ar-SA"/>
        </w:rPr>
        <w:t xml:space="preserve"> prvok, keďže ten je už súčasťou priradenia náhodných počiatočných pozícií.</w:t>
      </w:r>
    </w:p>
    <w:p w:rsidR="00756573" w:rsidRDefault="00406520" w:rsidP="00756573">
      <w:pPr>
        <w:rPr>
          <w:lang w:val="sk-SK" w:eastAsia="ar-SA" w:bidi="ar-SA"/>
        </w:rPr>
      </w:pPr>
      <w:r>
        <w:rPr>
          <w:lang w:val="sk-SK" w:eastAsia="ar-SA" w:bidi="ar-SA"/>
        </w:rPr>
        <w:t>Ďalším dôležitým nastavením PSO je podmienka ukončenia, pri ktorej má algoritmus skončiť. Pri výbere spôsobu ukončenia je nutné vziať do úvahy fakt, aby</w:t>
      </w:r>
      <w:r w:rsidR="00756573">
        <w:rPr>
          <w:lang w:val="sk-SK" w:eastAsia="ar-SA" w:bidi="ar-SA"/>
        </w:rPr>
        <w:t xml:space="preserve"> u</w:t>
      </w:r>
      <w:r>
        <w:rPr>
          <w:lang w:val="sk-SK" w:eastAsia="ar-SA" w:bidi="ar-SA"/>
        </w:rPr>
        <w:t xml:space="preserve">končovacia podmienka nezastavila PSO predčasne, keď sa podarí nájsť </w:t>
      </w:r>
      <w:proofErr w:type="spellStart"/>
      <w:r>
        <w:rPr>
          <w:lang w:val="sk-SK" w:eastAsia="ar-SA" w:bidi="ar-SA"/>
        </w:rPr>
        <w:t>suboptimálne</w:t>
      </w:r>
      <w:proofErr w:type="spellEnd"/>
      <w:r>
        <w:rPr>
          <w:lang w:val="sk-SK" w:eastAsia="ar-SA" w:bidi="ar-SA"/>
        </w:rPr>
        <w:t xml:space="preserve"> riešenie</w:t>
      </w:r>
      <w:r w:rsidR="00756573">
        <w:rPr>
          <w:lang w:eastAsia="ar-SA" w:bidi="ar-SA"/>
        </w:rPr>
        <w:t xml:space="preserve"> a </w:t>
      </w:r>
      <w:proofErr w:type="spellStart"/>
      <w:r w:rsidR="00756573">
        <w:rPr>
          <w:lang w:eastAsia="ar-SA" w:bidi="ar-SA"/>
        </w:rPr>
        <w:t>aby</w:t>
      </w:r>
      <w:proofErr w:type="spellEnd"/>
      <w:r w:rsidR="00756573">
        <w:rPr>
          <w:lang w:eastAsia="ar-SA" w:bidi="ar-SA"/>
        </w:rPr>
        <w:t xml:space="preserve"> </w:t>
      </w:r>
      <w:r w:rsidRPr="00756573">
        <w:rPr>
          <w:lang w:val="sk-SK" w:eastAsia="ar-SA" w:bidi="ar-SA"/>
        </w:rPr>
        <w:t>predchádz</w:t>
      </w:r>
      <w:r w:rsidR="00CF7E58">
        <w:rPr>
          <w:lang w:val="sk-SK" w:eastAsia="ar-SA" w:bidi="ar-SA"/>
        </w:rPr>
        <w:t>ala pretrénovaniu</w:t>
      </w:r>
      <w:r w:rsidR="00756573" w:rsidRPr="00756573">
        <w:rPr>
          <w:lang w:val="sk-SK" w:eastAsia="ar-SA" w:bidi="ar-SA"/>
        </w:rPr>
        <w:t>.</w:t>
      </w:r>
    </w:p>
    <w:p w:rsidR="00756573" w:rsidRDefault="00756573" w:rsidP="00756573">
      <w:pPr>
        <w:rPr>
          <w:lang w:val="sk-SK" w:eastAsia="ar-SA" w:bidi="ar-SA"/>
        </w:rPr>
      </w:pPr>
      <w:r>
        <w:rPr>
          <w:lang w:val="sk-SK" w:eastAsia="ar-SA" w:bidi="ar-SA"/>
        </w:rPr>
        <w:t>V reálnych aplikáciách boli použité nasledovné typy ukončení:</w:t>
      </w:r>
    </w:p>
    <w:p w:rsidR="00756573" w:rsidRDefault="00756573" w:rsidP="00557888">
      <w:pPr>
        <w:pStyle w:val="Odsekzoznamu"/>
        <w:numPr>
          <w:ilvl w:val="0"/>
          <w:numId w:val="12"/>
        </w:numPr>
        <w:rPr>
          <w:lang w:val="sk-SK" w:eastAsia="ar-SA" w:bidi="ar-SA"/>
        </w:rPr>
      </w:pPr>
      <w:r>
        <w:rPr>
          <w:lang w:val="sk-SK" w:eastAsia="ar-SA" w:bidi="ar-SA"/>
        </w:rPr>
        <w:t>ukončenie po dosiahnutí zadaného počtu iterácií – používa sa v konjunkcii s iným typom ukončenia alebo pri meraní hľada</w:t>
      </w:r>
      <w:r w:rsidR="0094131C">
        <w:rPr>
          <w:lang w:val="sk-SK" w:eastAsia="ar-SA" w:bidi="ar-SA"/>
        </w:rPr>
        <w:t>nia pre konkrétnej časové dĺžky,</w:t>
      </w:r>
    </w:p>
    <w:p w:rsidR="00756573" w:rsidRDefault="00756573" w:rsidP="00557888">
      <w:pPr>
        <w:pStyle w:val="Odsekzoznamu"/>
        <w:numPr>
          <w:ilvl w:val="0"/>
          <w:numId w:val="12"/>
        </w:numPr>
        <w:rPr>
          <w:lang w:val="sk-SK" w:eastAsia="ar-SA" w:bidi="ar-SA"/>
        </w:rPr>
      </w:pPr>
      <w:r>
        <w:rPr>
          <w:lang w:val="sk-SK" w:eastAsia="ar-SA" w:bidi="ar-SA"/>
        </w:rPr>
        <w:lastRenderedPageBreak/>
        <w:t xml:space="preserve">ukončenie po nájdení akceptovateľného riešenia – akceptovateľné riešenie je definované výškou prahu, ktorá </w:t>
      </w:r>
      <w:r w:rsidR="00DF32AE">
        <w:rPr>
          <w:lang w:val="sk-SK" w:eastAsia="ar-SA" w:bidi="ar-SA"/>
        </w:rPr>
        <w:t xml:space="preserve">po prekročení </w:t>
      </w:r>
      <w:r w:rsidR="0094131C">
        <w:rPr>
          <w:lang w:val="sk-SK" w:eastAsia="ar-SA" w:bidi="ar-SA"/>
        </w:rPr>
        <w:t>ukončí vykonávanie algoritmu,</w:t>
      </w:r>
    </w:p>
    <w:p w:rsidR="00756573" w:rsidRDefault="00756573" w:rsidP="00557888">
      <w:pPr>
        <w:pStyle w:val="Odsekzoznamu"/>
        <w:numPr>
          <w:ilvl w:val="0"/>
          <w:numId w:val="12"/>
        </w:numPr>
        <w:rPr>
          <w:lang w:val="sk-SK" w:eastAsia="ar-SA" w:bidi="ar-SA"/>
        </w:rPr>
      </w:pPr>
      <w:r>
        <w:rPr>
          <w:lang w:val="sk-SK" w:eastAsia="ar-SA" w:bidi="ar-SA"/>
        </w:rPr>
        <w:t>ukončenie pri nezlepš</w:t>
      </w:r>
      <w:r w:rsidR="00DF32AE">
        <w:rPr>
          <w:lang w:val="sk-SK" w:eastAsia="ar-SA" w:bidi="ar-SA"/>
        </w:rPr>
        <w:t>ova</w:t>
      </w:r>
      <w:r>
        <w:rPr>
          <w:lang w:val="sk-SK" w:eastAsia="ar-SA" w:bidi="ar-SA"/>
        </w:rPr>
        <w:t xml:space="preserve">ní riešenia v určitom časovom úseku </w:t>
      </w:r>
      <w:r w:rsidR="00DF32AE">
        <w:rPr>
          <w:lang w:val="sk-SK" w:eastAsia="ar-SA" w:bidi="ar-SA"/>
        </w:rPr>
        <w:t>–</w:t>
      </w:r>
      <w:r>
        <w:rPr>
          <w:lang w:val="sk-SK" w:eastAsia="ar-SA" w:bidi="ar-SA"/>
        </w:rPr>
        <w:t xml:space="preserve"> </w:t>
      </w:r>
      <w:r w:rsidR="00DF32AE">
        <w:rPr>
          <w:lang w:val="sk-SK" w:eastAsia="ar-SA" w:bidi="ar-SA"/>
        </w:rPr>
        <w:t>je nutná parametrizácia dĺžky časového úseku a </w:t>
      </w:r>
      <w:r w:rsidR="001A6007">
        <w:rPr>
          <w:lang w:val="sk-SK" w:eastAsia="ar-SA" w:bidi="ar-SA"/>
        </w:rPr>
        <w:t>prahu</w:t>
      </w:r>
      <w:r w:rsidR="00DF32AE">
        <w:rPr>
          <w:lang w:val="sk-SK" w:eastAsia="ar-SA" w:bidi="ar-SA"/>
        </w:rPr>
        <w:t xml:space="preserve"> priemernej odchýlky, ktorá musí byť preko</w:t>
      </w:r>
      <w:r w:rsidR="0094131C">
        <w:rPr>
          <w:lang w:val="sk-SK" w:eastAsia="ar-SA" w:bidi="ar-SA"/>
        </w:rPr>
        <w:t>naná, aby algoritmus pokračoval,</w:t>
      </w:r>
    </w:p>
    <w:p w:rsidR="00DF32AE" w:rsidRDefault="00DF32AE" w:rsidP="00557888">
      <w:pPr>
        <w:pStyle w:val="Odsekzoznamu"/>
        <w:numPr>
          <w:ilvl w:val="0"/>
          <w:numId w:val="12"/>
        </w:numPr>
        <w:rPr>
          <w:lang w:val="sk-SK" w:eastAsia="ar-SA" w:bidi="ar-SA"/>
        </w:rPr>
      </w:pPr>
      <w:r>
        <w:rPr>
          <w:lang w:val="sk-SK" w:eastAsia="ar-SA" w:bidi="ar-SA"/>
        </w:rPr>
        <w:t xml:space="preserve">ukončenie pri </w:t>
      </w:r>
      <w:r w:rsidR="001A6007">
        <w:rPr>
          <w:lang w:val="sk-SK" w:eastAsia="ar-SA" w:bidi="ar-SA"/>
        </w:rPr>
        <w:t>neakceptovateľnom</w:t>
      </w:r>
      <w:r>
        <w:rPr>
          <w:lang w:val="sk-SK" w:eastAsia="ar-SA" w:bidi="ar-SA"/>
        </w:rPr>
        <w:t xml:space="preserve"> priemer</w:t>
      </w:r>
      <w:r w:rsidR="001A6007">
        <w:rPr>
          <w:lang w:val="sk-SK" w:eastAsia="ar-SA" w:bidi="ar-SA"/>
        </w:rPr>
        <w:t>e</w:t>
      </w:r>
      <w:r>
        <w:rPr>
          <w:lang w:val="sk-SK" w:eastAsia="ar-SA" w:bidi="ar-SA"/>
        </w:rPr>
        <w:t xml:space="preserve"> priestoru hľadania – výpočet je realizovaný pomerom aktuálneho priemeru roja (najväčšia vzdialenosť akejkoľvek pozície častice od najlepšej globálnej pozície) k iniciálnemu priemeru roja v priestore, pričom je nutné nastaviť veľkosť hodnoty prahu,</w:t>
      </w:r>
      <w:r w:rsidR="001A6007">
        <w:rPr>
          <w:lang w:val="sk-SK" w:eastAsia="ar-SA" w:bidi="ar-SA"/>
        </w:rPr>
        <w:t xml:space="preserve"> pri ktorom nastáva ukončenie</w:t>
      </w:r>
      <w:r w:rsidR="0094131C">
        <w:rPr>
          <w:lang w:val="sk-SK" w:eastAsia="ar-SA" w:bidi="ar-SA"/>
        </w:rPr>
        <w:t>,</w:t>
      </w:r>
    </w:p>
    <w:p w:rsidR="006B08CB" w:rsidRDefault="002674AA" w:rsidP="00557888">
      <w:pPr>
        <w:pStyle w:val="Odsekzoznamu"/>
        <w:numPr>
          <w:ilvl w:val="0"/>
          <w:numId w:val="12"/>
        </w:numPr>
        <w:rPr>
          <w:lang w:val="sk-SK" w:eastAsia="ar-SA" w:bidi="ar-SA"/>
        </w:rPr>
      </w:pPr>
      <w:r>
        <w:rPr>
          <w:lang w:val="sk-SK" w:eastAsia="ar-SA" w:bidi="ar-SA"/>
        </w:rPr>
        <w:t>u</w:t>
      </w:r>
      <w:r w:rsidR="00DF32AE">
        <w:rPr>
          <w:lang w:val="sk-SK" w:eastAsia="ar-SA" w:bidi="ar-SA"/>
        </w:rPr>
        <w:t>končenie pri n</w:t>
      </w:r>
      <w:r w:rsidR="001A6007">
        <w:rPr>
          <w:lang w:val="sk-SK" w:eastAsia="ar-SA" w:bidi="ar-SA"/>
        </w:rPr>
        <w:t>eakceptovateľnom</w:t>
      </w:r>
      <w:r w:rsidR="00DF32AE">
        <w:rPr>
          <w:lang w:val="sk-SK" w:eastAsia="ar-SA" w:bidi="ar-SA"/>
        </w:rPr>
        <w:t xml:space="preserve"> stúpaní cieľovej funkcie – výpočet je realizovaný prostredníctvom najlepších hodnôt v predchádzajúcom </w:t>
      </w:r>
      <w:r>
        <w:rPr>
          <w:lang w:val="sk-SK" w:eastAsia="ar-SA" w:bidi="ar-SA"/>
        </w:rPr>
        <w:t xml:space="preserve">a aktuálnom kroku, pričom ukončenie spočíva v neprekročení prahu, ktorý predstavuje zlepšovanie </w:t>
      </w:r>
      <w:r w:rsidR="001A6007">
        <w:rPr>
          <w:lang w:val="sk-SK" w:eastAsia="ar-SA" w:bidi="ar-SA"/>
        </w:rPr>
        <w:t xml:space="preserve">riešenia </w:t>
      </w:r>
      <w:r>
        <w:rPr>
          <w:lang w:val="sk-SK" w:eastAsia="ar-SA" w:bidi="ar-SA"/>
        </w:rPr>
        <w:t>v čase.</w:t>
      </w:r>
    </w:p>
    <w:p w:rsidR="006B08CB" w:rsidRDefault="006B08CB" w:rsidP="006B08CB">
      <w:pPr>
        <w:pStyle w:val="Odsekzoznamu"/>
        <w:ind w:left="1145" w:firstLine="0"/>
        <w:rPr>
          <w:lang w:val="sk-SK" w:eastAsia="ar-SA" w:bidi="ar-SA"/>
        </w:rPr>
      </w:pPr>
    </w:p>
    <w:p w:rsidR="00756573" w:rsidRDefault="006B08CB" w:rsidP="006B08CB">
      <w:pPr>
        <w:rPr>
          <w:lang w:val="sk-SK" w:eastAsia="ar-SA" w:bidi="ar-SA"/>
        </w:rPr>
      </w:pPr>
      <w:r w:rsidRPr="006B08CB">
        <w:rPr>
          <w:lang w:val="sk-SK" w:eastAsia="ar-SA" w:bidi="ar-SA"/>
        </w:rPr>
        <w:t xml:space="preserve">Základným krokom k riešeniu problémov prostredníctvom PSO je nastavenie parametrov, ktoré </w:t>
      </w:r>
      <w:r>
        <w:rPr>
          <w:lang w:val="sk-SK" w:eastAsia="ar-SA" w:bidi="ar-SA"/>
        </w:rPr>
        <w:t xml:space="preserve">s nimi súvisia. </w:t>
      </w:r>
      <w:r w:rsidR="000968E4">
        <w:rPr>
          <w:lang w:val="sk-SK" w:eastAsia="ar-SA" w:bidi="ar-SA"/>
        </w:rPr>
        <w:t>Rôzne variácie modelov PSO môžu vlastniť špecifické parametre, avšak v základnom PSO modeli sú zadefinované nasledovné parametre:</w:t>
      </w:r>
    </w:p>
    <w:p w:rsidR="002B7C3A" w:rsidRPr="002B7C3A" w:rsidRDefault="000968E4" w:rsidP="002B7C3A">
      <w:pPr>
        <w:pStyle w:val="Odsekzoznamu"/>
        <w:numPr>
          <w:ilvl w:val="0"/>
          <w:numId w:val="13"/>
        </w:numPr>
        <w:rPr>
          <w:lang w:val="sk-SK" w:eastAsia="ar-SA" w:bidi="ar-SA"/>
        </w:rPr>
      </w:pPr>
      <w:r>
        <w:rPr>
          <w:lang w:val="sk-SK" w:eastAsia="ar-SA" w:bidi="ar-SA"/>
        </w:rPr>
        <w:t>veľ</w:t>
      </w:r>
      <w:r w:rsidR="002B7C3A">
        <w:rPr>
          <w:lang w:val="sk-SK" w:eastAsia="ar-SA" w:bidi="ar-SA"/>
        </w:rPr>
        <w:t>kosť roja – počet častíc v roji,</w:t>
      </w:r>
    </w:p>
    <w:p w:rsidR="000968E4" w:rsidRDefault="000968E4" w:rsidP="00557888">
      <w:pPr>
        <w:pStyle w:val="Odsekzoznamu"/>
        <w:numPr>
          <w:ilvl w:val="0"/>
          <w:numId w:val="13"/>
        </w:numPr>
        <w:rPr>
          <w:lang w:val="sk-SK" w:eastAsia="ar-SA" w:bidi="ar-SA"/>
        </w:rPr>
      </w:pPr>
      <w:r>
        <w:rPr>
          <w:lang w:val="sk-SK" w:eastAsia="ar-SA" w:bidi="ar-SA"/>
        </w:rPr>
        <w:t xml:space="preserve">veľkosť susedného okolia – priamoúmerne ovplyvňuje počet interakcií, ktoré sú vykonávané medzi časticami, pričom menšie susedné okolia sú menej náchylné </w:t>
      </w:r>
      <w:r w:rsidR="002B7C3A">
        <w:rPr>
          <w:lang w:val="sk-SK" w:eastAsia="ar-SA" w:bidi="ar-SA"/>
        </w:rPr>
        <w:t>na uviaznutie v lokálnom minime,</w:t>
      </w:r>
    </w:p>
    <w:p w:rsidR="000968E4" w:rsidRDefault="000968E4" w:rsidP="00557888">
      <w:pPr>
        <w:pStyle w:val="Odsekzoznamu"/>
        <w:numPr>
          <w:ilvl w:val="0"/>
          <w:numId w:val="13"/>
        </w:numPr>
        <w:rPr>
          <w:lang w:val="sk-SK" w:eastAsia="ar-SA" w:bidi="ar-SA"/>
        </w:rPr>
      </w:pPr>
      <w:r>
        <w:rPr>
          <w:lang w:val="sk-SK" w:eastAsia="ar-SA" w:bidi="ar-SA"/>
        </w:rPr>
        <w:t xml:space="preserve">počet iterácií – </w:t>
      </w:r>
      <w:r w:rsidR="002B7C3A">
        <w:rPr>
          <w:lang w:val="sk-SK" w:eastAsia="ar-SA" w:bidi="ar-SA"/>
        </w:rPr>
        <w:t>súvisí s ukončovacou podmienkou,</w:t>
      </w:r>
    </w:p>
    <w:p w:rsidR="00DB3F71" w:rsidRDefault="000968E4" w:rsidP="00557888">
      <w:pPr>
        <w:pStyle w:val="Odsekzoznamu"/>
        <w:numPr>
          <w:ilvl w:val="0"/>
          <w:numId w:val="13"/>
        </w:numPr>
        <w:rPr>
          <w:lang w:val="sk-SK" w:eastAsia="ar-SA" w:bidi="ar-SA"/>
        </w:rPr>
      </w:pPr>
      <w:r>
        <w:rPr>
          <w:lang w:val="sk-SK" w:eastAsia="ar-SA" w:bidi="ar-SA"/>
        </w:rPr>
        <w:t>akceleračné koeficienty – nastavenie vplyvu kognitívnej a sociálnej z</w:t>
      </w:r>
      <w:r w:rsidR="0094131C">
        <w:rPr>
          <w:lang w:val="sk-SK" w:eastAsia="ar-SA" w:bidi="ar-SA"/>
        </w:rPr>
        <w:t>ložky pri výpočte pohybu častíc,</w:t>
      </w:r>
    </w:p>
    <w:p w:rsidR="0094131C" w:rsidRPr="00445CB2" w:rsidRDefault="0094131C" w:rsidP="00557888">
      <w:pPr>
        <w:pStyle w:val="Odsekzoznamu"/>
        <w:numPr>
          <w:ilvl w:val="0"/>
          <w:numId w:val="13"/>
        </w:numPr>
        <w:rPr>
          <w:lang w:val="sk-SK" w:eastAsia="ar-SA" w:bidi="ar-SA"/>
        </w:rPr>
      </w:pPr>
      <w:proofErr w:type="spellStart"/>
      <w:r>
        <w:rPr>
          <w:lang w:val="sk-SK" w:eastAsia="ar-SA" w:bidi="ar-SA"/>
        </w:rPr>
        <w:t>stochastické</w:t>
      </w:r>
      <w:proofErr w:type="spellEnd"/>
      <w:r>
        <w:rPr>
          <w:lang w:val="sk-SK" w:eastAsia="ar-SA" w:bidi="ar-SA"/>
        </w:rPr>
        <w:t xml:space="preserve"> </w:t>
      </w:r>
      <w:r w:rsidR="00F06717">
        <w:rPr>
          <w:lang w:val="sk-SK" w:eastAsia="ar-SA" w:bidi="ar-SA"/>
        </w:rPr>
        <w:t>parametre</w:t>
      </w:r>
      <w:r>
        <w:rPr>
          <w:lang w:val="sk-SK" w:eastAsia="ar-SA" w:bidi="ar-SA"/>
        </w:rPr>
        <w:t>.</w:t>
      </w:r>
    </w:p>
    <w:p w:rsidR="00DB3F71" w:rsidRDefault="00FD405A" w:rsidP="000656EC">
      <w:pPr>
        <w:pStyle w:val="Nadpis4"/>
        <w:rPr>
          <w:lang w:val="sk-SK" w:eastAsia="ar-SA" w:bidi="ar-SA"/>
        </w:rPr>
      </w:pPr>
      <w:r>
        <w:rPr>
          <w:lang w:val="sk-SK" w:eastAsia="ar-SA" w:bidi="ar-SA"/>
        </w:rPr>
        <w:t>Modifikácie</w:t>
      </w:r>
    </w:p>
    <w:p w:rsidR="000656EC" w:rsidRDefault="00445CB2" w:rsidP="001A2127">
      <w:pPr>
        <w:ind w:firstLine="0"/>
        <w:rPr>
          <w:lang w:val="sk-SK"/>
        </w:rPr>
      </w:pPr>
      <w:r>
        <w:rPr>
          <w:lang w:val="sk-SK"/>
        </w:rPr>
        <w:t>I keď sa základný model PSO použil pri riešení klasických op</w:t>
      </w:r>
      <w:r w:rsidR="0094131C">
        <w:rPr>
          <w:lang w:val="sk-SK"/>
        </w:rPr>
        <w:t xml:space="preserve">timalizačných problémov, tak </w:t>
      </w:r>
      <w:r>
        <w:rPr>
          <w:lang w:val="sk-SK"/>
        </w:rPr>
        <w:t>jeho p</w:t>
      </w:r>
      <w:r w:rsidR="0094131C">
        <w:rPr>
          <w:lang w:val="sk-SK"/>
        </w:rPr>
        <w:t>roblém spočíva v</w:t>
      </w:r>
      <w:r w:rsidRPr="00445CB2">
        <w:rPr>
          <w:lang w:val="sk-SK"/>
        </w:rPr>
        <w:t xml:space="preserve"> </w:t>
      </w:r>
      <w:r>
        <w:rPr>
          <w:lang w:val="sk-SK"/>
        </w:rPr>
        <w:t>nekonzistenci</w:t>
      </w:r>
      <w:r w:rsidR="0094131C">
        <w:rPr>
          <w:lang w:val="sk-SK"/>
        </w:rPr>
        <w:t>i</w:t>
      </w:r>
      <w:r>
        <w:rPr>
          <w:lang w:val="sk-SK"/>
        </w:rPr>
        <w:t xml:space="preserve"> pri konvergovaní k dobrým riešeniam. Z tohto dôvodu sú vytvorené modifikácie základného modelu za účelom zrýchlenia konvergencie a skvalitnenia nájdených riešení.</w:t>
      </w:r>
    </w:p>
    <w:p w:rsidR="00A07335" w:rsidRDefault="00503ABE" w:rsidP="00445CB2">
      <w:pPr>
        <w:rPr>
          <w:lang w:val="sk-SK"/>
        </w:rPr>
      </w:pPr>
      <w:r>
        <w:rPr>
          <w:lang w:val="sk-SK"/>
        </w:rPr>
        <w:t xml:space="preserve">Jeden z aspektov, ktorý určuje efektivitu a správnosť optimalizačného algoritmu je vzťah medzi prieskumom a vykorisťovaním hľadania. Prieskum je schopnosť algoritmu hľadať cez </w:t>
      </w:r>
      <w:r>
        <w:rPr>
          <w:lang w:val="sk-SK"/>
        </w:rPr>
        <w:lastRenderedPageBreak/>
        <w:t>rôzne oblasti priestoru hľadania za účelom nájsť optimálne riešenie. Vykorisťovanie určuje schopnosť koncentrovať hľadanie v okolí sľubných oblastí za účelom zlepšenia kandidátskych riešení. Dobrý optimalizačný algoritmus vhodne synchronizuje tieto protichodné  ciele. V PSO sa pre tento účel používa modifikácia usmernenia pohybu (</w:t>
      </w:r>
      <w:proofErr w:type="spellStart"/>
      <w:r>
        <w:rPr>
          <w:lang w:val="sk-SK"/>
        </w:rPr>
        <w:t>velocity</w:t>
      </w:r>
      <w:proofErr w:type="spellEnd"/>
      <w:r>
        <w:rPr>
          <w:lang w:val="sk-SK"/>
        </w:rPr>
        <w:t xml:space="preserve"> </w:t>
      </w:r>
      <w:proofErr w:type="spellStart"/>
      <w:r>
        <w:rPr>
          <w:lang w:val="sk-SK"/>
        </w:rPr>
        <w:t>clamping</w:t>
      </w:r>
      <w:proofErr w:type="spellEnd"/>
      <w:r>
        <w:rPr>
          <w:lang w:val="sk-SK"/>
        </w:rPr>
        <w:t>), ktorého spôsobuje obmedzenie pohybu častíc pomocou ohraničení rýchlosti pohybu</w:t>
      </w:r>
      <w:r w:rsidR="00A07335">
        <w:rPr>
          <w:lang w:val="sk-SK"/>
        </w:rPr>
        <w:t xml:space="preserve"> na základe:</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4"/>
        <w:gridCol w:w="7345"/>
        <w:gridCol w:w="988"/>
      </w:tblGrid>
      <w:tr w:rsidR="00A07335" w:rsidTr="00094739">
        <w:tc>
          <w:tcPr>
            <w:tcW w:w="959" w:type="dxa"/>
            <w:vAlign w:val="center"/>
          </w:tcPr>
          <w:p w:rsidR="00A07335" w:rsidRDefault="00A07335" w:rsidP="00094739">
            <w:pPr>
              <w:pStyle w:val="Bezriadkovania"/>
              <w:rPr>
                <w:lang w:val="sk-SK" w:eastAsia="ar-SA" w:bidi="ar-SA"/>
              </w:rPr>
            </w:pPr>
          </w:p>
        </w:tc>
        <w:tc>
          <w:tcPr>
            <w:tcW w:w="7371" w:type="dxa"/>
            <w:vAlign w:val="center"/>
          </w:tcPr>
          <w:p w:rsidR="00A07335" w:rsidRDefault="0005535E" w:rsidP="001F0389">
            <w:pPr>
              <w:pStyle w:val="Bezriadkovania"/>
              <w:rPr>
                <w:lang w:val="sk-SK" w:eastAsia="ar-SA" w:bidi="ar-SA"/>
              </w:rPr>
            </w:pPr>
            <m:oMathPara>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ij</m:t>
                    </m:r>
                  </m:sub>
                </m:sSub>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+1</m:t>
                    </m:r>
                    <m:ctrlPr>
                      <w:rPr>
                        <w:rFonts w:ascii="Cambria Math" w:hAnsi="Cambria Math"/>
                        <w:i/>
                        <w:lang w:eastAsia="ar-SA" w:bidi="ar-SA"/>
                      </w:rPr>
                    </m:ctrlPr>
                  </m:e>
                </m:d>
                <m:r>
                  <w:rPr>
                    <w:rFonts w:ascii="Cambria Math" w:hAnsi="Cambria Math"/>
                    <w:lang w:eastAsia="ar-SA" w:bidi="ar-SA"/>
                  </w:rPr>
                  <m:t>=</m:t>
                </m:r>
                <m:d>
                  <m:dPr>
                    <m:begChr m:val="{"/>
                    <m:endChr m:val=""/>
                    <m:ctrlPr>
                      <w:rPr>
                        <w:rFonts w:ascii="Cambria Math" w:hAnsi="Cambria Math"/>
                        <w:i/>
                        <w:lang w:eastAsia="ar-SA" w:bidi="ar-SA"/>
                      </w:rPr>
                    </m:ctrlPr>
                  </m:dPr>
                  <m:e>
                    <m:eqArr>
                      <m:eqArrPr>
                        <m:ctrlPr>
                          <w:rPr>
                            <w:rFonts w:ascii="Cambria Math" w:hAnsi="Cambria Math"/>
                            <w:i/>
                            <w:lang w:eastAsia="ar-SA" w:bidi="ar-SA"/>
                          </w:rPr>
                        </m:ctrlPr>
                      </m:eqArrPr>
                      <m:e>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 xml:space="preserve">,  ak </m:t>
                        </m:r>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t+1</m:t>
                            </m:r>
                          </m:e>
                        </m:d>
                        <m:r>
                          <w:rPr>
                            <w:rFonts w:ascii="Cambria Math" w:hAnsi="Cambria Math"/>
                            <w:lang w:eastAsia="ar-SA" w:bidi="ar-SA"/>
                          </w:rPr>
                          <m:t>&lt;</m:t>
                        </m:r>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max,j</m:t>
                            </m:r>
                          </m:sub>
                        </m:sSub>
                      </m:e>
                      <m:e>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max,j</m:t>
                            </m:r>
                          </m:sub>
                        </m:sSub>
                        <m:r>
                          <w:rPr>
                            <w:rFonts w:ascii="Cambria Math" w:hAnsi="Cambria Math"/>
                            <w:lang w:eastAsia="ar-SA" w:bidi="ar-SA"/>
                          </w:rPr>
                          <m:t xml:space="preserve">,  ak </m:t>
                        </m:r>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t+1</m:t>
                            </m:r>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V</m:t>
                            </m:r>
                          </m:e>
                          <m:sub>
                            <m:r>
                              <w:rPr>
                                <w:rFonts w:ascii="Cambria Math" w:hAnsi="Cambria Math"/>
                                <w:lang w:eastAsia="ar-SA" w:bidi="ar-SA"/>
                              </w:rPr>
                              <m:t>max,j</m:t>
                            </m:r>
                          </m:sub>
                        </m:sSub>
                      </m:e>
                    </m:eqArr>
                  </m:e>
                </m:d>
                <m:r>
                  <w:rPr>
                    <w:rFonts w:ascii="Cambria Math" w:hAnsi="Cambria Math"/>
                    <w:lang w:eastAsia="ar-SA" w:bidi="ar-SA"/>
                  </w:rPr>
                  <m:t xml:space="preserve"> </m:t>
                </m:r>
              </m:oMath>
            </m:oMathPara>
          </w:p>
        </w:tc>
        <w:tc>
          <w:tcPr>
            <w:tcW w:w="881" w:type="dxa"/>
            <w:vAlign w:val="center"/>
          </w:tcPr>
          <w:p w:rsidR="00A07335" w:rsidRDefault="00A07335" w:rsidP="005922E9">
            <w:pPr>
              <w:pStyle w:val="Bezriadkovania"/>
              <w:ind w:left="360"/>
              <w:rPr>
                <w:lang w:val="sk-SK" w:eastAsia="ar-SA" w:bidi="ar-SA"/>
              </w:rPr>
            </w:pPr>
            <w:r>
              <w:rPr>
                <w:lang w:val="sk-SK" w:eastAsia="ar-SA" w:bidi="ar-SA"/>
              </w:rPr>
              <w:t>(2.</w:t>
            </w:r>
            <w:r w:rsidR="005922E9">
              <w:rPr>
                <w:lang w:val="sk-SK" w:eastAsia="ar-SA" w:bidi="ar-SA"/>
              </w:rPr>
              <w:t>7</w:t>
            </w:r>
            <w:r>
              <w:rPr>
                <w:lang w:val="sk-SK" w:eastAsia="ar-SA" w:bidi="ar-SA"/>
              </w:rPr>
              <w:t>)</w:t>
            </w:r>
          </w:p>
        </w:tc>
      </w:tr>
    </w:tbl>
    <w:p w:rsidR="00A07335" w:rsidRDefault="00A07335" w:rsidP="00445CB2">
      <w:pPr>
        <w:rPr>
          <w:lang w:val="sk-SK"/>
        </w:rPr>
      </w:pPr>
    </w:p>
    <w:p w:rsidR="001A2127" w:rsidRDefault="00C62607" w:rsidP="00C62607">
      <w:pPr>
        <w:ind w:firstLine="0"/>
        <w:rPr>
          <w:lang w:val="sk-SK"/>
        </w:rPr>
      </w:pPr>
      <w:r>
        <w:rPr>
          <w:lang w:val="sk-SK"/>
        </w:rPr>
        <w:t xml:space="preserve">kde </w:t>
      </w:r>
      <m:oMath>
        <m:sSub>
          <m:sSubPr>
            <m:ctrlPr>
              <w:rPr>
                <w:rFonts w:ascii="Cambria Math" w:eastAsiaTheme="minorHAnsi" w:hAnsi="Cambria Math"/>
                <w:i/>
                <w:sz w:val="22"/>
                <w:lang w:eastAsia="ar-SA" w:bidi="ar-SA"/>
              </w:rPr>
            </m:ctrlPr>
          </m:sSubPr>
          <m:e>
            <m:r>
              <w:rPr>
                <w:rFonts w:ascii="Cambria Math" w:hAnsi="Cambria Math"/>
                <w:lang w:eastAsia="ar-SA" w:bidi="ar-SA"/>
              </w:rPr>
              <m:t>V</m:t>
            </m:r>
          </m:e>
          <m:sub>
            <m:r>
              <w:rPr>
                <w:rFonts w:ascii="Cambria Math" w:hAnsi="Cambria Math"/>
                <w:lang w:eastAsia="ar-SA" w:bidi="ar-SA"/>
              </w:rPr>
              <m:t>max,j</m:t>
            </m:r>
          </m:sub>
        </m:sSub>
      </m:oMath>
      <w:r>
        <w:rPr>
          <w:sz w:val="22"/>
          <w:lang w:eastAsia="ar-SA" w:bidi="ar-SA"/>
        </w:rPr>
        <w:t xml:space="preserve"> </w:t>
      </w:r>
      <w:proofErr w:type="gramStart"/>
      <w:r>
        <w:rPr>
          <w:sz w:val="22"/>
          <w:lang w:eastAsia="ar-SA" w:bidi="ar-SA"/>
        </w:rPr>
        <w:t>predstavuje</w:t>
      </w:r>
      <w:proofErr w:type="gramEnd"/>
      <w:r>
        <w:rPr>
          <w:sz w:val="22"/>
          <w:lang w:val="sk-SK" w:eastAsia="ar-SA" w:bidi="ar-SA"/>
        </w:rPr>
        <w:t xml:space="preserve"> maximálne ohraničenie rýchlosti častice v dimenzii </w:t>
      </w:r>
      <m:oMath>
        <m:r>
          <w:rPr>
            <w:rFonts w:ascii="Cambria Math" w:hAnsi="Cambria Math"/>
            <w:sz w:val="22"/>
            <w:lang w:val="sk-SK" w:eastAsia="ar-SA" w:bidi="ar-SA"/>
          </w:rPr>
          <m:t>j</m:t>
        </m:r>
      </m:oMath>
      <w:r>
        <w:rPr>
          <w:sz w:val="22"/>
          <w:lang w:val="sk-SK" w:eastAsia="ar-SA" w:bidi="ar-SA"/>
        </w:rPr>
        <w:t xml:space="preserve">. </w:t>
      </w:r>
      <w:r w:rsidR="00403B33">
        <w:rPr>
          <w:sz w:val="22"/>
          <w:lang w:val="sk-SK" w:eastAsia="ar-SA" w:bidi="ar-SA"/>
        </w:rPr>
        <w:t>Rýchlosť je teda obmed</w:t>
      </w:r>
      <w:r w:rsidR="00BE7E3F">
        <w:rPr>
          <w:sz w:val="22"/>
          <w:lang w:val="sk-SK" w:eastAsia="ar-SA" w:bidi="ar-SA"/>
        </w:rPr>
        <w:t>zená podobne ako pozícia častice</w:t>
      </w:r>
      <w:r w:rsidR="00403B33">
        <w:rPr>
          <w:sz w:val="22"/>
          <w:lang w:val="sk-SK" w:eastAsia="ar-SA" w:bidi="ar-SA"/>
        </w:rPr>
        <w:t xml:space="preserve"> vo vzorci 2.3. </w:t>
      </w:r>
      <w:r w:rsidR="00503ABE">
        <w:rPr>
          <w:lang w:val="sk-SK"/>
        </w:rPr>
        <w:t xml:space="preserve">Problémom </w:t>
      </w:r>
      <w:r w:rsidR="00C04975">
        <w:rPr>
          <w:lang w:val="sk-SK"/>
        </w:rPr>
        <w:t xml:space="preserve">tejto </w:t>
      </w:r>
      <w:r w:rsidR="00503ABE">
        <w:rPr>
          <w:lang w:val="sk-SK"/>
        </w:rPr>
        <w:t xml:space="preserve">modifikácie je </w:t>
      </w:r>
      <w:r w:rsidR="00C04975">
        <w:rPr>
          <w:lang w:val="sk-SK"/>
        </w:rPr>
        <w:t>optimálne</w:t>
      </w:r>
      <w:r w:rsidR="00503ABE">
        <w:rPr>
          <w:lang w:val="sk-SK"/>
        </w:rPr>
        <w:t xml:space="preserve"> nastavenia </w:t>
      </w:r>
      <w:r w:rsidR="00761748">
        <w:rPr>
          <w:lang w:val="sk-SK"/>
        </w:rPr>
        <w:t>ohraničenia</w:t>
      </w:r>
      <w:r w:rsidR="00503ABE">
        <w:rPr>
          <w:lang w:val="sk-SK"/>
        </w:rPr>
        <w:t xml:space="preserve">, ktoré by </w:t>
      </w:r>
      <w:r w:rsidR="006C3F01">
        <w:rPr>
          <w:lang w:val="sk-SK"/>
        </w:rPr>
        <w:t>nepodnecovalo pomalý</w:t>
      </w:r>
      <w:r w:rsidR="00503ABE">
        <w:rPr>
          <w:lang w:val="sk-SK"/>
        </w:rPr>
        <w:t xml:space="preserve"> a</w:t>
      </w:r>
      <w:r w:rsidR="006C3F01">
        <w:rPr>
          <w:lang w:val="sk-SK"/>
        </w:rPr>
        <w:t>lebo</w:t>
      </w:r>
      <w:r w:rsidR="00503ABE">
        <w:rPr>
          <w:lang w:val="sk-SK"/>
        </w:rPr>
        <w:t> </w:t>
      </w:r>
      <w:r w:rsidR="006C3F01">
        <w:rPr>
          <w:lang w:val="sk-SK"/>
        </w:rPr>
        <w:t>rýchly</w:t>
      </w:r>
      <w:r w:rsidR="00503ABE">
        <w:rPr>
          <w:lang w:val="sk-SK"/>
        </w:rPr>
        <w:t xml:space="preserve"> </w:t>
      </w:r>
      <w:r w:rsidR="006C3F01">
        <w:rPr>
          <w:lang w:val="sk-SK"/>
        </w:rPr>
        <w:t>pohyb</w:t>
      </w:r>
      <w:r w:rsidR="00503ABE">
        <w:rPr>
          <w:lang w:val="sk-SK"/>
        </w:rPr>
        <w:t xml:space="preserve">, resp. </w:t>
      </w:r>
      <w:r w:rsidR="006C3F01">
        <w:rPr>
          <w:lang w:val="sk-SK"/>
        </w:rPr>
        <w:t xml:space="preserve">nezvýhodňovalo </w:t>
      </w:r>
      <w:r w:rsidR="00503ABE">
        <w:rPr>
          <w:lang w:val="sk-SK"/>
        </w:rPr>
        <w:t>prieskum a</w:t>
      </w:r>
      <w:r w:rsidR="006C3F01">
        <w:rPr>
          <w:lang w:val="sk-SK"/>
        </w:rPr>
        <w:t>lebo</w:t>
      </w:r>
      <w:r w:rsidR="00A07335">
        <w:rPr>
          <w:lang w:val="sk-SK"/>
        </w:rPr>
        <w:t> </w:t>
      </w:r>
      <w:r w:rsidR="006C3F01">
        <w:rPr>
          <w:lang w:val="sk-SK"/>
        </w:rPr>
        <w:t>vykorisťovanie</w:t>
      </w:r>
      <w:r w:rsidR="00A07335">
        <w:rPr>
          <w:lang w:val="sk-SK"/>
        </w:rPr>
        <w:t>.</w:t>
      </w:r>
    </w:p>
    <w:p w:rsidR="00503ABE" w:rsidRDefault="00730CE8" w:rsidP="00445CB2">
      <w:pPr>
        <w:rPr>
          <w:lang w:val="sk-SK"/>
        </w:rPr>
      </w:pPr>
      <w:r>
        <w:rPr>
          <w:lang w:val="sk-SK"/>
        </w:rPr>
        <w:t>Ako alternatíva pre modifikáciu usmernenia pohybu sa používa modifikácia váhou zotrvačnosti (</w:t>
      </w:r>
      <w:proofErr w:type="spellStart"/>
      <w:r>
        <w:rPr>
          <w:lang w:val="sk-SK"/>
        </w:rPr>
        <w:t>inertia</w:t>
      </w:r>
      <w:proofErr w:type="spellEnd"/>
      <w:r>
        <w:rPr>
          <w:lang w:val="sk-SK"/>
        </w:rPr>
        <w:t xml:space="preserve"> </w:t>
      </w:r>
      <w:proofErr w:type="spellStart"/>
      <w:r>
        <w:rPr>
          <w:lang w:val="sk-SK"/>
        </w:rPr>
        <w:t>weight</w:t>
      </w:r>
      <w:proofErr w:type="spellEnd"/>
      <w:r>
        <w:rPr>
          <w:lang w:val="sk-SK"/>
        </w:rPr>
        <w:t>). Váha je dodatočný parameter, ktorý vlastní každá častica. Predstavuje veľkosť s akou sa bude pohybovať (resp. zotrvávať) častica v aktuálnom vektore pohybu.</w:t>
      </w:r>
      <w:r w:rsidR="00BE7E3F">
        <w:rPr>
          <w:lang w:val="sk-SK"/>
        </w:rPr>
        <w:t xml:space="preserve"> V dôsledku dopĺňa vzorec 2.2 nasledovným spôsobom:</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5"/>
        <w:gridCol w:w="7344"/>
        <w:gridCol w:w="988"/>
      </w:tblGrid>
      <w:tr w:rsidR="00BE7E3F" w:rsidTr="00094739">
        <w:tc>
          <w:tcPr>
            <w:tcW w:w="959" w:type="dxa"/>
            <w:vAlign w:val="center"/>
          </w:tcPr>
          <w:p w:rsidR="00BE7E3F" w:rsidRDefault="00BE7E3F" w:rsidP="00094739">
            <w:pPr>
              <w:pStyle w:val="Bezriadkovania"/>
              <w:rPr>
                <w:lang w:val="sk-SK" w:eastAsia="ar-SA" w:bidi="ar-SA"/>
              </w:rPr>
            </w:pPr>
          </w:p>
        </w:tc>
        <w:tc>
          <w:tcPr>
            <w:tcW w:w="7371" w:type="dxa"/>
            <w:vAlign w:val="center"/>
          </w:tcPr>
          <w:p w:rsidR="00BE7E3F" w:rsidRDefault="0005535E" w:rsidP="00094739">
            <w:pPr>
              <w:pStyle w:val="Bezriadkovania"/>
              <w:rPr>
                <w:lang w:val="sk-SK" w:eastAsia="ar-SA" w:bidi="ar-SA"/>
              </w:rPr>
            </w:pPr>
            <m:oMathPara>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ij</m:t>
                    </m:r>
                  </m:sub>
                </m:sSub>
                <m:d>
                  <m:dPr>
                    <m:ctrlPr>
                      <w:rPr>
                        <w:rFonts w:ascii="Cambria Math" w:hAnsi="Cambria Math"/>
                        <w:i/>
                        <w:lang w:val="sk-SK" w:eastAsia="ar-SA" w:bidi="ar-SA"/>
                      </w:rPr>
                    </m:ctrlPr>
                  </m:dPr>
                  <m:e>
                    <m:r>
                      <w:rPr>
                        <w:rFonts w:ascii="Cambria Math" w:hAnsi="Cambria Math"/>
                        <w:lang w:val="sk-SK" w:eastAsia="ar-SA" w:bidi="ar-SA"/>
                      </w:rPr>
                      <m:t>t</m:t>
                    </m:r>
                    <m:r>
                      <w:rPr>
                        <w:rFonts w:ascii="Cambria Math" w:hAnsi="Cambria Math"/>
                        <w:lang w:eastAsia="ar-SA" w:bidi="ar-SA"/>
                      </w:rPr>
                      <m:t>+1</m:t>
                    </m:r>
                    <m:ctrlPr>
                      <w:rPr>
                        <w:rFonts w:ascii="Cambria Math" w:hAnsi="Cambria Math"/>
                        <w:i/>
                        <w:lang w:eastAsia="ar-SA" w:bidi="ar-SA"/>
                      </w:rPr>
                    </m:ctrlPr>
                  </m:e>
                </m:d>
                <m:r>
                  <w:rPr>
                    <w:rFonts w:ascii="Cambria Math" w:hAnsi="Cambria Math"/>
                    <w:lang w:eastAsia="ar-SA" w:bidi="ar-SA"/>
                  </w:rPr>
                  <m:t xml:space="preserve">= </m:t>
                </m:r>
                <m:sSub>
                  <m:sSubPr>
                    <m:ctrlPr>
                      <w:rPr>
                        <w:rFonts w:ascii="Cambria Math" w:hAnsi="Cambria Math"/>
                        <w:i/>
                        <w:lang w:eastAsia="ar-SA" w:bidi="ar-SA"/>
                      </w:rPr>
                    </m:ctrlPr>
                  </m:sSubPr>
                  <m:e>
                    <m:r>
                      <w:rPr>
                        <w:rFonts w:ascii="Cambria Math" w:hAnsi="Cambria Math"/>
                        <w:lang w:eastAsia="ar-SA" w:bidi="ar-SA"/>
                      </w:rPr>
                      <m:t>wv</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c</m:t>
                    </m:r>
                  </m:e>
                  <m:sub>
                    <m:r>
                      <w:rPr>
                        <w:rFonts w:ascii="Cambria Math" w:hAnsi="Cambria Math"/>
                        <w:lang w:eastAsia="ar-SA" w:bidi="ar-SA"/>
                      </w:rPr>
                      <m:t>1</m:t>
                    </m:r>
                  </m:sub>
                </m:sSub>
                <m:sSub>
                  <m:sSubPr>
                    <m:ctrlPr>
                      <w:rPr>
                        <w:rFonts w:ascii="Cambria Math" w:hAnsi="Cambria Math"/>
                        <w:i/>
                        <w:lang w:eastAsia="ar-SA" w:bidi="ar-SA"/>
                      </w:rPr>
                    </m:ctrlPr>
                  </m:sSubPr>
                  <m:e>
                    <m:r>
                      <w:rPr>
                        <w:rFonts w:ascii="Cambria Math" w:hAnsi="Cambria Math"/>
                        <w:lang w:eastAsia="ar-SA" w:bidi="ar-SA"/>
                      </w:rPr>
                      <m:t>r</m:t>
                    </m:r>
                  </m:e>
                  <m:sub>
                    <m:r>
                      <w:rPr>
                        <w:rFonts w:ascii="Cambria Math" w:hAnsi="Cambria Math"/>
                        <w:lang w:eastAsia="ar-SA" w:bidi="ar-SA"/>
                      </w:rPr>
                      <m:t>1</m:t>
                    </m:r>
                  </m:sub>
                </m:sSub>
                <m:d>
                  <m:dPr>
                    <m:ctrlPr>
                      <w:rPr>
                        <w:rFonts w:ascii="Cambria Math" w:hAnsi="Cambria Math"/>
                        <w:i/>
                        <w:lang w:eastAsia="ar-SA" w:bidi="ar-SA"/>
                      </w:rPr>
                    </m:ctrlPr>
                  </m:dPr>
                  <m:e>
                    <m:r>
                      <w:rPr>
                        <w:rFonts w:ascii="Cambria Math" w:hAnsi="Cambria Math"/>
                        <w:lang w:eastAsia="ar-SA" w:bidi="ar-SA"/>
                      </w:rPr>
                      <m:t>t</m:t>
                    </m:r>
                  </m:e>
                </m:d>
                <m:d>
                  <m:dPr>
                    <m:begChr m:val="["/>
                    <m:endChr m:val="]"/>
                    <m:ctrlPr>
                      <w:rPr>
                        <w:rFonts w:ascii="Cambria Math" w:hAnsi="Cambria Math"/>
                        <w:i/>
                        <w:lang w:eastAsia="ar-SA" w:bidi="ar-SA"/>
                      </w:rPr>
                    </m:ctrlPr>
                  </m:dPr>
                  <m:e>
                    <m:sSub>
                      <m:sSubPr>
                        <m:ctrlPr>
                          <w:rPr>
                            <w:rFonts w:ascii="Cambria Math" w:hAnsi="Cambria Math"/>
                            <w:i/>
                            <w:lang w:eastAsia="ar-SA" w:bidi="ar-SA"/>
                          </w:rPr>
                        </m:ctrlPr>
                      </m:sSubPr>
                      <m:e>
                        <m:r>
                          <w:rPr>
                            <w:rFonts w:ascii="Cambria Math" w:hAnsi="Cambria Math"/>
                            <w:lang w:eastAsia="ar-SA" w:bidi="ar-SA"/>
                          </w:rPr>
                          <m:t>y</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ij</m:t>
                        </m:r>
                      </m:sub>
                    </m:sSub>
                    <m:d>
                      <m:dPr>
                        <m:ctrlPr>
                          <w:rPr>
                            <w:rFonts w:ascii="Cambria Math" w:hAnsi="Cambria Math"/>
                            <w:i/>
                            <w:lang w:eastAsia="ar-SA" w:bidi="ar-SA"/>
                          </w:rPr>
                        </m:ctrlPr>
                      </m:dPr>
                      <m:e>
                        <m:r>
                          <w:rPr>
                            <w:rFonts w:ascii="Cambria Math" w:hAnsi="Cambria Math"/>
                            <w:lang w:eastAsia="ar-SA" w:bidi="ar-SA"/>
                          </w:rPr>
                          <m:t>t</m:t>
                        </m:r>
                      </m:e>
                    </m:d>
                  </m:e>
                </m:d>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c</m:t>
                    </m:r>
                  </m:e>
                  <m:sub>
                    <m:r>
                      <w:rPr>
                        <w:rFonts w:ascii="Cambria Math" w:hAnsi="Cambria Math"/>
                        <w:lang w:eastAsia="ar-SA" w:bidi="ar-SA"/>
                      </w:rPr>
                      <m:t>2</m:t>
                    </m:r>
                  </m:sub>
                </m:sSub>
                <m:sSub>
                  <m:sSubPr>
                    <m:ctrlPr>
                      <w:rPr>
                        <w:rFonts w:ascii="Cambria Math" w:hAnsi="Cambria Math"/>
                        <w:i/>
                        <w:lang w:eastAsia="ar-SA" w:bidi="ar-SA"/>
                      </w:rPr>
                    </m:ctrlPr>
                  </m:sSubPr>
                  <m:e>
                    <m:r>
                      <w:rPr>
                        <w:rFonts w:ascii="Cambria Math" w:hAnsi="Cambria Math"/>
                        <w:lang w:eastAsia="ar-SA" w:bidi="ar-SA"/>
                      </w:rPr>
                      <m:t>r</m:t>
                    </m:r>
                  </m:e>
                  <m:sub>
                    <m:r>
                      <w:rPr>
                        <w:rFonts w:ascii="Cambria Math" w:hAnsi="Cambria Math"/>
                        <w:lang w:eastAsia="ar-SA" w:bidi="ar-SA"/>
                      </w:rPr>
                      <m:t>2</m:t>
                    </m:r>
                  </m:sub>
                </m:sSub>
                <m:r>
                  <w:rPr>
                    <w:rFonts w:ascii="Cambria Math" w:hAnsi="Cambria Math"/>
                    <w:lang w:eastAsia="ar-SA" w:bidi="ar-SA"/>
                  </w:rPr>
                  <m:t>(t)</m:t>
                </m:r>
                <m:d>
                  <m:dPr>
                    <m:begChr m:val="["/>
                    <m:endChr m:val="]"/>
                    <m:ctrlPr>
                      <w:rPr>
                        <w:rFonts w:ascii="Cambria Math" w:hAnsi="Cambria Math"/>
                        <w:i/>
                        <w:lang w:eastAsia="ar-SA" w:bidi="ar-SA"/>
                      </w:rPr>
                    </m:ctrlPr>
                  </m:dPr>
                  <m:e>
                    <m:sSub>
                      <m:sSubPr>
                        <m:ctrlPr>
                          <w:rPr>
                            <w:rFonts w:ascii="Cambria Math" w:hAnsi="Cambria Math"/>
                            <w:i/>
                            <w:lang w:eastAsia="ar-SA" w:bidi="ar-SA"/>
                          </w:rPr>
                        </m:ctrlPr>
                      </m:sSubPr>
                      <m:e>
                        <m:acc>
                          <m:accPr>
                            <m:ctrlPr>
                              <w:rPr>
                                <w:rFonts w:ascii="Cambria Math" w:hAnsi="Cambria Math"/>
                                <w:i/>
                                <w:lang w:eastAsia="ar-SA" w:bidi="ar-SA"/>
                              </w:rPr>
                            </m:ctrlPr>
                          </m:accPr>
                          <m:e>
                            <m:r>
                              <w:rPr>
                                <w:rFonts w:ascii="Cambria Math" w:hAnsi="Cambria Math"/>
                                <w:lang w:eastAsia="ar-SA" w:bidi="ar-SA"/>
                              </w:rPr>
                              <m:t>y</m:t>
                            </m:r>
                          </m:e>
                        </m:acc>
                      </m:e>
                      <m:sub>
                        <m:r>
                          <w:rPr>
                            <w:rFonts w:ascii="Cambria Math" w:hAnsi="Cambria Math"/>
                            <w:lang w:eastAsia="ar-SA" w:bidi="ar-SA"/>
                          </w:rPr>
                          <m:t>j</m:t>
                        </m:r>
                      </m:sub>
                    </m:sSub>
                    <m:r>
                      <w:rPr>
                        <w:rFonts w:ascii="Cambria Math" w:hAnsi="Cambria Math"/>
                        <w:lang w:eastAsia="ar-SA" w:bidi="ar-SA"/>
                      </w:rPr>
                      <m:t>(t)-</m:t>
                    </m:r>
                    <m:sSub>
                      <m:sSubPr>
                        <m:ctrlPr>
                          <w:rPr>
                            <w:rFonts w:ascii="Cambria Math" w:hAnsi="Cambria Math"/>
                            <w:i/>
                            <w:lang w:eastAsia="ar-SA" w:bidi="ar-SA"/>
                          </w:rPr>
                        </m:ctrlPr>
                      </m:sSubPr>
                      <m:e>
                        <m:r>
                          <w:rPr>
                            <w:rFonts w:ascii="Cambria Math" w:hAnsi="Cambria Math"/>
                            <w:lang w:eastAsia="ar-SA" w:bidi="ar-SA"/>
                          </w:rPr>
                          <m:t>x</m:t>
                        </m:r>
                      </m:e>
                      <m:sub>
                        <m:r>
                          <w:rPr>
                            <w:rFonts w:ascii="Cambria Math" w:hAnsi="Cambria Math"/>
                            <w:lang w:eastAsia="ar-SA" w:bidi="ar-SA"/>
                          </w:rPr>
                          <m:t>ij</m:t>
                        </m:r>
                      </m:sub>
                    </m:sSub>
                    <m:r>
                      <w:rPr>
                        <w:rFonts w:ascii="Cambria Math" w:hAnsi="Cambria Math"/>
                        <w:lang w:eastAsia="ar-SA" w:bidi="ar-SA"/>
                      </w:rPr>
                      <m:t>(t)</m:t>
                    </m:r>
                  </m:e>
                </m:d>
              </m:oMath>
            </m:oMathPara>
          </w:p>
        </w:tc>
        <w:tc>
          <w:tcPr>
            <w:tcW w:w="881" w:type="dxa"/>
            <w:vAlign w:val="center"/>
          </w:tcPr>
          <w:p w:rsidR="00BE7E3F" w:rsidRDefault="00BE7E3F" w:rsidP="007678E2">
            <w:pPr>
              <w:pStyle w:val="Bezriadkovania"/>
              <w:ind w:left="360"/>
              <w:rPr>
                <w:lang w:val="sk-SK" w:eastAsia="ar-SA" w:bidi="ar-SA"/>
              </w:rPr>
            </w:pPr>
            <w:r>
              <w:rPr>
                <w:lang w:val="sk-SK" w:eastAsia="ar-SA" w:bidi="ar-SA"/>
              </w:rPr>
              <w:t>(2.</w:t>
            </w:r>
            <w:r w:rsidR="007678E2">
              <w:rPr>
                <w:lang w:val="sk-SK" w:eastAsia="ar-SA" w:bidi="ar-SA"/>
              </w:rPr>
              <w:t>8</w:t>
            </w:r>
            <w:r>
              <w:rPr>
                <w:lang w:val="sk-SK" w:eastAsia="ar-SA" w:bidi="ar-SA"/>
              </w:rPr>
              <w:t>)</w:t>
            </w:r>
          </w:p>
        </w:tc>
      </w:tr>
    </w:tbl>
    <w:p w:rsidR="00BE7E3F" w:rsidRDefault="00BE7E3F" w:rsidP="00BE7E3F">
      <w:pPr>
        <w:ind w:firstLine="0"/>
        <w:rPr>
          <w:lang w:val="sk-SK"/>
        </w:rPr>
      </w:pPr>
    </w:p>
    <w:p w:rsidR="00295F51" w:rsidRDefault="00BE7E3F" w:rsidP="00BE7E3F">
      <w:pPr>
        <w:ind w:firstLine="0"/>
        <w:rPr>
          <w:lang w:val="sk-SK"/>
        </w:rPr>
      </w:pPr>
      <w:r>
        <w:rPr>
          <w:lang w:val="sk-SK"/>
        </w:rPr>
        <w:t xml:space="preserve">kde </w:t>
      </w:r>
      <m:oMath>
        <m:r>
          <w:rPr>
            <w:rFonts w:ascii="Cambria Math" w:hAnsi="Cambria Math"/>
            <w:lang w:val="sk-SK"/>
          </w:rPr>
          <m:t>w</m:t>
        </m:r>
      </m:oMath>
      <w:r>
        <w:rPr>
          <w:lang w:val="sk-SK"/>
        </w:rPr>
        <w:t xml:space="preserve"> reprezentuje váhu zotrvačnosti. Podobne ako pri predchádzajúcej modifikácii, tak aj tu je problém s nastavením optimálnej váhy, ktorá by nezvýhodňovala prieskum priestoru hľadania pred vykorisťovaním alebo naopak.</w:t>
      </w:r>
      <w:r w:rsidR="00295F51">
        <w:rPr>
          <w:lang w:val="sk-SK"/>
        </w:rPr>
        <w:t xml:space="preserve"> Časté je použitie dynamickej zmeny veľkosti váhy v čase. Dynamická zmena môže byť realizovaná niekoľkými spôsobmi:</w:t>
      </w:r>
    </w:p>
    <w:p w:rsidR="00BE7E3F" w:rsidRDefault="00295F51" w:rsidP="00557888">
      <w:pPr>
        <w:pStyle w:val="Odsekzoznamu"/>
        <w:numPr>
          <w:ilvl w:val="0"/>
          <w:numId w:val="14"/>
        </w:numPr>
        <w:rPr>
          <w:lang w:val="sk-SK"/>
        </w:rPr>
      </w:pPr>
      <w:r w:rsidRPr="00295F51">
        <w:rPr>
          <w:lang w:val="sk-SK"/>
        </w:rPr>
        <w:t>náhodn</w:t>
      </w:r>
      <w:r>
        <w:rPr>
          <w:lang w:val="sk-SK"/>
        </w:rPr>
        <w:t>é</w:t>
      </w:r>
      <w:r w:rsidRPr="00295F51">
        <w:rPr>
          <w:lang w:val="sk-SK"/>
        </w:rPr>
        <w:t xml:space="preserve"> </w:t>
      </w:r>
      <w:r>
        <w:rPr>
          <w:lang w:val="sk-SK"/>
        </w:rPr>
        <w:t>nastavenie</w:t>
      </w:r>
      <w:r w:rsidRPr="00295F51">
        <w:rPr>
          <w:lang w:val="sk-SK"/>
        </w:rPr>
        <w:t xml:space="preserve"> váhy v každej iterácii, napr. prostredníctvom </w:t>
      </w:r>
      <w:proofErr w:type="spellStart"/>
      <w:r w:rsidRPr="00295F51">
        <w:rPr>
          <w:lang w:val="sk-SK"/>
        </w:rPr>
        <w:t>Gaussovho</w:t>
      </w:r>
      <w:proofErr w:type="spellEnd"/>
      <w:r w:rsidRPr="00295F51">
        <w:rPr>
          <w:lang w:val="sk-SK"/>
        </w:rPr>
        <w:t xml:space="preserve"> r</w:t>
      </w:r>
      <w:r w:rsidR="0094131C">
        <w:rPr>
          <w:lang w:val="sk-SK"/>
        </w:rPr>
        <w:t>ozdelenia,</w:t>
      </w:r>
    </w:p>
    <w:p w:rsidR="00295F51" w:rsidRDefault="00295F51" w:rsidP="00557888">
      <w:pPr>
        <w:pStyle w:val="Odsekzoznamu"/>
        <w:numPr>
          <w:ilvl w:val="0"/>
          <w:numId w:val="14"/>
        </w:numPr>
        <w:rPr>
          <w:lang w:val="sk-SK"/>
        </w:rPr>
      </w:pPr>
      <w:r>
        <w:rPr>
          <w:lang w:val="sk-SK"/>
        </w:rPr>
        <w:t>lineárne klesajúcou hodnotou váhy</w:t>
      </w:r>
      <w:r w:rsidR="00FF6FEA">
        <w:rPr>
          <w:lang w:val="sk-SK"/>
        </w:rPr>
        <w:t>, ktorá začína</w:t>
      </w:r>
      <w:r>
        <w:rPr>
          <w:lang w:val="sk-SK"/>
        </w:rPr>
        <w:t xml:space="preserve"> </w:t>
      </w:r>
      <w:r w:rsidR="00FF6FEA">
        <w:rPr>
          <w:lang w:val="sk-SK"/>
        </w:rPr>
        <w:t>vo</w:t>
      </w:r>
      <w:r>
        <w:rPr>
          <w:lang w:val="sk-SK"/>
        </w:rPr>
        <w:t> vysok</w:t>
      </w:r>
      <w:r w:rsidR="00FF6FEA">
        <w:rPr>
          <w:lang w:val="sk-SK"/>
        </w:rPr>
        <w:t>ej</w:t>
      </w:r>
      <w:r>
        <w:rPr>
          <w:lang w:val="sk-SK"/>
        </w:rPr>
        <w:t xml:space="preserve"> poč</w:t>
      </w:r>
      <w:r w:rsidR="00FF6FEA">
        <w:rPr>
          <w:lang w:val="sk-SK"/>
        </w:rPr>
        <w:t xml:space="preserve">iatočnej hodnote a lineárne klesá </w:t>
      </w:r>
      <w:r>
        <w:rPr>
          <w:lang w:val="sk-SK"/>
        </w:rPr>
        <w:t>do minimálnej hodnoty váhy</w:t>
      </w:r>
      <w:r w:rsidR="00FF6FEA">
        <w:rPr>
          <w:lang w:val="sk-SK"/>
        </w:rPr>
        <w:t xml:space="preserve"> (správanie podobné ako pri simulovanom žíhaní)</w:t>
      </w:r>
      <w:r w:rsidR="0094131C">
        <w:rPr>
          <w:lang w:val="sk-SK"/>
        </w:rPr>
        <w:t>,</w:t>
      </w:r>
    </w:p>
    <w:p w:rsidR="00FF6FEA" w:rsidRDefault="00295F51" w:rsidP="00557888">
      <w:pPr>
        <w:pStyle w:val="Odsekzoznamu"/>
        <w:numPr>
          <w:ilvl w:val="0"/>
          <w:numId w:val="14"/>
        </w:numPr>
        <w:rPr>
          <w:lang w:val="sk-SK"/>
        </w:rPr>
      </w:pPr>
      <w:r>
        <w:rPr>
          <w:lang w:val="sk-SK"/>
        </w:rPr>
        <w:t xml:space="preserve">nelineárne klesajúcou hodnotu </w:t>
      </w:r>
      <w:r w:rsidR="00FF6FEA">
        <w:rPr>
          <w:lang w:val="sk-SK"/>
        </w:rPr>
        <w:t>váhy, ktorá za</w:t>
      </w:r>
      <w:r w:rsidR="00FF6FEA" w:rsidRPr="00FF6FEA">
        <w:rPr>
          <w:lang w:val="sk-SK"/>
        </w:rPr>
        <w:t xml:space="preserve"> </w:t>
      </w:r>
      <w:r w:rsidR="00FF6FEA">
        <w:rPr>
          <w:lang w:val="sk-SK"/>
        </w:rPr>
        <w:t>začína vo vysokej počiatočnej hodnote a rýchlosť klesania je podmienená pridaním dodatočných konštánt (správanie podo</w:t>
      </w:r>
      <w:r w:rsidR="0094131C">
        <w:rPr>
          <w:lang w:val="sk-SK"/>
        </w:rPr>
        <w:t>bné ako pri simulovanom žíhaní),</w:t>
      </w:r>
    </w:p>
    <w:p w:rsidR="00295F51" w:rsidRDefault="00FF6FEA" w:rsidP="00557888">
      <w:pPr>
        <w:pStyle w:val="Odsekzoznamu"/>
        <w:numPr>
          <w:ilvl w:val="0"/>
          <w:numId w:val="14"/>
        </w:numPr>
        <w:rPr>
          <w:lang w:val="sk-SK"/>
        </w:rPr>
      </w:pPr>
      <w:r>
        <w:rPr>
          <w:lang w:val="sk-SK"/>
        </w:rPr>
        <w:t xml:space="preserve">váha adaptujúca sa na základe </w:t>
      </w:r>
      <w:proofErr w:type="spellStart"/>
      <w:r>
        <w:rPr>
          <w:lang w:val="sk-SK"/>
        </w:rPr>
        <w:t>fuzzy</w:t>
      </w:r>
      <w:proofErr w:type="spellEnd"/>
      <w:r>
        <w:rPr>
          <w:lang w:val="sk-SK"/>
        </w:rPr>
        <w:t xml:space="preserve"> logiky</w:t>
      </w:r>
      <w:r w:rsidR="00A21E8F">
        <w:rPr>
          <w:lang w:val="sk-SK"/>
        </w:rPr>
        <w:t>, ktorá definuje konkrétne pravidlá (napr. s využitím hodnôt fitnes a iných), ktoré určujú aktuálny stav váhy</w:t>
      </w:r>
      <w:r w:rsidR="0094131C">
        <w:rPr>
          <w:lang w:val="sk-SK"/>
        </w:rPr>
        <w:t>,</w:t>
      </w:r>
    </w:p>
    <w:p w:rsidR="00A21E8F" w:rsidRPr="00A21E8F" w:rsidRDefault="00FF6FEA" w:rsidP="00557888">
      <w:pPr>
        <w:pStyle w:val="Odsekzoznamu"/>
        <w:numPr>
          <w:ilvl w:val="0"/>
          <w:numId w:val="14"/>
        </w:numPr>
        <w:rPr>
          <w:lang w:val="sk-SK"/>
        </w:rPr>
      </w:pPr>
      <w:r>
        <w:rPr>
          <w:lang w:val="sk-SK"/>
        </w:rPr>
        <w:t>rastúca hodnota váhy správajúca sa opačne ako pri klesajúcich hodnotách</w:t>
      </w:r>
      <w:r w:rsidR="0008501D">
        <w:rPr>
          <w:lang w:val="sk-SK"/>
        </w:rPr>
        <w:t>.</w:t>
      </w:r>
    </w:p>
    <w:p w:rsidR="00DB3F71" w:rsidRDefault="000656EC" w:rsidP="000656EC">
      <w:pPr>
        <w:pStyle w:val="Nadpis4"/>
        <w:rPr>
          <w:lang w:val="sk-SK" w:eastAsia="ar-SA" w:bidi="ar-SA"/>
        </w:rPr>
      </w:pPr>
      <w:r>
        <w:rPr>
          <w:lang w:val="sk-SK" w:eastAsia="ar-SA" w:bidi="ar-SA"/>
        </w:rPr>
        <w:lastRenderedPageBreak/>
        <w:t>Porov</w:t>
      </w:r>
      <w:r w:rsidR="00DB3F71">
        <w:rPr>
          <w:lang w:val="sk-SK" w:eastAsia="ar-SA" w:bidi="ar-SA"/>
        </w:rPr>
        <w:t>nanie PSO a</w:t>
      </w:r>
      <w:r w:rsidR="0008501D">
        <w:rPr>
          <w:lang w:val="sk-SK" w:eastAsia="ar-SA" w:bidi="ar-SA"/>
        </w:rPr>
        <w:t> EC</w:t>
      </w:r>
    </w:p>
    <w:p w:rsidR="00A21E8F" w:rsidRDefault="006435CC" w:rsidP="00B16715">
      <w:pPr>
        <w:ind w:firstLine="0"/>
        <w:rPr>
          <w:lang w:val="sk-SK" w:eastAsia="ar-SA" w:bidi="ar-SA"/>
        </w:rPr>
      </w:pPr>
      <w:r>
        <w:rPr>
          <w:lang w:val="sk-SK" w:eastAsia="ar-SA" w:bidi="ar-SA"/>
        </w:rPr>
        <w:t>Všeo</w:t>
      </w:r>
      <w:r w:rsidR="00F06717">
        <w:rPr>
          <w:lang w:val="sk-SK" w:eastAsia="ar-SA" w:bidi="ar-SA"/>
        </w:rPr>
        <w:t xml:space="preserve">becne je PSO považovaná za techniku spadajúcu do </w:t>
      </w:r>
      <w:r w:rsidR="0008501D">
        <w:rPr>
          <w:lang w:val="sk-SK" w:eastAsia="ar-SA" w:bidi="ar-SA"/>
        </w:rPr>
        <w:t>EC</w:t>
      </w:r>
      <w:r w:rsidR="00F06717">
        <w:rPr>
          <w:lang w:val="sk-SK" w:eastAsia="ar-SA" w:bidi="ar-SA"/>
        </w:rPr>
        <w:t>, pretože s nimi zdieľa</w:t>
      </w:r>
      <w:r w:rsidR="000640E1">
        <w:rPr>
          <w:lang w:val="sk-SK" w:eastAsia="ar-SA" w:bidi="ar-SA"/>
        </w:rPr>
        <w:t xml:space="preserve"> niekoľko významných čŕt. Avšak kvôli značným rozdielom je PSO v tejto práci separovaná od evolučných výpočtových techník a zaradená do rojovej inteligencie. Rozdiely a podobnosti sú opísané v nasledujúcich </w:t>
      </w:r>
      <w:proofErr w:type="spellStart"/>
      <w:r w:rsidR="000640E1">
        <w:rPr>
          <w:lang w:val="sk-SK" w:eastAsia="ar-SA" w:bidi="ar-SA"/>
        </w:rPr>
        <w:t>odstavcoch</w:t>
      </w:r>
      <w:proofErr w:type="spellEnd"/>
      <w:r w:rsidR="000640E1">
        <w:rPr>
          <w:lang w:val="sk-SK" w:eastAsia="ar-SA" w:bidi="ar-SA"/>
        </w:rPr>
        <w:t>.</w:t>
      </w:r>
    </w:p>
    <w:p w:rsidR="000640E1" w:rsidRDefault="0008501D" w:rsidP="00A21E8F">
      <w:pPr>
        <w:rPr>
          <w:lang w:val="sk-SK" w:eastAsia="ar-SA" w:bidi="ar-SA"/>
        </w:rPr>
      </w:pPr>
      <w:r>
        <w:rPr>
          <w:lang w:val="sk-SK" w:eastAsia="ar-SA" w:bidi="ar-SA"/>
        </w:rPr>
        <w:t xml:space="preserve">Oba prístupy sú </w:t>
      </w:r>
      <w:r w:rsidR="00F06717">
        <w:rPr>
          <w:lang w:val="sk-SK" w:eastAsia="ar-SA" w:bidi="ar-SA"/>
        </w:rPr>
        <w:t xml:space="preserve">založené na </w:t>
      </w:r>
      <w:proofErr w:type="spellStart"/>
      <w:r w:rsidR="00F06717">
        <w:rPr>
          <w:lang w:val="sk-SK" w:eastAsia="ar-SA" w:bidi="ar-SA"/>
        </w:rPr>
        <w:t>stochastickej</w:t>
      </w:r>
      <w:proofErr w:type="spellEnd"/>
      <w:r w:rsidR="00F06717">
        <w:rPr>
          <w:lang w:val="sk-SK" w:eastAsia="ar-SA" w:bidi="ar-SA"/>
        </w:rPr>
        <w:t xml:space="preserve"> optimalizácii, ktorá je založená</w:t>
      </w:r>
      <w:r>
        <w:rPr>
          <w:lang w:val="sk-SK" w:eastAsia="ar-SA" w:bidi="ar-SA"/>
        </w:rPr>
        <w:t xml:space="preserve"> na populácii riešení. Riešenia sú získavané transformáciou populácií, ktoré sú inšpirované prírodnými fenoménmi s využitím špecifických operátorov. Hlavným rozdielom medzi PSO a EC je v tom, že zatiaľ čo v EA jedinci prehľadávajú priestor sami, tak v PSO je prehľadávanie založené na priamych sociálnych interakciách s inými jedincami, ktorí už vlastnia určitú znalosť prostredia. Ďalším dôležitým rozdielom je, že PSO má pamäť predchádzajúcich dobrých riešení, ktoré ovplyvňujú následný pohyb v priestore hľadania.</w:t>
      </w:r>
    </w:p>
    <w:p w:rsidR="0008501D" w:rsidRDefault="0008501D" w:rsidP="00A21E8F">
      <w:pPr>
        <w:rPr>
          <w:lang w:val="sk-SK" w:eastAsia="ar-SA" w:bidi="ar-SA"/>
        </w:rPr>
      </w:pPr>
      <w:r>
        <w:rPr>
          <w:lang w:val="sk-SK" w:eastAsia="ar-SA" w:bidi="ar-SA"/>
        </w:rPr>
        <w:t>Nevýhodou PSO je z hľadiska reprezentácie nutnosť vytvorenia reprezentácie vlastností jedincov prostredníctvom vektorov s pohyblivou desatinnou čiarkou, keďže pohyb nie je diskrétny, ale spojitý. Oba prístupy používajú na kvantifikovanie kvality nájdených riešení fitnes funkciu. Hlavný rozdiel je v tom, že v EA je hľadanie priamo podmienené aktuálnou hodnotu fitnes funkcie, zatiaľ čo v PSO je hľadanie podmienené vlastnou skúsenosťou a skúsenosťou susedov. Fitnes funkcia je v PSO použitá len na kvantifikovanie kvality riešení, nie na transformáciu populácie, ako v prípade EA.</w:t>
      </w:r>
    </w:p>
    <w:p w:rsidR="00DB3F71" w:rsidRDefault="0008501D" w:rsidP="001A2789">
      <w:pPr>
        <w:rPr>
          <w:lang w:val="sk-SK" w:eastAsia="ar-SA" w:bidi="ar-SA"/>
        </w:rPr>
      </w:pPr>
      <w:r>
        <w:rPr>
          <w:lang w:val="sk-SK" w:eastAsia="ar-SA" w:bidi="ar-SA"/>
        </w:rPr>
        <w:t xml:space="preserve">Mutácia v EA je rovnocenná so </w:t>
      </w:r>
      <w:proofErr w:type="spellStart"/>
      <w:r>
        <w:rPr>
          <w:lang w:val="sk-SK" w:eastAsia="ar-SA" w:bidi="ar-SA"/>
        </w:rPr>
        <w:t>stochastickými</w:t>
      </w:r>
      <w:proofErr w:type="spellEnd"/>
      <w:r>
        <w:rPr>
          <w:lang w:val="sk-SK" w:eastAsia="ar-SA" w:bidi="ar-SA"/>
        </w:rPr>
        <w:t xml:space="preserve"> parametrami </w:t>
      </w:r>
      <m:oMath>
        <m:sSub>
          <m:sSubPr>
            <m:ctrlPr>
              <w:rPr>
                <w:rFonts w:ascii="Cambria Math" w:hAnsi="Cambria Math"/>
                <w:i/>
                <w:lang w:val="sk-SK" w:eastAsia="ar-SA" w:bidi="ar-SA"/>
              </w:rPr>
            </m:ctrlPr>
          </m:sSubPr>
          <m:e>
            <m:r>
              <w:rPr>
                <w:rFonts w:ascii="Cambria Math" w:hAnsi="Cambria Math"/>
                <w:lang w:val="sk-SK" w:eastAsia="ar-SA" w:bidi="ar-SA"/>
              </w:rPr>
              <m:t>r</m:t>
            </m:r>
          </m:e>
          <m:sub>
            <m:r>
              <w:rPr>
                <w:rFonts w:ascii="Cambria Math" w:hAnsi="Cambria Math"/>
                <w:lang w:val="sk-SK" w:eastAsia="ar-SA" w:bidi="ar-SA"/>
              </w:rPr>
              <m:t>1</m:t>
            </m:r>
          </m:sub>
        </m:sSub>
      </m:oMath>
      <w:r>
        <w:rPr>
          <w:lang w:val="sk-SK" w:eastAsia="ar-SA" w:bidi="ar-SA"/>
        </w:rPr>
        <w:t xml:space="preserve"> a </w:t>
      </w:r>
      <m:oMath>
        <m:sSub>
          <m:sSubPr>
            <m:ctrlPr>
              <w:rPr>
                <w:rFonts w:ascii="Cambria Math" w:hAnsi="Cambria Math"/>
                <w:i/>
                <w:lang w:val="sk-SK" w:eastAsia="ar-SA" w:bidi="ar-SA"/>
              </w:rPr>
            </m:ctrlPr>
          </m:sSubPr>
          <m:e>
            <m:r>
              <w:rPr>
                <w:rFonts w:ascii="Cambria Math" w:hAnsi="Cambria Math"/>
                <w:lang w:val="sk-SK" w:eastAsia="ar-SA" w:bidi="ar-SA"/>
              </w:rPr>
              <m:t>r</m:t>
            </m:r>
          </m:e>
          <m:sub>
            <m:r>
              <w:rPr>
                <w:rFonts w:ascii="Cambria Math" w:hAnsi="Cambria Math"/>
                <w:lang w:val="sk-SK" w:eastAsia="ar-SA" w:bidi="ar-SA"/>
              </w:rPr>
              <m:t>2</m:t>
            </m:r>
          </m:sub>
        </m:sSub>
      </m:oMath>
      <w:r>
        <w:rPr>
          <w:lang w:val="sk-SK" w:eastAsia="ar-SA" w:bidi="ar-SA"/>
        </w:rPr>
        <w:t>, ktoré sú vložené do výpočtu nových pozícií častíc v PSO. Avšak kríženie nie je rovnoc</w:t>
      </w:r>
      <w:r w:rsidR="00F06717">
        <w:rPr>
          <w:lang w:val="sk-SK" w:eastAsia="ar-SA" w:bidi="ar-SA"/>
        </w:rPr>
        <w:t>enné so žiadnou technikou v PSO, i</w:t>
      </w:r>
      <w:r>
        <w:rPr>
          <w:lang w:val="sk-SK" w:eastAsia="ar-SA" w:bidi="ar-SA"/>
        </w:rPr>
        <w:t> keď do určitej miery je možné považovať pohyb častíc ku globálne najlepšej pozícii</w:t>
      </w:r>
      <w:r w:rsidR="00F06717">
        <w:rPr>
          <w:lang w:val="sk-SK" w:eastAsia="ar-SA" w:bidi="ar-SA"/>
        </w:rPr>
        <w:t xml:space="preserve"> za takúto techniku</w:t>
      </w:r>
      <w:r>
        <w:rPr>
          <w:lang w:val="sk-SK" w:eastAsia="ar-SA" w:bidi="ar-SA"/>
        </w:rPr>
        <w:t>. V konečnom dôsledku je možné tvrdiť, že PSO má slabý selektívny mechanizmus, zatiaľ čo cieľom EA je selekcia najlepších riešení.</w:t>
      </w:r>
    </w:p>
    <w:p w:rsidR="00CB2A78" w:rsidRDefault="00CB2A78" w:rsidP="001A2789">
      <w:pPr>
        <w:rPr>
          <w:lang w:val="sk-SK" w:eastAsia="ar-SA" w:bidi="ar-SA"/>
        </w:rPr>
      </w:pPr>
    </w:p>
    <w:p w:rsidR="00842CA6" w:rsidRPr="00747697" w:rsidRDefault="00842CA6" w:rsidP="00842CA6">
      <w:pPr>
        <w:pStyle w:val="Nadpis2"/>
        <w:rPr>
          <w:lang w:eastAsia="ar-SA" w:bidi="ar-SA"/>
        </w:rPr>
      </w:pPr>
      <w:bookmarkStart w:id="11" w:name="_Toc342330100"/>
      <w:r>
        <w:rPr>
          <w:lang w:eastAsia="ar-SA" w:bidi="ar-SA"/>
        </w:rPr>
        <w:t>Gramatický roj</w:t>
      </w:r>
      <w:bookmarkEnd w:id="11"/>
    </w:p>
    <w:p w:rsidR="00842CA6" w:rsidRDefault="00D70347" w:rsidP="00B16715">
      <w:pPr>
        <w:ind w:firstLine="0"/>
        <w:rPr>
          <w:lang w:val="sk-SK" w:eastAsia="ar-SA" w:bidi="ar-SA"/>
        </w:rPr>
      </w:pPr>
      <w:r>
        <w:rPr>
          <w:lang w:val="sk-SK" w:eastAsia="ar-SA" w:bidi="ar-SA"/>
        </w:rPr>
        <w:t>Gramatický roj je techni</w:t>
      </w:r>
      <w:r w:rsidR="00611041">
        <w:rPr>
          <w:lang w:val="sk-SK" w:eastAsia="ar-SA" w:bidi="ar-SA"/>
        </w:rPr>
        <w:t>ka, ktorá prepája optimalizáciu rojom častíc (PSO) s gramatickou evolúciou (GE)</w:t>
      </w:r>
      <w:r w:rsidR="00887DB6">
        <w:rPr>
          <w:lang w:val="sk-SK" w:eastAsia="ar-SA" w:bidi="ar-SA"/>
        </w:rPr>
        <w:t xml:space="preserve"> </w:t>
      </w:r>
      <w:sdt>
        <w:sdtPr>
          <w:rPr>
            <w:lang w:val="sk-SK" w:eastAsia="ar-SA" w:bidi="ar-SA"/>
          </w:rPr>
          <w:id w:val="163859033"/>
          <w:citation/>
        </w:sdtPr>
        <w:sdtContent>
          <w:r w:rsidR="0005535E">
            <w:rPr>
              <w:lang w:val="sk-SK" w:eastAsia="ar-SA" w:bidi="ar-SA"/>
            </w:rPr>
            <w:fldChar w:fldCharType="begin"/>
          </w:r>
          <w:r w:rsidR="00887DB6">
            <w:rPr>
              <w:lang w:val="sk-SK" w:eastAsia="ar-SA" w:bidi="ar-SA"/>
            </w:rPr>
            <w:instrText xml:space="preserve"> CITATION ONe06 \l 1051 </w:instrText>
          </w:r>
          <w:r w:rsidR="0005535E">
            <w:rPr>
              <w:lang w:val="sk-SK" w:eastAsia="ar-SA" w:bidi="ar-SA"/>
            </w:rPr>
            <w:fldChar w:fldCharType="separate"/>
          </w:r>
          <w:r w:rsidR="003D54C1" w:rsidRPr="003D54C1">
            <w:rPr>
              <w:noProof/>
              <w:lang w:val="sk-SK" w:eastAsia="ar-SA" w:bidi="ar-SA"/>
            </w:rPr>
            <w:t>[9]</w:t>
          </w:r>
          <w:r w:rsidR="0005535E">
            <w:rPr>
              <w:lang w:val="sk-SK" w:eastAsia="ar-SA" w:bidi="ar-SA"/>
            </w:rPr>
            <w:fldChar w:fldCharType="end"/>
          </w:r>
        </w:sdtContent>
      </w:sdt>
      <w:r w:rsidR="00611041">
        <w:rPr>
          <w:lang w:val="sk-SK" w:eastAsia="ar-SA" w:bidi="ar-SA"/>
        </w:rPr>
        <w:t>.  Cieľom gramatického roja je získať z oboch techník to najlepšie pri riešení dynamických problémov</w:t>
      </w:r>
      <w:r w:rsidR="009D359D">
        <w:rPr>
          <w:lang w:val="sk-SK" w:eastAsia="ar-SA" w:bidi="ar-SA"/>
        </w:rPr>
        <w:t xml:space="preserve"> (Obr.</w:t>
      </w:r>
      <w:r w:rsidR="00401B44">
        <w:rPr>
          <w:lang w:val="sk-SK" w:eastAsia="ar-SA" w:bidi="ar-SA"/>
        </w:rPr>
        <w:t xml:space="preserve"> </w:t>
      </w:r>
      <w:r w:rsidR="00582E2B">
        <w:rPr>
          <w:lang w:val="sk-SK" w:eastAsia="ar-SA" w:bidi="ar-SA"/>
        </w:rPr>
        <w:t>9</w:t>
      </w:r>
      <w:r w:rsidR="009D359D">
        <w:rPr>
          <w:lang w:val="sk-SK" w:eastAsia="ar-SA" w:bidi="ar-SA"/>
        </w:rPr>
        <w:t>)</w:t>
      </w:r>
      <w:r w:rsidR="00611041">
        <w:rPr>
          <w:lang w:val="sk-SK" w:eastAsia="ar-SA" w:bidi="ar-SA"/>
        </w:rPr>
        <w:t>. Pri kombinácii GE s PSO je nutné vyriešiť niekoľko problémov realizácie výpočtu, pretože kontext jednotlivých techník to nedovoľuje.</w:t>
      </w:r>
    </w:p>
    <w:p w:rsidR="009D359D" w:rsidRDefault="009D359D" w:rsidP="009D359D">
      <w:pPr>
        <w:jc w:val="center"/>
        <w:rPr>
          <w:lang w:val="sk-SK" w:eastAsia="ar-SA" w:bidi="ar-SA"/>
        </w:rPr>
      </w:pPr>
      <w:r>
        <w:rPr>
          <w:noProof/>
          <w:lang w:val="sk-SK" w:eastAsia="sk-SK" w:bidi="ar-SA"/>
        </w:rPr>
        <w:lastRenderedPageBreak/>
        <w:drawing>
          <wp:inline distT="0" distB="0" distL="0" distR="0">
            <wp:extent cx="3324225" cy="2950717"/>
            <wp:effectExtent l="19050" t="0" r="9525" b="0"/>
            <wp:docPr id="175" name="Obrázok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7" cstate="print"/>
                    <a:srcRect/>
                    <a:stretch>
                      <a:fillRect/>
                    </a:stretch>
                  </pic:blipFill>
                  <pic:spPr bwMode="auto">
                    <a:xfrm>
                      <a:off x="0" y="0"/>
                      <a:ext cx="3328552" cy="2954558"/>
                    </a:xfrm>
                    <a:prstGeom prst="rect">
                      <a:avLst/>
                    </a:prstGeom>
                    <a:noFill/>
                    <a:ln w="9525">
                      <a:noFill/>
                      <a:miter lim="800000"/>
                      <a:headEnd/>
                      <a:tailEnd/>
                    </a:ln>
                  </pic:spPr>
                </pic:pic>
              </a:graphicData>
            </a:graphic>
          </wp:inline>
        </w:drawing>
      </w:r>
    </w:p>
    <w:p w:rsidR="009D359D" w:rsidRDefault="009D359D" w:rsidP="009D359D">
      <w:pPr>
        <w:jc w:val="center"/>
        <w:rPr>
          <w:lang w:val="sk-SK" w:eastAsia="ar-SA" w:bidi="ar-SA"/>
        </w:rPr>
      </w:pPr>
      <w:r>
        <w:rPr>
          <w:lang w:val="sk-SK" w:eastAsia="ar-SA" w:bidi="ar-SA"/>
        </w:rPr>
        <w:t>Obr.</w:t>
      </w:r>
      <w:r w:rsidR="00436451">
        <w:rPr>
          <w:lang w:val="sk-SK" w:eastAsia="ar-SA" w:bidi="ar-SA"/>
        </w:rPr>
        <w:t xml:space="preserve"> </w:t>
      </w:r>
      <w:r w:rsidR="00582E2B">
        <w:rPr>
          <w:lang w:val="sk-SK" w:eastAsia="ar-SA" w:bidi="ar-SA"/>
        </w:rPr>
        <w:t>9</w:t>
      </w:r>
      <w:r>
        <w:rPr>
          <w:lang w:val="sk-SK" w:eastAsia="ar-SA" w:bidi="ar-SA"/>
        </w:rPr>
        <w:t xml:space="preserve">. Princíp činnosti gramatického roja. </w:t>
      </w:r>
    </w:p>
    <w:p w:rsidR="000C6A76" w:rsidRDefault="000C6A76" w:rsidP="009D359D">
      <w:pPr>
        <w:jc w:val="center"/>
        <w:rPr>
          <w:lang w:val="sk-SK" w:eastAsia="ar-SA" w:bidi="ar-SA"/>
        </w:rPr>
      </w:pPr>
    </w:p>
    <w:p w:rsidR="00611041" w:rsidRDefault="00611041" w:rsidP="001A2789">
      <w:pPr>
        <w:rPr>
          <w:lang w:val="sk-SK" w:eastAsia="ar-SA" w:bidi="ar-SA"/>
        </w:rPr>
      </w:pPr>
      <w:r>
        <w:rPr>
          <w:lang w:val="sk-SK" w:eastAsia="ar-SA" w:bidi="ar-SA"/>
        </w:rPr>
        <w:t xml:space="preserve">Prvý problém súvisí s reprezentáciou jedinca, ktorý v gramatickej evolúcii predstavuje binárny, resp. celočíselný reťazec pevnej dĺžky. </w:t>
      </w:r>
      <w:r w:rsidR="00E732C8">
        <w:rPr>
          <w:lang w:val="sk-SK" w:eastAsia="ar-SA" w:bidi="ar-SA"/>
        </w:rPr>
        <w:t xml:space="preserve">Keďže PSO hľadá riešenie v spojitom priestore, tak je nutné vykonávať zaokrúhlenie </w:t>
      </w:r>
      <w:r w:rsidR="00627757">
        <w:rPr>
          <w:lang w:val="sk-SK" w:eastAsia="ar-SA" w:bidi="ar-SA"/>
        </w:rPr>
        <w:t xml:space="preserve">hodnoty </w:t>
      </w:r>
      <w:r w:rsidR="00E732C8">
        <w:rPr>
          <w:lang w:val="sk-SK" w:eastAsia="ar-SA" w:bidi="ar-SA"/>
        </w:rPr>
        <w:t>pozície častice po každej vykonanej iterácii</w:t>
      </w:r>
      <w:r w:rsidR="00627757">
        <w:rPr>
          <w:lang w:val="sk-SK" w:eastAsia="ar-SA" w:bidi="ar-SA"/>
        </w:rPr>
        <w:t>. Následne je</w:t>
      </w:r>
      <w:r w:rsidR="00E732C8">
        <w:rPr>
          <w:lang w:val="sk-SK" w:eastAsia="ar-SA" w:bidi="ar-SA"/>
        </w:rPr>
        <w:t xml:space="preserve"> možné vytvoriť riešenie programu z použitej gramatiky n</w:t>
      </w:r>
      <w:r w:rsidR="00627757">
        <w:rPr>
          <w:lang w:val="sk-SK" w:eastAsia="ar-SA" w:bidi="ar-SA"/>
        </w:rPr>
        <w:t>a základe zaokrúhlených celočíselných hodnôt</w:t>
      </w:r>
      <w:r w:rsidR="00E732C8">
        <w:rPr>
          <w:lang w:val="sk-SK" w:eastAsia="ar-SA" w:bidi="ar-SA"/>
        </w:rPr>
        <w:t>.</w:t>
      </w:r>
    </w:p>
    <w:p w:rsidR="00E732C8" w:rsidRDefault="009D359D" w:rsidP="001A2789">
      <w:pPr>
        <w:rPr>
          <w:lang w:val="sk-SK" w:eastAsia="ar-SA" w:bidi="ar-SA"/>
        </w:rPr>
      </w:pPr>
      <w:r>
        <w:rPr>
          <w:lang w:val="sk-SK" w:eastAsia="ar-SA" w:bidi="ar-SA"/>
        </w:rPr>
        <w:t>Ďalší problém súvisí taktiež v reprezentácii jedinca. Jedná sa o maximálnu celočíselnú hodnotu, ktoré môže jedinec vlastniť v reťazci. Táto maximálna hodnota musí byť použitá pri prehľadávaní priestoru pomocou PSO ako maximálna hodnota pre pozíciu a rýchlosť, ktorú môže častica nadobúdať, aby sa predchádzalo nežiaducim problémom s prepočítavaním nepovolených hodnôt, resp. pretekaním hodnôt do nepovolenej množiny hodnôt.</w:t>
      </w:r>
    </w:p>
    <w:p w:rsidR="009D359D" w:rsidRDefault="00150774" w:rsidP="00150774">
      <w:pPr>
        <w:rPr>
          <w:lang w:val="sk-SK" w:eastAsia="ar-SA" w:bidi="ar-SA"/>
        </w:rPr>
      </w:pPr>
      <w:r>
        <w:rPr>
          <w:lang w:val="sk-SK" w:eastAsia="ar-SA" w:bidi="ar-SA"/>
        </w:rPr>
        <w:t>Implicitným problémom GE, ktorý pretrváva aj v gramatickom roji je voľba podmienky ukončenia transformácie. Ideálny spôsob je nastaviť maximálny prah transformácie, ktorý predstavuje zadefinovanie počtu možných prekladov neterminálnych znakov v sekvencii, ktoré sa vykonávajú pri transformácií genotypu na fenotyp. Problém má dopad na správanie PSO, pretože môžu nastať situácie, keď sa prekročí prah počtu transformácií a riešenie sa stane neakceptovateľným (dostane najnižšiu fitnes). To môže vytvoriť nevhodný región priestoru hľadania, pričom nie nutne všetky riešenia v tomto regióne môžu byť neakceptovateľné. Ideálne by bol stav, keby sa dokázali všetky riešenia preložiť do funkčného programu.</w:t>
      </w:r>
    </w:p>
    <w:p w:rsidR="00150774" w:rsidRDefault="001D780A" w:rsidP="00150774">
      <w:pPr>
        <w:rPr>
          <w:lang w:val="sk-SK" w:eastAsia="ar-SA" w:bidi="ar-SA"/>
        </w:rPr>
      </w:pPr>
      <w:r>
        <w:rPr>
          <w:lang w:val="sk-SK" w:eastAsia="ar-SA" w:bidi="ar-SA"/>
        </w:rPr>
        <w:lastRenderedPageBreak/>
        <w:t>S</w:t>
      </w:r>
      <w:r w:rsidR="006E3263">
        <w:rPr>
          <w:lang w:val="sk-SK" w:eastAsia="ar-SA" w:bidi="ar-SA"/>
        </w:rPr>
        <w:t xml:space="preserve">pojenie PSO s GE nesie so sebou </w:t>
      </w:r>
      <w:r>
        <w:rPr>
          <w:lang w:val="sk-SK" w:eastAsia="ar-SA" w:bidi="ar-SA"/>
        </w:rPr>
        <w:t>neriešiteľný problém</w:t>
      </w:r>
      <w:r w:rsidR="006E3263">
        <w:rPr>
          <w:lang w:val="sk-SK" w:eastAsia="ar-SA" w:bidi="ar-SA"/>
        </w:rPr>
        <w:t xml:space="preserve">. </w:t>
      </w:r>
      <w:r>
        <w:rPr>
          <w:lang w:val="sk-SK" w:eastAsia="ar-SA" w:bidi="ar-SA"/>
        </w:rPr>
        <w:t>Jedná sa o absenciu</w:t>
      </w:r>
      <w:r w:rsidR="006E3263">
        <w:rPr>
          <w:lang w:val="sk-SK" w:eastAsia="ar-SA" w:bidi="ar-SA"/>
        </w:rPr>
        <w:t xml:space="preserve"> kríženia medzi dvoma jedincami. </w:t>
      </w:r>
      <w:r>
        <w:rPr>
          <w:lang w:val="sk-SK" w:eastAsia="ar-SA" w:bidi="ar-SA"/>
        </w:rPr>
        <w:t>Aj</w:t>
      </w:r>
      <w:r w:rsidR="006E3263">
        <w:rPr>
          <w:lang w:val="sk-SK" w:eastAsia="ar-SA" w:bidi="ar-SA"/>
        </w:rPr>
        <w:t> keď princíp funkčnosti PSO môže so sebou niesť znaky kríženia, tak sa nejedná o plnohodnotné nahradenia procesu kríženia.</w:t>
      </w:r>
      <w:r>
        <w:rPr>
          <w:lang w:val="sk-SK" w:eastAsia="ar-SA" w:bidi="ar-SA"/>
        </w:rPr>
        <w:t xml:space="preserve"> Dôsledkom absencie kríženia je nutné zadefinovanie fixnej dĺžky reprezentácie vektorov v PSO, pretože variabilitu dĺžky nie je možné dosiahnuť. Prehľadávaný priestor v PSO musí mať fixný počet dimenzií</w:t>
      </w:r>
      <w:r w:rsidR="007678E2">
        <w:rPr>
          <w:lang w:val="sk-SK" w:eastAsia="ar-SA" w:bidi="ar-SA"/>
        </w:rPr>
        <w:t>, aby nenastali problémy s konzistenciou priestoru prehľadávania</w:t>
      </w:r>
      <w:r>
        <w:rPr>
          <w:lang w:val="sk-SK" w:eastAsia="ar-SA" w:bidi="ar-SA"/>
        </w:rPr>
        <w:t xml:space="preserve"> a </w:t>
      </w:r>
      <w:r w:rsidR="007678E2">
        <w:rPr>
          <w:lang w:val="sk-SK" w:eastAsia="ar-SA" w:bidi="ar-SA"/>
        </w:rPr>
        <w:t>taktiež</w:t>
      </w:r>
      <w:r w:rsidR="00F06717">
        <w:rPr>
          <w:lang w:val="sk-SK" w:eastAsia="ar-SA" w:bidi="ar-SA"/>
        </w:rPr>
        <w:t xml:space="preserve"> neexistuje</w:t>
      </w:r>
      <w:r>
        <w:rPr>
          <w:lang w:val="sk-SK" w:eastAsia="ar-SA" w:bidi="ar-SA"/>
        </w:rPr>
        <w:t xml:space="preserve"> spôsob </w:t>
      </w:r>
      <w:r w:rsidR="007678E2">
        <w:rPr>
          <w:lang w:val="sk-SK" w:eastAsia="ar-SA" w:bidi="ar-SA"/>
        </w:rPr>
        <w:t xml:space="preserve">ako </w:t>
      </w:r>
      <w:r>
        <w:rPr>
          <w:lang w:val="sk-SK" w:eastAsia="ar-SA" w:bidi="ar-SA"/>
        </w:rPr>
        <w:t>implicitne meniť dĺžku bez procesu kríženia</w:t>
      </w:r>
      <w:r w:rsidR="007678E2">
        <w:rPr>
          <w:lang w:val="sk-SK" w:eastAsia="ar-SA" w:bidi="ar-SA"/>
        </w:rPr>
        <w:t xml:space="preserve"> na strane GE</w:t>
      </w:r>
      <w:r>
        <w:rPr>
          <w:lang w:val="sk-SK" w:eastAsia="ar-SA" w:bidi="ar-SA"/>
        </w:rPr>
        <w:t>.</w:t>
      </w:r>
    </w:p>
    <w:p w:rsidR="00535DAA" w:rsidRDefault="00535DAA" w:rsidP="00150774">
      <w:pPr>
        <w:rPr>
          <w:lang w:val="sk-SK" w:eastAsia="ar-SA" w:bidi="ar-SA"/>
        </w:rPr>
      </w:pPr>
      <w:r>
        <w:rPr>
          <w:lang w:val="sk-SK" w:eastAsia="ar-SA" w:bidi="ar-SA"/>
        </w:rPr>
        <w:t xml:space="preserve">PSO, ktorý je použitý  v gramatickom roji je modifikovaný </w:t>
      </w:r>
      <w:proofErr w:type="spellStart"/>
      <w:r>
        <w:rPr>
          <w:lang w:val="sk-SK" w:eastAsia="ar-SA" w:bidi="ar-SA"/>
        </w:rPr>
        <w:t>gbest</w:t>
      </w:r>
      <w:proofErr w:type="spellEnd"/>
      <w:r>
        <w:rPr>
          <w:lang w:val="sk-SK" w:eastAsia="ar-SA" w:bidi="ar-SA"/>
        </w:rPr>
        <w:t xml:space="preserve"> PSO (rozobratý v Kap. 2.3.1.2)</w:t>
      </w:r>
      <w:r w:rsidR="00444726">
        <w:rPr>
          <w:lang w:val="sk-SK" w:eastAsia="ar-SA" w:bidi="ar-SA"/>
        </w:rPr>
        <w:t xml:space="preserve"> s modifikáciami rozobratými v Kap. 2.3.1.5</w:t>
      </w:r>
      <w:r>
        <w:rPr>
          <w:lang w:val="sk-SK" w:eastAsia="ar-SA" w:bidi="ar-SA"/>
        </w:rPr>
        <w:t xml:space="preserve">. </w:t>
      </w:r>
      <w:r w:rsidR="00444726">
        <w:rPr>
          <w:lang w:val="sk-SK" w:eastAsia="ar-SA" w:bidi="ar-SA"/>
        </w:rPr>
        <w:t>Prvá m</w:t>
      </w:r>
      <w:r>
        <w:rPr>
          <w:lang w:val="sk-SK" w:eastAsia="ar-SA" w:bidi="ar-SA"/>
        </w:rPr>
        <w:t xml:space="preserve">odifikácia spočíva v použití </w:t>
      </w:r>
      <w:r w:rsidR="004065C5">
        <w:rPr>
          <w:lang w:val="sk-SK" w:eastAsia="ar-SA" w:bidi="ar-SA"/>
        </w:rPr>
        <w:t>váh zotrvačností, pričom sa jedná o použitie metódy s lineárnym klesaním hodnoty váhy podľa nasledujúceho výpočtu:</w:t>
      </w: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5"/>
        <w:gridCol w:w="7344"/>
        <w:gridCol w:w="988"/>
      </w:tblGrid>
      <w:tr w:rsidR="004065C5" w:rsidTr="00172CC3">
        <w:tc>
          <w:tcPr>
            <w:tcW w:w="959" w:type="dxa"/>
            <w:vAlign w:val="center"/>
          </w:tcPr>
          <w:p w:rsidR="004065C5" w:rsidRDefault="004065C5" w:rsidP="00172CC3">
            <w:pPr>
              <w:pStyle w:val="Bezriadkovania"/>
              <w:rPr>
                <w:lang w:val="sk-SK" w:eastAsia="ar-SA" w:bidi="ar-SA"/>
              </w:rPr>
            </w:pPr>
          </w:p>
        </w:tc>
        <w:tc>
          <w:tcPr>
            <w:tcW w:w="7371" w:type="dxa"/>
            <w:vAlign w:val="center"/>
          </w:tcPr>
          <w:p w:rsidR="004065C5" w:rsidRDefault="004065C5" w:rsidP="004065C5">
            <w:pPr>
              <w:pStyle w:val="Bezriadkovania"/>
              <w:rPr>
                <w:lang w:val="sk-SK" w:eastAsia="ar-SA" w:bidi="ar-SA"/>
              </w:rPr>
            </w:pPr>
            <m:oMathPara>
              <m:oMath>
                <m:r>
                  <w:rPr>
                    <w:rFonts w:ascii="Cambria Math" w:hAnsi="Cambria Math"/>
                    <w:lang w:val="sk-SK" w:eastAsia="ar-SA" w:bidi="ar-SA"/>
                  </w:rPr>
                  <m:t>w</m:t>
                </m:r>
                <m:r>
                  <w:rPr>
                    <w:rFonts w:ascii="Cambria Math" w:hAnsi="Cambria Math"/>
                    <w:lang w:eastAsia="ar-SA" w:bidi="ar-SA"/>
                  </w:rPr>
                  <m:t xml:space="preserve">= </m:t>
                </m:r>
                <m:sSub>
                  <m:sSubPr>
                    <m:ctrlPr>
                      <w:rPr>
                        <w:rFonts w:ascii="Cambria Math" w:hAnsi="Cambria Math"/>
                        <w:i/>
                        <w:lang w:eastAsia="ar-SA" w:bidi="ar-SA"/>
                      </w:rPr>
                    </m:ctrlPr>
                  </m:sSubPr>
                  <m:e>
                    <m:r>
                      <w:rPr>
                        <w:rFonts w:ascii="Cambria Math" w:hAnsi="Cambria Math"/>
                        <w:lang w:eastAsia="ar-SA" w:bidi="ar-SA"/>
                      </w:rPr>
                      <m:t>w</m:t>
                    </m:r>
                  </m:e>
                  <m:sub>
                    <m:r>
                      <w:rPr>
                        <w:rFonts w:ascii="Cambria Math" w:hAnsi="Cambria Math"/>
                        <w:lang w:eastAsia="ar-SA" w:bidi="ar-SA"/>
                      </w:rPr>
                      <m:t>max</m:t>
                    </m:r>
                  </m:sub>
                </m:sSub>
                <m:r>
                  <w:rPr>
                    <w:rFonts w:ascii="Cambria Math" w:hAnsi="Cambria Math"/>
                    <w:lang w:eastAsia="ar-SA" w:bidi="ar-SA"/>
                  </w:rPr>
                  <m:t>-</m:t>
                </m:r>
                <m:f>
                  <m:fPr>
                    <m:ctrlPr>
                      <w:rPr>
                        <w:rFonts w:ascii="Cambria Math" w:hAnsi="Cambria Math"/>
                        <w:i/>
                        <w:lang w:eastAsia="ar-SA" w:bidi="ar-SA"/>
                      </w:rPr>
                    </m:ctrlPr>
                  </m:fPr>
                  <m:num>
                    <m:sSub>
                      <m:sSubPr>
                        <m:ctrlPr>
                          <w:rPr>
                            <w:rFonts w:ascii="Cambria Math" w:hAnsi="Cambria Math"/>
                            <w:i/>
                            <w:lang w:eastAsia="ar-SA" w:bidi="ar-SA"/>
                          </w:rPr>
                        </m:ctrlPr>
                      </m:sSubPr>
                      <m:e>
                        <m:r>
                          <w:rPr>
                            <w:rFonts w:ascii="Cambria Math" w:hAnsi="Cambria Math"/>
                            <w:lang w:eastAsia="ar-SA" w:bidi="ar-SA"/>
                          </w:rPr>
                          <m:t>w</m:t>
                        </m:r>
                      </m:e>
                      <m:sub>
                        <m:r>
                          <w:rPr>
                            <w:rFonts w:ascii="Cambria Math" w:hAnsi="Cambria Math"/>
                            <w:lang w:eastAsia="ar-SA" w:bidi="ar-SA"/>
                          </w:rPr>
                          <m:t>max</m:t>
                        </m:r>
                      </m:sub>
                    </m:sSub>
                    <m:r>
                      <w:rPr>
                        <w:rFonts w:ascii="Cambria Math" w:hAnsi="Cambria Math"/>
                        <w:lang w:eastAsia="ar-SA" w:bidi="ar-SA"/>
                      </w:rPr>
                      <m:t>-</m:t>
                    </m:r>
                    <m:sSub>
                      <m:sSubPr>
                        <m:ctrlPr>
                          <w:rPr>
                            <w:rFonts w:ascii="Cambria Math" w:hAnsi="Cambria Math"/>
                            <w:i/>
                            <w:lang w:eastAsia="ar-SA" w:bidi="ar-SA"/>
                          </w:rPr>
                        </m:ctrlPr>
                      </m:sSubPr>
                      <m:e>
                        <m:r>
                          <w:rPr>
                            <w:rFonts w:ascii="Cambria Math" w:hAnsi="Cambria Math"/>
                            <w:lang w:eastAsia="ar-SA" w:bidi="ar-SA"/>
                          </w:rPr>
                          <m:t>w</m:t>
                        </m:r>
                      </m:e>
                      <m:sub>
                        <m:r>
                          <w:rPr>
                            <w:rFonts w:ascii="Cambria Math" w:hAnsi="Cambria Math"/>
                            <w:lang w:eastAsia="ar-SA" w:bidi="ar-SA"/>
                          </w:rPr>
                          <m:t>min</m:t>
                        </m:r>
                      </m:sub>
                    </m:sSub>
                  </m:num>
                  <m:den>
                    <m:sSub>
                      <m:sSubPr>
                        <m:ctrlPr>
                          <w:rPr>
                            <w:rFonts w:ascii="Cambria Math" w:hAnsi="Cambria Math"/>
                            <w:i/>
                            <w:lang w:eastAsia="ar-SA" w:bidi="ar-SA"/>
                          </w:rPr>
                        </m:ctrlPr>
                      </m:sSubPr>
                      <m:e>
                        <m:r>
                          <w:rPr>
                            <w:rFonts w:ascii="Cambria Math" w:hAnsi="Cambria Math"/>
                            <w:lang w:eastAsia="ar-SA" w:bidi="ar-SA"/>
                          </w:rPr>
                          <m:t>iter</m:t>
                        </m:r>
                      </m:e>
                      <m:sub>
                        <m:r>
                          <w:rPr>
                            <w:rFonts w:ascii="Cambria Math" w:hAnsi="Cambria Math"/>
                            <w:lang w:eastAsia="ar-SA" w:bidi="ar-SA"/>
                          </w:rPr>
                          <m:t>max</m:t>
                        </m:r>
                      </m:sub>
                    </m:sSub>
                  </m:den>
                </m:f>
                <m:r>
                  <w:rPr>
                    <w:rFonts w:ascii="Cambria Math" w:hAnsi="Cambria Math"/>
                    <w:lang w:eastAsia="ar-SA" w:bidi="ar-SA"/>
                  </w:rPr>
                  <m:t>*iter</m:t>
                </m:r>
              </m:oMath>
            </m:oMathPara>
          </w:p>
        </w:tc>
        <w:tc>
          <w:tcPr>
            <w:tcW w:w="881" w:type="dxa"/>
            <w:vAlign w:val="center"/>
          </w:tcPr>
          <w:p w:rsidR="004065C5" w:rsidRDefault="004065C5" w:rsidP="004065C5">
            <w:pPr>
              <w:pStyle w:val="Bezriadkovania"/>
              <w:ind w:left="360"/>
              <w:rPr>
                <w:lang w:val="sk-SK" w:eastAsia="ar-SA" w:bidi="ar-SA"/>
              </w:rPr>
            </w:pPr>
            <w:r>
              <w:rPr>
                <w:lang w:val="sk-SK" w:eastAsia="ar-SA" w:bidi="ar-SA"/>
              </w:rPr>
              <w:t>(2.9)</w:t>
            </w:r>
          </w:p>
        </w:tc>
      </w:tr>
    </w:tbl>
    <w:p w:rsidR="004065C5" w:rsidRDefault="004065C5" w:rsidP="00150774">
      <w:pPr>
        <w:rPr>
          <w:lang w:val="sk-SK" w:eastAsia="ar-SA" w:bidi="ar-SA"/>
        </w:rPr>
      </w:pPr>
    </w:p>
    <w:p w:rsidR="00444726" w:rsidRDefault="004065C5" w:rsidP="00444726">
      <w:pPr>
        <w:ind w:firstLine="0"/>
        <w:rPr>
          <w:lang w:val="sk-SK" w:eastAsia="ar-SA" w:bidi="ar-SA"/>
        </w:rPr>
      </w:pPr>
      <w:r>
        <w:rPr>
          <w:lang w:val="sk-SK" w:eastAsia="ar-SA" w:bidi="ar-SA"/>
        </w:rPr>
        <w:t xml:space="preserve">kde </w:t>
      </w:r>
      <m:oMath>
        <m:sSub>
          <m:sSubPr>
            <m:ctrlPr>
              <w:rPr>
                <w:rFonts w:ascii="Cambria Math" w:hAnsi="Cambria Math"/>
                <w:i/>
                <w:lang w:val="sk-SK" w:eastAsia="ar-SA" w:bidi="ar-SA"/>
              </w:rPr>
            </m:ctrlPr>
          </m:sSubPr>
          <m:e>
            <m:r>
              <w:rPr>
                <w:rFonts w:ascii="Cambria Math" w:hAnsi="Cambria Math"/>
                <w:lang w:val="sk-SK" w:eastAsia="ar-SA" w:bidi="ar-SA"/>
              </w:rPr>
              <m:t>w</m:t>
            </m:r>
          </m:e>
          <m:sub>
            <m:r>
              <w:rPr>
                <w:rFonts w:ascii="Cambria Math" w:hAnsi="Cambria Math"/>
                <w:lang w:val="sk-SK" w:eastAsia="ar-SA" w:bidi="ar-SA"/>
              </w:rPr>
              <m:t>max</m:t>
            </m:r>
          </m:sub>
        </m:sSub>
      </m:oMath>
      <w:r>
        <w:rPr>
          <w:lang w:val="sk-SK" w:eastAsia="ar-SA" w:bidi="ar-SA"/>
        </w:rPr>
        <w:t xml:space="preserve"> a  </w:t>
      </w:r>
      <m:oMath>
        <m:sSub>
          <m:sSubPr>
            <m:ctrlPr>
              <w:rPr>
                <w:rFonts w:ascii="Cambria Math" w:hAnsi="Cambria Math"/>
                <w:i/>
                <w:lang w:val="sk-SK" w:eastAsia="ar-SA" w:bidi="ar-SA"/>
              </w:rPr>
            </m:ctrlPr>
          </m:sSubPr>
          <m:e>
            <m:r>
              <w:rPr>
                <w:rFonts w:ascii="Cambria Math" w:hAnsi="Cambria Math"/>
                <w:lang w:val="sk-SK" w:eastAsia="ar-SA" w:bidi="ar-SA"/>
              </w:rPr>
              <m:t>w</m:t>
            </m:r>
          </m:e>
          <m:sub>
            <m:r>
              <w:rPr>
                <w:rFonts w:ascii="Cambria Math" w:hAnsi="Cambria Math"/>
                <w:lang w:val="sk-SK" w:eastAsia="ar-SA" w:bidi="ar-SA"/>
              </w:rPr>
              <m:t>min</m:t>
            </m:r>
          </m:sub>
        </m:sSub>
      </m:oMath>
      <w:r>
        <w:rPr>
          <w:lang w:val="sk-SK" w:eastAsia="ar-SA" w:bidi="ar-SA"/>
        </w:rPr>
        <w:t xml:space="preserve"> sú počiatočná a minimálna hodnota váhy nadobudnutá v poslednej iterácii, </w:t>
      </w:r>
      <m:oMath>
        <m:sSub>
          <m:sSubPr>
            <m:ctrlPr>
              <w:rPr>
                <w:rFonts w:ascii="Cambria Math" w:hAnsi="Cambria Math"/>
                <w:i/>
                <w:lang w:val="sk-SK" w:eastAsia="ar-SA" w:bidi="ar-SA"/>
              </w:rPr>
            </m:ctrlPr>
          </m:sSubPr>
          <m:e>
            <m:r>
              <w:rPr>
                <w:rFonts w:ascii="Cambria Math" w:hAnsi="Cambria Math"/>
                <w:lang w:val="sk-SK" w:eastAsia="ar-SA" w:bidi="ar-SA"/>
              </w:rPr>
              <m:t>iter</m:t>
            </m:r>
          </m:e>
          <m:sub>
            <m:r>
              <w:rPr>
                <w:rFonts w:ascii="Cambria Math" w:hAnsi="Cambria Math"/>
                <w:lang w:val="sk-SK" w:eastAsia="ar-SA" w:bidi="ar-SA"/>
              </w:rPr>
              <m:t>max</m:t>
            </m:r>
          </m:sub>
        </m:sSub>
      </m:oMath>
      <w:r>
        <w:rPr>
          <w:lang w:val="sk-SK" w:eastAsia="ar-SA" w:bidi="ar-SA"/>
        </w:rPr>
        <w:t>je počet iterácii algoritmu a </w:t>
      </w:r>
      <m:oMath>
        <m:r>
          <w:rPr>
            <w:rFonts w:ascii="Cambria Math" w:hAnsi="Cambria Math"/>
            <w:lang w:val="sk-SK" w:eastAsia="ar-SA" w:bidi="ar-SA"/>
          </w:rPr>
          <m:t>iter</m:t>
        </m:r>
      </m:oMath>
      <w:r>
        <w:rPr>
          <w:lang w:val="sk-SK" w:eastAsia="ar-SA" w:bidi="ar-SA"/>
        </w:rPr>
        <w:t xml:space="preserve"> je aktuálna iterácia.</w:t>
      </w:r>
      <w:r w:rsidR="00444726">
        <w:rPr>
          <w:lang w:val="sk-SK" w:eastAsia="ar-SA" w:bidi="ar-SA"/>
        </w:rPr>
        <w:t xml:space="preserve"> Druhá modifikácia je usmernenie pohybu, ktoré určuje maximálnu rýchlosť akú môže častica nadobudnúť.</w:t>
      </w:r>
    </w:p>
    <w:p w:rsidR="001D780A" w:rsidRDefault="004065C5" w:rsidP="001A2789">
      <w:pPr>
        <w:rPr>
          <w:lang w:val="sk-SK" w:eastAsia="ar-SA" w:bidi="ar-SA"/>
        </w:rPr>
      </w:pPr>
      <w:r>
        <w:rPr>
          <w:lang w:val="sk-SK" w:eastAsia="ar-SA" w:bidi="ar-SA"/>
        </w:rPr>
        <w:t xml:space="preserve">Dôležitým krokom </w:t>
      </w:r>
      <w:r w:rsidR="00717AFF">
        <w:rPr>
          <w:lang w:val="sk-SK" w:eastAsia="ar-SA" w:bidi="ar-SA"/>
        </w:rPr>
        <w:t xml:space="preserve">aplikácie </w:t>
      </w:r>
      <w:r>
        <w:rPr>
          <w:lang w:val="sk-SK" w:eastAsia="ar-SA" w:bidi="ar-SA"/>
        </w:rPr>
        <w:t>gramatického roja</w:t>
      </w:r>
      <w:r w:rsidR="00717AFF">
        <w:rPr>
          <w:lang w:val="sk-SK" w:eastAsia="ar-SA" w:bidi="ar-SA"/>
        </w:rPr>
        <w:t xml:space="preserve"> je parametrizácia</w:t>
      </w:r>
      <w:r w:rsidR="007678E2">
        <w:rPr>
          <w:lang w:val="sk-SK" w:eastAsia="ar-SA" w:bidi="ar-SA"/>
        </w:rPr>
        <w:t xml:space="preserve">, </w:t>
      </w:r>
      <w:r>
        <w:rPr>
          <w:lang w:val="sk-SK" w:eastAsia="ar-SA" w:bidi="ar-SA"/>
        </w:rPr>
        <w:t xml:space="preserve">ktorá súvisí s voľbou hodnôt jednotlivých parametrov za účelom </w:t>
      </w:r>
      <w:r w:rsidR="007678E2">
        <w:rPr>
          <w:lang w:val="sk-SK" w:eastAsia="ar-SA" w:bidi="ar-SA"/>
        </w:rPr>
        <w:t>zabezpečen</w:t>
      </w:r>
      <w:r>
        <w:rPr>
          <w:lang w:val="sk-SK" w:eastAsia="ar-SA" w:bidi="ar-SA"/>
        </w:rPr>
        <w:t>ia</w:t>
      </w:r>
      <w:r w:rsidR="007678E2">
        <w:rPr>
          <w:lang w:val="sk-SK" w:eastAsia="ar-SA" w:bidi="ar-SA"/>
        </w:rPr>
        <w:t xml:space="preserve"> optimálne</w:t>
      </w:r>
      <w:r>
        <w:rPr>
          <w:lang w:val="sk-SK" w:eastAsia="ar-SA" w:bidi="ar-SA"/>
        </w:rPr>
        <w:t>ho</w:t>
      </w:r>
      <w:r w:rsidR="007678E2">
        <w:rPr>
          <w:lang w:val="sk-SK" w:eastAsia="ar-SA" w:bidi="ar-SA"/>
        </w:rPr>
        <w:t xml:space="preserve"> </w:t>
      </w:r>
      <w:r>
        <w:rPr>
          <w:lang w:val="sk-SK" w:eastAsia="ar-SA" w:bidi="ar-SA"/>
        </w:rPr>
        <w:t>správania</w:t>
      </w:r>
      <w:r w:rsidR="007678E2">
        <w:rPr>
          <w:lang w:val="sk-SK" w:eastAsia="ar-SA" w:bidi="ar-SA"/>
        </w:rPr>
        <w:t xml:space="preserve"> sa </w:t>
      </w:r>
      <w:r>
        <w:rPr>
          <w:lang w:val="sk-SK" w:eastAsia="ar-SA" w:bidi="ar-SA"/>
        </w:rPr>
        <w:t>algoritmu</w:t>
      </w:r>
      <w:r w:rsidR="00ED2B45">
        <w:rPr>
          <w:lang w:val="sk-SK" w:eastAsia="ar-SA" w:bidi="ar-SA"/>
        </w:rPr>
        <w:t>. Medzi parametre patria</w:t>
      </w:r>
      <w:r w:rsidR="007678E2">
        <w:rPr>
          <w:lang w:val="sk-SK" w:eastAsia="ar-SA" w:bidi="ar-SA"/>
        </w:rPr>
        <w:t>:</w:t>
      </w:r>
    </w:p>
    <w:p w:rsidR="00ED2B45" w:rsidRPr="00444726" w:rsidRDefault="007678E2" w:rsidP="00557888">
      <w:pPr>
        <w:pStyle w:val="Odsekzoznamu"/>
        <w:numPr>
          <w:ilvl w:val="0"/>
          <w:numId w:val="15"/>
        </w:numPr>
        <w:rPr>
          <w:lang w:val="sk-SK" w:eastAsia="ar-SA" w:bidi="ar-SA"/>
        </w:rPr>
      </w:pPr>
      <w:r w:rsidRPr="00444726">
        <w:rPr>
          <w:lang w:val="sk-SK" w:eastAsia="ar-SA" w:bidi="ar-SA"/>
        </w:rPr>
        <w:t xml:space="preserve">počet dimenzií prehľadávaného priestoru v PSO, </w:t>
      </w:r>
    </w:p>
    <w:p w:rsidR="00444726" w:rsidRPr="00444726" w:rsidRDefault="00444726" w:rsidP="00557888">
      <w:pPr>
        <w:pStyle w:val="Odsekzoznamu"/>
        <w:numPr>
          <w:ilvl w:val="0"/>
          <w:numId w:val="15"/>
        </w:numPr>
        <w:rPr>
          <w:lang w:val="sk-SK" w:eastAsia="ar-SA" w:bidi="ar-SA"/>
        </w:rPr>
      </w:pPr>
      <w:r w:rsidRPr="00444726">
        <w:rPr>
          <w:lang w:val="sk-SK" w:eastAsia="ar-SA" w:bidi="ar-SA"/>
        </w:rPr>
        <w:t xml:space="preserve">hodnoty </w:t>
      </w:r>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min</m:t>
            </m:r>
          </m:sub>
        </m:sSub>
        <m:r>
          <w:rPr>
            <w:rFonts w:ascii="Cambria Math" w:hAnsi="Cambria Math"/>
            <w:lang w:val="sk-SK" w:eastAsia="ar-SA" w:bidi="ar-SA"/>
          </w:rPr>
          <m:t xml:space="preserve"> </m:t>
        </m:r>
      </m:oMath>
      <w:r w:rsidRPr="00444726">
        <w:rPr>
          <w:lang w:val="sk-SK" w:eastAsia="ar-SA" w:bidi="ar-SA"/>
        </w:rPr>
        <w:t xml:space="preserve">a  </w:t>
      </w:r>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max</m:t>
            </m:r>
          </m:sub>
        </m:sSub>
      </m:oMath>
      <w:r w:rsidRPr="00444726">
        <w:rPr>
          <w:lang w:val="sk-SK" w:eastAsia="ar-SA" w:bidi="ar-SA"/>
        </w:rPr>
        <w:t xml:space="preserve">, ktoré ohraničujú pohyb v dimenzii, pričom </w:t>
      </w:r>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max</m:t>
            </m:r>
          </m:sub>
        </m:sSub>
      </m:oMath>
      <w:r w:rsidRPr="00444726">
        <w:rPr>
          <w:lang w:val="sk-SK" w:eastAsia="ar-SA" w:bidi="ar-SA"/>
        </w:rPr>
        <w:t xml:space="preserve"> by mal zodpovedať maximálnej hodnote, ktorú môže nadobudnúť jedinec v genotype,</w:t>
      </w:r>
    </w:p>
    <w:p w:rsidR="007678E2" w:rsidRPr="00444726" w:rsidRDefault="00ED2B45" w:rsidP="00557888">
      <w:pPr>
        <w:pStyle w:val="Odsekzoznamu"/>
        <w:numPr>
          <w:ilvl w:val="0"/>
          <w:numId w:val="15"/>
        </w:numPr>
        <w:rPr>
          <w:lang w:val="sk-SK" w:eastAsia="ar-SA" w:bidi="ar-SA"/>
        </w:rPr>
      </w:pPr>
      <w:r w:rsidRPr="00444726">
        <w:rPr>
          <w:lang w:val="sk-SK" w:eastAsia="ar-SA" w:bidi="ar-SA"/>
        </w:rPr>
        <w:t>maximáln</w:t>
      </w:r>
      <w:r w:rsidR="00444726" w:rsidRPr="00444726">
        <w:rPr>
          <w:lang w:val="sk-SK" w:eastAsia="ar-SA" w:bidi="ar-SA"/>
        </w:rPr>
        <w:t>a</w:t>
      </w:r>
      <w:r w:rsidRPr="00444726">
        <w:rPr>
          <w:lang w:val="sk-SK" w:eastAsia="ar-SA" w:bidi="ar-SA"/>
        </w:rPr>
        <w:t xml:space="preserve"> možn</w:t>
      </w:r>
      <w:r w:rsidR="00444726" w:rsidRPr="00444726">
        <w:rPr>
          <w:lang w:val="sk-SK" w:eastAsia="ar-SA" w:bidi="ar-SA"/>
        </w:rPr>
        <w:t>á</w:t>
      </w:r>
      <w:r w:rsidRPr="00444726">
        <w:rPr>
          <w:lang w:val="sk-SK" w:eastAsia="ar-SA" w:bidi="ar-SA"/>
        </w:rPr>
        <w:t xml:space="preserve"> hodnota </w:t>
      </w:r>
      <w:r w:rsidR="00444726" w:rsidRPr="00444726">
        <w:rPr>
          <w:lang w:val="sk-SK" w:eastAsia="ar-SA" w:bidi="ar-SA"/>
        </w:rPr>
        <w:t xml:space="preserve">rýchlosti </w:t>
      </w:r>
      <m:oMath>
        <m:sSub>
          <m:sSubPr>
            <m:ctrlPr>
              <w:rPr>
                <w:rFonts w:ascii="Cambria Math" w:hAnsi="Cambria Math"/>
                <w:i/>
                <w:lang w:val="sk-SK" w:eastAsia="ar-SA" w:bidi="ar-SA"/>
              </w:rPr>
            </m:ctrlPr>
          </m:sSubPr>
          <m:e>
            <m:r>
              <w:rPr>
                <w:rFonts w:ascii="Cambria Math" w:hAnsi="Cambria Math"/>
                <w:lang w:val="sk-SK" w:eastAsia="ar-SA" w:bidi="ar-SA"/>
              </w:rPr>
              <m:t>V</m:t>
            </m:r>
          </m:e>
          <m:sub>
            <m:r>
              <w:rPr>
                <w:rFonts w:ascii="Cambria Math" w:hAnsi="Cambria Math"/>
                <w:lang w:val="sk-SK" w:eastAsia="ar-SA" w:bidi="ar-SA"/>
              </w:rPr>
              <m:t>max</m:t>
            </m:r>
          </m:sub>
        </m:sSub>
      </m:oMath>
      <w:r w:rsidR="00444726" w:rsidRPr="00444726">
        <w:rPr>
          <w:lang w:val="sk-SK" w:eastAsia="ar-SA" w:bidi="ar-SA"/>
        </w:rPr>
        <w:t xml:space="preserve"> </w:t>
      </w:r>
      <w:r w:rsidRPr="00444726">
        <w:rPr>
          <w:lang w:val="sk-SK" w:eastAsia="ar-SA" w:bidi="ar-SA"/>
        </w:rPr>
        <w:t>v</w:t>
      </w:r>
      <w:r w:rsidR="00444726" w:rsidRPr="00444726">
        <w:rPr>
          <w:lang w:val="sk-SK" w:eastAsia="ar-SA" w:bidi="ar-SA"/>
        </w:rPr>
        <w:t> </w:t>
      </w:r>
      <w:r w:rsidRPr="00444726">
        <w:rPr>
          <w:lang w:val="sk-SK" w:eastAsia="ar-SA" w:bidi="ar-SA"/>
        </w:rPr>
        <w:t>PSO</w:t>
      </w:r>
      <w:r w:rsidR="00444726" w:rsidRPr="00444726">
        <w:rPr>
          <w:lang w:val="sk-SK" w:eastAsia="ar-SA" w:bidi="ar-SA"/>
        </w:rPr>
        <w:t xml:space="preserve">, ktorá by mala byť rovná hodnote </w:t>
      </w:r>
      <m:oMath>
        <m:sSub>
          <m:sSubPr>
            <m:ctrlPr>
              <w:rPr>
                <w:rFonts w:ascii="Cambria Math" w:hAnsi="Cambria Math"/>
                <w:i/>
                <w:lang w:val="sk-SK" w:eastAsia="ar-SA" w:bidi="ar-SA"/>
              </w:rPr>
            </m:ctrlPr>
          </m:sSubPr>
          <m:e>
            <m:r>
              <w:rPr>
                <w:rFonts w:ascii="Cambria Math" w:hAnsi="Cambria Math"/>
                <w:lang w:val="sk-SK" w:eastAsia="ar-SA" w:bidi="ar-SA"/>
              </w:rPr>
              <m:t>x</m:t>
            </m:r>
          </m:e>
          <m:sub>
            <m:r>
              <w:rPr>
                <w:rFonts w:ascii="Cambria Math" w:hAnsi="Cambria Math"/>
                <w:lang w:val="sk-SK" w:eastAsia="ar-SA" w:bidi="ar-SA"/>
              </w:rPr>
              <m:t>max</m:t>
            </m:r>
          </m:sub>
        </m:sSub>
      </m:oMath>
      <w:r w:rsidRPr="00444726">
        <w:rPr>
          <w:lang w:val="sk-SK" w:eastAsia="ar-SA" w:bidi="ar-SA"/>
        </w:rPr>
        <w:t>,</w:t>
      </w:r>
    </w:p>
    <w:p w:rsidR="00444726" w:rsidRPr="00444726" w:rsidRDefault="00444726" w:rsidP="00557888">
      <w:pPr>
        <w:pStyle w:val="Odsekzoznamu"/>
        <w:numPr>
          <w:ilvl w:val="0"/>
          <w:numId w:val="15"/>
        </w:numPr>
        <w:rPr>
          <w:lang w:val="sk-SK" w:eastAsia="ar-SA" w:bidi="ar-SA"/>
        </w:rPr>
      </w:pPr>
      <w:r w:rsidRPr="00444726">
        <w:rPr>
          <w:lang w:val="sk-SK" w:eastAsia="ar-SA" w:bidi="ar-SA"/>
        </w:rPr>
        <w:t xml:space="preserve">akceleračné koeficienty PSO </w:t>
      </w:r>
      <m:oMath>
        <m:sSub>
          <m:sSubPr>
            <m:ctrlPr>
              <w:rPr>
                <w:rFonts w:ascii="Cambria Math" w:hAnsi="Cambria Math"/>
                <w:i/>
                <w:lang w:val="sk-SK" w:eastAsia="ar-SA" w:bidi="ar-SA"/>
              </w:rPr>
            </m:ctrlPr>
          </m:sSubPr>
          <m:e>
            <m:r>
              <w:rPr>
                <w:rFonts w:ascii="Cambria Math" w:hAnsi="Cambria Math"/>
                <w:lang w:val="sk-SK" w:eastAsia="ar-SA" w:bidi="ar-SA"/>
              </w:rPr>
              <m:t>c</m:t>
            </m:r>
          </m:e>
          <m:sub>
            <m:r>
              <w:rPr>
                <w:rFonts w:ascii="Cambria Math" w:hAnsi="Cambria Math"/>
                <w:lang w:val="sk-SK" w:eastAsia="ar-SA" w:bidi="ar-SA"/>
              </w:rPr>
              <m:t>1</m:t>
            </m:r>
          </m:sub>
        </m:sSub>
      </m:oMath>
      <w:r w:rsidRPr="00444726">
        <w:rPr>
          <w:lang w:val="sk-SK" w:eastAsia="ar-SA" w:bidi="ar-SA"/>
        </w:rPr>
        <w:t xml:space="preserve"> a </w:t>
      </w:r>
      <m:oMath>
        <m:sSub>
          <m:sSubPr>
            <m:ctrlPr>
              <w:rPr>
                <w:rFonts w:ascii="Cambria Math" w:hAnsi="Cambria Math"/>
                <w:i/>
                <w:lang w:val="sk-SK" w:eastAsia="ar-SA" w:bidi="ar-SA"/>
              </w:rPr>
            </m:ctrlPr>
          </m:sSubPr>
          <m:e>
            <m:r>
              <w:rPr>
                <w:rFonts w:ascii="Cambria Math" w:hAnsi="Cambria Math"/>
                <w:lang w:val="sk-SK" w:eastAsia="ar-SA" w:bidi="ar-SA"/>
              </w:rPr>
              <m:t>c</m:t>
            </m:r>
          </m:e>
          <m:sub>
            <m:r>
              <w:rPr>
                <w:rFonts w:ascii="Cambria Math" w:hAnsi="Cambria Math"/>
                <w:lang w:val="sk-SK" w:eastAsia="ar-SA" w:bidi="ar-SA"/>
              </w:rPr>
              <m:t>2</m:t>
            </m:r>
          </m:sub>
        </m:sSub>
      </m:oMath>
      <w:r w:rsidRPr="00444726">
        <w:rPr>
          <w:lang w:val="sk-SK" w:eastAsia="ar-SA" w:bidi="ar-SA"/>
        </w:rPr>
        <w:t>,</w:t>
      </w:r>
    </w:p>
    <w:p w:rsidR="00444726" w:rsidRPr="00444726" w:rsidRDefault="00444726" w:rsidP="00557888">
      <w:pPr>
        <w:pStyle w:val="Odsekzoznamu"/>
        <w:numPr>
          <w:ilvl w:val="0"/>
          <w:numId w:val="15"/>
        </w:numPr>
        <w:rPr>
          <w:lang w:val="sk-SK" w:eastAsia="ar-SA" w:bidi="ar-SA"/>
        </w:rPr>
      </w:pPr>
      <w:proofErr w:type="spellStart"/>
      <w:r w:rsidRPr="00444726">
        <w:rPr>
          <w:lang w:val="sk-SK" w:eastAsia="ar-SA" w:bidi="ar-SA"/>
        </w:rPr>
        <w:t>stochastické</w:t>
      </w:r>
      <w:proofErr w:type="spellEnd"/>
      <w:r w:rsidRPr="00444726">
        <w:rPr>
          <w:lang w:val="sk-SK" w:eastAsia="ar-SA" w:bidi="ar-SA"/>
        </w:rPr>
        <w:t xml:space="preserve"> parametre PSO </w:t>
      </w:r>
      <m:oMath>
        <m:sSub>
          <m:sSubPr>
            <m:ctrlPr>
              <w:rPr>
                <w:rFonts w:ascii="Cambria Math" w:hAnsi="Cambria Math"/>
                <w:i/>
                <w:lang w:val="sk-SK" w:eastAsia="ar-SA" w:bidi="ar-SA"/>
              </w:rPr>
            </m:ctrlPr>
          </m:sSubPr>
          <m:e>
            <m:r>
              <w:rPr>
                <w:rFonts w:ascii="Cambria Math" w:hAnsi="Cambria Math"/>
                <w:lang w:val="sk-SK" w:eastAsia="ar-SA" w:bidi="ar-SA"/>
              </w:rPr>
              <m:t>r</m:t>
            </m:r>
          </m:e>
          <m:sub>
            <m:r>
              <w:rPr>
                <w:rFonts w:ascii="Cambria Math" w:hAnsi="Cambria Math"/>
                <w:lang w:val="sk-SK" w:eastAsia="ar-SA" w:bidi="ar-SA"/>
              </w:rPr>
              <m:t>1</m:t>
            </m:r>
          </m:sub>
        </m:sSub>
      </m:oMath>
      <w:r w:rsidRPr="00444726">
        <w:rPr>
          <w:lang w:val="sk-SK" w:eastAsia="ar-SA" w:bidi="ar-SA"/>
        </w:rPr>
        <w:t xml:space="preserve"> a </w:t>
      </w:r>
      <m:oMath>
        <m:sSub>
          <m:sSubPr>
            <m:ctrlPr>
              <w:rPr>
                <w:rFonts w:ascii="Cambria Math" w:hAnsi="Cambria Math"/>
                <w:i/>
                <w:lang w:val="sk-SK" w:eastAsia="ar-SA" w:bidi="ar-SA"/>
              </w:rPr>
            </m:ctrlPr>
          </m:sSubPr>
          <m:e>
            <m:r>
              <w:rPr>
                <w:rFonts w:ascii="Cambria Math" w:hAnsi="Cambria Math"/>
                <w:lang w:val="sk-SK" w:eastAsia="ar-SA" w:bidi="ar-SA"/>
              </w:rPr>
              <m:t>r</m:t>
            </m:r>
          </m:e>
          <m:sub>
            <m:r>
              <w:rPr>
                <w:rFonts w:ascii="Cambria Math" w:hAnsi="Cambria Math"/>
                <w:lang w:val="sk-SK" w:eastAsia="ar-SA" w:bidi="ar-SA"/>
              </w:rPr>
              <m:t>2</m:t>
            </m:r>
          </m:sub>
        </m:sSub>
      </m:oMath>
      <w:r w:rsidRPr="00444726">
        <w:rPr>
          <w:lang w:val="sk-SK" w:eastAsia="ar-SA" w:bidi="ar-SA"/>
        </w:rPr>
        <w:t>,</w:t>
      </w:r>
    </w:p>
    <w:p w:rsidR="00535DAA" w:rsidRPr="00444726" w:rsidRDefault="00535DAA" w:rsidP="00557888">
      <w:pPr>
        <w:pStyle w:val="Odsekzoznamu"/>
        <w:numPr>
          <w:ilvl w:val="0"/>
          <w:numId w:val="15"/>
        </w:numPr>
        <w:rPr>
          <w:lang w:val="sk-SK" w:eastAsia="ar-SA" w:bidi="ar-SA"/>
        </w:rPr>
      </w:pPr>
      <w:r w:rsidRPr="00444726">
        <w:rPr>
          <w:lang w:val="sk-SK" w:eastAsia="ar-SA" w:bidi="ar-SA"/>
        </w:rPr>
        <w:t>počiatočnú a minimálnu hodnotu váhy</w:t>
      </w:r>
      <w:r w:rsidR="004065C5" w:rsidRPr="00444726">
        <w:rPr>
          <w:lang w:val="sk-SK" w:eastAsia="ar-SA" w:bidi="ar-SA"/>
        </w:rPr>
        <w:t xml:space="preserve"> zotrvačnosti</w:t>
      </w:r>
      <w:r w:rsidR="00ED2B45" w:rsidRPr="00444726">
        <w:rPr>
          <w:lang w:val="sk-SK" w:eastAsia="ar-SA" w:bidi="ar-SA"/>
        </w:rPr>
        <w:t xml:space="preserve"> </w:t>
      </w:r>
      <m:oMath>
        <m:sSub>
          <m:sSubPr>
            <m:ctrlPr>
              <w:rPr>
                <w:rFonts w:ascii="Cambria Math" w:hAnsi="Cambria Math"/>
                <w:i/>
                <w:lang w:val="sk-SK" w:eastAsia="ar-SA" w:bidi="ar-SA"/>
              </w:rPr>
            </m:ctrlPr>
          </m:sSubPr>
          <m:e>
            <m:r>
              <w:rPr>
                <w:rFonts w:ascii="Cambria Math" w:hAnsi="Cambria Math"/>
                <w:lang w:val="sk-SK" w:eastAsia="ar-SA" w:bidi="ar-SA"/>
              </w:rPr>
              <m:t>w</m:t>
            </m:r>
          </m:e>
          <m:sub>
            <m:r>
              <w:rPr>
                <w:rFonts w:ascii="Cambria Math" w:hAnsi="Cambria Math"/>
                <w:lang w:val="sk-SK" w:eastAsia="ar-SA" w:bidi="ar-SA"/>
              </w:rPr>
              <m:t>max</m:t>
            </m:r>
          </m:sub>
        </m:sSub>
      </m:oMath>
      <w:r w:rsidR="00ED2B45" w:rsidRPr="00444726">
        <w:rPr>
          <w:lang w:val="sk-SK" w:eastAsia="ar-SA" w:bidi="ar-SA"/>
        </w:rPr>
        <w:t xml:space="preserve"> a  </w:t>
      </w:r>
      <m:oMath>
        <m:sSub>
          <m:sSubPr>
            <m:ctrlPr>
              <w:rPr>
                <w:rFonts w:ascii="Cambria Math" w:hAnsi="Cambria Math"/>
                <w:i/>
                <w:lang w:val="sk-SK" w:eastAsia="ar-SA" w:bidi="ar-SA"/>
              </w:rPr>
            </m:ctrlPr>
          </m:sSubPr>
          <m:e>
            <m:r>
              <w:rPr>
                <w:rFonts w:ascii="Cambria Math" w:hAnsi="Cambria Math"/>
                <w:lang w:val="sk-SK" w:eastAsia="ar-SA" w:bidi="ar-SA"/>
              </w:rPr>
              <m:t>w</m:t>
            </m:r>
          </m:e>
          <m:sub>
            <m:r>
              <w:rPr>
                <w:rFonts w:ascii="Cambria Math" w:hAnsi="Cambria Math"/>
                <w:lang w:val="sk-SK" w:eastAsia="ar-SA" w:bidi="ar-SA"/>
              </w:rPr>
              <m:t>min</m:t>
            </m:r>
          </m:sub>
        </m:sSub>
      </m:oMath>
      <w:r w:rsidR="002A2E3A">
        <w:rPr>
          <w:lang w:val="sk-SK" w:eastAsia="ar-SA" w:bidi="ar-SA"/>
        </w:rPr>
        <w:t>,</w:t>
      </w:r>
    </w:p>
    <w:p w:rsidR="00CB2A78" w:rsidRDefault="00444726" w:rsidP="00CB2A78">
      <w:pPr>
        <w:pStyle w:val="Odsekzoznamu"/>
        <w:numPr>
          <w:ilvl w:val="0"/>
          <w:numId w:val="15"/>
        </w:numPr>
        <w:rPr>
          <w:lang w:val="sk-SK" w:eastAsia="ar-SA" w:bidi="ar-SA"/>
        </w:rPr>
      </w:pPr>
      <w:r w:rsidRPr="00444726">
        <w:rPr>
          <w:lang w:val="sk-SK" w:eastAsia="ar-SA" w:bidi="ar-SA"/>
        </w:rPr>
        <w:t xml:space="preserve">počet iterácií algoritmu </w:t>
      </w:r>
      <m:oMath>
        <m:sSub>
          <m:sSubPr>
            <m:ctrlPr>
              <w:rPr>
                <w:rFonts w:ascii="Cambria Math" w:hAnsi="Cambria Math"/>
                <w:i/>
                <w:lang w:val="sk-SK" w:eastAsia="ar-SA" w:bidi="ar-SA"/>
              </w:rPr>
            </m:ctrlPr>
          </m:sSubPr>
          <m:e>
            <m:r>
              <w:rPr>
                <w:rFonts w:ascii="Cambria Math" w:hAnsi="Cambria Math"/>
                <w:lang w:val="sk-SK" w:eastAsia="ar-SA" w:bidi="ar-SA"/>
              </w:rPr>
              <m:t>iter</m:t>
            </m:r>
          </m:e>
          <m:sub>
            <m:r>
              <w:rPr>
                <w:rFonts w:ascii="Cambria Math" w:hAnsi="Cambria Math"/>
                <w:lang w:val="sk-SK" w:eastAsia="ar-SA" w:bidi="ar-SA"/>
              </w:rPr>
              <m:t>max</m:t>
            </m:r>
          </m:sub>
        </m:sSub>
      </m:oMath>
      <w:r w:rsidR="002A2E3A">
        <w:rPr>
          <w:lang w:val="sk-SK" w:eastAsia="ar-SA" w:bidi="ar-SA"/>
        </w:rPr>
        <w:t>.</w:t>
      </w:r>
    </w:p>
    <w:p w:rsidR="00CB2A78" w:rsidRDefault="00CB2A78" w:rsidP="00CB2A78">
      <w:pPr>
        <w:ind w:firstLine="0"/>
        <w:rPr>
          <w:lang w:val="sk-SK" w:eastAsia="ar-SA" w:bidi="ar-SA"/>
        </w:rPr>
      </w:pPr>
    </w:p>
    <w:p w:rsidR="00F06717" w:rsidRDefault="00F06717" w:rsidP="00CB2A78">
      <w:pPr>
        <w:ind w:firstLine="0"/>
        <w:rPr>
          <w:lang w:val="sk-SK" w:eastAsia="ar-SA" w:bidi="ar-SA"/>
        </w:rPr>
      </w:pPr>
    </w:p>
    <w:p w:rsidR="00F06717" w:rsidRDefault="00F06717" w:rsidP="00CB2A78">
      <w:pPr>
        <w:ind w:firstLine="0"/>
        <w:rPr>
          <w:lang w:val="sk-SK" w:eastAsia="ar-SA" w:bidi="ar-SA"/>
        </w:rPr>
      </w:pPr>
    </w:p>
    <w:p w:rsidR="00F06717" w:rsidRPr="00CB2A78" w:rsidRDefault="00F06717" w:rsidP="00CB2A78">
      <w:pPr>
        <w:ind w:firstLine="0"/>
        <w:rPr>
          <w:lang w:val="sk-SK" w:eastAsia="ar-SA" w:bidi="ar-SA"/>
        </w:rPr>
      </w:pPr>
    </w:p>
    <w:p w:rsidR="005C4E8E" w:rsidRDefault="00C16093" w:rsidP="00302468">
      <w:pPr>
        <w:pStyle w:val="Nadpis2"/>
        <w:rPr>
          <w:lang w:eastAsia="ar-SA" w:bidi="ar-SA"/>
        </w:rPr>
      </w:pPr>
      <w:bookmarkStart w:id="12" w:name="_Toc342330101"/>
      <w:proofErr w:type="spellStart"/>
      <w:r>
        <w:rPr>
          <w:lang w:eastAsia="ar-SA" w:bidi="ar-SA"/>
        </w:rPr>
        <w:lastRenderedPageBreak/>
        <w:t>Robocode</w:t>
      </w:r>
      <w:bookmarkEnd w:id="12"/>
      <w:proofErr w:type="spellEnd"/>
    </w:p>
    <w:p w:rsidR="00CD491D" w:rsidRDefault="00CD491D" w:rsidP="00A8495B">
      <w:pPr>
        <w:ind w:firstLine="0"/>
        <w:rPr>
          <w:lang w:val="sk-SK" w:eastAsia="ar-SA" w:bidi="ar-SA"/>
        </w:rPr>
      </w:pPr>
      <w:proofErr w:type="spellStart"/>
      <w:r w:rsidRPr="00A8495B">
        <w:rPr>
          <w:lang w:val="sk-SK" w:eastAsia="ar-SA" w:bidi="ar-SA"/>
        </w:rPr>
        <w:t>Robocode</w:t>
      </w:r>
      <w:proofErr w:type="spellEnd"/>
      <w:r w:rsidRPr="00A8495B">
        <w:rPr>
          <w:lang w:val="sk-SK" w:eastAsia="ar-SA" w:bidi="ar-SA"/>
        </w:rPr>
        <w:t xml:space="preserve"> je multiplatformová </w:t>
      </w:r>
      <w:proofErr w:type="spellStart"/>
      <w:r w:rsidRPr="00A8495B">
        <w:rPr>
          <w:lang w:val="sk-SK" w:eastAsia="ar-SA" w:bidi="ar-SA"/>
        </w:rPr>
        <w:t>open-source</w:t>
      </w:r>
      <w:proofErr w:type="spellEnd"/>
      <w:r w:rsidRPr="00A8495B">
        <w:rPr>
          <w:lang w:val="sk-SK" w:eastAsia="ar-SA" w:bidi="ar-SA"/>
        </w:rPr>
        <w:t xml:space="preserve"> programovacia hra, ktorej cieľom je </w:t>
      </w:r>
      <w:r w:rsidR="00A8495B" w:rsidRPr="00A8495B">
        <w:rPr>
          <w:lang w:val="sk-SK" w:eastAsia="ar-SA" w:bidi="ar-SA"/>
        </w:rPr>
        <w:t xml:space="preserve">simulácia </w:t>
      </w:r>
      <w:r w:rsidR="00A8495B">
        <w:rPr>
          <w:lang w:val="sk-SK" w:eastAsia="ar-SA" w:bidi="ar-SA"/>
        </w:rPr>
        <w:t xml:space="preserve">bojov </w:t>
      </w:r>
      <w:r>
        <w:rPr>
          <w:lang w:val="sk-SK" w:eastAsia="ar-SA" w:bidi="ar-SA"/>
        </w:rPr>
        <w:t>robot</w:t>
      </w:r>
      <w:r w:rsidR="00282494">
        <w:rPr>
          <w:lang w:val="sk-SK" w:eastAsia="ar-SA" w:bidi="ar-SA"/>
        </w:rPr>
        <w:t>ických tankov</w:t>
      </w:r>
      <w:r>
        <w:rPr>
          <w:lang w:val="sk-SK" w:eastAsia="ar-SA" w:bidi="ar-SA"/>
        </w:rPr>
        <w:t xml:space="preserve"> v bojovej aréne. Ľudský hráč je programátor, ktorý naprogramuje správanie robota, pričom na prebiehajúce zápasy nemá vplyv. </w:t>
      </w:r>
      <w:r w:rsidR="00A8495B">
        <w:rPr>
          <w:lang w:val="sk-SK" w:eastAsia="ar-SA" w:bidi="ar-SA"/>
        </w:rPr>
        <w:t>Cieľom hry je</w:t>
      </w:r>
      <w:r>
        <w:rPr>
          <w:lang w:val="sk-SK" w:eastAsia="ar-SA" w:bidi="ar-SA"/>
        </w:rPr>
        <w:t xml:space="preserve"> vytvo</w:t>
      </w:r>
      <w:r w:rsidR="00A8495B">
        <w:rPr>
          <w:lang w:val="sk-SK" w:eastAsia="ar-SA" w:bidi="ar-SA"/>
        </w:rPr>
        <w:t>renie</w:t>
      </w:r>
      <w:r>
        <w:rPr>
          <w:lang w:val="sk-SK" w:eastAsia="ar-SA" w:bidi="ar-SA"/>
        </w:rPr>
        <w:t xml:space="preserve"> robota s umelou inteligenciou, ktorá bude schopná reagovať na udalosti vyskytujúce sa v súbojoch s inými robotmi</w:t>
      </w:r>
      <w:r w:rsidR="00A8495B">
        <w:rPr>
          <w:lang w:val="sk-SK" w:eastAsia="ar-SA" w:bidi="ar-SA"/>
        </w:rPr>
        <w:t xml:space="preserve"> za účelom porazenia protivníka</w:t>
      </w:r>
      <w:r>
        <w:rPr>
          <w:lang w:val="sk-SK" w:eastAsia="ar-SA" w:bidi="ar-SA"/>
        </w:rPr>
        <w:t>.</w:t>
      </w:r>
    </w:p>
    <w:p w:rsidR="000704A7" w:rsidRDefault="00CD491D" w:rsidP="003D4B48">
      <w:pPr>
        <w:rPr>
          <w:lang w:val="sk-SK" w:eastAsia="ar-SA" w:bidi="ar-SA"/>
        </w:rPr>
      </w:pPr>
      <w:proofErr w:type="spellStart"/>
      <w:r>
        <w:rPr>
          <w:lang w:val="sk-SK" w:eastAsia="ar-SA" w:bidi="ar-SA"/>
        </w:rPr>
        <w:t>Robocode</w:t>
      </w:r>
      <w:proofErr w:type="spellEnd"/>
      <w:r>
        <w:rPr>
          <w:lang w:val="sk-SK" w:eastAsia="ar-SA" w:bidi="ar-SA"/>
        </w:rPr>
        <w:t xml:space="preserve"> beží na platforme </w:t>
      </w:r>
      <w:proofErr w:type="spellStart"/>
      <w:r>
        <w:rPr>
          <w:lang w:val="sk-SK" w:eastAsia="ar-SA" w:bidi="ar-SA"/>
        </w:rPr>
        <w:t>Java</w:t>
      </w:r>
      <w:proofErr w:type="spellEnd"/>
      <w:r>
        <w:rPr>
          <w:lang w:val="sk-SK" w:eastAsia="ar-SA" w:bidi="ar-SA"/>
        </w:rPr>
        <w:t xml:space="preserve"> a roboti sú písaný v</w:t>
      </w:r>
      <w:r w:rsidR="004511D0">
        <w:rPr>
          <w:lang w:val="sk-SK" w:eastAsia="ar-SA" w:bidi="ar-SA"/>
        </w:rPr>
        <w:t> tomto programovacom jazyku</w:t>
      </w:r>
      <w:r>
        <w:rPr>
          <w:lang w:val="sk-SK" w:eastAsia="ar-SA" w:bidi="ar-SA"/>
        </w:rPr>
        <w:t xml:space="preserve">. </w:t>
      </w:r>
      <w:r w:rsidR="00172CC3">
        <w:rPr>
          <w:lang w:val="sk-SK" w:eastAsia="ar-SA" w:bidi="ar-SA"/>
        </w:rPr>
        <w:t>Súboje sú simulované prostredníctvom vstavaného grafického prostredia. Hráči si môžu svojich robotov otestovať proti základnej sade robotov, ktorí využ</w:t>
      </w:r>
      <w:r w:rsidR="000704A7">
        <w:rPr>
          <w:lang w:val="sk-SK" w:eastAsia="ar-SA" w:bidi="ar-SA"/>
        </w:rPr>
        <w:t xml:space="preserve">ívajú </w:t>
      </w:r>
      <w:r w:rsidR="00B16715">
        <w:rPr>
          <w:lang w:val="sk-SK" w:eastAsia="ar-SA" w:bidi="ar-SA"/>
        </w:rPr>
        <w:t>konkrétne typy jednoduchých stratégií</w:t>
      </w:r>
      <w:r w:rsidR="000704A7">
        <w:rPr>
          <w:lang w:val="sk-SK" w:eastAsia="ar-SA" w:bidi="ar-SA"/>
        </w:rPr>
        <w:t>. Finálny výsledok je určený na základe počtu víťazstiev.</w:t>
      </w:r>
    </w:p>
    <w:p w:rsidR="000704A7" w:rsidRDefault="000704A7" w:rsidP="003D4B48">
      <w:pPr>
        <w:rPr>
          <w:lang w:val="sk-SK" w:eastAsia="ar-SA" w:bidi="ar-SA"/>
        </w:rPr>
      </w:pPr>
      <w:r>
        <w:rPr>
          <w:lang w:val="sk-SK" w:eastAsia="ar-SA" w:bidi="ar-SA"/>
        </w:rPr>
        <w:t xml:space="preserve"> </w:t>
      </w:r>
      <w:proofErr w:type="spellStart"/>
      <w:r>
        <w:rPr>
          <w:lang w:val="sk-SK" w:eastAsia="ar-SA" w:bidi="ar-SA"/>
        </w:rPr>
        <w:t>Dô</w:t>
      </w:r>
      <w:r w:rsidR="00172CC3">
        <w:rPr>
          <w:lang w:val="sk-SK" w:eastAsia="ar-SA" w:bidi="ar-SA"/>
        </w:rPr>
        <w:t>žitou</w:t>
      </w:r>
      <w:proofErr w:type="spellEnd"/>
      <w:r w:rsidR="00172CC3">
        <w:rPr>
          <w:lang w:val="sk-SK" w:eastAsia="ar-SA" w:bidi="ar-SA"/>
        </w:rPr>
        <w:t xml:space="preserve"> možnosťou odskúšania robotov spočíva v </w:t>
      </w:r>
      <w:proofErr w:type="spellStart"/>
      <w:r w:rsidR="00172CC3">
        <w:rPr>
          <w:lang w:val="sk-SK" w:eastAsia="ar-SA" w:bidi="ar-SA"/>
        </w:rPr>
        <w:t>online</w:t>
      </w:r>
      <w:proofErr w:type="spellEnd"/>
      <w:r w:rsidR="00172CC3">
        <w:rPr>
          <w:lang w:val="sk-SK" w:eastAsia="ar-SA" w:bidi="ar-SA"/>
        </w:rPr>
        <w:t xml:space="preserve"> </w:t>
      </w:r>
      <w:r>
        <w:rPr>
          <w:lang w:val="sk-SK" w:eastAsia="ar-SA" w:bidi="ar-SA"/>
        </w:rPr>
        <w:t>ligách (Tab.</w:t>
      </w:r>
      <w:r w:rsidR="00AB117B">
        <w:rPr>
          <w:lang w:val="sk-SK" w:eastAsia="ar-SA" w:bidi="ar-SA"/>
        </w:rPr>
        <w:t xml:space="preserve"> </w:t>
      </w:r>
      <w:r w:rsidR="00A74518">
        <w:rPr>
          <w:lang w:val="sk-SK" w:eastAsia="ar-SA" w:bidi="ar-SA"/>
        </w:rPr>
        <w:t>2</w:t>
      </w:r>
      <w:r>
        <w:rPr>
          <w:lang w:val="sk-SK" w:eastAsia="ar-SA" w:bidi="ar-SA"/>
        </w:rPr>
        <w:t>)</w:t>
      </w:r>
      <w:r w:rsidR="00172CC3">
        <w:rPr>
          <w:lang w:val="sk-SK" w:eastAsia="ar-SA" w:bidi="ar-SA"/>
        </w:rPr>
        <w:t xml:space="preserve">, kde hráči môžu poslať svojich robotov a tí sú testovaní proti iným robotom. </w:t>
      </w:r>
      <w:r w:rsidR="00612492">
        <w:rPr>
          <w:lang w:val="sk-SK" w:eastAsia="ar-SA" w:bidi="ar-SA"/>
        </w:rPr>
        <w:t xml:space="preserve">Pozícia je určená na základe skóre, ktoré sa </w:t>
      </w:r>
      <w:r>
        <w:rPr>
          <w:lang w:val="sk-SK" w:eastAsia="ar-SA" w:bidi="ar-SA"/>
        </w:rPr>
        <w:t>určí</w:t>
      </w:r>
      <w:r w:rsidR="00612492">
        <w:rPr>
          <w:lang w:val="sk-SK" w:eastAsia="ar-SA" w:bidi="ar-SA"/>
        </w:rPr>
        <w:t xml:space="preserve"> z výsledkov proti jednotlivým robotom</w:t>
      </w:r>
      <w:r>
        <w:rPr>
          <w:lang w:val="sk-SK" w:eastAsia="ar-SA" w:bidi="ar-SA"/>
        </w:rPr>
        <w:t>, pričom výpočet skóre</w:t>
      </w:r>
      <w:r w:rsidR="00172CC3">
        <w:rPr>
          <w:lang w:val="sk-SK" w:eastAsia="ar-SA" w:bidi="ar-SA"/>
        </w:rPr>
        <w:t xml:space="preserve"> je realizovaný </w:t>
      </w:r>
      <w:r>
        <w:rPr>
          <w:lang w:val="sk-SK" w:eastAsia="ar-SA" w:bidi="ar-SA"/>
        </w:rPr>
        <w:t>na princípe šachových turnajov</w:t>
      </w:r>
      <w:r w:rsidR="00172CC3">
        <w:rPr>
          <w:lang w:val="sk-SK" w:eastAsia="ar-SA" w:bidi="ar-SA"/>
        </w:rPr>
        <w:t>.</w:t>
      </w:r>
      <w:r w:rsidR="003D4B48">
        <w:rPr>
          <w:lang w:val="sk-SK" w:eastAsia="ar-SA" w:bidi="ar-SA"/>
        </w:rPr>
        <w:t xml:space="preserve"> </w:t>
      </w:r>
    </w:p>
    <w:p w:rsidR="00B16715" w:rsidRDefault="00B16715" w:rsidP="003D4B48">
      <w:pPr>
        <w:rPr>
          <w:lang w:val="sk-SK" w:eastAsia="ar-SA" w:bidi="ar-SA"/>
        </w:rPr>
      </w:pPr>
    </w:p>
    <w:p w:rsidR="000704A7" w:rsidRDefault="000704A7" w:rsidP="000704A7">
      <w:pPr>
        <w:jc w:val="center"/>
        <w:rPr>
          <w:lang w:val="sk-SK" w:eastAsia="ar-SA" w:bidi="ar-SA"/>
        </w:rPr>
      </w:pPr>
      <w:r>
        <w:rPr>
          <w:lang w:val="sk-SK" w:eastAsia="ar-SA" w:bidi="ar-SA"/>
        </w:rPr>
        <w:t>Tab.</w:t>
      </w:r>
      <w:r w:rsidR="00C368C2">
        <w:rPr>
          <w:lang w:val="sk-SK" w:eastAsia="ar-SA" w:bidi="ar-SA"/>
        </w:rPr>
        <w:t xml:space="preserve"> </w:t>
      </w:r>
      <w:r w:rsidR="00A74518">
        <w:rPr>
          <w:lang w:val="sk-SK" w:eastAsia="ar-SA" w:bidi="ar-SA"/>
        </w:rPr>
        <w:t>2</w:t>
      </w:r>
      <w:r>
        <w:rPr>
          <w:lang w:val="sk-SK" w:eastAsia="ar-SA" w:bidi="ar-SA"/>
        </w:rPr>
        <w:t xml:space="preserve">. </w:t>
      </w:r>
      <w:proofErr w:type="spellStart"/>
      <w:r>
        <w:rPr>
          <w:lang w:val="sk-SK" w:eastAsia="ar-SA" w:bidi="ar-SA"/>
        </w:rPr>
        <w:t>Online</w:t>
      </w:r>
      <w:proofErr w:type="spellEnd"/>
      <w:r>
        <w:rPr>
          <w:lang w:val="sk-SK" w:eastAsia="ar-SA" w:bidi="ar-SA"/>
        </w:rPr>
        <w:t xml:space="preserve"> ligy.</w:t>
      </w:r>
    </w:p>
    <w:tbl>
      <w:tblPr>
        <w:tblStyle w:val="Strednpodfarbenie1zvrazneni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9"/>
        <w:gridCol w:w="5842"/>
      </w:tblGrid>
      <w:tr w:rsidR="000704A7" w:rsidTr="00CB2A78">
        <w:trPr>
          <w:cnfStyle w:val="100000000000"/>
        </w:trPr>
        <w:tc>
          <w:tcPr>
            <w:cnfStyle w:val="001000000000"/>
            <w:tcW w:w="3369" w:type="dxa"/>
            <w:tcBorders>
              <w:top w:val="none" w:sz="0" w:space="0" w:color="auto"/>
              <w:left w:val="none" w:sz="0" w:space="0" w:color="auto"/>
              <w:bottom w:val="none" w:sz="0" w:space="0" w:color="auto"/>
              <w:right w:val="none" w:sz="0" w:space="0" w:color="auto"/>
            </w:tcBorders>
          </w:tcPr>
          <w:p w:rsidR="000704A7" w:rsidRDefault="000704A7" w:rsidP="000704A7">
            <w:pPr>
              <w:pStyle w:val="Bezriadkovania"/>
              <w:jc w:val="center"/>
              <w:rPr>
                <w:lang w:val="sk-SK" w:eastAsia="ar-SA" w:bidi="ar-SA"/>
              </w:rPr>
            </w:pPr>
            <w:r>
              <w:rPr>
                <w:lang w:val="sk-SK" w:eastAsia="ar-SA" w:bidi="ar-SA"/>
              </w:rPr>
              <w:t>Názov ligy</w:t>
            </w:r>
          </w:p>
        </w:tc>
        <w:tc>
          <w:tcPr>
            <w:tcW w:w="5842" w:type="dxa"/>
            <w:tcBorders>
              <w:top w:val="none" w:sz="0" w:space="0" w:color="auto"/>
              <w:left w:val="none" w:sz="0" w:space="0" w:color="auto"/>
              <w:bottom w:val="none" w:sz="0" w:space="0" w:color="auto"/>
              <w:right w:val="none" w:sz="0" w:space="0" w:color="auto"/>
            </w:tcBorders>
          </w:tcPr>
          <w:p w:rsidR="000704A7" w:rsidRDefault="000704A7" w:rsidP="00250995">
            <w:pPr>
              <w:pStyle w:val="Bezriadkovania"/>
              <w:jc w:val="center"/>
              <w:cnfStyle w:val="100000000000"/>
              <w:rPr>
                <w:lang w:val="sk-SK" w:eastAsia="ar-SA" w:bidi="ar-SA"/>
              </w:rPr>
            </w:pPr>
            <w:r>
              <w:rPr>
                <w:lang w:val="sk-SK" w:eastAsia="ar-SA" w:bidi="ar-SA"/>
              </w:rPr>
              <w:t>Opis ligy</w:t>
            </w:r>
          </w:p>
        </w:tc>
      </w:tr>
      <w:tr w:rsidR="000704A7" w:rsidTr="00CB2A78">
        <w:trPr>
          <w:cnfStyle w:val="000000100000"/>
        </w:trPr>
        <w:tc>
          <w:tcPr>
            <w:cnfStyle w:val="001000000000"/>
            <w:tcW w:w="3369" w:type="dxa"/>
            <w:tcBorders>
              <w:right w:val="none" w:sz="0" w:space="0" w:color="auto"/>
            </w:tcBorders>
          </w:tcPr>
          <w:p w:rsidR="000704A7" w:rsidRDefault="000704A7" w:rsidP="00250995">
            <w:pPr>
              <w:pStyle w:val="Bezriadkovania"/>
              <w:jc w:val="center"/>
              <w:rPr>
                <w:lang w:val="sk-SK" w:eastAsia="ar-SA" w:bidi="ar-SA"/>
              </w:rPr>
            </w:pPr>
            <w:proofErr w:type="spellStart"/>
            <w:r>
              <w:rPr>
                <w:lang w:val="sk-SK" w:eastAsia="ar-SA" w:bidi="ar-SA"/>
              </w:rPr>
              <w:t>MegaBots</w:t>
            </w:r>
            <w:proofErr w:type="spellEnd"/>
            <w:r>
              <w:rPr>
                <w:lang w:val="sk-SK" w:eastAsia="ar-SA" w:bidi="ar-SA"/>
              </w:rPr>
              <w:t xml:space="preserve"> </w:t>
            </w:r>
            <w:proofErr w:type="spellStart"/>
            <w:r>
              <w:rPr>
                <w:lang w:val="sk-SK" w:eastAsia="ar-SA" w:bidi="ar-SA"/>
              </w:rPr>
              <w:t>RoboRumble</w:t>
            </w:r>
            <w:proofErr w:type="spellEnd"/>
          </w:p>
        </w:tc>
        <w:tc>
          <w:tcPr>
            <w:tcW w:w="5842" w:type="dxa"/>
            <w:tcBorders>
              <w:left w:val="none" w:sz="0" w:space="0" w:color="auto"/>
            </w:tcBorders>
          </w:tcPr>
          <w:p w:rsidR="000704A7" w:rsidRDefault="00152F4A" w:rsidP="00250995">
            <w:pPr>
              <w:pStyle w:val="Bezriadkovania"/>
              <w:jc w:val="center"/>
              <w:cnfStyle w:val="000000100000"/>
              <w:rPr>
                <w:lang w:val="sk-SK" w:eastAsia="ar-SA" w:bidi="ar-SA"/>
              </w:rPr>
            </w:pPr>
            <w:r>
              <w:rPr>
                <w:lang w:val="sk-SK" w:eastAsia="ar-SA" w:bidi="ar-SA"/>
              </w:rPr>
              <w:t>1 proti 1 bez obmedzení</w:t>
            </w:r>
          </w:p>
        </w:tc>
      </w:tr>
      <w:tr w:rsidR="000704A7" w:rsidTr="00CB2A78">
        <w:trPr>
          <w:cnfStyle w:val="000000010000"/>
        </w:trPr>
        <w:tc>
          <w:tcPr>
            <w:cnfStyle w:val="001000000000"/>
            <w:tcW w:w="3369" w:type="dxa"/>
            <w:tcBorders>
              <w:right w:val="none" w:sz="0" w:space="0" w:color="auto"/>
            </w:tcBorders>
          </w:tcPr>
          <w:p w:rsidR="000704A7" w:rsidRDefault="000704A7" w:rsidP="00250995">
            <w:pPr>
              <w:pStyle w:val="Bezriadkovania"/>
              <w:jc w:val="center"/>
              <w:rPr>
                <w:lang w:val="sk-SK" w:eastAsia="ar-SA" w:bidi="ar-SA"/>
              </w:rPr>
            </w:pPr>
            <w:proofErr w:type="spellStart"/>
            <w:r>
              <w:rPr>
                <w:lang w:val="sk-SK" w:eastAsia="ar-SA" w:bidi="ar-SA"/>
              </w:rPr>
              <w:t>MiniBots</w:t>
            </w:r>
            <w:proofErr w:type="spellEnd"/>
            <w:r w:rsidR="00152F4A">
              <w:rPr>
                <w:lang w:val="sk-SK" w:eastAsia="ar-SA" w:bidi="ar-SA"/>
              </w:rPr>
              <w:t xml:space="preserve"> </w:t>
            </w:r>
            <w:proofErr w:type="spellStart"/>
            <w:r w:rsidR="00152F4A">
              <w:rPr>
                <w:lang w:val="sk-SK" w:eastAsia="ar-SA" w:bidi="ar-SA"/>
              </w:rPr>
              <w:t>RoboRumble</w:t>
            </w:r>
            <w:proofErr w:type="spellEnd"/>
          </w:p>
        </w:tc>
        <w:tc>
          <w:tcPr>
            <w:tcW w:w="5842" w:type="dxa"/>
            <w:tcBorders>
              <w:left w:val="none" w:sz="0" w:space="0" w:color="auto"/>
            </w:tcBorders>
          </w:tcPr>
          <w:p w:rsidR="000704A7" w:rsidRDefault="00152F4A" w:rsidP="00152F4A">
            <w:pPr>
              <w:pStyle w:val="Bezriadkovania"/>
              <w:jc w:val="center"/>
              <w:cnfStyle w:val="000000010000"/>
              <w:rPr>
                <w:lang w:val="sk-SK" w:eastAsia="ar-SA" w:bidi="ar-SA"/>
              </w:rPr>
            </w:pPr>
            <w:r>
              <w:rPr>
                <w:lang w:val="sk-SK" w:eastAsia="ar-SA" w:bidi="ar-SA"/>
              </w:rPr>
              <w:t xml:space="preserve">1 proti 1 s </w:t>
            </w:r>
            <w:r w:rsidR="000704A7">
              <w:rPr>
                <w:lang w:val="sk-SK" w:eastAsia="ar-SA" w:bidi="ar-SA"/>
              </w:rPr>
              <w:t>dĺžk</w:t>
            </w:r>
            <w:r>
              <w:rPr>
                <w:lang w:val="sk-SK" w:eastAsia="ar-SA" w:bidi="ar-SA"/>
              </w:rPr>
              <w:t>ou</w:t>
            </w:r>
            <w:r w:rsidR="000704A7">
              <w:rPr>
                <w:lang w:val="sk-SK" w:eastAsia="ar-SA" w:bidi="ar-SA"/>
              </w:rPr>
              <w:t xml:space="preserve"> program</w:t>
            </w:r>
            <w:r>
              <w:rPr>
                <w:lang w:val="sk-SK" w:eastAsia="ar-SA" w:bidi="ar-SA"/>
              </w:rPr>
              <w:t>ov</w:t>
            </w:r>
            <w:r w:rsidR="000704A7">
              <w:rPr>
                <w:lang w:val="sk-SK" w:eastAsia="ar-SA" w:bidi="ar-SA"/>
              </w:rPr>
              <w:t xml:space="preserve"> menej ako 1500 znakov</w:t>
            </w:r>
          </w:p>
        </w:tc>
      </w:tr>
      <w:tr w:rsidR="000704A7" w:rsidTr="00CB2A78">
        <w:trPr>
          <w:cnfStyle w:val="000000100000"/>
        </w:trPr>
        <w:tc>
          <w:tcPr>
            <w:cnfStyle w:val="001000000000"/>
            <w:tcW w:w="3369" w:type="dxa"/>
            <w:tcBorders>
              <w:right w:val="none" w:sz="0" w:space="0" w:color="auto"/>
            </w:tcBorders>
          </w:tcPr>
          <w:p w:rsidR="000704A7" w:rsidRDefault="000704A7" w:rsidP="00250995">
            <w:pPr>
              <w:pStyle w:val="Bezriadkovania"/>
              <w:jc w:val="center"/>
              <w:rPr>
                <w:lang w:val="sk-SK" w:eastAsia="ar-SA" w:bidi="ar-SA"/>
              </w:rPr>
            </w:pPr>
            <w:proofErr w:type="spellStart"/>
            <w:r>
              <w:rPr>
                <w:lang w:val="sk-SK" w:eastAsia="ar-SA" w:bidi="ar-SA"/>
              </w:rPr>
              <w:t>MicroBots</w:t>
            </w:r>
            <w:proofErr w:type="spellEnd"/>
            <w:r w:rsidR="00152F4A">
              <w:rPr>
                <w:lang w:val="sk-SK" w:eastAsia="ar-SA" w:bidi="ar-SA"/>
              </w:rPr>
              <w:t xml:space="preserve"> </w:t>
            </w:r>
            <w:proofErr w:type="spellStart"/>
            <w:r w:rsidR="00152F4A">
              <w:rPr>
                <w:lang w:val="sk-SK" w:eastAsia="ar-SA" w:bidi="ar-SA"/>
              </w:rPr>
              <w:t>RoboRumble</w:t>
            </w:r>
            <w:proofErr w:type="spellEnd"/>
          </w:p>
        </w:tc>
        <w:tc>
          <w:tcPr>
            <w:tcW w:w="5842" w:type="dxa"/>
            <w:tcBorders>
              <w:left w:val="none" w:sz="0" w:space="0" w:color="auto"/>
            </w:tcBorders>
          </w:tcPr>
          <w:p w:rsidR="000704A7" w:rsidRDefault="00152F4A" w:rsidP="000704A7">
            <w:pPr>
              <w:pStyle w:val="Bezriadkovania"/>
              <w:jc w:val="center"/>
              <w:cnfStyle w:val="000000100000"/>
              <w:rPr>
                <w:lang w:val="sk-SK" w:eastAsia="ar-SA" w:bidi="ar-SA"/>
              </w:rPr>
            </w:pPr>
            <w:r>
              <w:rPr>
                <w:lang w:val="sk-SK" w:eastAsia="ar-SA" w:bidi="ar-SA"/>
              </w:rPr>
              <w:t xml:space="preserve">1 proti 1 s dĺžkou programov menej </w:t>
            </w:r>
            <w:r w:rsidR="000704A7">
              <w:rPr>
                <w:lang w:val="sk-SK" w:eastAsia="ar-SA" w:bidi="ar-SA"/>
              </w:rPr>
              <w:t>ako 750 znakov</w:t>
            </w:r>
          </w:p>
        </w:tc>
      </w:tr>
      <w:tr w:rsidR="000704A7" w:rsidTr="00CB2A78">
        <w:trPr>
          <w:cnfStyle w:val="000000010000"/>
        </w:trPr>
        <w:tc>
          <w:tcPr>
            <w:cnfStyle w:val="001000000000"/>
            <w:tcW w:w="3369" w:type="dxa"/>
            <w:tcBorders>
              <w:right w:val="none" w:sz="0" w:space="0" w:color="auto"/>
            </w:tcBorders>
          </w:tcPr>
          <w:p w:rsidR="000704A7" w:rsidRDefault="000704A7" w:rsidP="00250995">
            <w:pPr>
              <w:pStyle w:val="Bezriadkovania"/>
              <w:jc w:val="center"/>
              <w:rPr>
                <w:lang w:val="sk-SK" w:eastAsia="ar-SA" w:bidi="ar-SA"/>
              </w:rPr>
            </w:pPr>
            <w:proofErr w:type="spellStart"/>
            <w:r>
              <w:rPr>
                <w:lang w:val="sk-SK" w:eastAsia="ar-SA" w:bidi="ar-SA"/>
              </w:rPr>
              <w:t>NanoBots</w:t>
            </w:r>
            <w:proofErr w:type="spellEnd"/>
            <w:r w:rsidR="00152F4A">
              <w:rPr>
                <w:lang w:val="sk-SK" w:eastAsia="ar-SA" w:bidi="ar-SA"/>
              </w:rPr>
              <w:t xml:space="preserve"> </w:t>
            </w:r>
            <w:proofErr w:type="spellStart"/>
            <w:r w:rsidR="00152F4A">
              <w:rPr>
                <w:lang w:val="sk-SK" w:eastAsia="ar-SA" w:bidi="ar-SA"/>
              </w:rPr>
              <w:t>RoboRumble</w:t>
            </w:r>
            <w:proofErr w:type="spellEnd"/>
          </w:p>
        </w:tc>
        <w:tc>
          <w:tcPr>
            <w:tcW w:w="5842" w:type="dxa"/>
            <w:tcBorders>
              <w:left w:val="none" w:sz="0" w:space="0" w:color="auto"/>
            </w:tcBorders>
          </w:tcPr>
          <w:p w:rsidR="000704A7" w:rsidRDefault="00152F4A" w:rsidP="00250995">
            <w:pPr>
              <w:pStyle w:val="Bezriadkovania"/>
              <w:jc w:val="center"/>
              <w:cnfStyle w:val="000000010000"/>
              <w:rPr>
                <w:lang w:val="sk-SK" w:eastAsia="ar-SA" w:bidi="ar-SA"/>
              </w:rPr>
            </w:pPr>
            <w:r>
              <w:rPr>
                <w:lang w:val="sk-SK" w:eastAsia="ar-SA" w:bidi="ar-SA"/>
              </w:rPr>
              <w:t xml:space="preserve">1 proti 1 s dĺžkou programov menej </w:t>
            </w:r>
            <w:r w:rsidR="000704A7">
              <w:rPr>
                <w:lang w:val="sk-SK" w:eastAsia="ar-SA" w:bidi="ar-SA"/>
              </w:rPr>
              <w:t>ako 250 znakov</w:t>
            </w:r>
          </w:p>
        </w:tc>
      </w:tr>
      <w:tr w:rsidR="000704A7" w:rsidTr="00CB2A78">
        <w:trPr>
          <w:cnfStyle w:val="000000100000"/>
        </w:trPr>
        <w:tc>
          <w:tcPr>
            <w:cnfStyle w:val="001000000000"/>
            <w:tcW w:w="3369" w:type="dxa"/>
            <w:tcBorders>
              <w:right w:val="none" w:sz="0" w:space="0" w:color="auto"/>
            </w:tcBorders>
          </w:tcPr>
          <w:p w:rsidR="000704A7" w:rsidRDefault="00152F4A" w:rsidP="00250995">
            <w:pPr>
              <w:pStyle w:val="Bezriadkovania"/>
              <w:jc w:val="center"/>
              <w:rPr>
                <w:lang w:val="sk-SK" w:eastAsia="ar-SA" w:bidi="ar-SA"/>
              </w:rPr>
            </w:pPr>
            <w:proofErr w:type="spellStart"/>
            <w:r>
              <w:rPr>
                <w:lang w:val="sk-SK" w:eastAsia="ar-SA" w:bidi="ar-SA"/>
              </w:rPr>
              <w:t>MegaBots</w:t>
            </w:r>
            <w:proofErr w:type="spellEnd"/>
            <w:r>
              <w:rPr>
                <w:lang w:val="sk-SK" w:eastAsia="ar-SA" w:bidi="ar-SA"/>
              </w:rPr>
              <w:t xml:space="preserve"> </w:t>
            </w:r>
            <w:proofErr w:type="spellStart"/>
            <w:r>
              <w:rPr>
                <w:lang w:val="sk-SK" w:eastAsia="ar-SA" w:bidi="ar-SA"/>
              </w:rPr>
              <w:t>MeleeRumble</w:t>
            </w:r>
            <w:proofErr w:type="spellEnd"/>
          </w:p>
        </w:tc>
        <w:tc>
          <w:tcPr>
            <w:tcW w:w="5842" w:type="dxa"/>
            <w:tcBorders>
              <w:left w:val="none" w:sz="0" w:space="0" w:color="auto"/>
            </w:tcBorders>
          </w:tcPr>
          <w:p w:rsidR="000704A7" w:rsidRDefault="00D04505" w:rsidP="00250995">
            <w:pPr>
              <w:pStyle w:val="Bezriadkovania"/>
              <w:jc w:val="center"/>
              <w:cnfStyle w:val="000000100000"/>
              <w:rPr>
                <w:lang w:val="sk-SK" w:eastAsia="ar-SA" w:bidi="ar-SA"/>
              </w:rPr>
            </w:pPr>
            <w:r>
              <w:rPr>
                <w:lang w:val="sk-SK" w:eastAsia="ar-SA" w:bidi="ar-SA"/>
              </w:rPr>
              <w:t>10 tankov proti sebe bez obmedzení</w:t>
            </w:r>
          </w:p>
        </w:tc>
      </w:tr>
      <w:tr w:rsidR="000704A7" w:rsidTr="00CB2A78">
        <w:trPr>
          <w:cnfStyle w:val="000000010000"/>
        </w:trPr>
        <w:tc>
          <w:tcPr>
            <w:cnfStyle w:val="001000000000"/>
            <w:tcW w:w="3369" w:type="dxa"/>
            <w:tcBorders>
              <w:right w:val="none" w:sz="0" w:space="0" w:color="auto"/>
            </w:tcBorders>
          </w:tcPr>
          <w:p w:rsidR="000704A7" w:rsidRDefault="00152F4A" w:rsidP="00250995">
            <w:pPr>
              <w:pStyle w:val="Bezriadkovania"/>
              <w:jc w:val="center"/>
              <w:rPr>
                <w:lang w:val="sk-SK" w:eastAsia="ar-SA" w:bidi="ar-SA"/>
              </w:rPr>
            </w:pPr>
            <w:proofErr w:type="spellStart"/>
            <w:r>
              <w:rPr>
                <w:lang w:val="sk-SK" w:eastAsia="ar-SA" w:bidi="ar-SA"/>
              </w:rPr>
              <w:t>MiniBots</w:t>
            </w:r>
            <w:proofErr w:type="spellEnd"/>
            <w:r>
              <w:rPr>
                <w:lang w:val="sk-SK" w:eastAsia="ar-SA" w:bidi="ar-SA"/>
              </w:rPr>
              <w:t xml:space="preserve"> </w:t>
            </w:r>
            <w:proofErr w:type="spellStart"/>
            <w:r>
              <w:rPr>
                <w:lang w:val="sk-SK" w:eastAsia="ar-SA" w:bidi="ar-SA"/>
              </w:rPr>
              <w:t>MeleeRumble</w:t>
            </w:r>
            <w:proofErr w:type="spellEnd"/>
          </w:p>
        </w:tc>
        <w:tc>
          <w:tcPr>
            <w:tcW w:w="5842" w:type="dxa"/>
            <w:tcBorders>
              <w:left w:val="none" w:sz="0" w:space="0" w:color="auto"/>
            </w:tcBorders>
          </w:tcPr>
          <w:p w:rsidR="000704A7" w:rsidRDefault="00D04505" w:rsidP="00250995">
            <w:pPr>
              <w:pStyle w:val="Bezriadkovania"/>
              <w:jc w:val="center"/>
              <w:cnfStyle w:val="000000010000"/>
              <w:rPr>
                <w:lang w:val="sk-SK" w:eastAsia="ar-SA" w:bidi="ar-SA"/>
              </w:rPr>
            </w:pPr>
            <w:r>
              <w:rPr>
                <w:lang w:val="sk-SK" w:eastAsia="ar-SA" w:bidi="ar-SA"/>
              </w:rPr>
              <w:t>10 tankov s dĺžkou programov menej ako 1500 znakov</w:t>
            </w:r>
          </w:p>
        </w:tc>
      </w:tr>
      <w:tr w:rsidR="000704A7" w:rsidTr="00CB2A78">
        <w:trPr>
          <w:cnfStyle w:val="000000100000"/>
        </w:trPr>
        <w:tc>
          <w:tcPr>
            <w:cnfStyle w:val="001000000000"/>
            <w:tcW w:w="3369" w:type="dxa"/>
            <w:tcBorders>
              <w:right w:val="none" w:sz="0" w:space="0" w:color="auto"/>
            </w:tcBorders>
          </w:tcPr>
          <w:p w:rsidR="000704A7" w:rsidRDefault="00152F4A" w:rsidP="00250995">
            <w:pPr>
              <w:pStyle w:val="Bezriadkovania"/>
              <w:jc w:val="center"/>
              <w:rPr>
                <w:lang w:val="sk-SK" w:eastAsia="ar-SA" w:bidi="ar-SA"/>
              </w:rPr>
            </w:pPr>
            <w:proofErr w:type="spellStart"/>
            <w:r>
              <w:rPr>
                <w:lang w:val="sk-SK" w:eastAsia="ar-SA" w:bidi="ar-SA"/>
              </w:rPr>
              <w:t>MicroBots</w:t>
            </w:r>
            <w:proofErr w:type="spellEnd"/>
            <w:r>
              <w:rPr>
                <w:lang w:val="sk-SK" w:eastAsia="ar-SA" w:bidi="ar-SA"/>
              </w:rPr>
              <w:t xml:space="preserve"> </w:t>
            </w:r>
            <w:proofErr w:type="spellStart"/>
            <w:r>
              <w:rPr>
                <w:lang w:val="sk-SK" w:eastAsia="ar-SA" w:bidi="ar-SA"/>
              </w:rPr>
              <w:t>MeleeRumble</w:t>
            </w:r>
            <w:proofErr w:type="spellEnd"/>
          </w:p>
        </w:tc>
        <w:tc>
          <w:tcPr>
            <w:tcW w:w="5842" w:type="dxa"/>
            <w:tcBorders>
              <w:left w:val="none" w:sz="0" w:space="0" w:color="auto"/>
            </w:tcBorders>
          </w:tcPr>
          <w:p w:rsidR="000704A7" w:rsidRDefault="00D04505" w:rsidP="00D04505">
            <w:pPr>
              <w:pStyle w:val="Bezriadkovania"/>
              <w:jc w:val="center"/>
              <w:cnfStyle w:val="000000100000"/>
              <w:rPr>
                <w:lang w:val="sk-SK" w:eastAsia="ar-SA" w:bidi="ar-SA"/>
              </w:rPr>
            </w:pPr>
            <w:r>
              <w:rPr>
                <w:lang w:val="sk-SK" w:eastAsia="ar-SA" w:bidi="ar-SA"/>
              </w:rPr>
              <w:t>10 tankov s dĺžkou programov menej ako 750 znakov</w:t>
            </w:r>
          </w:p>
        </w:tc>
      </w:tr>
      <w:tr w:rsidR="00152F4A" w:rsidTr="00CB2A78">
        <w:trPr>
          <w:cnfStyle w:val="000000010000"/>
        </w:trPr>
        <w:tc>
          <w:tcPr>
            <w:cnfStyle w:val="001000000000"/>
            <w:tcW w:w="3369" w:type="dxa"/>
            <w:tcBorders>
              <w:right w:val="none" w:sz="0" w:space="0" w:color="auto"/>
            </w:tcBorders>
          </w:tcPr>
          <w:p w:rsidR="00152F4A" w:rsidRDefault="00152F4A" w:rsidP="00250995">
            <w:pPr>
              <w:pStyle w:val="Bezriadkovania"/>
              <w:jc w:val="center"/>
              <w:rPr>
                <w:lang w:val="sk-SK" w:eastAsia="ar-SA" w:bidi="ar-SA"/>
              </w:rPr>
            </w:pPr>
            <w:proofErr w:type="spellStart"/>
            <w:r>
              <w:rPr>
                <w:lang w:val="sk-SK" w:eastAsia="ar-SA" w:bidi="ar-SA"/>
              </w:rPr>
              <w:t>NanoBots</w:t>
            </w:r>
            <w:proofErr w:type="spellEnd"/>
            <w:r>
              <w:rPr>
                <w:lang w:val="sk-SK" w:eastAsia="ar-SA" w:bidi="ar-SA"/>
              </w:rPr>
              <w:t xml:space="preserve"> </w:t>
            </w:r>
            <w:proofErr w:type="spellStart"/>
            <w:r>
              <w:rPr>
                <w:lang w:val="sk-SK" w:eastAsia="ar-SA" w:bidi="ar-SA"/>
              </w:rPr>
              <w:t>MeleeRumble</w:t>
            </w:r>
            <w:proofErr w:type="spellEnd"/>
          </w:p>
        </w:tc>
        <w:tc>
          <w:tcPr>
            <w:tcW w:w="5842" w:type="dxa"/>
            <w:tcBorders>
              <w:left w:val="none" w:sz="0" w:space="0" w:color="auto"/>
            </w:tcBorders>
          </w:tcPr>
          <w:p w:rsidR="00152F4A" w:rsidRDefault="00D04505" w:rsidP="00250995">
            <w:pPr>
              <w:pStyle w:val="Bezriadkovania"/>
              <w:jc w:val="center"/>
              <w:cnfStyle w:val="000000010000"/>
              <w:rPr>
                <w:lang w:val="sk-SK" w:eastAsia="ar-SA" w:bidi="ar-SA"/>
              </w:rPr>
            </w:pPr>
            <w:r>
              <w:rPr>
                <w:lang w:val="sk-SK" w:eastAsia="ar-SA" w:bidi="ar-SA"/>
              </w:rPr>
              <w:t>10 tankov s dĺžkou programov menej ako 250 znakov</w:t>
            </w:r>
          </w:p>
        </w:tc>
      </w:tr>
      <w:tr w:rsidR="00152F4A" w:rsidTr="00CB2A78">
        <w:trPr>
          <w:cnfStyle w:val="000000100000"/>
        </w:trPr>
        <w:tc>
          <w:tcPr>
            <w:cnfStyle w:val="001000000000"/>
            <w:tcW w:w="3369" w:type="dxa"/>
            <w:tcBorders>
              <w:right w:val="none" w:sz="0" w:space="0" w:color="auto"/>
            </w:tcBorders>
          </w:tcPr>
          <w:p w:rsidR="00152F4A" w:rsidRDefault="00152F4A" w:rsidP="00250995">
            <w:pPr>
              <w:pStyle w:val="Bezriadkovania"/>
              <w:jc w:val="center"/>
              <w:rPr>
                <w:lang w:val="sk-SK" w:eastAsia="ar-SA" w:bidi="ar-SA"/>
              </w:rPr>
            </w:pPr>
            <w:proofErr w:type="spellStart"/>
            <w:r>
              <w:rPr>
                <w:lang w:val="sk-SK" w:eastAsia="ar-SA" w:bidi="ar-SA"/>
              </w:rPr>
              <w:t>TeamRumble</w:t>
            </w:r>
            <w:proofErr w:type="spellEnd"/>
          </w:p>
        </w:tc>
        <w:tc>
          <w:tcPr>
            <w:tcW w:w="5842" w:type="dxa"/>
            <w:tcBorders>
              <w:left w:val="none" w:sz="0" w:space="0" w:color="auto"/>
            </w:tcBorders>
          </w:tcPr>
          <w:p w:rsidR="00152F4A" w:rsidRDefault="007F580A" w:rsidP="00A10F5B">
            <w:pPr>
              <w:pStyle w:val="Bezriadkovania"/>
              <w:jc w:val="center"/>
              <w:cnfStyle w:val="000000100000"/>
              <w:rPr>
                <w:lang w:val="sk-SK" w:eastAsia="ar-SA" w:bidi="ar-SA"/>
              </w:rPr>
            </w:pPr>
            <w:r>
              <w:rPr>
                <w:lang w:val="sk-SK" w:eastAsia="ar-SA" w:bidi="ar-SA"/>
              </w:rPr>
              <w:t>2 tímy</w:t>
            </w:r>
            <w:r w:rsidR="00A10F5B">
              <w:rPr>
                <w:lang w:val="sk-SK" w:eastAsia="ar-SA" w:bidi="ar-SA"/>
              </w:rPr>
              <w:t xml:space="preserve"> proti sebe</w:t>
            </w:r>
            <w:r>
              <w:rPr>
                <w:lang w:val="sk-SK" w:eastAsia="ar-SA" w:bidi="ar-SA"/>
              </w:rPr>
              <w:t xml:space="preserve"> vo veľkostí 2 tankov bez obmedzení</w:t>
            </w:r>
          </w:p>
        </w:tc>
      </w:tr>
    </w:tbl>
    <w:p w:rsidR="000704A7" w:rsidRPr="00A10F5B" w:rsidRDefault="000704A7" w:rsidP="00A10F5B">
      <w:pPr>
        <w:ind w:firstLine="0"/>
        <w:rPr>
          <w:lang w:val="sk-SK" w:eastAsia="ar-SA" w:bidi="ar-SA"/>
        </w:rPr>
      </w:pPr>
    </w:p>
    <w:p w:rsidR="0050177E" w:rsidRDefault="00C031EB" w:rsidP="0050177E">
      <w:pPr>
        <w:pStyle w:val="Nadpis3"/>
        <w:rPr>
          <w:lang w:val="sk-SK" w:eastAsia="ar-SA" w:bidi="ar-SA"/>
        </w:rPr>
      </w:pPr>
      <w:bookmarkStart w:id="13" w:name="_Toc342330102"/>
      <w:r>
        <w:rPr>
          <w:lang w:val="sk-SK" w:eastAsia="ar-SA" w:bidi="ar-SA"/>
        </w:rPr>
        <w:t>Robot</w:t>
      </w:r>
      <w:bookmarkEnd w:id="13"/>
    </w:p>
    <w:p w:rsidR="00282494" w:rsidRDefault="009D6E32" w:rsidP="001315A6">
      <w:pPr>
        <w:ind w:firstLine="0"/>
        <w:rPr>
          <w:lang w:val="sk-SK" w:eastAsia="ar-SA" w:bidi="ar-SA"/>
        </w:rPr>
      </w:pPr>
      <w:r>
        <w:rPr>
          <w:lang w:val="sk-SK" w:eastAsia="ar-SA" w:bidi="ar-SA"/>
        </w:rPr>
        <w:t xml:space="preserve">Robot je napísaný ako udalosťami riadený </w:t>
      </w:r>
      <w:proofErr w:type="spellStart"/>
      <w:r>
        <w:rPr>
          <w:lang w:val="sk-SK" w:eastAsia="ar-SA" w:bidi="ar-SA"/>
        </w:rPr>
        <w:t>Java</w:t>
      </w:r>
      <w:proofErr w:type="spellEnd"/>
      <w:r>
        <w:rPr>
          <w:lang w:val="sk-SK" w:eastAsia="ar-SA" w:bidi="ar-SA"/>
        </w:rPr>
        <w:t xml:space="preserve"> program. Princíp činnosti spočíva v cyklickom opakovaní hlavn</w:t>
      </w:r>
      <w:r w:rsidR="00C031EB">
        <w:rPr>
          <w:lang w:val="sk-SK" w:eastAsia="ar-SA" w:bidi="ar-SA"/>
        </w:rPr>
        <w:t>ého</w:t>
      </w:r>
      <w:r>
        <w:rPr>
          <w:lang w:val="sk-SK" w:eastAsia="ar-SA" w:bidi="ar-SA"/>
        </w:rPr>
        <w:t xml:space="preserve"> </w:t>
      </w:r>
      <w:r w:rsidR="00C031EB">
        <w:rPr>
          <w:lang w:val="sk-SK" w:eastAsia="ar-SA" w:bidi="ar-SA"/>
        </w:rPr>
        <w:t>tela programu</w:t>
      </w:r>
      <w:r>
        <w:rPr>
          <w:lang w:val="sk-SK" w:eastAsia="ar-SA" w:bidi="ar-SA"/>
        </w:rPr>
        <w:t xml:space="preserve"> robota, ktorá kontroluje správanie tanku, pričom môže byť prerušená udalosťami, ktoré sú posielané z prostredia simulácie</w:t>
      </w:r>
      <w:sdt>
        <w:sdtPr>
          <w:rPr>
            <w:lang w:val="sk-SK" w:eastAsia="ar-SA" w:bidi="ar-SA"/>
          </w:rPr>
          <w:id w:val="185011711"/>
          <w:citation/>
        </w:sdtPr>
        <w:sdtContent>
          <w:r w:rsidR="0005535E">
            <w:rPr>
              <w:lang w:val="sk-SK" w:eastAsia="ar-SA" w:bidi="ar-SA"/>
            </w:rPr>
            <w:fldChar w:fldCharType="begin"/>
          </w:r>
          <w:r w:rsidR="002E53CD">
            <w:rPr>
              <w:lang w:val="sk-SK" w:eastAsia="ar-SA" w:bidi="ar-SA"/>
            </w:rPr>
            <w:instrText xml:space="preserve"> CITATION Nel09 \l 1051 </w:instrText>
          </w:r>
          <w:r w:rsidR="0005535E">
            <w:rPr>
              <w:lang w:val="sk-SK" w:eastAsia="ar-SA" w:bidi="ar-SA"/>
            </w:rPr>
            <w:fldChar w:fldCharType="separate"/>
          </w:r>
          <w:r w:rsidR="003D54C1" w:rsidRPr="003D54C1">
            <w:rPr>
              <w:noProof/>
              <w:lang w:val="sk-SK" w:eastAsia="ar-SA" w:bidi="ar-SA"/>
            </w:rPr>
            <w:t>[10]</w:t>
          </w:r>
          <w:r w:rsidR="0005535E">
            <w:rPr>
              <w:lang w:val="sk-SK" w:eastAsia="ar-SA" w:bidi="ar-SA"/>
            </w:rPr>
            <w:fldChar w:fldCharType="end"/>
          </w:r>
        </w:sdtContent>
      </w:sdt>
      <w:r>
        <w:rPr>
          <w:lang w:val="sk-SK" w:eastAsia="ar-SA" w:bidi="ar-SA"/>
        </w:rPr>
        <w:t xml:space="preserve">. </w:t>
      </w:r>
      <w:r w:rsidR="00C031EB">
        <w:rPr>
          <w:lang w:val="sk-SK" w:eastAsia="ar-SA" w:bidi="ar-SA"/>
        </w:rPr>
        <w:t>Program robota obsahuje špecifické funkcie, ktoré sú volané pri zachytení prislúchajúcich udalostí, na ktoré sú zaregistrované</w:t>
      </w:r>
      <w:r>
        <w:rPr>
          <w:lang w:val="sk-SK" w:eastAsia="ar-SA" w:bidi="ar-SA"/>
        </w:rPr>
        <w:t>.</w:t>
      </w:r>
      <w:r w:rsidR="002B3497">
        <w:rPr>
          <w:lang w:val="sk-SK" w:eastAsia="ar-SA" w:bidi="ar-SA"/>
        </w:rPr>
        <w:t xml:space="preserve"> </w:t>
      </w:r>
      <w:r w:rsidR="00703F90">
        <w:rPr>
          <w:lang w:val="sk-SK" w:eastAsia="ar-SA" w:bidi="ar-SA"/>
        </w:rPr>
        <w:t>Tab.</w:t>
      </w:r>
      <w:r w:rsidR="00EE225A">
        <w:rPr>
          <w:lang w:val="sk-SK" w:eastAsia="ar-SA" w:bidi="ar-SA"/>
        </w:rPr>
        <w:t xml:space="preserve"> </w:t>
      </w:r>
      <w:r w:rsidR="00A74518">
        <w:rPr>
          <w:lang w:val="sk-SK" w:eastAsia="ar-SA" w:bidi="ar-SA"/>
        </w:rPr>
        <w:t>3</w:t>
      </w:r>
      <w:r w:rsidR="00703F90">
        <w:rPr>
          <w:lang w:val="sk-SK" w:eastAsia="ar-SA" w:bidi="ar-SA"/>
        </w:rPr>
        <w:t xml:space="preserve"> obsahuje zoznam všetkých udalostí, ktoré môžu byť zaznamenané.</w:t>
      </w:r>
    </w:p>
    <w:p w:rsidR="00B16715" w:rsidRDefault="00B16715" w:rsidP="00282494">
      <w:pPr>
        <w:rPr>
          <w:lang w:val="sk-SK" w:eastAsia="ar-SA" w:bidi="ar-SA"/>
        </w:rPr>
      </w:pPr>
    </w:p>
    <w:p w:rsidR="00B16715" w:rsidRDefault="00B16715" w:rsidP="00282494">
      <w:pPr>
        <w:rPr>
          <w:lang w:val="sk-SK" w:eastAsia="ar-SA" w:bidi="ar-SA"/>
        </w:rPr>
      </w:pPr>
    </w:p>
    <w:p w:rsidR="00703F90" w:rsidRDefault="00703F90" w:rsidP="00703F90">
      <w:pPr>
        <w:jc w:val="center"/>
        <w:rPr>
          <w:lang w:val="sk-SK" w:eastAsia="ar-SA" w:bidi="ar-SA"/>
        </w:rPr>
      </w:pPr>
      <w:r>
        <w:rPr>
          <w:lang w:val="sk-SK" w:eastAsia="ar-SA" w:bidi="ar-SA"/>
        </w:rPr>
        <w:lastRenderedPageBreak/>
        <w:t>Tab.</w:t>
      </w:r>
      <w:r w:rsidR="00C368C2">
        <w:rPr>
          <w:lang w:val="sk-SK" w:eastAsia="ar-SA" w:bidi="ar-SA"/>
        </w:rPr>
        <w:t xml:space="preserve"> </w:t>
      </w:r>
      <w:r w:rsidR="00A74518">
        <w:rPr>
          <w:lang w:val="sk-SK" w:eastAsia="ar-SA" w:bidi="ar-SA"/>
        </w:rPr>
        <w:t>3</w:t>
      </w:r>
      <w:r>
        <w:rPr>
          <w:lang w:val="sk-SK" w:eastAsia="ar-SA" w:bidi="ar-SA"/>
        </w:rPr>
        <w:t>. Zoznam udalostí.</w:t>
      </w:r>
    </w:p>
    <w:tbl>
      <w:tblPr>
        <w:tblStyle w:val="Strednpodfarbenie1zvrazneni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9"/>
        <w:gridCol w:w="5842"/>
      </w:tblGrid>
      <w:tr w:rsidR="00703F90" w:rsidTr="00CB2A78">
        <w:trPr>
          <w:cnfStyle w:val="100000000000"/>
        </w:trPr>
        <w:tc>
          <w:tcPr>
            <w:cnfStyle w:val="001000000000"/>
            <w:tcW w:w="3369" w:type="dxa"/>
            <w:tcBorders>
              <w:top w:val="none" w:sz="0" w:space="0" w:color="auto"/>
              <w:left w:val="none" w:sz="0" w:space="0" w:color="auto"/>
              <w:bottom w:val="none" w:sz="0" w:space="0" w:color="auto"/>
              <w:right w:val="none" w:sz="0" w:space="0" w:color="auto"/>
            </w:tcBorders>
          </w:tcPr>
          <w:p w:rsidR="00703F90" w:rsidRDefault="00703F90" w:rsidP="00703F90">
            <w:pPr>
              <w:pStyle w:val="Bezriadkovania"/>
              <w:jc w:val="center"/>
              <w:rPr>
                <w:lang w:val="sk-SK" w:eastAsia="ar-SA" w:bidi="ar-SA"/>
              </w:rPr>
            </w:pPr>
            <w:r>
              <w:rPr>
                <w:lang w:val="sk-SK" w:eastAsia="ar-SA" w:bidi="ar-SA"/>
              </w:rPr>
              <w:t>Názov udalosti</w:t>
            </w:r>
          </w:p>
        </w:tc>
        <w:tc>
          <w:tcPr>
            <w:tcW w:w="5842" w:type="dxa"/>
            <w:tcBorders>
              <w:top w:val="none" w:sz="0" w:space="0" w:color="auto"/>
              <w:left w:val="none" w:sz="0" w:space="0" w:color="auto"/>
              <w:bottom w:val="none" w:sz="0" w:space="0" w:color="auto"/>
              <w:right w:val="none" w:sz="0" w:space="0" w:color="auto"/>
            </w:tcBorders>
          </w:tcPr>
          <w:p w:rsidR="00703F90" w:rsidRDefault="00703F90" w:rsidP="00703F90">
            <w:pPr>
              <w:pStyle w:val="Bezriadkovania"/>
              <w:jc w:val="center"/>
              <w:cnfStyle w:val="100000000000"/>
              <w:rPr>
                <w:lang w:val="sk-SK" w:eastAsia="ar-SA" w:bidi="ar-SA"/>
              </w:rPr>
            </w:pPr>
            <w:r>
              <w:rPr>
                <w:lang w:val="sk-SK" w:eastAsia="ar-SA" w:bidi="ar-SA"/>
              </w:rPr>
              <w:t>Opis udalosti</w:t>
            </w:r>
          </w:p>
        </w:tc>
      </w:tr>
      <w:tr w:rsidR="00703F90" w:rsidTr="00CB2A78">
        <w:trPr>
          <w:cnfStyle w:val="000000100000"/>
        </w:trPr>
        <w:tc>
          <w:tcPr>
            <w:cnfStyle w:val="001000000000"/>
            <w:tcW w:w="3369" w:type="dxa"/>
            <w:tcBorders>
              <w:right w:val="none" w:sz="0" w:space="0" w:color="auto"/>
            </w:tcBorders>
          </w:tcPr>
          <w:p w:rsidR="00703F90" w:rsidRDefault="00703F90" w:rsidP="00703F90">
            <w:pPr>
              <w:pStyle w:val="Bezriadkovania"/>
              <w:jc w:val="center"/>
              <w:rPr>
                <w:lang w:val="sk-SK" w:eastAsia="ar-SA" w:bidi="ar-SA"/>
              </w:rPr>
            </w:pPr>
            <w:proofErr w:type="spellStart"/>
            <w:r>
              <w:rPr>
                <w:lang w:val="sk-SK" w:eastAsia="ar-SA" w:bidi="ar-SA"/>
              </w:rPr>
              <w:t>onBulletHit</w:t>
            </w:r>
            <w:proofErr w:type="spellEnd"/>
          </w:p>
        </w:tc>
        <w:tc>
          <w:tcPr>
            <w:tcW w:w="5842" w:type="dxa"/>
            <w:tcBorders>
              <w:left w:val="none" w:sz="0" w:space="0" w:color="auto"/>
            </w:tcBorders>
          </w:tcPr>
          <w:p w:rsidR="00703F90" w:rsidRDefault="00703F90" w:rsidP="00703F90">
            <w:pPr>
              <w:pStyle w:val="Bezriadkovania"/>
              <w:jc w:val="center"/>
              <w:cnfStyle w:val="000000100000"/>
              <w:rPr>
                <w:lang w:val="sk-SK" w:eastAsia="ar-SA" w:bidi="ar-SA"/>
              </w:rPr>
            </w:pPr>
            <w:r>
              <w:rPr>
                <w:lang w:val="sk-SK" w:eastAsia="ar-SA" w:bidi="ar-SA"/>
              </w:rPr>
              <w:t>zasiahnutie nepriateľa</w:t>
            </w:r>
          </w:p>
        </w:tc>
      </w:tr>
      <w:tr w:rsidR="00703F90" w:rsidTr="00CB2A78">
        <w:trPr>
          <w:cnfStyle w:val="000000010000"/>
        </w:trPr>
        <w:tc>
          <w:tcPr>
            <w:cnfStyle w:val="001000000000"/>
            <w:tcW w:w="3369" w:type="dxa"/>
            <w:tcBorders>
              <w:right w:val="none" w:sz="0" w:space="0" w:color="auto"/>
            </w:tcBorders>
          </w:tcPr>
          <w:p w:rsidR="00703F90" w:rsidRDefault="00703F90" w:rsidP="00703F90">
            <w:pPr>
              <w:pStyle w:val="Bezriadkovania"/>
              <w:jc w:val="center"/>
              <w:rPr>
                <w:lang w:val="sk-SK" w:eastAsia="ar-SA" w:bidi="ar-SA"/>
              </w:rPr>
            </w:pPr>
            <w:proofErr w:type="spellStart"/>
            <w:r>
              <w:rPr>
                <w:lang w:val="sk-SK" w:eastAsia="ar-SA" w:bidi="ar-SA"/>
              </w:rPr>
              <w:t>onBulletHitBulle</w:t>
            </w:r>
            <w:r w:rsidR="00751A9E">
              <w:rPr>
                <w:lang w:val="sk-SK" w:eastAsia="ar-SA" w:bidi="ar-SA"/>
              </w:rPr>
              <w:t>t</w:t>
            </w:r>
            <w:proofErr w:type="spellEnd"/>
          </w:p>
        </w:tc>
        <w:tc>
          <w:tcPr>
            <w:tcW w:w="5842" w:type="dxa"/>
            <w:tcBorders>
              <w:left w:val="none" w:sz="0" w:space="0" w:color="auto"/>
            </w:tcBorders>
          </w:tcPr>
          <w:p w:rsidR="00703F90" w:rsidRDefault="00703F90" w:rsidP="00703F90">
            <w:pPr>
              <w:pStyle w:val="Bezriadkovania"/>
              <w:jc w:val="center"/>
              <w:cnfStyle w:val="000000010000"/>
              <w:rPr>
                <w:lang w:val="sk-SK" w:eastAsia="ar-SA" w:bidi="ar-SA"/>
              </w:rPr>
            </w:pPr>
            <w:r>
              <w:rPr>
                <w:lang w:val="sk-SK" w:eastAsia="ar-SA" w:bidi="ar-SA"/>
              </w:rPr>
              <w:t>vzájomné zasiahnutie striel</w:t>
            </w:r>
          </w:p>
        </w:tc>
      </w:tr>
      <w:tr w:rsidR="00703F90" w:rsidTr="00CB2A78">
        <w:trPr>
          <w:cnfStyle w:val="000000100000"/>
        </w:trPr>
        <w:tc>
          <w:tcPr>
            <w:cnfStyle w:val="001000000000"/>
            <w:tcW w:w="3369" w:type="dxa"/>
            <w:tcBorders>
              <w:right w:val="none" w:sz="0" w:space="0" w:color="auto"/>
            </w:tcBorders>
          </w:tcPr>
          <w:p w:rsidR="00703F90" w:rsidRDefault="00703F90" w:rsidP="00703F90">
            <w:pPr>
              <w:pStyle w:val="Bezriadkovania"/>
              <w:jc w:val="center"/>
              <w:rPr>
                <w:lang w:val="sk-SK" w:eastAsia="ar-SA" w:bidi="ar-SA"/>
              </w:rPr>
            </w:pPr>
            <w:proofErr w:type="spellStart"/>
            <w:r>
              <w:rPr>
                <w:lang w:val="sk-SK" w:eastAsia="ar-SA" w:bidi="ar-SA"/>
              </w:rPr>
              <w:t>onBulletMissed</w:t>
            </w:r>
            <w:proofErr w:type="spellEnd"/>
          </w:p>
        </w:tc>
        <w:tc>
          <w:tcPr>
            <w:tcW w:w="5842" w:type="dxa"/>
            <w:tcBorders>
              <w:left w:val="none" w:sz="0" w:space="0" w:color="auto"/>
            </w:tcBorders>
          </w:tcPr>
          <w:p w:rsidR="00703F90" w:rsidRDefault="00703F90" w:rsidP="008148FE">
            <w:pPr>
              <w:pStyle w:val="Bezriadkovania"/>
              <w:jc w:val="center"/>
              <w:cnfStyle w:val="000000100000"/>
              <w:rPr>
                <w:lang w:val="sk-SK" w:eastAsia="ar-SA" w:bidi="ar-SA"/>
              </w:rPr>
            </w:pPr>
            <w:r>
              <w:rPr>
                <w:lang w:val="sk-SK" w:eastAsia="ar-SA" w:bidi="ar-SA"/>
              </w:rPr>
              <w:t>zasiahnutie</w:t>
            </w:r>
            <w:r w:rsidR="00751A9E">
              <w:rPr>
                <w:lang w:val="sk-SK" w:eastAsia="ar-SA" w:bidi="ar-SA"/>
              </w:rPr>
              <w:t xml:space="preserve"> steny</w:t>
            </w:r>
            <w:r>
              <w:rPr>
                <w:lang w:val="sk-SK" w:eastAsia="ar-SA" w:bidi="ar-SA"/>
              </w:rPr>
              <w:t xml:space="preserve"> bojovej arény</w:t>
            </w:r>
          </w:p>
        </w:tc>
      </w:tr>
      <w:tr w:rsidR="00703F90" w:rsidTr="00CB2A78">
        <w:trPr>
          <w:cnfStyle w:val="000000010000"/>
        </w:trPr>
        <w:tc>
          <w:tcPr>
            <w:cnfStyle w:val="001000000000"/>
            <w:tcW w:w="3369" w:type="dxa"/>
            <w:tcBorders>
              <w:right w:val="none" w:sz="0" w:space="0" w:color="auto"/>
            </w:tcBorders>
          </w:tcPr>
          <w:p w:rsidR="00703F90" w:rsidRDefault="00703F90" w:rsidP="00703F90">
            <w:pPr>
              <w:pStyle w:val="Bezriadkovania"/>
              <w:jc w:val="center"/>
              <w:rPr>
                <w:lang w:val="sk-SK" w:eastAsia="ar-SA" w:bidi="ar-SA"/>
              </w:rPr>
            </w:pPr>
            <w:proofErr w:type="spellStart"/>
            <w:r>
              <w:rPr>
                <w:lang w:val="sk-SK" w:eastAsia="ar-SA" w:bidi="ar-SA"/>
              </w:rPr>
              <w:t>onHitByBullet</w:t>
            </w:r>
            <w:proofErr w:type="spellEnd"/>
          </w:p>
        </w:tc>
        <w:tc>
          <w:tcPr>
            <w:tcW w:w="5842" w:type="dxa"/>
            <w:tcBorders>
              <w:left w:val="none" w:sz="0" w:space="0" w:color="auto"/>
            </w:tcBorders>
          </w:tcPr>
          <w:p w:rsidR="00703F90" w:rsidRDefault="00703F90" w:rsidP="00703F90">
            <w:pPr>
              <w:pStyle w:val="Bezriadkovania"/>
              <w:jc w:val="center"/>
              <w:cnfStyle w:val="000000010000"/>
              <w:rPr>
                <w:lang w:val="sk-SK" w:eastAsia="ar-SA" w:bidi="ar-SA"/>
              </w:rPr>
            </w:pPr>
            <w:r>
              <w:rPr>
                <w:lang w:val="sk-SK" w:eastAsia="ar-SA" w:bidi="ar-SA"/>
              </w:rPr>
              <w:t>zasiahnutie nepriateľom</w:t>
            </w:r>
          </w:p>
        </w:tc>
      </w:tr>
      <w:tr w:rsidR="00703F90" w:rsidTr="00CB2A78">
        <w:trPr>
          <w:cnfStyle w:val="000000100000"/>
        </w:trPr>
        <w:tc>
          <w:tcPr>
            <w:cnfStyle w:val="001000000000"/>
            <w:tcW w:w="3369" w:type="dxa"/>
            <w:tcBorders>
              <w:right w:val="none" w:sz="0" w:space="0" w:color="auto"/>
            </w:tcBorders>
          </w:tcPr>
          <w:p w:rsidR="00703F90" w:rsidRDefault="00751A9E" w:rsidP="00703F90">
            <w:pPr>
              <w:pStyle w:val="Bezriadkovania"/>
              <w:jc w:val="center"/>
              <w:rPr>
                <w:lang w:val="sk-SK" w:eastAsia="ar-SA" w:bidi="ar-SA"/>
              </w:rPr>
            </w:pPr>
            <w:proofErr w:type="spellStart"/>
            <w:r>
              <w:rPr>
                <w:lang w:val="sk-SK" w:eastAsia="ar-SA" w:bidi="ar-SA"/>
              </w:rPr>
              <w:t>onHitRobot</w:t>
            </w:r>
            <w:proofErr w:type="spellEnd"/>
          </w:p>
        </w:tc>
        <w:tc>
          <w:tcPr>
            <w:tcW w:w="5842" w:type="dxa"/>
            <w:tcBorders>
              <w:left w:val="none" w:sz="0" w:space="0" w:color="auto"/>
            </w:tcBorders>
          </w:tcPr>
          <w:p w:rsidR="00703F90" w:rsidRDefault="00751A9E" w:rsidP="00703F90">
            <w:pPr>
              <w:pStyle w:val="Bezriadkovania"/>
              <w:jc w:val="center"/>
              <w:cnfStyle w:val="000000100000"/>
              <w:rPr>
                <w:lang w:val="sk-SK" w:eastAsia="ar-SA" w:bidi="ar-SA"/>
              </w:rPr>
            </w:pPr>
            <w:r>
              <w:rPr>
                <w:lang w:val="sk-SK" w:eastAsia="ar-SA" w:bidi="ar-SA"/>
              </w:rPr>
              <w:t>kolízia s tankom</w:t>
            </w:r>
          </w:p>
        </w:tc>
      </w:tr>
      <w:tr w:rsidR="00703F90" w:rsidTr="00CB2A78">
        <w:trPr>
          <w:cnfStyle w:val="000000010000"/>
        </w:trPr>
        <w:tc>
          <w:tcPr>
            <w:cnfStyle w:val="001000000000"/>
            <w:tcW w:w="3369" w:type="dxa"/>
            <w:tcBorders>
              <w:right w:val="none" w:sz="0" w:space="0" w:color="auto"/>
            </w:tcBorders>
          </w:tcPr>
          <w:p w:rsidR="00703F90" w:rsidRDefault="00751A9E" w:rsidP="00703F90">
            <w:pPr>
              <w:pStyle w:val="Bezriadkovania"/>
              <w:jc w:val="center"/>
              <w:rPr>
                <w:lang w:val="sk-SK" w:eastAsia="ar-SA" w:bidi="ar-SA"/>
              </w:rPr>
            </w:pPr>
            <w:proofErr w:type="spellStart"/>
            <w:r>
              <w:rPr>
                <w:lang w:val="sk-SK" w:eastAsia="ar-SA" w:bidi="ar-SA"/>
              </w:rPr>
              <w:t>onHitWall</w:t>
            </w:r>
            <w:proofErr w:type="spellEnd"/>
          </w:p>
        </w:tc>
        <w:tc>
          <w:tcPr>
            <w:tcW w:w="5842" w:type="dxa"/>
            <w:tcBorders>
              <w:left w:val="none" w:sz="0" w:space="0" w:color="auto"/>
            </w:tcBorders>
          </w:tcPr>
          <w:p w:rsidR="00703F90" w:rsidRDefault="00751A9E" w:rsidP="00751A9E">
            <w:pPr>
              <w:pStyle w:val="Bezriadkovania"/>
              <w:jc w:val="center"/>
              <w:cnfStyle w:val="000000010000"/>
              <w:rPr>
                <w:lang w:val="sk-SK" w:eastAsia="ar-SA" w:bidi="ar-SA"/>
              </w:rPr>
            </w:pPr>
            <w:r>
              <w:rPr>
                <w:lang w:val="sk-SK" w:eastAsia="ar-SA" w:bidi="ar-SA"/>
              </w:rPr>
              <w:t>kolízia so stenou</w:t>
            </w:r>
          </w:p>
        </w:tc>
      </w:tr>
      <w:tr w:rsidR="00703F90" w:rsidTr="00CB2A78">
        <w:trPr>
          <w:cnfStyle w:val="000000100000"/>
        </w:trPr>
        <w:tc>
          <w:tcPr>
            <w:cnfStyle w:val="001000000000"/>
            <w:tcW w:w="3369" w:type="dxa"/>
            <w:tcBorders>
              <w:right w:val="none" w:sz="0" w:space="0" w:color="auto"/>
            </w:tcBorders>
          </w:tcPr>
          <w:p w:rsidR="00703F90" w:rsidRDefault="00751A9E" w:rsidP="00703F90">
            <w:pPr>
              <w:pStyle w:val="Bezriadkovania"/>
              <w:jc w:val="center"/>
              <w:rPr>
                <w:lang w:val="sk-SK" w:eastAsia="ar-SA" w:bidi="ar-SA"/>
              </w:rPr>
            </w:pPr>
            <w:proofErr w:type="spellStart"/>
            <w:r>
              <w:rPr>
                <w:lang w:val="sk-SK" w:eastAsia="ar-SA" w:bidi="ar-SA"/>
              </w:rPr>
              <w:t>onScannedRobot</w:t>
            </w:r>
            <w:proofErr w:type="spellEnd"/>
          </w:p>
        </w:tc>
        <w:tc>
          <w:tcPr>
            <w:tcW w:w="5842" w:type="dxa"/>
            <w:tcBorders>
              <w:left w:val="none" w:sz="0" w:space="0" w:color="auto"/>
            </w:tcBorders>
          </w:tcPr>
          <w:p w:rsidR="00703F90" w:rsidRDefault="00751A9E" w:rsidP="00703F90">
            <w:pPr>
              <w:pStyle w:val="Bezriadkovania"/>
              <w:jc w:val="center"/>
              <w:cnfStyle w:val="000000100000"/>
              <w:rPr>
                <w:lang w:val="sk-SK" w:eastAsia="ar-SA" w:bidi="ar-SA"/>
              </w:rPr>
            </w:pPr>
            <w:r>
              <w:rPr>
                <w:lang w:val="sk-SK" w:eastAsia="ar-SA" w:bidi="ar-SA"/>
              </w:rPr>
              <w:t>spozorovanie robota radarom</w:t>
            </w:r>
          </w:p>
        </w:tc>
      </w:tr>
    </w:tbl>
    <w:p w:rsidR="00703F90" w:rsidRDefault="00703F90" w:rsidP="00282494">
      <w:pPr>
        <w:rPr>
          <w:lang w:val="sk-SK" w:eastAsia="ar-SA" w:bidi="ar-SA"/>
        </w:rPr>
      </w:pPr>
    </w:p>
    <w:p w:rsidR="00C031EB" w:rsidRDefault="00C031EB" w:rsidP="00282494">
      <w:pPr>
        <w:rPr>
          <w:lang w:val="sk-SK" w:eastAsia="ar-SA" w:bidi="ar-SA"/>
        </w:rPr>
      </w:pPr>
      <w:r>
        <w:rPr>
          <w:lang w:val="sk-SK" w:eastAsia="ar-SA" w:bidi="ar-SA"/>
        </w:rPr>
        <w:t>Robot</w:t>
      </w:r>
      <w:r w:rsidR="00154A20">
        <w:rPr>
          <w:lang w:val="sk-SK" w:eastAsia="ar-SA" w:bidi="ar-SA"/>
        </w:rPr>
        <w:t xml:space="preserve"> sa skladá z 3 častí (</w:t>
      </w:r>
      <w:r w:rsidR="00580144">
        <w:rPr>
          <w:lang w:val="sk-SK" w:eastAsia="ar-SA" w:bidi="ar-SA"/>
        </w:rPr>
        <w:t>Obr.</w:t>
      </w:r>
      <w:r w:rsidR="00154A20">
        <w:rPr>
          <w:lang w:val="sk-SK" w:eastAsia="ar-SA" w:bidi="ar-SA"/>
        </w:rPr>
        <w:t xml:space="preserve"> </w:t>
      </w:r>
      <w:r w:rsidR="00580144">
        <w:rPr>
          <w:lang w:val="sk-SK" w:eastAsia="ar-SA" w:bidi="ar-SA"/>
        </w:rPr>
        <w:t>10) a</w:t>
      </w:r>
      <w:r w:rsidR="00736203">
        <w:rPr>
          <w:lang w:val="sk-SK" w:eastAsia="ar-SA" w:bidi="ar-SA"/>
        </w:rPr>
        <w:t> jeho správanie môže byť definované akciami, ktoré sú v Tab.</w:t>
      </w:r>
      <w:r w:rsidR="008203FA">
        <w:rPr>
          <w:lang w:val="sk-SK" w:eastAsia="ar-SA" w:bidi="ar-SA"/>
        </w:rPr>
        <w:t xml:space="preserve"> </w:t>
      </w:r>
      <w:r w:rsidR="00A74518">
        <w:rPr>
          <w:lang w:val="sk-SK" w:eastAsia="ar-SA" w:bidi="ar-SA"/>
        </w:rPr>
        <w:t>4</w:t>
      </w:r>
      <w:r w:rsidR="00736203">
        <w:rPr>
          <w:lang w:val="sk-SK" w:eastAsia="ar-SA" w:bidi="ar-SA"/>
        </w:rPr>
        <w:t>.</w:t>
      </w:r>
      <w:r w:rsidR="0055798E">
        <w:rPr>
          <w:lang w:val="sk-SK" w:eastAsia="ar-SA" w:bidi="ar-SA"/>
        </w:rPr>
        <w:t xml:space="preserve"> Akčné členy, ktoré zabezpečujú vykonávanie akcií sú pohyb tanku, rotácia tela tanku, rotácia zbrane,  rotácia radaru a streľba. </w:t>
      </w:r>
    </w:p>
    <w:p w:rsidR="0019530D" w:rsidRDefault="0019530D" w:rsidP="0019530D">
      <w:pPr>
        <w:jc w:val="center"/>
        <w:rPr>
          <w:lang w:val="sk-SK" w:eastAsia="ar-SA" w:bidi="ar-SA"/>
        </w:rPr>
      </w:pPr>
      <w:r>
        <w:rPr>
          <w:noProof/>
          <w:lang w:val="sk-SK" w:eastAsia="sk-SK" w:bidi="ar-SA"/>
        </w:rPr>
        <w:drawing>
          <wp:inline distT="0" distB="0" distL="0" distR="0">
            <wp:extent cx="2857500" cy="2028825"/>
            <wp:effectExtent l="0" t="0" r="0" b="0"/>
            <wp:docPr id="1" name="Obrázok 1" descr="C:\Users\h\Desktop\diplomovka\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diplomovka\robot.png"/>
                    <pic:cNvPicPr>
                      <a:picLocks noChangeAspect="1" noChangeArrowheads="1"/>
                    </pic:cNvPicPr>
                  </pic:nvPicPr>
                  <pic:blipFill>
                    <a:blip r:embed="rId18" cstate="print"/>
                    <a:srcRect/>
                    <a:stretch>
                      <a:fillRect/>
                    </a:stretch>
                  </pic:blipFill>
                  <pic:spPr bwMode="auto">
                    <a:xfrm>
                      <a:off x="0" y="0"/>
                      <a:ext cx="2857500" cy="2028825"/>
                    </a:xfrm>
                    <a:prstGeom prst="rect">
                      <a:avLst/>
                    </a:prstGeom>
                    <a:noFill/>
                    <a:ln w="9525">
                      <a:noFill/>
                      <a:miter lim="800000"/>
                      <a:headEnd/>
                      <a:tailEnd/>
                    </a:ln>
                  </pic:spPr>
                </pic:pic>
              </a:graphicData>
            </a:graphic>
          </wp:inline>
        </w:drawing>
      </w:r>
    </w:p>
    <w:p w:rsidR="00580144" w:rsidRDefault="00580144" w:rsidP="0019530D">
      <w:pPr>
        <w:jc w:val="center"/>
        <w:rPr>
          <w:lang w:val="sk-SK" w:eastAsia="ar-SA" w:bidi="ar-SA"/>
        </w:rPr>
      </w:pPr>
      <w:r>
        <w:rPr>
          <w:lang w:val="sk-SK" w:eastAsia="ar-SA" w:bidi="ar-SA"/>
        </w:rPr>
        <w:t>Obr.</w:t>
      </w:r>
      <w:r w:rsidR="008203FA">
        <w:rPr>
          <w:lang w:val="sk-SK" w:eastAsia="ar-SA" w:bidi="ar-SA"/>
        </w:rPr>
        <w:t xml:space="preserve"> </w:t>
      </w:r>
      <w:r>
        <w:rPr>
          <w:lang w:val="sk-SK" w:eastAsia="ar-SA" w:bidi="ar-SA"/>
        </w:rPr>
        <w:t xml:space="preserve">10. </w:t>
      </w:r>
      <w:r w:rsidR="00522247">
        <w:rPr>
          <w:lang w:val="sk-SK" w:eastAsia="ar-SA" w:bidi="ar-SA"/>
        </w:rPr>
        <w:t>Anatómia r</w:t>
      </w:r>
      <w:r>
        <w:rPr>
          <w:lang w:val="sk-SK" w:eastAsia="ar-SA" w:bidi="ar-SA"/>
        </w:rPr>
        <w:t>obotick</w:t>
      </w:r>
      <w:r w:rsidR="00522247">
        <w:rPr>
          <w:lang w:val="sk-SK" w:eastAsia="ar-SA" w:bidi="ar-SA"/>
        </w:rPr>
        <w:t>ého</w:t>
      </w:r>
      <w:r>
        <w:rPr>
          <w:lang w:val="sk-SK" w:eastAsia="ar-SA" w:bidi="ar-SA"/>
        </w:rPr>
        <w:t xml:space="preserve"> tank</w:t>
      </w:r>
      <w:r w:rsidR="002B38C2">
        <w:rPr>
          <w:lang w:val="sk-SK" w:eastAsia="ar-SA" w:bidi="ar-SA"/>
        </w:rPr>
        <w:t>u</w:t>
      </w:r>
      <w:r>
        <w:rPr>
          <w:lang w:val="sk-SK" w:eastAsia="ar-SA" w:bidi="ar-SA"/>
        </w:rPr>
        <w:t>.</w:t>
      </w:r>
    </w:p>
    <w:p w:rsidR="00736203" w:rsidRDefault="00736203" w:rsidP="0019530D">
      <w:pPr>
        <w:jc w:val="center"/>
        <w:rPr>
          <w:lang w:val="sk-SK" w:eastAsia="ar-SA" w:bidi="ar-SA"/>
        </w:rPr>
      </w:pPr>
    </w:p>
    <w:p w:rsidR="00E751BE" w:rsidRDefault="00E751BE" w:rsidP="00E751BE">
      <w:pPr>
        <w:jc w:val="center"/>
        <w:rPr>
          <w:lang w:val="sk-SK" w:eastAsia="ar-SA" w:bidi="ar-SA"/>
        </w:rPr>
      </w:pPr>
      <w:r>
        <w:rPr>
          <w:lang w:val="sk-SK" w:eastAsia="ar-SA" w:bidi="ar-SA"/>
        </w:rPr>
        <w:t>Tab.</w:t>
      </w:r>
      <w:r w:rsidR="008203FA">
        <w:rPr>
          <w:lang w:val="sk-SK" w:eastAsia="ar-SA" w:bidi="ar-SA"/>
        </w:rPr>
        <w:t xml:space="preserve"> </w:t>
      </w:r>
      <w:r w:rsidR="00A74518">
        <w:rPr>
          <w:lang w:val="sk-SK" w:eastAsia="ar-SA" w:bidi="ar-SA"/>
        </w:rPr>
        <w:t>4</w:t>
      </w:r>
      <w:r>
        <w:rPr>
          <w:lang w:val="sk-SK" w:eastAsia="ar-SA" w:bidi="ar-SA"/>
        </w:rPr>
        <w:t xml:space="preserve">. Zoznam akcií robotického </w:t>
      </w:r>
      <w:r w:rsidR="00993F8D">
        <w:rPr>
          <w:lang w:val="sk-SK" w:eastAsia="ar-SA" w:bidi="ar-SA"/>
        </w:rPr>
        <w:t>tanku</w:t>
      </w:r>
      <w:r>
        <w:rPr>
          <w:lang w:val="sk-SK" w:eastAsia="ar-SA" w:bidi="ar-SA"/>
        </w:rPr>
        <w:t>.</w:t>
      </w:r>
    </w:p>
    <w:tbl>
      <w:tblPr>
        <w:tblStyle w:val="Strednpodfarbenie1zvraznenie1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77"/>
        <w:gridCol w:w="5345"/>
      </w:tblGrid>
      <w:tr w:rsidR="008148FE" w:rsidTr="00765F43">
        <w:trPr>
          <w:cnfStyle w:val="100000000000"/>
        </w:trPr>
        <w:tc>
          <w:tcPr>
            <w:cnfStyle w:val="001000000000"/>
            <w:tcW w:w="3777" w:type="dxa"/>
            <w:tcBorders>
              <w:top w:val="single" w:sz="4" w:space="0" w:color="auto"/>
              <w:left w:val="single" w:sz="4" w:space="0" w:color="auto"/>
              <w:bottom w:val="single" w:sz="4" w:space="0" w:color="auto"/>
              <w:right w:val="single" w:sz="4" w:space="0" w:color="auto"/>
            </w:tcBorders>
          </w:tcPr>
          <w:p w:rsidR="008148FE" w:rsidRDefault="008148FE" w:rsidP="008148FE">
            <w:pPr>
              <w:pStyle w:val="Bezriadkovania"/>
              <w:jc w:val="center"/>
              <w:rPr>
                <w:lang w:val="sk-SK" w:eastAsia="ar-SA" w:bidi="ar-SA"/>
              </w:rPr>
            </w:pPr>
            <w:r>
              <w:rPr>
                <w:lang w:val="sk-SK" w:eastAsia="ar-SA" w:bidi="ar-SA"/>
              </w:rPr>
              <w:t>Názov akcie s parametrom</w:t>
            </w:r>
          </w:p>
        </w:tc>
        <w:tc>
          <w:tcPr>
            <w:tcW w:w="5545" w:type="dxa"/>
            <w:tcBorders>
              <w:top w:val="single" w:sz="4" w:space="0" w:color="auto"/>
              <w:left w:val="single" w:sz="4" w:space="0" w:color="auto"/>
              <w:bottom w:val="single" w:sz="4" w:space="0" w:color="auto"/>
              <w:right w:val="single" w:sz="4" w:space="0" w:color="auto"/>
            </w:tcBorders>
          </w:tcPr>
          <w:p w:rsidR="008148FE" w:rsidRDefault="008148FE" w:rsidP="008148FE">
            <w:pPr>
              <w:pStyle w:val="Bezriadkovania"/>
              <w:jc w:val="center"/>
              <w:cnfStyle w:val="100000000000"/>
              <w:rPr>
                <w:lang w:val="sk-SK" w:eastAsia="ar-SA" w:bidi="ar-SA"/>
              </w:rPr>
            </w:pPr>
            <w:r>
              <w:rPr>
                <w:lang w:val="sk-SK" w:eastAsia="ar-SA" w:bidi="ar-SA"/>
              </w:rPr>
              <w:t>Opis akcie</w:t>
            </w:r>
          </w:p>
        </w:tc>
      </w:tr>
      <w:tr w:rsidR="008148FE" w:rsidTr="00765F43">
        <w:trPr>
          <w:cnfStyle w:val="000000100000"/>
        </w:trPr>
        <w:tc>
          <w:tcPr>
            <w:cnfStyle w:val="001000000000"/>
            <w:tcW w:w="3777" w:type="dxa"/>
            <w:tcBorders>
              <w:top w:val="single" w:sz="4" w:space="0" w:color="auto"/>
              <w:right w:val="single" w:sz="4" w:space="0" w:color="auto"/>
            </w:tcBorders>
          </w:tcPr>
          <w:p w:rsidR="008148FE" w:rsidRDefault="008148FE" w:rsidP="008148FE">
            <w:pPr>
              <w:pStyle w:val="Bezriadkovania"/>
              <w:jc w:val="center"/>
              <w:rPr>
                <w:lang w:val="sk-SK" w:eastAsia="ar-SA" w:bidi="ar-SA"/>
              </w:rPr>
            </w:pPr>
            <w:proofErr w:type="spellStart"/>
            <w:r>
              <w:rPr>
                <w:lang w:val="sk-SK" w:eastAsia="ar-SA" w:bidi="ar-SA"/>
              </w:rPr>
              <w:t>ahead</w:t>
            </w:r>
            <w:proofErr w:type="spellEnd"/>
            <w:r>
              <w:rPr>
                <w:lang w:val="sk-SK" w:eastAsia="ar-SA" w:bidi="ar-SA"/>
              </w:rPr>
              <w:t>(</w:t>
            </w:r>
            <w:proofErr w:type="spellStart"/>
            <w:r>
              <w:rPr>
                <w:lang w:val="sk-SK" w:eastAsia="ar-SA" w:bidi="ar-SA"/>
              </w:rPr>
              <w:t>double</w:t>
            </w:r>
            <w:proofErr w:type="spellEnd"/>
            <w:r>
              <w:rPr>
                <w:lang w:val="sk-SK" w:eastAsia="ar-SA" w:bidi="ar-SA"/>
              </w:rPr>
              <w:t>)</w:t>
            </w:r>
          </w:p>
        </w:tc>
        <w:tc>
          <w:tcPr>
            <w:tcW w:w="5545" w:type="dxa"/>
            <w:tcBorders>
              <w:top w:val="single" w:sz="4" w:space="0" w:color="auto"/>
              <w:left w:val="single" w:sz="4" w:space="0" w:color="auto"/>
            </w:tcBorders>
          </w:tcPr>
          <w:p w:rsidR="008148FE" w:rsidRDefault="008148FE" w:rsidP="008148FE">
            <w:pPr>
              <w:pStyle w:val="Bezriadkovania"/>
              <w:jc w:val="center"/>
              <w:cnfStyle w:val="000000100000"/>
              <w:rPr>
                <w:lang w:val="sk-SK" w:eastAsia="ar-SA" w:bidi="ar-SA"/>
              </w:rPr>
            </w:pPr>
            <w:r>
              <w:rPr>
                <w:lang w:val="sk-SK" w:eastAsia="ar-SA" w:bidi="ar-SA"/>
              </w:rPr>
              <w:t>pohyb vpred o zadanú vzdialenosť</w:t>
            </w:r>
          </w:p>
        </w:tc>
      </w:tr>
      <w:tr w:rsidR="008148FE" w:rsidTr="00765F43">
        <w:trPr>
          <w:cnfStyle w:val="000000010000"/>
        </w:trPr>
        <w:tc>
          <w:tcPr>
            <w:cnfStyle w:val="001000000000"/>
            <w:tcW w:w="3777" w:type="dxa"/>
            <w:tcBorders>
              <w:right w:val="single" w:sz="4" w:space="0" w:color="auto"/>
            </w:tcBorders>
          </w:tcPr>
          <w:p w:rsidR="008148FE" w:rsidRDefault="008148FE" w:rsidP="008148FE">
            <w:pPr>
              <w:pStyle w:val="Bezriadkovania"/>
              <w:jc w:val="center"/>
              <w:rPr>
                <w:lang w:val="sk-SK" w:eastAsia="ar-SA" w:bidi="ar-SA"/>
              </w:rPr>
            </w:pPr>
            <w:proofErr w:type="spellStart"/>
            <w:r>
              <w:rPr>
                <w:lang w:val="sk-SK" w:eastAsia="ar-SA" w:bidi="ar-SA"/>
              </w:rPr>
              <w:t>back</w:t>
            </w:r>
            <w:proofErr w:type="spellEnd"/>
            <w:r>
              <w:rPr>
                <w:lang w:val="sk-SK" w:eastAsia="ar-SA" w:bidi="ar-SA"/>
              </w:rPr>
              <w:t>(</w:t>
            </w:r>
            <w:proofErr w:type="spellStart"/>
            <w:r>
              <w:rPr>
                <w:lang w:val="sk-SK" w:eastAsia="ar-SA" w:bidi="ar-SA"/>
              </w:rPr>
              <w:t>double</w:t>
            </w:r>
            <w:proofErr w:type="spellEnd"/>
            <w:r>
              <w:rPr>
                <w:lang w:val="sk-SK" w:eastAsia="ar-SA" w:bidi="ar-SA"/>
              </w:rPr>
              <w:t>)</w:t>
            </w:r>
          </w:p>
        </w:tc>
        <w:tc>
          <w:tcPr>
            <w:tcW w:w="5545" w:type="dxa"/>
            <w:tcBorders>
              <w:left w:val="single" w:sz="4" w:space="0" w:color="auto"/>
            </w:tcBorders>
          </w:tcPr>
          <w:p w:rsidR="008148FE" w:rsidRDefault="008148FE" w:rsidP="008148FE">
            <w:pPr>
              <w:pStyle w:val="Bezriadkovania"/>
              <w:jc w:val="center"/>
              <w:cnfStyle w:val="000000010000"/>
              <w:rPr>
                <w:lang w:val="sk-SK" w:eastAsia="ar-SA" w:bidi="ar-SA"/>
              </w:rPr>
            </w:pPr>
            <w:r>
              <w:rPr>
                <w:lang w:val="sk-SK" w:eastAsia="ar-SA" w:bidi="ar-SA"/>
              </w:rPr>
              <w:t xml:space="preserve">pohyb vzad o zadanú vzdialenosť </w:t>
            </w:r>
          </w:p>
        </w:tc>
      </w:tr>
      <w:tr w:rsidR="008148FE" w:rsidTr="00765F43">
        <w:trPr>
          <w:cnfStyle w:val="000000100000"/>
        </w:trPr>
        <w:tc>
          <w:tcPr>
            <w:cnfStyle w:val="001000000000"/>
            <w:tcW w:w="3777" w:type="dxa"/>
            <w:tcBorders>
              <w:right w:val="single" w:sz="4" w:space="0" w:color="auto"/>
            </w:tcBorders>
          </w:tcPr>
          <w:p w:rsidR="008148FE" w:rsidRDefault="008148FE" w:rsidP="008148FE">
            <w:pPr>
              <w:pStyle w:val="Bezriadkovania"/>
              <w:jc w:val="center"/>
              <w:rPr>
                <w:lang w:val="sk-SK" w:eastAsia="ar-SA" w:bidi="ar-SA"/>
              </w:rPr>
            </w:pPr>
            <w:proofErr w:type="spellStart"/>
            <w:r>
              <w:rPr>
                <w:lang w:val="sk-SK" w:eastAsia="ar-SA" w:bidi="ar-SA"/>
              </w:rPr>
              <w:t>doNothing</w:t>
            </w:r>
            <w:proofErr w:type="spellEnd"/>
            <w:r>
              <w:rPr>
                <w:lang w:val="sk-SK" w:eastAsia="ar-SA" w:bidi="ar-SA"/>
              </w:rPr>
              <w:t>()</w:t>
            </w:r>
          </w:p>
        </w:tc>
        <w:tc>
          <w:tcPr>
            <w:tcW w:w="5545" w:type="dxa"/>
            <w:tcBorders>
              <w:left w:val="single" w:sz="4" w:space="0" w:color="auto"/>
            </w:tcBorders>
          </w:tcPr>
          <w:p w:rsidR="008148FE" w:rsidRDefault="008148FE" w:rsidP="00977B55">
            <w:pPr>
              <w:pStyle w:val="Bezriadkovania"/>
              <w:jc w:val="center"/>
              <w:cnfStyle w:val="000000100000"/>
              <w:rPr>
                <w:lang w:val="sk-SK" w:eastAsia="ar-SA" w:bidi="ar-SA"/>
              </w:rPr>
            </w:pPr>
            <w:r>
              <w:rPr>
                <w:lang w:val="sk-SK" w:eastAsia="ar-SA" w:bidi="ar-SA"/>
              </w:rPr>
              <w:t>vynechanie akcie (preskočenie kroku simulácie)</w:t>
            </w:r>
          </w:p>
        </w:tc>
      </w:tr>
      <w:tr w:rsidR="008148FE" w:rsidTr="00765F43">
        <w:trPr>
          <w:cnfStyle w:val="000000010000"/>
        </w:trPr>
        <w:tc>
          <w:tcPr>
            <w:cnfStyle w:val="001000000000"/>
            <w:tcW w:w="3777" w:type="dxa"/>
            <w:tcBorders>
              <w:right w:val="single" w:sz="4" w:space="0" w:color="auto"/>
            </w:tcBorders>
          </w:tcPr>
          <w:p w:rsidR="008148FE" w:rsidRDefault="008148FE" w:rsidP="008148FE">
            <w:pPr>
              <w:pStyle w:val="Bezriadkovania"/>
              <w:jc w:val="center"/>
              <w:rPr>
                <w:lang w:val="sk-SK" w:eastAsia="ar-SA" w:bidi="ar-SA"/>
              </w:rPr>
            </w:pPr>
            <w:proofErr w:type="spellStart"/>
            <w:r>
              <w:rPr>
                <w:lang w:val="sk-SK" w:eastAsia="ar-SA" w:bidi="ar-SA"/>
              </w:rPr>
              <w:t>fire</w:t>
            </w:r>
            <w:proofErr w:type="spellEnd"/>
            <w:r>
              <w:rPr>
                <w:lang w:val="sk-SK" w:eastAsia="ar-SA" w:bidi="ar-SA"/>
              </w:rPr>
              <w:t>(</w:t>
            </w:r>
            <w:proofErr w:type="spellStart"/>
            <w:r>
              <w:rPr>
                <w:lang w:val="sk-SK" w:eastAsia="ar-SA" w:bidi="ar-SA"/>
              </w:rPr>
              <w:t>double</w:t>
            </w:r>
            <w:proofErr w:type="spellEnd"/>
            <w:r>
              <w:rPr>
                <w:lang w:val="sk-SK" w:eastAsia="ar-SA" w:bidi="ar-SA"/>
              </w:rPr>
              <w:t>)</w:t>
            </w:r>
          </w:p>
        </w:tc>
        <w:tc>
          <w:tcPr>
            <w:tcW w:w="5545" w:type="dxa"/>
            <w:tcBorders>
              <w:left w:val="single" w:sz="4" w:space="0" w:color="auto"/>
            </w:tcBorders>
          </w:tcPr>
          <w:p w:rsidR="008148FE" w:rsidRDefault="008148FE" w:rsidP="008148FE">
            <w:pPr>
              <w:pStyle w:val="Bezriadkovania"/>
              <w:jc w:val="center"/>
              <w:cnfStyle w:val="000000010000"/>
              <w:rPr>
                <w:lang w:val="sk-SK" w:eastAsia="ar-SA" w:bidi="ar-SA"/>
              </w:rPr>
            </w:pPr>
            <w:r>
              <w:rPr>
                <w:lang w:val="sk-SK" w:eastAsia="ar-SA" w:bidi="ar-SA"/>
              </w:rPr>
              <w:t>streľba</w:t>
            </w:r>
            <w:r w:rsidR="004C2378">
              <w:rPr>
                <w:lang w:val="sk-SK" w:eastAsia="ar-SA" w:bidi="ar-SA"/>
              </w:rPr>
              <w:t xml:space="preserve"> so zadanou silou</w:t>
            </w:r>
          </w:p>
        </w:tc>
      </w:tr>
      <w:tr w:rsidR="008148FE" w:rsidTr="00765F43">
        <w:trPr>
          <w:cnfStyle w:val="000000100000"/>
        </w:trPr>
        <w:tc>
          <w:tcPr>
            <w:cnfStyle w:val="001000000000"/>
            <w:tcW w:w="3777" w:type="dxa"/>
            <w:tcBorders>
              <w:right w:val="single" w:sz="4" w:space="0" w:color="auto"/>
            </w:tcBorders>
          </w:tcPr>
          <w:p w:rsidR="008148FE" w:rsidRDefault="00993F8D" w:rsidP="008148FE">
            <w:pPr>
              <w:pStyle w:val="Bezriadkovania"/>
              <w:jc w:val="center"/>
              <w:rPr>
                <w:lang w:val="sk-SK" w:eastAsia="ar-SA" w:bidi="ar-SA"/>
              </w:rPr>
            </w:pPr>
            <w:proofErr w:type="spellStart"/>
            <w:r>
              <w:rPr>
                <w:lang w:val="sk-SK" w:eastAsia="ar-SA" w:bidi="ar-SA"/>
              </w:rPr>
              <w:t>resume</w:t>
            </w:r>
            <w:proofErr w:type="spellEnd"/>
            <w:r>
              <w:rPr>
                <w:lang w:val="sk-SK" w:eastAsia="ar-SA" w:bidi="ar-SA"/>
              </w:rPr>
              <w:t>()</w:t>
            </w:r>
          </w:p>
        </w:tc>
        <w:tc>
          <w:tcPr>
            <w:tcW w:w="5545" w:type="dxa"/>
            <w:tcBorders>
              <w:left w:val="single" w:sz="4" w:space="0" w:color="auto"/>
            </w:tcBorders>
          </w:tcPr>
          <w:p w:rsidR="008148FE" w:rsidRDefault="00993F8D" w:rsidP="00993F8D">
            <w:pPr>
              <w:pStyle w:val="Bezriadkovania"/>
              <w:jc w:val="center"/>
              <w:cnfStyle w:val="000000100000"/>
              <w:rPr>
                <w:lang w:val="sk-SK" w:eastAsia="ar-SA" w:bidi="ar-SA"/>
              </w:rPr>
            </w:pPr>
            <w:r>
              <w:rPr>
                <w:lang w:val="sk-SK" w:eastAsia="ar-SA" w:bidi="ar-SA"/>
              </w:rPr>
              <w:t>povolenie zastaveného pohybu</w:t>
            </w:r>
          </w:p>
        </w:tc>
      </w:tr>
      <w:tr w:rsidR="008148FE" w:rsidTr="00765F43">
        <w:trPr>
          <w:cnfStyle w:val="000000010000"/>
        </w:trPr>
        <w:tc>
          <w:tcPr>
            <w:cnfStyle w:val="001000000000"/>
            <w:tcW w:w="3777" w:type="dxa"/>
            <w:tcBorders>
              <w:right w:val="single" w:sz="4" w:space="0" w:color="auto"/>
            </w:tcBorders>
          </w:tcPr>
          <w:p w:rsidR="008148FE" w:rsidRDefault="00993F8D" w:rsidP="008148FE">
            <w:pPr>
              <w:pStyle w:val="Bezriadkovania"/>
              <w:jc w:val="center"/>
              <w:rPr>
                <w:lang w:val="sk-SK" w:eastAsia="ar-SA" w:bidi="ar-SA"/>
              </w:rPr>
            </w:pPr>
            <w:proofErr w:type="spellStart"/>
            <w:r>
              <w:rPr>
                <w:lang w:val="sk-SK" w:eastAsia="ar-SA" w:bidi="ar-SA"/>
              </w:rPr>
              <w:t>setAdjustGunForRobotTurn</w:t>
            </w:r>
            <w:proofErr w:type="spellEnd"/>
            <w:r>
              <w:rPr>
                <w:lang w:val="sk-SK" w:eastAsia="ar-SA" w:bidi="ar-SA"/>
              </w:rPr>
              <w:t>(</w:t>
            </w:r>
            <w:proofErr w:type="spellStart"/>
            <w:r>
              <w:rPr>
                <w:lang w:val="sk-SK" w:eastAsia="ar-SA" w:bidi="ar-SA"/>
              </w:rPr>
              <w:t>bool</w:t>
            </w:r>
            <w:proofErr w:type="spellEnd"/>
            <w:r>
              <w:rPr>
                <w:lang w:val="sk-SK" w:eastAsia="ar-SA" w:bidi="ar-SA"/>
              </w:rPr>
              <w:t>)</w:t>
            </w:r>
          </w:p>
        </w:tc>
        <w:tc>
          <w:tcPr>
            <w:tcW w:w="5545" w:type="dxa"/>
            <w:tcBorders>
              <w:left w:val="single" w:sz="4" w:space="0" w:color="auto"/>
            </w:tcBorders>
          </w:tcPr>
          <w:p w:rsidR="008148FE" w:rsidRDefault="004C2378" w:rsidP="004C2378">
            <w:pPr>
              <w:pStyle w:val="Bezriadkovania"/>
              <w:jc w:val="center"/>
              <w:cnfStyle w:val="000000010000"/>
              <w:rPr>
                <w:lang w:val="sk-SK" w:eastAsia="ar-SA" w:bidi="ar-SA"/>
              </w:rPr>
            </w:pPr>
            <w:r>
              <w:rPr>
                <w:lang w:val="sk-SK" w:eastAsia="ar-SA" w:bidi="ar-SA"/>
              </w:rPr>
              <w:t>natavenie závislosti</w:t>
            </w:r>
            <w:r w:rsidR="00993F8D">
              <w:rPr>
                <w:lang w:val="sk-SK" w:eastAsia="ar-SA" w:bidi="ar-SA"/>
              </w:rPr>
              <w:t xml:space="preserve"> pohybu zbrane od tela tanku</w:t>
            </w:r>
          </w:p>
        </w:tc>
      </w:tr>
      <w:tr w:rsidR="008148FE" w:rsidTr="00765F43">
        <w:trPr>
          <w:cnfStyle w:val="000000100000"/>
        </w:trPr>
        <w:tc>
          <w:tcPr>
            <w:cnfStyle w:val="001000000000"/>
            <w:tcW w:w="3777" w:type="dxa"/>
            <w:tcBorders>
              <w:bottom w:val="single" w:sz="4" w:space="0" w:color="auto"/>
              <w:right w:val="single" w:sz="4" w:space="0" w:color="auto"/>
            </w:tcBorders>
          </w:tcPr>
          <w:p w:rsidR="008148FE" w:rsidRDefault="00993F8D" w:rsidP="00993F8D">
            <w:pPr>
              <w:pStyle w:val="Bezriadkovania"/>
              <w:jc w:val="center"/>
              <w:rPr>
                <w:lang w:val="sk-SK" w:eastAsia="ar-SA" w:bidi="ar-SA"/>
              </w:rPr>
            </w:pPr>
            <w:proofErr w:type="spellStart"/>
            <w:r>
              <w:rPr>
                <w:lang w:val="sk-SK" w:eastAsia="ar-SA" w:bidi="ar-SA"/>
              </w:rPr>
              <w:t>setAdjustRadarForGunTurn</w:t>
            </w:r>
            <w:proofErr w:type="spellEnd"/>
            <w:r>
              <w:rPr>
                <w:lang w:val="sk-SK" w:eastAsia="ar-SA" w:bidi="ar-SA"/>
              </w:rPr>
              <w:t>(</w:t>
            </w:r>
            <w:proofErr w:type="spellStart"/>
            <w:r>
              <w:rPr>
                <w:lang w:val="sk-SK" w:eastAsia="ar-SA" w:bidi="ar-SA"/>
              </w:rPr>
              <w:t>bool</w:t>
            </w:r>
            <w:proofErr w:type="spellEnd"/>
            <w:r>
              <w:rPr>
                <w:lang w:val="sk-SK" w:eastAsia="ar-SA" w:bidi="ar-SA"/>
              </w:rPr>
              <w:t>)</w:t>
            </w:r>
          </w:p>
        </w:tc>
        <w:tc>
          <w:tcPr>
            <w:tcW w:w="5545" w:type="dxa"/>
            <w:tcBorders>
              <w:left w:val="single" w:sz="4" w:space="0" w:color="auto"/>
              <w:bottom w:val="single" w:sz="4" w:space="0" w:color="auto"/>
            </w:tcBorders>
          </w:tcPr>
          <w:p w:rsidR="008148FE" w:rsidRDefault="004C2378" w:rsidP="004C2378">
            <w:pPr>
              <w:pStyle w:val="Bezriadkovania"/>
              <w:jc w:val="center"/>
              <w:cnfStyle w:val="000000100000"/>
              <w:rPr>
                <w:lang w:val="sk-SK" w:eastAsia="ar-SA" w:bidi="ar-SA"/>
              </w:rPr>
            </w:pPr>
            <w:r>
              <w:rPr>
                <w:lang w:val="sk-SK" w:eastAsia="ar-SA" w:bidi="ar-SA"/>
              </w:rPr>
              <w:t>nastavenie závislosti</w:t>
            </w:r>
            <w:r w:rsidR="00993F8D">
              <w:rPr>
                <w:lang w:val="sk-SK" w:eastAsia="ar-SA" w:bidi="ar-SA"/>
              </w:rPr>
              <w:t xml:space="preserve"> pohybu radaru od zbrane</w:t>
            </w:r>
          </w:p>
        </w:tc>
      </w:tr>
      <w:tr w:rsidR="00993F8D" w:rsidTr="00993F8D">
        <w:trPr>
          <w:cnfStyle w:val="000000010000"/>
        </w:trPr>
        <w:tc>
          <w:tcPr>
            <w:cnfStyle w:val="001000000000"/>
            <w:tcW w:w="3777" w:type="dxa"/>
            <w:tcBorders>
              <w:right w:val="single" w:sz="4" w:space="0" w:color="auto"/>
            </w:tcBorders>
          </w:tcPr>
          <w:p w:rsidR="00993F8D" w:rsidRDefault="00993F8D" w:rsidP="008148FE">
            <w:pPr>
              <w:pStyle w:val="Bezriadkovania"/>
              <w:jc w:val="center"/>
              <w:rPr>
                <w:lang w:val="sk-SK" w:eastAsia="ar-SA" w:bidi="ar-SA"/>
              </w:rPr>
            </w:pPr>
            <w:proofErr w:type="spellStart"/>
            <w:r>
              <w:rPr>
                <w:lang w:val="sk-SK" w:eastAsia="ar-SA" w:bidi="ar-SA"/>
              </w:rPr>
              <w:t>setAdjustRadarForRobotTurn</w:t>
            </w:r>
            <w:proofErr w:type="spellEnd"/>
            <w:r>
              <w:rPr>
                <w:lang w:val="sk-SK" w:eastAsia="ar-SA" w:bidi="ar-SA"/>
              </w:rPr>
              <w:t>(</w:t>
            </w:r>
            <w:proofErr w:type="spellStart"/>
            <w:r>
              <w:rPr>
                <w:lang w:val="sk-SK" w:eastAsia="ar-SA" w:bidi="ar-SA"/>
              </w:rPr>
              <w:t>bool</w:t>
            </w:r>
            <w:proofErr w:type="spellEnd"/>
            <w:r>
              <w:rPr>
                <w:lang w:val="sk-SK" w:eastAsia="ar-SA" w:bidi="ar-SA"/>
              </w:rPr>
              <w:t>)</w:t>
            </w:r>
          </w:p>
        </w:tc>
        <w:tc>
          <w:tcPr>
            <w:tcW w:w="5545" w:type="dxa"/>
            <w:tcBorders>
              <w:left w:val="single" w:sz="4" w:space="0" w:color="auto"/>
            </w:tcBorders>
          </w:tcPr>
          <w:p w:rsidR="00993F8D" w:rsidRDefault="004C2378" w:rsidP="008148FE">
            <w:pPr>
              <w:pStyle w:val="Bezriadkovania"/>
              <w:jc w:val="center"/>
              <w:cnfStyle w:val="000000010000"/>
              <w:rPr>
                <w:lang w:val="sk-SK" w:eastAsia="ar-SA" w:bidi="ar-SA"/>
              </w:rPr>
            </w:pPr>
            <w:r>
              <w:rPr>
                <w:lang w:val="sk-SK" w:eastAsia="ar-SA" w:bidi="ar-SA"/>
              </w:rPr>
              <w:t>nastavenie závislosti pohybu radaru od tela tanku</w:t>
            </w:r>
          </w:p>
        </w:tc>
      </w:tr>
      <w:tr w:rsidR="00993F8D" w:rsidTr="00993F8D">
        <w:trPr>
          <w:cnfStyle w:val="000000100000"/>
        </w:trPr>
        <w:tc>
          <w:tcPr>
            <w:cnfStyle w:val="001000000000"/>
            <w:tcW w:w="3777" w:type="dxa"/>
            <w:tcBorders>
              <w:right w:val="single" w:sz="4" w:space="0" w:color="auto"/>
            </w:tcBorders>
          </w:tcPr>
          <w:p w:rsidR="00993F8D" w:rsidRDefault="004C2378" w:rsidP="008148FE">
            <w:pPr>
              <w:pStyle w:val="Bezriadkovania"/>
              <w:jc w:val="center"/>
              <w:rPr>
                <w:lang w:val="sk-SK" w:eastAsia="ar-SA" w:bidi="ar-SA"/>
              </w:rPr>
            </w:pPr>
            <w:r>
              <w:rPr>
                <w:lang w:val="sk-SK" w:eastAsia="ar-SA" w:bidi="ar-SA"/>
              </w:rPr>
              <w:t>stop()</w:t>
            </w:r>
          </w:p>
        </w:tc>
        <w:tc>
          <w:tcPr>
            <w:tcW w:w="5545" w:type="dxa"/>
            <w:tcBorders>
              <w:left w:val="single" w:sz="4" w:space="0" w:color="auto"/>
            </w:tcBorders>
          </w:tcPr>
          <w:p w:rsidR="00993F8D" w:rsidRDefault="004C2378" w:rsidP="008148FE">
            <w:pPr>
              <w:pStyle w:val="Bezriadkovania"/>
              <w:jc w:val="center"/>
              <w:cnfStyle w:val="000000100000"/>
              <w:rPr>
                <w:lang w:val="sk-SK" w:eastAsia="ar-SA" w:bidi="ar-SA"/>
              </w:rPr>
            </w:pPr>
            <w:r>
              <w:rPr>
                <w:lang w:val="sk-SK" w:eastAsia="ar-SA" w:bidi="ar-SA"/>
              </w:rPr>
              <w:t>zastavenie pohybu agenta</w:t>
            </w:r>
          </w:p>
        </w:tc>
      </w:tr>
      <w:tr w:rsidR="00993F8D" w:rsidTr="00993F8D">
        <w:trPr>
          <w:cnfStyle w:val="000000010000"/>
        </w:trPr>
        <w:tc>
          <w:tcPr>
            <w:cnfStyle w:val="001000000000"/>
            <w:tcW w:w="3777" w:type="dxa"/>
            <w:tcBorders>
              <w:right w:val="single" w:sz="4" w:space="0" w:color="auto"/>
            </w:tcBorders>
          </w:tcPr>
          <w:p w:rsidR="00993F8D" w:rsidRDefault="004C2378" w:rsidP="008148FE">
            <w:pPr>
              <w:pStyle w:val="Bezriadkovania"/>
              <w:jc w:val="center"/>
              <w:rPr>
                <w:lang w:val="sk-SK" w:eastAsia="ar-SA" w:bidi="ar-SA"/>
              </w:rPr>
            </w:pPr>
            <w:proofErr w:type="spellStart"/>
            <w:r>
              <w:rPr>
                <w:lang w:val="sk-SK" w:eastAsia="ar-SA" w:bidi="ar-SA"/>
              </w:rPr>
              <w:t>turnGunLeft</w:t>
            </w:r>
            <w:proofErr w:type="spellEnd"/>
            <w:r>
              <w:rPr>
                <w:lang w:val="sk-SK" w:eastAsia="ar-SA" w:bidi="ar-SA"/>
              </w:rPr>
              <w:t>()</w:t>
            </w:r>
          </w:p>
        </w:tc>
        <w:tc>
          <w:tcPr>
            <w:tcW w:w="5545" w:type="dxa"/>
            <w:tcBorders>
              <w:left w:val="single" w:sz="4" w:space="0" w:color="auto"/>
            </w:tcBorders>
          </w:tcPr>
          <w:p w:rsidR="00993F8D" w:rsidRDefault="004C2378" w:rsidP="008148FE">
            <w:pPr>
              <w:pStyle w:val="Bezriadkovania"/>
              <w:jc w:val="center"/>
              <w:cnfStyle w:val="000000010000"/>
              <w:rPr>
                <w:lang w:val="sk-SK" w:eastAsia="ar-SA" w:bidi="ar-SA"/>
              </w:rPr>
            </w:pPr>
            <w:r>
              <w:rPr>
                <w:lang w:val="sk-SK" w:eastAsia="ar-SA" w:bidi="ar-SA"/>
              </w:rPr>
              <w:t>otočenie zbrane doľava</w:t>
            </w:r>
          </w:p>
        </w:tc>
      </w:tr>
      <w:tr w:rsidR="00993F8D" w:rsidTr="00993F8D">
        <w:trPr>
          <w:cnfStyle w:val="000000100000"/>
        </w:trPr>
        <w:tc>
          <w:tcPr>
            <w:cnfStyle w:val="001000000000"/>
            <w:tcW w:w="3777" w:type="dxa"/>
            <w:tcBorders>
              <w:right w:val="single" w:sz="4" w:space="0" w:color="auto"/>
            </w:tcBorders>
          </w:tcPr>
          <w:p w:rsidR="00993F8D" w:rsidRDefault="004C2378" w:rsidP="008148FE">
            <w:pPr>
              <w:pStyle w:val="Bezriadkovania"/>
              <w:jc w:val="center"/>
              <w:rPr>
                <w:lang w:val="sk-SK" w:eastAsia="ar-SA" w:bidi="ar-SA"/>
              </w:rPr>
            </w:pPr>
            <w:proofErr w:type="spellStart"/>
            <w:r>
              <w:rPr>
                <w:lang w:val="sk-SK" w:eastAsia="ar-SA" w:bidi="ar-SA"/>
              </w:rPr>
              <w:t>turnGunRight</w:t>
            </w:r>
            <w:proofErr w:type="spellEnd"/>
            <w:r>
              <w:rPr>
                <w:lang w:val="sk-SK" w:eastAsia="ar-SA" w:bidi="ar-SA"/>
              </w:rPr>
              <w:t>()</w:t>
            </w:r>
          </w:p>
        </w:tc>
        <w:tc>
          <w:tcPr>
            <w:tcW w:w="5545" w:type="dxa"/>
            <w:tcBorders>
              <w:left w:val="single" w:sz="4" w:space="0" w:color="auto"/>
            </w:tcBorders>
          </w:tcPr>
          <w:p w:rsidR="00993F8D" w:rsidRDefault="004C2378" w:rsidP="008148FE">
            <w:pPr>
              <w:pStyle w:val="Bezriadkovania"/>
              <w:jc w:val="center"/>
              <w:cnfStyle w:val="000000100000"/>
              <w:rPr>
                <w:lang w:val="sk-SK" w:eastAsia="ar-SA" w:bidi="ar-SA"/>
              </w:rPr>
            </w:pPr>
            <w:r>
              <w:rPr>
                <w:lang w:val="sk-SK" w:eastAsia="ar-SA" w:bidi="ar-SA"/>
              </w:rPr>
              <w:t>otočenie zbrane doprava</w:t>
            </w:r>
          </w:p>
        </w:tc>
      </w:tr>
      <w:tr w:rsidR="00993F8D" w:rsidTr="00993F8D">
        <w:trPr>
          <w:cnfStyle w:val="000000010000"/>
        </w:trPr>
        <w:tc>
          <w:tcPr>
            <w:cnfStyle w:val="001000000000"/>
            <w:tcW w:w="3777" w:type="dxa"/>
            <w:tcBorders>
              <w:right w:val="single" w:sz="4" w:space="0" w:color="auto"/>
            </w:tcBorders>
          </w:tcPr>
          <w:p w:rsidR="00993F8D" w:rsidRDefault="004C2378" w:rsidP="008148FE">
            <w:pPr>
              <w:pStyle w:val="Bezriadkovania"/>
              <w:jc w:val="center"/>
              <w:rPr>
                <w:lang w:val="sk-SK" w:eastAsia="ar-SA" w:bidi="ar-SA"/>
              </w:rPr>
            </w:pPr>
            <w:proofErr w:type="spellStart"/>
            <w:r>
              <w:rPr>
                <w:lang w:val="sk-SK" w:eastAsia="ar-SA" w:bidi="ar-SA"/>
              </w:rPr>
              <w:t>turnLeft</w:t>
            </w:r>
            <w:proofErr w:type="spellEnd"/>
            <w:r>
              <w:rPr>
                <w:lang w:val="sk-SK" w:eastAsia="ar-SA" w:bidi="ar-SA"/>
              </w:rPr>
              <w:t>()</w:t>
            </w:r>
          </w:p>
        </w:tc>
        <w:tc>
          <w:tcPr>
            <w:tcW w:w="5545" w:type="dxa"/>
            <w:tcBorders>
              <w:left w:val="single" w:sz="4" w:space="0" w:color="auto"/>
            </w:tcBorders>
          </w:tcPr>
          <w:p w:rsidR="00993F8D" w:rsidRDefault="004C2378" w:rsidP="008148FE">
            <w:pPr>
              <w:pStyle w:val="Bezriadkovania"/>
              <w:jc w:val="center"/>
              <w:cnfStyle w:val="000000010000"/>
              <w:rPr>
                <w:lang w:val="sk-SK" w:eastAsia="ar-SA" w:bidi="ar-SA"/>
              </w:rPr>
            </w:pPr>
            <w:r>
              <w:rPr>
                <w:lang w:val="sk-SK" w:eastAsia="ar-SA" w:bidi="ar-SA"/>
              </w:rPr>
              <w:t>otočenia tela tanku doľava</w:t>
            </w:r>
          </w:p>
        </w:tc>
      </w:tr>
      <w:tr w:rsidR="00993F8D" w:rsidTr="00993F8D">
        <w:trPr>
          <w:cnfStyle w:val="000000100000"/>
        </w:trPr>
        <w:tc>
          <w:tcPr>
            <w:cnfStyle w:val="001000000000"/>
            <w:tcW w:w="3777" w:type="dxa"/>
            <w:tcBorders>
              <w:right w:val="single" w:sz="4" w:space="0" w:color="auto"/>
            </w:tcBorders>
          </w:tcPr>
          <w:p w:rsidR="00993F8D" w:rsidRDefault="004C2378" w:rsidP="008148FE">
            <w:pPr>
              <w:pStyle w:val="Bezriadkovania"/>
              <w:jc w:val="center"/>
              <w:rPr>
                <w:lang w:val="sk-SK" w:eastAsia="ar-SA" w:bidi="ar-SA"/>
              </w:rPr>
            </w:pPr>
            <w:proofErr w:type="spellStart"/>
            <w:r>
              <w:rPr>
                <w:lang w:val="sk-SK" w:eastAsia="ar-SA" w:bidi="ar-SA"/>
              </w:rPr>
              <w:t>turnRadarLeft</w:t>
            </w:r>
            <w:proofErr w:type="spellEnd"/>
            <w:r>
              <w:rPr>
                <w:lang w:val="sk-SK" w:eastAsia="ar-SA" w:bidi="ar-SA"/>
              </w:rPr>
              <w:t>()</w:t>
            </w:r>
          </w:p>
        </w:tc>
        <w:tc>
          <w:tcPr>
            <w:tcW w:w="5545" w:type="dxa"/>
            <w:tcBorders>
              <w:left w:val="single" w:sz="4" w:space="0" w:color="auto"/>
            </w:tcBorders>
          </w:tcPr>
          <w:p w:rsidR="00993F8D" w:rsidRDefault="004C2378" w:rsidP="008148FE">
            <w:pPr>
              <w:pStyle w:val="Bezriadkovania"/>
              <w:jc w:val="center"/>
              <w:cnfStyle w:val="000000100000"/>
              <w:rPr>
                <w:lang w:val="sk-SK" w:eastAsia="ar-SA" w:bidi="ar-SA"/>
              </w:rPr>
            </w:pPr>
            <w:r>
              <w:rPr>
                <w:lang w:val="sk-SK" w:eastAsia="ar-SA" w:bidi="ar-SA"/>
              </w:rPr>
              <w:t>otočenie radaru doľava</w:t>
            </w:r>
          </w:p>
        </w:tc>
      </w:tr>
      <w:tr w:rsidR="00993F8D" w:rsidTr="00993F8D">
        <w:trPr>
          <w:cnfStyle w:val="000000010000"/>
        </w:trPr>
        <w:tc>
          <w:tcPr>
            <w:cnfStyle w:val="001000000000"/>
            <w:tcW w:w="3777" w:type="dxa"/>
            <w:tcBorders>
              <w:right w:val="single" w:sz="4" w:space="0" w:color="auto"/>
            </w:tcBorders>
          </w:tcPr>
          <w:p w:rsidR="00993F8D" w:rsidRDefault="004C2378" w:rsidP="008148FE">
            <w:pPr>
              <w:pStyle w:val="Bezriadkovania"/>
              <w:jc w:val="center"/>
              <w:rPr>
                <w:lang w:val="sk-SK" w:eastAsia="ar-SA" w:bidi="ar-SA"/>
              </w:rPr>
            </w:pPr>
            <w:proofErr w:type="spellStart"/>
            <w:r>
              <w:rPr>
                <w:lang w:val="sk-SK" w:eastAsia="ar-SA" w:bidi="ar-SA"/>
              </w:rPr>
              <w:t>turnRadarRight</w:t>
            </w:r>
            <w:proofErr w:type="spellEnd"/>
            <w:r>
              <w:rPr>
                <w:lang w:val="sk-SK" w:eastAsia="ar-SA" w:bidi="ar-SA"/>
              </w:rPr>
              <w:t>()</w:t>
            </w:r>
          </w:p>
        </w:tc>
        <w:tc>
          <w:tcPr>
            <w:tcW w:w="5545" w:type="dxa"/>
            <w:tcBorders>
              <w:left w:val="single" w:sz="4" w:space="0" w:color="auto"/>
            </w:tcBorders>
          </w:tcPr>
          <w:p w:rsidR="00993F8D" w:rsidRDefault="004C2378" w:rsidP="008148FE">
            <w:pPr>
              <w:pStyle w:val="Bezriadkovania"/>
              <w:jc w:val="center"/>
              <w:cnfStyle w:val="000000010000"/>
              <w:rPr>
                <w:lang w:val="sk-SK" w:eastAsia="ar-SA" w:bidi="ar-SA"/>
              </w:rPr>
            </w:pPr>
            <w:r>
              <w:rPr>
                <w:lang w:val="sk-SK" w:eastAsia="ar-SA" w:bidi="ar-SA"/>
              </w:rPr>
              <w:t>otočenie radaru doprava</w:t>
            </w:r>
          </w:p>
        </w:tc>
      </w:tr>
      <w:tr w:rsidR="004C2378" w:rsidTr="00765F43">
        <w:trPr>
          <w:cnfStyle w:val="000000100000"/>
        </w:trPr>
        <w:tc>
          <w:tcPr>
            <w:cnfStyle w:val="001000000000"/>
            <w:tcW w:w="3777" w:type="dxa"/>
            <w:tcBorders>
              <w:bottom w:val="single" w:sz="4" w:space="0" w:color="auto"/>
              <w:right w:val="single" w:sz="4" w:space="0" w:color="auto"/>
            </w:tcBorders>
          </w:tcPr>
          <w:p w:rsidR="004C2378" w:rsidRDefault="004C2378" w:rsidP="008148FE">
            <w:pPr>
              <w:pStyle w:val="Bezriadkovania"/>
              <w:jc w:val="center"/>
              <w:rPr>
                <w:lang w:val="sk-SK" w:eastAsia="ar-SA" w:bidi="ar-SA"/>
              </w:rPr>
            </w:pPr>
            <w:proofErr w:type="spellStart"/>
            <w:r>
              <w:rPr>
                <w:lang w:val="sk-SK" w:eastAsia="ar-SA" w:bidi="ar-SA"/>
              </w:rPr>
              <w:t>turnRight</w:t>
            </w:r>
            <w:proofErr w:type="spellEnd"/>
            <w:r>
              <w:rPr>
                <w:lang w:val="sk-SK" w:eastAsia="ar-SA" w:bidi="ar-SA"/>
              </w:rPr>
              <w:t>()</w:t>
            </w:r>
          </w:p>
        </w:tc>
        <w:tc>
          <w:tcPr>
            <w:tcW w:w="5545" w:type="dxa"/>
            <w:tcBorders>
              <w:left w:val="single" w:sz="4" w:space="0" w:color="auto"/>
              <w:bottom w:val="single" w:sz="4" w:space="0" w:color="auto"/>
            </w:tcBorders>
          </w:tcPr>
          <w:p w:rsidR="004C2378" w:rsidRDefault="004C2378" w:rsidP="008148FE">
            <w:pPr>
              <w:pStyle w:val="Bezriadkovania"/>
              <w:jc w:val="center"/>
              <w:cnfStyle w:val="000000100000"/>
              <w:rPr>
                <w:lang w:val="sk-SK" w:eastAsia="ar-SA" w:bidi="ar-SA"/>
              </w:rPr>
            </w:pPr>
            <w:r>
              <w:rPr>
                <w:lang w:val="sk-SK" w:eastAsia="ar-SA" w:bidi="ar-SA"/>
              </w:rPr>
              <w:t>otočenie tela tanku doprava</w:t>
            </w:r>
          </w:p>
        </w:tc>
      </w:tr>
    </w:tbl>
    <w:p w:rsidR="00B16715" w:rsidRDefault="00B16715" w:rsidP="00DE4C6A">
      <w:pPr>
        <w:ind w:firstLine="0"/>
        <w:rPr>
          <w:lang w:val="sk-SK" w:eastAsia="ar-SA" w:bidi="ar-SA"/>
        </w:rPr>
      </w:pPr>
    </w:p>
    <w:p w:rsidR="0055798E" w:rsidRDefault="00DE4C6A" w:rsidP="00B16715">
      <w:pPr>
        <w:rPr>
          <w:lang w:val="sk-SK" w:eastAsia="ar-SA" w:bidi="ar-SA"/>
        </w:rPr>
      </w:pPr>
      <w:r>
        <w:rPr>
          <w:lang w:val="sk-SK" w:eastAsia="ar-SA" w:bidi="ar-SA"/>
        </w:rPr>
        <w:lastRenderedPageBreak/>
        <w:t>Výsledok je vypočítaný na základe zadaného počtu súbojov, ktoré sa vykon</w:t>
      </w:r>
      <w:r w:rsidR="00C7717B">
        <w:rPr>
          <w:lang w:val="sk-SK" w:eastAsia="ar-SA" w:bidi="ar-SA"/>
        </w:rPr>
        <w:t>áv</w:t>
      </w:r>
      <w:r>
        <w:rPr>
          <w:lang w:val="sk-SK" w:eastAsia="ar-SA" w:bidi="ar-SA"/>
        </w:rPr>
        <w:t xml:space="preserve">ajú v rade. </w:t>
      </w:r>
      <w:r w:rsidR="0055798E">
        <w:rPr>
          <w:lang w:val="sk-SK" w:eastAsia="ar-SA" w:bidi="ar-SA"/>
        </w:rPr>
        <w:t xml:space="preserve">Súboj je ukončený, keď zostane v aréne len jeden tank. Tanky sú zničené, ak úroveň energie tanku klesne na nulu. </w:t>
      </w:r>
      <w:r w:rsidR="00E1018A">
        <w:rPr>
          <w:lang w:val="sk-SK" w:eastAsia="ar-SA" w:bidi="ar-SA"/>
        </w:rPr>
        <w:t>Energia môže počas súboja stúpať a klesať, čo závisí od nasledujúcich pravidiel:</w:t>
      </w:r>
    </w:p>
    <w:p w:rsidR="00E1018A" w:rsidRDefault="00E1018A" w:rsidP="00E1018A">
      <w:pPr>
        <w:pStyle w:val="Odsekzoznamu"/>
        <w:numPr>
          <w:ilvl w:val="0"/>
          <w:numId w:val="18"/>
        </w:numPr>
        <w:rPr>
          <w:lang w:val="sk-SK" w:eastAsia="ar-SA" w:bidi="ar-SA"/>
        </w:rPr>
      </w:pPr>
      <w:r>
        <w:rPr>
          <w:lang w:val="sk-SK" w:eastAsia="ar-SA" w:bidi="ar-SA"/>
        </w:rPr>
        <w:t>tank získa energiu, ak zasiahne strelou iný tank,</w:t>
      </w:r>
    </w:p>
    <w:p w:rsidR="00E1018A" w:rsidRDefault="00E1018A" w:rsidP="00E1018A">
      <w:pPr>
        <w:pStyle w:val="Odsekzoznamu"/>
        <w:numPr>
          <w:ilvl w:val="0"/>
          <w:numId w:val="18"/>
        </w:numPr>
        <w:rPr>
          <w:lang w:val="sk-SK" w:eastAsia="ar-SA" w:bidi="ar-SA"/>
        </w:rPr>
      </w:pPr>
      <w:r>
        <w:rPr>
          <w:lang w:val="sk-SK" w:eastAsia="ar-SA" w:bidi="ar-SA"/>
        </w:rPr>
        <w:t>tank stratí energiu, ak je zasiahnutý strelou,</w:t>
      </w:r>
    </w:p>
    <w:p w:rsidR="00E1018A" w:rsidRDefault="00E1018A" w:rsidP="00E1018A">
      <w:pPr>
        <w:pStyle w:val="Odsekzoznamu"/>
        <w:numPr>
          <w:ilvl w:val="0"/>
          <w:numId w:val="18"/>
        </w:numPr>
        <w:rPr>
          <w:lang w:val="sk-SK" w:eastAsia="ar-SA" w:bidi="ar-SA"/>
        </w:rPr>
      </w:pPr>
      <w:r>
        <w:rPr>
          <w:lang w:val="sk-SK" w:eastAsia="ar-SA" w:bidi="ar-SA"/>
        </w:rPr>
        <w:t>tank stratí energiu, ak je v kolízii s iným tankom alebo stenou,</w:t>
      </w:r>
    </w:p>
    <w:p w:rsidR="00CB2A78" w:rsidRPr="00CB2A78" w:rsidRDefault="00E1018A" w:rsidP="00CB2A78">
      <w:pPr>
        <w:pStyle w:val="Odsekzoznamu"/>
        <w:numPr>
          <w:ilvl w:val="0"/>
          <w:numId w:val="18"/>
        </w:numPr>
        <w:rPr>
          <w:lang w:val="sk-SK" w:eastAsia="ar-SA" w:bidi="ar-SA"/>
        </w:rPr>
      </w:pPr>
      <w:r>
        <w:rPr>
          <w:lang w:val="sk-SK" w:eastAsia="ar-SA" w:bidi="ar-SA"/>
        </w:rPr>
        <w:t>tank stratí energiu, ak vykoná streľbu, pričom úroveň straty je proporcionálna úrovne sily strely.</w:t>
      </w:r>
    </w:p>
    <w:p w:rsidR="00DC28A3" w:rsidRDefault="00DC28A3" w:rsidP="00DC28A3">
      <w:pPr>
        <w:ind w:firstLine="0"/>
        <w:rPr>
          <w:lang w:val="sk-SK" w:eastAsia="ar-SA" w:bidi="ar-SA"/>
        </w:rPr>
      </w:pPr>
      <w:r>
        <w:rPr>
          <w:lang w:val="sk-SK" w:eastAsia="ar-SA" w:bidi="ar-SA"/>
        </w:rPr>
        <w:t>Streľba je obmedzená zahrievaním hlavne, ktorej teplota rastie proporcionálne sily streľby. Teplota časom klesá a streľba je umožnená, až keď má teplota nulovú hodnotu.</w:t>
      </w:r>
    </w:p>
    <w:p w:rsidR="00DE4C6A" w:rsidRDefault="00DE4C6A" w:rsidP="00DE4C6A">
      <w:pPr>
        <w:rPr>
          <w:lang w:val="sk-SK" w:eastAsia="ar-SA" w:bidi="ar-SA"/>
        </w:rPr>
      </w:pPr>
      <w:r>
        <w:rPr>
          <w:lang w:val="sk-SK" w:eastAsia="ar-SA" w:bidi="ar-SA"/>
        </w:rPr>
        <w:t xml:space="preserve">Počas hry je možné získavať informácie prostredníctvom indikátorov stavu </w:t>
      </w:r>
      <w:r w:rsidR="00DF39A9">
        <w:rPr>
          <w:lang w:val="sk-SK" w:eastAsia="ar-SA" w:bidi="ar-SA"/>
        </w:rPr>
        <w:t>tanku</w:t>
      </w:r>
      <w:r>
        <w:rPr>
          <w:lang w:val="sk-SK" w:eastAsia="ar-SA" w:bidi="ar-SA"/>
        </w:rPr>
        <w:t>. Tie sa dajú následne použiť pri vykonávaní programu robota a zvýšiť tak komplexnosť jeho správania. Zoznam indikátorov je opísaný v Tab.</w:t>
      </w:r>
      <w:r w:rsidR="00A34DEA">
        <w:rPr>
          <w:lang w:val="sk-SK" w:eastAsia="ar-SA" w:bidi="ar-SA"/>
        </w:rPr>
        <w:t xml:space="preserve"> </w:t>
      </w:r>
      <w:r w:rsidR="00A74518">
        <w:rPr>
          <w:lang w:val="sk-SK" w:eastAsia="ar-SA" w:bidi="ar-SA"/>
        </w:rPr>
        <w:t>5</w:t>
      </w:r>
      <w:r>
        <w:rPr>
          <w:lang w:val="sk-SK" w:eastAsia="ar-SA" w:bidi="ar-SA"/>
        </w:rPr>
        <w:t>.</w:t>
      </w:r>
    </w:p>
    <w:p w:rsidR="00DF39A9" w:rsidRDefault="00DF39A9" w:rsidP="00DE4C6A">
      <w:pPr>
        <w:rPr>
          <w:lang w:val="sk-SK" w:eastAsia="ar-SA" w:bidi="ar-SA"/>
        </w:rPr>
      </w:pPr>
    </w:p>
    <w:p w:rsidR="00DE4C6A" w:rsidRDefault="00DE4C6A" w:rsidP="00DE4C6A">
      <w:pPr>
        <w:jc w:val="center"/>
        <w:rPr>
          <w:lang w:val="sk-SK" w:eastAsia="ar-SA" w:bidi="ar-SA"/>
        </w:rPr>
      </w:pPr>
      <w:r>
        <w:rPr>
          <w:lang w:val="sk-SK" w:eastAsia="ar-SA" w:bidi="ar-SA"/>
        </w:rPr>
        <w:t>Tab.</w:t>
      </w:r>
      <w:r w:rsidR="00A34DEA">
        <w:rPr>
          <w:lang w:val="sk-SK" w:eastAsia="ar-SA" w:bidi="ar-SA"/>
        </w:rPr>
        <w:t xml:space="preserve"> </w:t>
      </w:r>
      <w:r w:rsidR="00A74518">
        <w:rPr>
          <w:lang w:val="sk-SK" w:eastAsia="ar-SA" w:bidi="ar-SA"/>
        </w:rPr>
        <w:t>5</w:t>
      </w:r>
      <w:r>
        <w:rPr>
          <w:lang w:val="sk-SK" w:eastAsia="ar-SA" w:bidi="ar-SA"/>
        </w:rPr>
        <w:t xml:space="preserve">. Zoznam indikátorov </w:t>
      </w:r>
      <w:r w:rsidR="00544877">
        <w:rPr>
          <w:lang w:val="sk-SK" w:eastAsia="ar-SA" w:bidi="ar-SA"/>
        </w:rPr>
        <w:t>tanku</w:t>
      </w:r>
      <w:r>
        <w:rPr>
          <w:lang w:val="sk-SK" w:eastAsia="ar-SA" w:bidi="ar-SA"/>
        </w:rPr>
        <w:t>.</w:t>
      </w:r>
    </w:p>
    <w:tbl>
      <w:tblPr>
        <w:tblStyle w:val="Strednpodfarbenie1zvraznenie1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77"/>
        <w:gridCol w:w="5545"/>
      </w:tblGrid>
      <w:tr w:rsidR="00DE4C6A" w:rsidTr="00092CF5">
        <w:trPr>
          <w:cnfStyle w:val="100000000000"/>
        </w:trPr>
        <w:tc>
          <w:tcPr>
            <w:cnfStyle w:val="001000000000"/>
            <w:tcW w:w="3777" w:type="dxa"/>
            <w:tcBorders>
              <w:top w:val="none" w:sz="0" w:space="0" w:color="auto"/>
              <w:left w:val="none" w:sz="0" w:space="0" w:color="auto"/>
              <w:bottom w:val="none" w:sz="0" w:space="0" w:color="auto"/>
              <w:right w:val="none" w:sz="0" w:space="0" w:color="auto"/>
            </w:tcBorders>
          </w:tcPr>
          <w:p w:rsidR="00DE4C6A" w:rsidRDefault="00DE4C6A" w:rsidP="00DC28A3">
            <w:pPr>
              <w:pStyle w:val="Bezriadkovania"/>
              <w:jc w:val="center"/>
              <w:rPr>
                <w:lang w:val="sk-SK" w:eastAsia="ar-SA" w:bidi="ar-SA"/>
              </w:rPr>
            </w:pPr>
            <w:r>
              <w:rPr>
                <w:lang w:val="sk-SK" w:eastAsia="ar-SA" w:bidi="ar-SA"/>
              </w:rPr>
              <w:t xml:space="preserve">Názov </w:t>
            </w:r>
            <w:r w:rsidR="00DC28A3">
              <w:rPr>
                <w:lang w:val="sk-SK" w:eastAsia="ar-SA" w:bidi="ar-SA"/>
              </w:rPr>
              <w:t>indikátoru</w:t>
            </w:r>
          </w:p>
        </w:tc>
        <w:tc>
          <w:tcPr>
            <w:tcW w:w="5545" w:type="dxa"/>
            <w:tcBorders>
              <w:top w:val="none" w:sz="0" w:space="0" w:color="auto"/>
              <w:left w:val="none" w:sz="0" w:space="0" w:color="auto"/>
              <w:bottom w:val="none" w:sz="0" w:space="0" w:color="auto"/>
              <w:right w:val="none" w:sz="0" w:space="0" w:color="auto"/>
            </w:tcBorders>
          </w:tcPr>
          <w:p w:rsidR="00DE4C6A" w:rsidRDefault="00DE4C6A" w:rsidP="00DC28A3">
            <w:pPr>
              <w:pStyle w:val="Bezriadkovania"/>
              <w:jc w:val="center"/>
              <w:cnfStyle w:val="100000000000"/>
              <w:rPr>
                <w:lang w:val="sk-SK" w:eastAsia="ar-SA" w:bidi="ar-SA"/>
              </w:rPr>
            </w:pPr>
            <w:r>
              <w:rPr>
                <w:lang w:val="sk-SK" w:eastAsia="ar-SA" w:bidi="ar-SA"/>
              </w:rPr>
              <w:t xml:space="preserve">Opis </w:t>
            </w:r>
            <w:r w:rsidR="00DC28A3">
              <w:rPr>
                <w:lang w:val="sk-SK" w:eastAsia="ar-SA" w:bidi="ar-SA"/>
              </w:rPr>
              <w:t>indikátoru</w:t>
            </w:r>
          </w:p>
        </w:tc>
      </w:tr>
      <w:tr w:rsidR="00DE4C6A" w:rsidTr="00092CF5">
        <w:trPr>
          <w:cnfStyle w:val="000000100000"/>
        </w:trPr>
        <w:tc>
          <w:tcPr>
            <w:cnfStyle w:val="001000000000"/>
            <w:tcW w:w="3777" w:type="dxa"/>
            <w:tcBorders>
              <w:right w:val="none" w:sz="0" w:space="0" w:color="auto"/>
            </w:tcBorders>
          </w:tcPr>
          <w:p w:rsidR="00DE4C6A" w:rsidRDefault="00977B55" w:rsidP="00250995">
            <w:pPr>
              <w:pStyle w:val="Bezriadkovania"/>
              <w:jc w:val="center"/>
              <w:rPr>
                <w:lang w:val="sk-SK" w:eastAsia="ar-SA" w:bidi="ar-SA"/>
              </w:rPr>
            </w:pPr>
            <w:proofErr w:type="spellStart"/>
            <w:r>
              <w:rPr>
                <w:lang w:val="sk-SK" w:eastAsia="ar-SA" w:bidi="ar-SA"/>
              </w:rPr>
              <w:t>battlefieldHeight</w:t>
            </w:r>
            <w:proofErr w:type="spellEnd"/>
          </w:p>
        </w:tc>
        <w:tc>
          <w:tcPr>
            <w:tcW w:w="5545" w:type="dxa"/>
            <w:tcBorders>
              <w:left w:val="none" w:sz="0" w:space="0" w:color="auto"/>
            </w:tcBorders>
          </w:tcPr>
          <w:p w:rsidR="00DE4C6A" w:rsidRDefault="00977B55" w:rsidP="00250995">
            <w:pPr>
              <w:pStyle w:val="Bezriadkovania"/>
              <w:jc w:val="center"/>
              <w:cnfStyle w:val="000000100000"/>
              <w:rPr>
                <w:lang w:val="sk-SK" w:eastAsia="ar-SA" w:bidi="ar-SA"/>
              </w:rPr>
            </w:pPr>
            <w:r>
              <w:rPr>
                <w:lang w:val="sk-SK" w:eastAsia="ar-SA" w:bidi="ar-SA"/>
              </w:rPr>
              <w:t>výška arény</w:t>
            </w:r>
          </w:p>
        </w:tc>
      </w:tr>
      <w:tr w:rsidR="00DE4C6A" w:rsidTr="00092CF5">
        <w:trPr>
          <w:cnfStyle w:val="000000010000"/>
        </w:trPr>
        <w:tc>
          <w:tcPr>
            <w:cnfStyle w:val="001000000000"/>
            <w:tcW w:w="3777" w:type="dxa"/>
            <w:tcBorders>
              <w:right w:val="none" w:sz="0" w:space="0" w:color="auto"/>
            </w:tcBorders>
          </w:tcPr>
          <w:p w:rsidR="00DE4C6A" w:rsidRDefault="00977B55" w:rsidP="00250995">
            <w:pPr>
              <w:pStyle w:val="Bezriadkovania"/>
              <w:jc w:val="center"/>
              <w:rPr>
                <w:lang w:val="sk-SK" w:eastAsia="ar-SA" w:bidi="ar-SA"/>
              </w:rPr>
            </w:pPr>
            <w:proofErr w:type="spellStart"/>
            <w:r>
              <w:rPr>
                <w:lang w:val="sk-SK" w:eastAsia="ar-SA" w:bidi="ar-SA"/>
              </w:rPr>
              <w:t>battlefieldWidth</w:t>
            </w:r>
            <w:proofErr w:type="spellEnd"/>
          </w:p>
        </w:tc>
        <w:tc>
          <w:tcPr>
            <w:tcW w:w="5545" w:type="dxa"/>
            <w:tcBorders>
              <w:left w:val="none" w:sz="0" w:space="0" w:color="auto"/>
            </w:tcBorders>
          </w:tcPr>
          <w:p w:rsidR="00DE4C6A" w:rsidRDefault="00977B55" w:rsidP="00250995">
            <w:pPr>
              <w:pStyle w:val="Bezriadkovania"/>
              <w:jc w:val="center"/>
              <w:cnfStyle w:val="000000010000"/>
              <w:rPr>
                <w:lang w:val="sk-SK" w:eastAsia="ar-SA" w:bidi="ar-SA"/>
              </w:rPr>
            </w:pPr>
            <w:r>
              <w:rPr>
                <w:lang w:val="sk-SK" w:eastAsia="ar-SA" w:bidi="ar-SA"/>
              </w:rPr>
              <w:t>šírka arény</w:t>
            </w:r>
          </w:p>
        </w:tc>
      </w:tr>
      <w:tr w:rsidR="00977B55" w:rsidTr="00092CF5">
        <w:trPr>
          <w:cnfStyle w:val="00000010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proofErr w:type="spellStart"/>
            <w:r>
              <w:rPr>
                <w:lang w:val="sk-SK" w:eastAsia="ar-SA" w:bidi="ar-SA"/>
              </w:rPr>
              <w:t>energy</w:t>
            </w:r>
            <w:proofErr w:type="spellEnd"/>
          </w:p>
        </w:tc>
        <w:tc>
          <w:tcPr>
            <w:tcW w:w="5545" w:type="dxa"/>
            <w:tcBorders>
              <w:left w:val="none" w:sz="0" w:space="0" w:color="auto"/>
            </w:tcBorders>
          </w:tcPr>
          <w:p w:rsidR="00977B55" w:rsidRDefault="00977B55" w:rsidP="00250995">
            <w:pPr>
              <w:pStyle w:val="Bezriadkovania"/>
              <w:jc w:val="center"/>
              <w:cnfStyle w:val="000000100000"/>
              <w:rPr>
                <w:lang w:val="sk-SK" w:eastAsia="ar-SA" w:bidi="ar-SA"/>
              </w:rPr>
            </w:pPr>
            <w:r>
              <w:rPr>
                <w:lang w:val="sk-SK" w:eastAsia="ar-SA" w:bidi="ar-SA"/>
              </w:rPr>
              <w:t>aktuálna energia tanku</w:t>
            </w:r>
          </w:p>
        </w:tc>
      </w:tr>
      <w:tr w:rsidR="00977B55" w:rsidTr="00092CF5">
        <w:trPr>
          <w:cnfStyle w:val="00000001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proofErr w:type="spellStart"/>
            <w:r>
              <w:rPr>
                <w:lang w:val="sk-SK" w:eastAsia="ar-SA" w:bidi="ar-SA"/>
              </w:rPr>
              <w:t>gunHeading</w:t>
            </w:r>
            <w:proofErr w:type="spellEnd"/>
          </w:p>
        </w:tc>
        <w:tc>
          <w:tcPr>
            <w:tcW w:w="5545" w:type="dxa"/>
            <w:tcBorders>
              <w:left w:val="none" w:sz="0" w:space="0" w:color="auto"/>
            </w:tcBorders>
          </w:tcPr>
          <w:p w:rsidR="00977B55" w:rsidRDefault="00977B55" w:rsidP="00250995">
            <w:pPr>
              <w:pStyle w:val="Bezriadkovania"/>
              <w:jc w:val="center"/>
              <w:cnfStyle w:val="000000010000"/>
              <w:rPr>
                <w:lang w:val="sk-SK" w:eastAsia="ar-SA" w:bidi="ar-SA"/>
              </w:rPr>
            </w:pPr>
            <w:r>
              <w:rPr>
                <w:lang w:val="sk-SK" w:eastAsia="ar-SA" w:bidi="ar-SA"/>
              </w:rPr>
              <w:t xml:space="preserve">smer natočenia zbrane </w:t>
            </w:r>
          </w:p>
        </w:tc>
      </w:tr>
      <w:tr w:rsidR="00977B55" w:rsidTr="00092CF5">
        <w:trPr>
          <w:cnfStyle w:val="00000010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proofErr w:type="spellStart"/>
            <w:r>
              <w:rPr>
                <w:lang w:val="sk-SK" w:eastAsia="ar-SA" w:bidi="ar-SA"/>
              </w:rPr>
              <w:t>gunHeat</w:t>
            </w:r>
            <w:proofErr w:type="spellEnd"/>
          </w:p>
        </w:tc>
        <w:tc>
          <w:tcPr>
            <w:tcW w:w="5545" w:type="dxa"/>
            <w:tcBorders>
              <w:left w:val="none" w:sz="0" w:space="0" w:color="auto"/>
            </w:tcBorders>
          </w:tcPr>
          <w:p w:rsidR="00977B55" w:rsidRDefault="00977B55" w:rsidP="00250995">
            <w:pPr>
              <w:pStyle w:val="Bezriadkovania"/>
              <w:jc w:val="center"/>
              <w:cnfStyle w:val="000000100000"/>
              <w:rPr>
                <w:lang w:val="sk-SK" w:eastAsia="ar-SA" w:bidi="ar-SA"/>
              </w:rPr>
            </w:pPr>
            <w:r>
              <w:rPr>
                <w:lang w:val="sk-SK" w:eastAsia="ar-SA" w:bidi="ar-SA"/>
              </w:rPr>
              <w:t>teplota hlavne</w:t>
            </w:r>
          </w:p>
        </w:tc>
      </w:tr>
      <w:tr w:rsidR="00977B55" w:rsidTr="00092CF5">
        <w:trPr>
          <w:cnfStyle w:val="00000001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proofErr w:type="spellStart"/>
            <w:r>
              <w:rPr>
                <w:lang w:val="sk-SK" w:eastAsia="ar-SA" w:bidi="ar-SA"/>
              </w:rPr>
              <w:t>heading</w:t>
            </w:r>
            <w:proofErr w:type="spellEnd"/>
          </w:p>
        </w:tc>
        <w:tc>
          <w:tcPr>
            <w:tcW w:w="5545" w:type="dxa"/>
            <w:tcBorders>
              <w:left w:val="none" w:sz="0" w:space="0" w:color="auto"/>
            </w:tcBorders>
          </w:tcPr>
          <w:p w:rsidR="00977B55" w:rsidRDefault="00977B55" w:rsidP="00250995">
            <w:pPr>
              <w:pStyle w:val="Bezriadkovania"/>
              <w:jc w:val="center"/>
              <w:cnfStyle w:val="000000010000"/>
              <w:rPr>
                <w:lang w:val="sk-SK" w:eastAsia="ar-SA" w:bidi="ar-SA"/>
              </w:rPr>
            </w:pPr>
            <w:r>
              <w:rPr>
                <w:lang w:val="sk-SK" w:eastAsia="ar-SA" w:bidi="ar-SA"/>
              </w:rPr>
              <w:t>smer natočenia tela tanku</w:t>
            </w:r>
          </w:p>
        </w:tc>
      </w:tr>
      <w:tr w:rsidR="00977B55" w:rsidTr="00092CF5">
        <w:trPr>
          <w:cnfStyle w:val="00000010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proofErr w:type="spellStart"/>
            <w:r>
              <w:rPr>
                <w:lang w:val="sk-SK" w:eastAsia="ar-SA" w:bidi="ar-SA"/>
              </w:rPr>
              <w:t>radarHeading</w:t>
            </w:r>
            <w:proofErr w:type="spellEnd"/>
          </w:p>
        </w:tc>
        <w:tc>
          <w:tcPr>
            <w:tcW w:w="5545" w:type="dxa"/>
            <w:tcBorders>
              <w:left w:val="none" w:sz="0" w:space="0" w:color="auto"/>
            </w:tcBorders>
          </w:tcPr>
          <w:p w:rsidR="00977B55" w:rsidRDefault="00977B55" w:rsidP="00250995">
            <w:pPr>
              <w:pStyle w:val="Bezriadkovania"/>
              <w:jc w:val="center"/>
              <w:cnfStyle w:val="000000100000"/>
              <w:rPr>
                <w:lang w:val="sk-SK" w:eastAsia="ar-SA" w:bidi="ar-SA"/>
              </w:rPr>
            </w:pPr>
            <w:r>
              <w:rPr>
                <w:lang w:val="sk-SK" w:eastAsia="ar-SA" w:bidi="ar-SA"/>
              </w:rPr>
              <w:t>natočenie radaru</w:t>
            </w:r>
          </w:p>
        </w:tc>
      </w:tr>
      <w:tr w:rsidR="00977B55" w:rsidTr="00092CF5">
        <w:trPr>
          <w:cnfStyle w:val="00000001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proofErr w:type="spellStart"/>
            <w:r>
              <w:rPr>
                <w:lang w:val="sk-SK" w:eastAsia="ar-SA" w:bidi="ar-SA"/>
              </w:rPr>
              <w:t>time</w:t>
            </w:r>
            <w:proofErr w:type="spellEnd"/>
          </w:p>
        </w:tc>
        <w:tc>
          <w:tcPr>
            <w:tcW w:w="5545" w:type="dxa"/>
            <w:tcBorders>
              <w:left w:val="none" w:sz="0" w:space="0" w:color="auto"/>
            </w:tcBorders>
          </w:tcPr>
          <w:p w:rsidR="00977B55" w:rsidRDefault="00977B55" w:rsidP="00250995">
            <w:pPr>
              <w:pStyle w:val="Bezriadkovania"/>
              <w:jc w:val="center"/>
              <w:cnfStyle w:val="000000010000"/>
              <w:rPr>
                <w:lang w:val="sk-SK" w:eastAsia="ar-SA" w:bidi="ar-SA"/>
              </w:rPr>
            </w:pPr>
            <w:r>
              <w:rPr>
                <w:lang w:val="sk-SK" w:eastAsia="ar-SA" w:bidi="ar-SA"/>
              </w:rPr>
              <w:t>čas kola</w:t>
            </w:r>
          </w:p>
        </w:tc>
      </w:tr>
      <w:tr w:rsidR="00977B55" w:rsidTr="00092CF5">
        <w:trPr>
          <w:cnfStyle w:val="00000010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proofErr w:type="spellStart"/>
            <w:r>
              <w:rPr>
                <w:lang w:val="sk-SK" w:eastAsia="ar-SA" w:bidi="ar-SA"/>
              </w:rPr>
              <w:t>velocity</w:t>
            </w:r>
            <w:proofErr w:type="spellEnd"/>
          </w:p>
        </w:tc>
        <w:tc>
          <w:tcPr>
            <w:tcW w:w="5545" w:type="dxa"/>
            <w:tcBorders>
              <w:left w:val="none" w:sz="0" w:space="0" w:color="auto"/>
            </w:tcBorders>
          </w:tcPr>
          <w:p w:rsidR="00977B55" w:rsidRDefault="00977B55" w:rsidP="00250995">
            <w:pPr>
              <w:pStyle w:val="Bezriadkovania"/>
              <w:jc w:val="center"/>
              <w:cnfStyle w:val="000000100000"/>
              <w:rPr>
                <w:lang w:val="sk-SK" w:eastAsia="ar-SA" w:bidi="ar-SA"/>
              </w:rPr>
            </w:pPr>
            <w:r>
              <w:rPr>
                <w:lang w:val="sk-SK" w:eastAsia="ar-SA" w:bidi="ar-SA"/>
              </w:rPr>
              <w:t>aktuálna rýchlosť tanku</w:t>
            </w:r>
          </w:p>
        </w:tc>
      </w:tr>
      <w:tr w:rsidR="00977B55" w:rsidTr="00092CF5">
        <w:trPr>
          <w:cnfStyle w:val="00000001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r>
              <w:rPr>
                <w:lang w:val="sk-SK" w:eastAsia="ar-SA" w:bidi="ar-SA"/>
              </w:rPr>
              <w:t>x</w:t>
            </w:r>
          </w:p>
        </w:tc>
        <w:tc>
          <w:tcPr>
            <w:tcW w:w="5545" w:type="dxa"/>
            <w:tcBorders>
              <w:left w:val="none" w:sz="0" w:space="0" w:color="auto"/>
            </w:tcBorders>
          </w:tcPr>
          <w:p w:rsidR="00977B55" w:rsidRDefault="00977B55" w:rsidP="00250995">
            <w:pPr>
              <w:pStyle w:val="Bezriadkovania"/>
              <w:jc w:val="center"/>
              <w:cnfStyle w:val="000000010000"/>
              <w:rPr>
                <w:lang w:val="sk-SK" w:eastAsia="ar-SA" w:bidi="ar-SA"/>
              </w:rPr>
            </w:pPr>
            <w:r>
              <w:rPr>
                <w:lang w:val="sk-SK" w:eastAsia="ar-SA" w:bidi="ar-SA"/>
              </w:rPr>
              <w:t>horizontálna pozícia tanku v aréne</w:t>
            </w:r>
          </w:p>
        </w:tc>
      </w:tr>
      <w:tr w:rsidR="00977B55" w:rsidTr="00092CF5">
        <w:trPr>
          <w:cnfStyle w:val="000000100000"/>
        </w:trPr>
        <w:tc>
          <w:tcPr>
            <w:cnfStyle w:val="001000000000"/>
            <w:tcW w:w="3777" w:type="dxa"/>
            <w:tcBorders>
              <w:right w:val="none" w:sz="0" w:space="0" w:color="auto"/>
            </w:tcBorders>
          </w:tcPr>
          <w:p w:rsidR="00977B55" w:rsidRDefault="00977B55" w:rsidP="00250995">
            <w:pPr>
              <w:pStyle w:val="Bezriadkovania"/>
              <w:jc w:val="center"/>
              <w:rPr>
                <w:lang w:val="sk-SK" w:eastAsia="ar-SA" w:bidi="ar-SA"/>
              </w:rPr>
            </w:pPr>
            <w:r>
              <w:rPr>
                <w:lang w:val="sk-SK" w:eastAsia="ar-SA" w:bidi="ar-SA"/>
              </w:rPr>
              <w:t>y</w:t>
            </w:r>
          </w:p>
        </w:tc>
        <w:tc>
          <w:tcPr>
            <w:tcW w:w="5545" w:type="dxa"/>
            <w:tcBorders>
              <w:left w:val="none" w:sz="0" w:space="0" w:color="auto"/>
            </w:tcBorders>
          </w:tcPr>
          <w:p w:rsidR="00977B55" w:rsidRDefault="00977B55" w:rsidP="00250995">
            <w:pPr>
              <w:pStyle w:val="Bezriadkovania"/>
              <w:jc w:val="center"/>
              <w:cnfStyle w:val="000000100000"/>
              <w:rPr>
                <w:lang w:val="sk-SK" w:eastAsia="ar-SA" w:bidi="ar-SA"/>
              </w:rPr>
            </w:pPr>
            <w:r>
              <w:rPr>
                <w:lang w:val="sk-SK" w:eastAsia="ar-SA" w:bidi="ar-SA"/>
              </w:rPr>
              <w:t>vertikálna pozícia tanku v aréne</w:t>
            </w:r>
          </w:p>
        </w:tc>
      </w:tr>
    </w:tbl>
    <w:p w:rsidR="003D4B48" w:rsidRPr="00DE4C6A" w:rsidRDefault="003D4B48" w:rsidP="00C731A4">
      <w:pPr>
        <w:ind w:firstLine="0"/>
        <w:rPr>
          <w:lang w:val="sk-SK" w:eastAsia="ar-SA" w:bidi="ar-SA"/>
        </w:rPr>
      </w:pPr>
    </w:p>
    <w:p w:rsidR="005C4E8E" w:rsidRDefault="00D9521D" w:rsidP="00FA6EC5">
      <w:pPr>
        <w:pStyle w:val="Nadpis2"/>
        <w:rPr>
          <w:lang w:eastAsia="ar-SA" w:bidi="ar-SA"/>
        </w:rPr>
      </w:pPr>
      <w:bookmarkStart w:id="14" w:name="_Toc323380871"/>
      <w:bookmarkStart w:id="15" w:name="_Toc342330103"/>
      <w:r>
        <w:rPr>
          <w:lang w:eastAsia="ar-SA" w:bidi="ar-SA"/>
        </w:rPr>
        <w:t>Analýza</w:t>
      </w:r>
      <w:r w:rsidR="003E27DA">
        <w:rPr>
          <w:lang w:eastAsia="ar-SA" w:bidi="ar-SA"/>
        </w:rPr>
        <w:t xml:space="preserve"> existujúcich riešení</w:t>
      </w:r>
      <w:bookmarkEnd w:id="14"/>
      <w:bookmarkEnd w:id="15"/>
    </w:p>
    <w:p w:rsidR="00993F8D" w:rsidRDefault="00FB4A14" w:rsidP="00B16715">
      <w:pPr>
        <w:ind w:firstLine="0"/>
        <w:rPr>
          <w:lang w:val="sk-SK" w:eastAsia="ar-SA" w:bidi="ar-SA"/>
        </w:rPr>
      </w:pPr>
      <w:proofErr w:type="spellStart"/>
      <w:r>
        <w:rPr>
          <w:lang w:val="sk-SK" w:eastAsia="ar-SA" w:bidi="ar-SA"/>
        </w:rPr>
        <w:t>Robocode</w:t>
      </w:r>
      <w:proofErr w:type="spellEnd"/>
      <w:r>
        <w:rPr>
          <w:lang w:val="sk-SK" w:eastAsia="ar-SA" w:bidi="ar-SA"/>
        </w:rPr>
        <w:t xml:space="preserve"> obsahuje vlastný repozitár, do ktorého umiestňujú autori svojich robotov. Veľké množstvo z nich obsahuje zdrojový kód programu, vlastnosti stratégií a techník použitých pri tvorbe, dosiahnuté výsledky a ďalšie dodatočné informácie. Pre účely práce bolo cieľom nájsť robotov, ktorí vznikli prostredníctvom automatického generovania programu robota evolučnými </w:t>
      </w:r>
      <w:r w:rsidR="0008324E">
        <w:rPr>
          <w:lang w:val="sk-SK" w:eastAsia="ar-SA" w:bidi="ar-SA"/>
        </w:rPr>
        <w:t>výpočtovými technikami.</w:t>
      </w:r>
      <w:r w:rsidR="00CA0582">
        <w:rPr>
          <w:lang w:val="sk-SK" w:eastAsia="ar-SA" w:bidi="ar-SA"/>
        </w:rPr>
        <w:t xml:space="preserve"> Ako podklady pre odborne zdokumentované riešenia </w:t>
      </w:r>
      <w:r w:rsidR="00CA0582">
        <w:rPr>
          <w:lang w:val="sk-SK" w:eastAsia="ar-SA" w:bidi="ar-SA"/>
        </w:rPr>
        <w:lastRenderedPageBreak/>
        <w:t>boli pre oba prípady opísané v nasledujúcich kapitolách použité informácie z prác</w:t>
      </w:r>
      <w:r w:rsidR="00A246B7">
        <w:rPr>
          <w:lang w:val="sk-SK" w:eastAsia="ar-SA" w:bidi="ar-SA"/>
        </w:rPr>
        <w:t>e</w:t>
      </w:r>
      <w:r w:rsidR="00CA0582">
        <w:rPr>
          <w:lang w:val="sk-SK" w:eastAsia="ar-SA" w:bidi="ar-SA"/>
        </w:rPr>
        <w:t xml:space="preserve"> </w:t>
      </w:r>
      <w:sdt>
        <w:sdtPr>
          <w:rPr>
            <w:lang w:val="sk-SK" w:eastAsia="ar-SA" w:bidi="ar-SA"/>
          </w:rPr>
          <w:id w:val="185011718"/>
          <w:citation/>
        </w:sdtPr>
        <w:sdtContent>
          <w:r w:rsidR="0005535E">
            <w:rPr>
              <w:lang w:val="sk-SK" w:eastAsia="ar-SA" w:bidi="ar-SA"/>
            </w:rPr>
            <w:fldChar w:fldCharType="begin"/>
          </w:r>
          <w:r w:rsidR="008251BC">
            <w:rPr>
              <w:lang w:val="sk-SK" w:eastAsia="ar-SA" w:bidi="ar-SA"/>
            </w:rPr>
            <w:instrText xml:space="preserve"> CITATION Eis03 \l 1051  </w:instrText>
          </w:r>
          <w:r w:rsidR="0005535E">
            <w:rPr>
              <w:lang w:val="sk-SK" w:eastAsia="ar-SA" w:bidi="ar-SA"/>
            </w:rPr>
            <w:fldChar w:fldCharType="separate"/>
          </w:r>
          <w:r w:rsidR="003D54C1" w:rsidRPr="003D54C1">
            <w:rPr>
              <w:noProof/>
              <w:lang w:val="sk-SK" w:eastAsia="ar-SA" w:bidi="ar-SA"/>
            </w:rPr>
            <w:t>[11]</w:t>
          </w:r>
          <w:r w:rsidR="0005535E">
            <w:rPr>
              <w:lang w:val="sk-SK" w:eastAsia="ar-SA" w:bidi="ar-SA"/>
            </w:rPr>
            <w:fldChar w:fldCharType="end"/>
          </w:r>
        </w:sdtContent>
      </w:sdt>
      <w:r w:rsidR="00CA0582">
        <w:rPr>
          <w:lang w:val="sk-SK" w:eastAsia="ar-SA" w:bidi="ar-SA"/>
        </w:rPr>
        <w:t>, ktorá opisuje prvé pokusy automatickej tvorby programov robotov.</w:t>
      </w:r>
    </w:p>
    <w:p w:rsidR="00CB2A78" w:rsidRPr="00993F8D" w:rsidRDefault="00CB2A78" w:rsidP="00993F8D">
      <w:pPr>
        <w:rPr>
          <w:lang w:val="sk-SK" w:eastAsia="ar-SA" w:bidi="ar-SA"/>
        </w:rPr>
      </w:pPr>
    </w:p>
    <w:p w:rsidR="00473043" w:rsidRDefault="00473043" w:rsidP="00FA6EC5">
      <w:pPr>
        <w:pStyle w:val="Nadpis3"/>
      </w:pPr>
      <w:bookmarkStart w:id="16" w:name="_Toc342330104"/>
      <w:r>
        <w:t>GP-</w:t>
      </w:r>
      <w:proofErr w:type="spellStart"/>
      <w:r>
        <w:t>Bot</w:t>
      </w:r>
      <w:bookmarkEnd w:id="16"/>
      <w:proofErr w:type="spellEnd"/>
    </w:p>
    <w:p w:rsidR="00917D84" w:rsidRDefault="00917D84" w:rsidP="00890282">
      <w:pPr>
        <w:ind w:firstLine="0"/>
        <w:rPr>
          <w:lang w:val="sk-SK" w:eastAsia="sk-SK" w:bidi="ar-SA"/>
        </w:rPr>
      </w:pPr>
      <w:proofErr w:type="spellStart"/>
      <w:r>
        <w:rPr>
          <w:lang w:val="sk-SK" w:eastAsia="sk-SK" w:bidi="ar-SA"/>
        </w:rPr>
        <w:t>GP-Bot</w:t>
      </w:r>
      <w:proofErr w:type="spellEnd"/>
      <w:r>
        <w:rPr>
          <w:lang w:val="sk-SK" w:eastAsia="sk-SK" w:bidi="ar-SA"/>
        </w:rPr>
        <w:t xml:space="preserve"> bol vytvorený za účelom porovnania stratégií získaných evolučnými výpočtovými technikami proti stratégiám, ktoré boli vytvorené manuálne</w:t>
      </w:r>
      <w:r w:rsidR="00AD26C5">
        <w:rPr>
          <w:lang w:val="sk-SK" w:eastAsia="sk-SK" w:bidi="ar-SA"/>
        </w:rPr>
        <w:t xml:space="preserve"> </w:t>
      </w:r>
      <w:sdt>
        <w:sdtPr>
          <w:rPr>
            <w:lang w:val="sk-SK" w:eastAsia="sk-SK" w:bidi="ar-SA"/>
          </w:rPr>
          <w:id w:val="185011729"/>
          <w:citation/>
        </w:sdtPr>
        <w:sdtContent>
          <w:r w:rsidR="0005535E">
            <w:rPr>
              <w:lang w:val="sk-SK" w:eastAsia="sk-SK" w:bidi="ar-SA"/>
            </w:rPr>
            <w:fldChar w:fldCharType="begin"/>
          </w:r>
          <w:r w:rsidR="008251BC">
            <w:rPr>
              <w:lang w:val="sk-SK" w:eastAsia="sk-SK" w:bidi="ar-SA"/>
            </w:rPr>
            <w:instrText xml:space="preserve"> CITATION Shi05 \l 1051  </w:instrText>
          </w:r>
          <w:r w:rsidR="0005535E">
            <w:rPr>
              <w:lang w:val="sk-SK" w:eastAsia="sk-SK" w:bidi="ar-SA"/>
            </w:rPr>
            <w:fldChar w:fldCharType="separate"/>
          </w:r>
          <w:r w:rsidR="003D54C1" w:rsidRPr="003D54C1">
            <w:rPr>
              <w:noProof/>
              <w:lang w:val="sk-SK" w:eastAsia="sk-SK" w:bidi="ar-SA"/>
            </w:rPr>
            <w:t>[12]</w:t>
          </w:r>
          <w:r w:rsidR="0005535E">
            <w:rPr>
              <w:lang w:val="sk-SK" w:eastAsia="sk-SK" w:bidi="ar-SA"/>
            </w:rPr>
            <w:fldChar w:fldCharType="end"/>
          </w:r>
        </w:sdtContent>
      </w:sdt>
      <w:r>
        <w:rPr>
          <w:lang w:val="sk-SK" w:eastAsia="sk-SK" w:bidi="ar-SA"/>
        </w:rPr>
        <w:t xml:space="preserve">. </w:t>
      </w:r>
      <w:proofErr w:type="spellStart"/>
      <w:r>
        <w:rPr>
          <w:lang w:val="sk-SK" w:eastAsia="sk-SK" w:bidi="ar-SA"/>
        </w:rPr>
        <w:t>GP-Bot</w:t>
      </w:r>
      <w:proofErr w:type="spellEnd"/>
      <w:r>
        <w:rPr>
          <w:lang w:val="sk-SK" w:eastAsia="sk-SK" w:bidi="ar-SA"/>
        </w:rPr>
        <w:t xml:space="preserve"> sa úspešne zúčastnil ligy</w:t>
      </w:r>
      <w:r w:rsidR="00CF3BB9">
        <w:rPr>
          <w:lang w:val="sk-SK" w:eastAsia="sk-SK" w:bidi="ar-SA"/>
        </w:rPr>
        <w:t xml:space="preserve"> pre kategóriu </w:t>
      </w:r>
      <w:proofErr w:type="spellStart"/>
      <w:r w:rsidR="00CF3BB9">
        <w:rPr>
          <w:lang w:val="sk-SK" w:eastAsia="sk-SK" w:bidi="ar-SA"/>
        </w:rPr>
        <w:t>HaikuBots</w:t>
      </w:r>
      <w:proofErr w:type="spellEnd"/>
      <w:r>
        <w:rPr>
          <w:lang w:val="sk-SK" w:eastAsia="sk-SK" w:bidi="ar-SA"/>
        </w:rPr>
        <w:t xml:space="preserve">, ktorá bola zameraná na vytvorenie </w:t>
      </w:r>
      <w:proofErr w:type="spellStart"/>
      <w:r>
        <w:rPr>
          <w:lang w:val="sk-SK" w:eastAsia="sk-SK" w:bidi="ar-SA"/>
        </w:rPr>
        <w:t>bota</w:t>
      </w:r>
      <w:proofErr w:type="spellEnd"/>
      <w:r>
        <w:rPr>
          <w:lang w:val="sk-SK" w:eastAsia="sk-SK" w:bidi="ar-SA"/>
        </w:rPr>
        <w:t>, v ktorom sú súboje realizované jeden proti jednému, pričom program robota je obmedzený na 4 riadky kódu.</w:t>
      </w:r>
      <w:r w:rsidR="00CF3BB9">
        <w:rPr>
          <w:lang w:val="sk-SK" w:eastAsia="sk-SK" w:bidi="ar-SA"/>
        </w:rPr>
        <w:t xml:space="preserve"> </w:t>
      </w:r>
      <w:r>
        <w:rPr>
          <w:lang w:val="sk-SK" w:eastAsia="sk-SK" w:bidi="ar-SA"/>
        </w:rPr>
        <w:t>Dôvod voľby kategórie tohto typu je generovanie riešení genetickým programovaním, ktoré produkuje dlhé riadky kódu. Na základe tohto faktu boli ostatné typy kategórii zamietnuté ako nevyhovujúce.</w:t>
      </w:r>
    </w:p>
    <w:p w:rsidR="00CF3BB9" w:rsidRDefault="00CF3BB9" w:rsidP="00CF3BB9">
      <w:pPr>
        <w:rPr>
          <w:lang w:val="sk-SK" w:eastAsia="sk-SK" w:bidi="ar-SA"/>
        </w:rPr>
      </w:pPr>
      <w:r>
        <w:rPr>
          <w:lang w:val="sk-SK" w:eastAsia="sk-SK" w:bidi="ar-SA"/>
        </w:rPr>
        <w:t>Princíp evolúcie robota spočíva v použití populácie jedincov, ktorí sú reprez</w:t>
      </w:r>
      <w:r w:rsidR="000B76DE">
        <w:rPr>
          <w:lang w:val="sk-SK" w:eastAsia="sk-SK" w:bidi="ar-SA"/>
        </w:rPr>
        <w:t>entovaní pomocou LISP výrazov</w:t>
      </w:r>
      <w:r>
        <w:rPr>
          <w:lang w:val="sk-SK" w:eastAsia="sk-SK" w:bidi="ar-SA"/>
        </w:rPr>
        <w:t xml:space="preserve"> pozostávajú</w:t>
      </w:r>
      <w:r w:rsidR="007D344E">
        <w:rPr>
          <w:lang w:val="sk-SK" w:eastAsia="sk-SK" w:bidi="ar-SA"/>
        </w:rPr>
        <w:t>cich</w:t>
      </w:r>
      <w:r>
        <w:rPr>
          <w:lang w:val="sk-SK" w:eastAsia="sk-SK" w:bidi="ar-SA"/>
        </w:rPr>
        <w:t xml:space="preserve"> z funkcií a terminálnych znakov. Použitými funkciami sú logické a aritmetické výrazy, ktoré majú vstupné parametre a vracajú numerickú hodnotu. Terminálne znaky pozostávajú z matematických funkcií, hodnôt stavu robota získaných z indikátorov a konštánt.</w:t>
      </w:r>
      <w:r w:rsidR="000B76DE">
        <w:rPr>
          <w:lang w:val="sk-SK" w:eastAsia="sk-SK" w:bidi="ar-SA"/>
        </w:rPr>
        <w:t xml:space="preserve"> Evolúcia riešenia spočíva v použití gramatickej evolúcie.</w:t>
      </w:r>
    </w:p>
    <w:p w:rsidR="00BB1246" w:rsidRDefault="00CF3BB9" w:rsidP="00CF3BB9">
      <w:pPr>
        <w:rPr>
          <w:lang w:val="sk-SK" w:eastAsia="sk-SK" w:bidi="ar-SA"/>
        </w:rPr>
      </w:pPr>
      <w:r>
        <w:rPr>
          <w:lang w:val="sk-SK" w:eastAsia="sk-SK" w:bidi="ar-SA"/>
        </w:rPr>
        <w:t>Pri vývoji boli použité rôzne konfigurácie evolúcie, ako napríklad STGP (</w:t>
      </w:r>
      <w:proofErr w:type="spellStart"/>
      <w:r>
        <w:rPr>
          <w:lang w:val="sk-SK" w:eastAsia="sk-SK" w:bidi="ar-SA"/>
        </w:rPr>
        <w:t>Strongly</w:t>
      </w:r>
      <w:proofErr w:type="spellEnd"/>
      <w:r>
        <w:rPr>
          <w:lang w:val="sk-SK" w:eastAsia="sk-SK" w:bidi="ar-SA"/>
        </w:rPr>
        <w:t xml:space="preserve"> </w:t>
      </w:r>
      <w:proofErr w:type="spellStart"/>
      <w:r>
        <w:rPr>
          <w:lang w:val="sk-SK" w:eastAsia="sk-SK" w:bidi="ar-SA"/>
        </w:rPr>
        <w:t>Typed</w:t>
      </w:r>
      <w:proofErr w:type="spellEnd"/>
      <w:r>
        <w:rPr>
          <w:lang w:val="sk-SK" w:eastAsia="sk-SK" w:bidi="ar-SA"/>
        </w:rPr>
        <w:t xml:space="preserve"> </w:t>
      </w:r>
      <w:proofErr w:type="spellStart"/>
      <w:r>
        <w:rPr>
          <w:lang w:val="sk-SK" w:eastAsia="sk-SK" w:bidi="ar-SA"/>
        </w:rPr>
        <w:t>Genetic</w:t>
      </w:r>
      <w:proofErr w:type="spellEnd"/>
      <w:r>
        <w:rPr>
          <w:lang w:val="sk-SK" w:eastAsia="sk-SK" w:bidi="ar-SA"/>
        </w:rPr>
        <w:t xml:space="preserve"> </w:t>
      </w:r>
      <w:proofErr w:type="spellStart"/>
      <w:r>
        <w:rPr>
          <w:lang w:val="sk-SK" w:eastAsia="sk-SK" w:bidi="ar-SA"/>
        </w:rPr>
        <w:t>Programming</w:t>
      </w:r>
      <w:proofErr w:type="spellEnd"/>
      <w:r>
        <w:rPr>
          <w:lang w:val="sk-SK" w:eastAsia="sk-SK" w:bidi="ar-SA"/>
        </w:rPr>
        <w:t>), kde sa typy vstupných parametrov a terminálnych znakov líšia a ADF (</w:t>
      </w:r>
      <w:proofErr w:type="spellStart"/>
      <w:r>
        <w:rPr>
          <w:lang w:val="sk-SK" w:eastAsia="sk-SK" w:bidi="ar-SA"/>
        </w:rPr>
        <w:t>Automatically</w:t>
      </w:r>
      <w:proofErr w:type="spellEnd"/>
      <w:r>
        <w:rPr>
          <w:lang w:val="sk-SK" w:eastAsia="sk-SK" w:bidi="ar-SA"/>
        </w:rPr>
        <w:t xml:space="preserve"> </w:t>
      </w:r>
      <w:proofErr w:type="spellStart"/>
      <w:r>
        <w:rPr>
          <w:lang w:val="sk-SK" w:eastAsia="sk-SK" w:bidi="ar-SA"/>
        </w:rPr>
        <w:t>Define</w:t>
      </w:r>
      <w:proofErr w:type="spellEnd"/>
      <w:r>
        <w:rPr>
          <w:lang w:val="sk-SK" w:eastAsia="sk-SK" w:bidi="ar-SA"/>
        </w:rPr>
        <w:t xml:space="preserve"> </w:t>
      </w:r>
      <w:proofErr w:type="spellStart"/>
      <w:r>
        <w:rPr>
          <w:lang w:val="sk-SK" w:eastAsia="sk-SK" w:bidi="ar-SA"/>
        </w:rPr>
        <w:t>Functions</w:t>
      </w:r>
      <w:proofErr w:type="spellEnd"/>
      <w:r>
        <w:rPr>
          <w:lang w:val="sk-SK" w:eastAsia="sk-SK" w:bidi="ar-SA"/>
        </w:rPr>
        <w:t>)</w:t>
      </w:r>
      <w:r w:rsidR="00B16715">
        <w:rPr>
          <w:lang w:val="sk-SK" w:eastAsia="sk-SK" w:bidi="ar-SA"/>
        </w:rPr>
        <w:t>, ktorá</w:t>
      </w:r>
      <w:r w:rsidR="00BB1246">
        <w:rPr>
          <w:lang w:val="sk-SK" w:eastAsia="sk-SK" w:bidi="ar-SA"/>
        </w:rPr>
        <w:t xml:space="preserve"> podporuje evolúciu podmnožín riešení. V konečnom dôsledku sa tieto techniky vynechali, pretože ich efekt nebol použiteľný pre hru </w:t>
      </w:r>
      <w:proofErr w:type="spellStart"/>
      <w:r w:rsidR="00BB1246">
        <w:rPr>
          <w:lang w:val="sk-SK" w:eastAsia="sk-SK" w:bidi="ar-SA"/>
        </w:rPr>
        <w:t>Robocode</w:t>
      </w:r>
      <w:proofErr w:type="spellEnd"/>
      <w:r w:rsidR="00BB1246">
        <w:rPr>
          <w:lang w:val="sk-SK" w:eastAsia="sk-SK" w:bidi="ar-SA"/>
        </w:rPr>
        <w:t>.</w:t>
      </w:r>
    </w:p>
    <w:p w:rsidR="00CF3BB9" w:rsidRDefault="00BB1246" w:rsidP="00CF3BB9">
      <w:pPr>
        <w:rPr>
          <w:lang w:val="sk-SK" w:eastAsia="sk-SK" w:bidi="ar-SA"/>
        </w:rPr>
      </w:pPr>
      <w:r>
        <w:rPr>
          <w:lang w:val="sk-SK" w:eastAsia="sk-SK" w:bidi="ar-SA"/>
        </w:rPr>
        <w:t>Architektúra programu musela byť prispôsobená obmedzeniam veľkosti programu robota, takže sa muselo upustiť od niektorých funkcionalít robota. Ako prvé sa vynechalo používanie rotácie radaru, ktorý sa otáčal zároveň z hlavňou tanku. Druhou výnimkou bola streľba, ktorá bola zadefinovaná ako numerická konštanta vyskytujúca sa kdekoľvek v kóde. Hlavný cyklus programu obsahoval jeden riadok kódu, ktorý otáčal hlavňou tanku v jednom smere za účelom spozorovať protivníka.</w:t>
      </w:r>
      <w:r w:rsidR="000E1AAA">
        <w:rPr>
          <w:lang w:val="sk-SK" w:eastAsia="sk-SK" w:bidi="ar-SA"/>
        </w:rPr>
        <w:t xml:space="preserve"> Zvyšné </w:t>
      </w:r>
      <w:r w:rsidR="009E7A98">
        <w:rPr>
          <w:lang w:val="sk-SK" w:eastAsia="sk-SK" w:bidi="ar-SA"/>
        </w:rPr>
        <w:t>tri</w:t>
      </w:r>
      <w:r w:rsidR="000E1AAA">
        <w:rPr>
          <w:lang w:val="sk-SK" w:eastAsia="sk-SK" w:bidi="ar-SA"/>
        </w:rPr>
        <w:t xml:space="preserve"> riadky kontrolovali jeden akčný člen, ktorého vstup bol získaný evolúciou. Štruktúra programu vyzerala nasledovne:</w:t>
      </w:r>
    </w:p>
    <w:p w:rsidR="000E1AAA" w:rsidRDefault="000E1AAA" w:rsidP="000E1AAA">
      <w:pPr>
        <w:pStyle w:val="zdrojak"/>
      </w:pPr>
    </w:p>
    <w:p w:rsidR="000E1AAA" w:rsidRDefault="000E1AAA" w:rsidP="000E1AAA">
      <w:pPr>
        <w:pStyle w:val="zdrojak"/>
        <w:rPr>
          <w:lang w:val="en-US"/>
        </w:rPr>
      </w:pPr>
      <w:proofErr w:type="spellStart"/>
      <w:r>
        <w:t>while</w:t>
      </w:r>
      <w:proofErr w:type="spellEnd"/>
      <w:r>
        <w:t>(</w:t>
      </w:r>
      <w:proofErr w:type="spellStart"/>
      <w:r>
        <w:t>true</w:t>
      </w:r>
      <w:proofErr w:type="spellEnd"/>
      <w:r>
        <w:t>)</w:t>
      </w:r>
      <w:r>
        <w:rPr>
          <w:lang w:val="en-US"/>
        </w:rPr>
        <w:t>{</w:t>
      </w:r>
    </w:p>
    <w:p w:rsidR="000E1AAA" w:rsidRDefault="000E1AAA" w:rsidP="000E1AAA">
      <w:pPr>
        <w:pStyle w:val="zdrojak"/>
        <w:rPr>
          <w:lang w:val="en-US"/>
        </w:rPr>
      </w:pPr>
      <w:r>
        <w:rPr>
          <w:lang w:val="en-US"/>
        </w:rPr>
        <w:tab/>
      </w:r>
      <w:proofErr w:type="spellStart"/>
      <w:r>
        <w:t>turnGunRight</w:t>
      </w:r>
      <w:proofErr w:type="spellEnd"/>
      <w:r>
        <w:rPr>
          <w:lang w:val="en-US"/>
        </w:rPr>
        <w:t xml:space="preserve">(value); // </w:t>
      </w:r>
      <w:proofErr w:type="spellStart"/>
      <w:r>
        <w:rPr>
          <w:lang w:val="en-US"/>
        </w:rPr>
        <w:t>hodnota</w:t>
      </w:r>
      <w:proofErr w:type="spellEnd"/>
      <w:r>
        <w:rPr>
          <w:lang w:val="en-US"/>
        </w:rPr>
        <w:t xml:space="preserve"> </w:t>
      </w:r>
      <w:proofErr w:type="spellStart"/>
      <w:r>
        <w:rPr>
          <w:lang w:val="en-US"/>
        </w:rPr>
        <w:t>otocenia</w:t>
      </w:r>
      <w:proofErr w:type="spellEnd"/>
      <w:r>
        <w:rPr>
          <w:lang w:val="en-US"/>
        </w:rPr>
        <w:t xml:space="preserve"> je </w:t>
      </w:r>
      <w:proofErr w:type="spellStart"/>
      <w:r>
        <w:rPr>
          <w:lang w:val="en-US"/>
        </w:rPr>
        <w:t>maximalna</w:t>
      </w:r>
      <w:proofErr w:type="spellEnd"/>
      <w:r>
        <w:rPr>
          <w:lang w:val="en-US"/>
        </w:rPr>
        <w:t xml:space="preserve"> </w:t>
      </w:r>
      <w:proofErr w:type="spellStart"/>
      <w:r>
        <w:rPr>
          <w:lang w:val="en-US"/>
        </w:rPr>
        <w:t>mozna</w:t>
      </w:r>
      <w:proofErr w:type="spellEnd"/>
    </w:p>
    <w:p w:rsidR="000E1AAA" w:rsidRDefault="000E1AAA" w:rsidP="000E1AAA">
      <w:pPr>
        <w:pStyle w:val="zdrojak"/>
        <w:rPr>
          <w:lang w:val="en-US"/>
        </w:rPr>
      </w:pPr>
      <w:r>
        <w:rPr>
          <w:lang w:val="en-US"/>
        </w:rPr>
        <w:t>}</w:t>
      </w:r>
    </w:p>
    <w:p w:rsidR="000E1AAA" w:rsidRDefault="000E1AAA" w:rsidP="000E1AAA">
      <w:pPr>
        <w:pStyle w:val="zdrojak"/>
        <w:rPr>
          <w:lang w:val="en-US"/>
        </w:rPr>
      </w:pPr>
    </w:p>
    <w:p w:rsidR="000E1AAA" w:rsidRDefault="000E1AAA" w:rsidP="000E1AAA">
      <w:pPr>
        <w:pStyle w:val="zdrojak"/>
        <w:rPr>
          <w:lang w:val="en-US"/>
        </w:rPr>
      </w:pPr>
      <w:proofErr w:type="spellStart"/>
      <w:proofErr w:type="gramStart"/>
      <w:r>
        <w:rPr>
          <w:lang w:val="en-US"/>
        </w:rPr>
        <w:t>onScannedRobot</w:t>
      </w:r>
      <w:proofErr w:type="spellEnd"/>
      <w:r>
        <w:rPr>
          <w:lang w:val="en-US"/>
        </w:rPr>
        <w:t>(</w:t>
      </w:r>
      <w:proofErr w:type="gramEnd"/>
      <w:r>
        <w:rPr>
          <w:lang w:val="en-US"/>
        </w:rPr>
        <w:t>){</w:t>
      </w:r>
    </w:p>
    <w:p w:rsidR="000E1AAA" w:rsidRDefault="000E1AAA" w:rsidP="000E1AAA">
      <w:pPr>
        <w:pStyle w:val="zdrojak"/>
        <w:rPr>
          <w:lang w:val="en-US"/>
        </w:rPr>
      </w:pPr>
      <w:r>
        <w:rPr>
          <w:lang w:val="en-US"/>
        </w:rPr>
        <w:tab/>
      </w:r>
      <w:proofErr w:type="spellStart"/>
      <w:proofErr w:type="gramStart"/>
      <w:r>
        <w:rPr>
          <w:lang w:val="en-US"/>
        </w:rPr>
        <w:t>moveTank</w:t>
      </w:r>
      <w:proofErr w:type="spellEnd"/>
      <w:r>
        <w:rPr>
          <w:lang w:val="en-US"/>
        </w:rPr>
        <w:t>(</w:t>
      </w:r>
      <w:proofErr w:type="gramEnd"/>
      <w:r>
        <w:rPr>
          <w:lang w:val="en-US"/>
        </w:rPr>
        <w:t xml:space="preserve">&lt;GP#1&gt;); // </w:t>
      </w:r>
      <w:proofErr w:type="spellStart"/>
      <w:r>
        <w:rPr>
          <w:lang w:val="en-US"/>
        </w:rPr>
        <w:t>posunutie</w:t>
      </w:r>
      <w:proofErr w:type="spellEnd"/>
      <w:r>
        <w:rPr>
          <w:lang w:val="en-US"/>
        </w:rPr>
        <w:t xml:space="preserve"> </w:t>
      </w:r>
      <w:proofErr w:type="spellStart"/>
      <w:r>
        <w:rPr>
          <w:lang w:val="en-US"/>
        </w:rPr>
        <w:t>tanku</w:t>
      </w:r>
      <w:proofErr w:type="spellEnd"/>
      <w:r>
        <w:rPr>
          <w:lang w:val="en-US"/>
        </w:rPr>
        <w:t xml:space="preserve"> </w:t>
      </w:r>
      <w:proofErr w:type="spellStart"/>
      <w:r>
        <w:rPr>
          <w:lang w:val="en-US"/>
        </w:rPr>
        <w:t>smerom</w:t>
      </w:r>
      <w:proofErr w:type="spellEnd"/>
      <w:r>
        <w:rPr>
          <w:lang w:val="en-US"/>
        </w:rPr>
        <w:t xml:space="preserve"> k </w:t>
      </w:r>
      <w:proofErr w:type="spellStart"/>
      <w:r>
        <w:rPr>
          <w:lang w:val="en-US"/>
        </w:rPr>
        <w:t>evolvovanej</w:t>
      </w:r>
      <w:proofErr w:type="spellEnd"/>
      <w:r>
        <w:rPr>
          <w:lang w:val="en-US"/>
        </w:rPr>
        <w:t xml:space="preserve"> </w:t>
      </w:r>
      <w:proofErr w:type="spellStart"/>
      <w:r>
        <w:rPr>
          <w:lang w:val="en-US"/>
        </w:rPr>
        <w:t>hodnote</w:t>
      </w:r>
      <w:proofErr w:type="spellEnd"/>
    </w:p>
    <w:p w:rsidR="000E1AAA" w:rsidRDefault="000E1AAA" w:rsidP="000E1AAA">
      <w:pPr>
        <w:pStyle w:val="zdrojak"/>
        <w:rPr>
          <w:lang w:val="en-US"/>
        </w:rPr>
      </w:pPr>
      <w:r>
        <w:rPr>
          <w:lang w:val="en-US"/>
        </w:rPr>
        <w:tab/>
      </w:r>
      <w:proofErr w:type="spellStart"/>
      <w:proofErr w:type="gramStart"/>
      <w:r>
        <w:rPr>
          <w:lang w:val="en-US"/>
        </w:rPr>
        <w:t>turnRight</w:t>
      </w:r>
      <w:proofErr w:type="spellEnd"/>
      <w:r>
        <w:rPr>
          <w:lang w:val="en-US"/>
        </w:rPr>
        <w:t>(</w:t>
      </w:r>
      <w:proofErr w:type="gramEnd"/>
      <w:r>
        <w:rPr>
          <w:lang w:val="en-US"/>
        </w:rPr>
        <w:t xml:space="preserve">&lt;GP#2&gt;); // </w:t>
      </w:r>
      <w:proofErr w:type="spellStart"/>
      <w:r>
        <w:rPr>
          <w:lang w:val="en-US"/>
        </w:rPr>
        <w:t>otocenie</w:t>
      </w:r>
      <w:proofErr w:type="spellEnd"/>
      <w:r>
        <w:rPr>
          <w:lang w:val="en-US"/>
        </w:rPr>
        <w:t xml:space="preserve"> </w:t>
      </w:r>
      <w:proofErr w:type="spellStart"/>
      <w:r>
        <w:rPr>
          <w:lang w:val="en-US"/>
        </w:rPr>
        <w:t>tanku</w:t>
      </w:r>
      <w:proofErr w:type="spellEnd"/>
      <w:r>
        <w:rPr>
          <w:lang w:val="en-US"/>
        </w:rPr>
        <w:t xml:space="preserve"> </w:t>
      </w:r>
      <w:proofErr w:type="spellStart"/>
      <w:r>
        <w:rPr>
          <w:lang w:val="en-US"/>
        </w:rPr>
        <w:t>smerom</w:t>
      </w:r>
      <w:proofErr w:type="spellEnd"/>
      <w:r>
        <w:rPr>
          <w:lang w:val="en-US"/>
        </w:rPr>
        <w:t xml:space="preserve"> k </w:t>
      </w:r>
      <w:proofErr w:type="spellStart"/>
      <w:r>
        <w:rPr>
          <w:lang w:val="en-US"/>
        </w:rPr>
        <w:t>evolvovanej</w:t>
      </w:r>
      <w:proofErr w:type="spellEnd"/>
      <w:r>
        <w:rPr>
          <w:lang w:val="en-US"/>
        </w:rPr>
        <w:t xml:space="preserve"> </w:t>
      </w:r>
      <w:proofErr w:type="spellStart"/>
      <w:r>
        <w:rPr>
          <w:lang w:val="en-US"/>
        </w:rPr>
        <w:t>hodnote</w:t>
      </w:r>
      <w:proofErr w:type="spellEnd"/>
    </w:p>
    <w:p w:rsidR="000E1AAA" w:rsidRDefault="000E1AAA" w:rsidP="000E1AAA">
      <w:pPr>
        <w:pStyle w:val="zdrojak"/>
        <w:rPr>
          <w:lang w:val="en-US"/>
        </w:rPr>
      </w:pPr>
      <w:r>
        <w:rPr>
          <w:lang w:val="en-US"/>
        </w:rPr>
        <w:tab/>
      </w:r>
      <w:proofErr w:type="spellStart"/>
      <w:proofErr w:type="gramStart"/>
      <w:r>
        <w:rPr>
          <w:lang w:val="en-US"/>
        </w:rPr>
        <w:t>turnGunRight</w:t>
      </w:r>
      <w:proofErr w:type="spellEnd"/>
      <w:r>
        <w:rPr>
          <w:lang w:val="en-US"/>
        </w:rPr>
        <w:t>(</w:t>
      </w:r>
      <w:proofErr w:type="gramEnd"/>
      <w:r>
        <w:rPr>
          <w:lang w:val="en-US"/>
        </w:rPr>
        <w:t xml:space="preserve">&lt;GP#3&gt;); // </w:t>
      </w:r>
      <w:proofErr w:type="spellStart"/>
      <w:r>
        <w:rPr>
          <w:lang w:val="en-US"/>
        </w:rPr>
        <w:t>otocenie</w:t>
      </w:r>
      <w:proofErr w:type="spellEnd"/>
      <w:r>
        <w:rPr>
          <w:lang w:val="en-US"/>
        </w:rPr>
        <w:t xml:space="preserve"> </w:t>
      </w:r>
      <w:proofErr w:type="spellStart"/>
      <w:r>
        <w:rPr>
          <w:lang w:val="en-US"/>
        </w:rPr>
        <w:t>hlavne</w:t>
      </w:r>
      <w:proofErr w:type="spellEnd"/>
      <w:r>
        <w:rPr>
          <w:lang w:val="en-US"/>
        </w:rPr>
        <w:t xml:space="preserve"> </w:t>
      </w:r>
      <w:proofErr w:type="spellStart"/>
      <w:r>
        <w:rPr>
          <w:lang w:val="en-US"/>
        </w:rPr>
        <w:t>smerom</w:t>
      </w:r>
      <w:proofErr w:type="spellEnd"/>
      <w:r>
        <w:rPr>
          <w:lang w:val="en-US"/>
        </w:rPr>
        <w:t xml:space="preserve"> k </w:t>
      </w:r>
      <w:proofErr w:type="spellStart"/>
      <w:r>
        <w:rPr>
          <w:lang w:val="en-US"/>
        </w:rPr>
        <w:t>evolvovanej</w:t>
      </w:r>
      <w:proofErr w:type="spellEnd"/>
      <w:r>
        <w:rPr>
          <w:lang w:val="en-US"/>
        </w:rPr>
        <w:t xml:space="preserve"> </w:t>
      </w:r>
      <w:proofErr w:type="spellStart"/>
      <w:r>
        <w:rPr>
          <w:lang w:val="en-US"/>
        </w:rPr>
        <w:t>hodnote</w:t>
      </w:r>
      <w:proofErr w:type="spellEnd"/>
    </w:p>
    <w:p w:rsidR="000E1AAA" w:rsidRPr="000E1AAA" w:rsidRDefault="000E1AAA" w:rsidP="000E1AAA">
      <w:pPr>
        <w:pStyle w:val="zdrojak"/>
        <w:rPr>
          <w:lang w:val="en-US"/>
        </w:rPr>
      </w:pPr>
      <w:r>
        <w:rPr>
          <w:lang w:val="en-US"/>
        </w:rPr>
        <w:t>}</w:t>
      </w:r>
    </w:p>
    <w:p w:rsidR="00BB1246" w:rsidRDefault="00BB1246" w:rsidP="00CF3BB9">
      <w:pPr>
        <w:rPr>
          <w:lang w:val="sk-SK" w:eastAsia="sk-SK" w:bidi="ar-SA"/>
        </w:rPr>
      </w:pPr>
    </w:p>
    <w:p w:rsidR="00BB1246" w:rsidRDefault="000E1AAA" w:rsidP="00CF3BB9">
      <w:pPr>
        <w:rPr>
          <w:lang w:val="sk-SK" w:eastAsia="sk-SK" w:bidi="ar-SA"/>
        </w:rPr>
      </w:pPr>
      <w:r>
        <w:rPr>
          <w:lang w:val="sk-SK" w:eastAsia="sk-SK" w:bidi="ar-SA"/>
        </w:rPr>
        <w:lastRenderedPageBreak/>
        <w:t>Fitnes jednotlivých riešení bola vypočítaná na základe dvoch prístupov:</w:t>
      </w:r>
    </w:p>
    <w:p w:rsidR="00044897" w:rsidRDefault="00044897" w:rsidP="00044897">
      <w:pPr>
        <w:pStyle w:val="Odsekzoznamu"/>
        <w:numPr>
          <w:ilvl w:val="0"/>
          <w:numId w:val="20"/>
        </w:numPr>
        <w:rPr>
          <w:lang w:val="sk-SK" w:eastAsia="sk-SK" w:bidi="ar-SA"/>
        </w:rPr>
      </w:pPr>
      <w:r>
        <w:rPr>
          <w:lang w:val="sk-SK" w:eastAsia="sk-SK" w:bidi="ar-SA"/>
        </w:rPr>
        <w:t>Výber protivníkov bol realizovaný zo sady existujúcich tankov, pričom pre testovanie každého jedinca v populácii b</w:t>
      </w:r>
      <w:r w:rsidR="00B16715">
        <w:rPr>
          <w:lang w:val="sk-SK" w:eastAsia="sk-SK" w:bidi="ar-SA"/>
        </w:rPr>
        <w:t>oli z tejto sady náhodne vybraté</w:t>
      </w:r>
      <w:r>
        <w:rPr>
          <w:lang w:val="sk-SK" w:eastAsia="sk-SK" w:bidi="ar-SA"/>
        </w:rPr>
        <w:t xml:space="preserve"> 3 tanky, na ktorých sa realizovalo testovanie.</w:t>
      </w:r>
    </w:p>
    <w:p w:rsidR="00044897" w:rsidRPr="00044897" w:rsidRDefault="00044897" w:rsidP="00044897">
      <w:pPr>
        <w:pStyle w:val="Odsekzoznamu"/>
        <w:numPr>
          <w:ilvl w:val="0"/>
          <w:numId w:val="20"/>
        </w:numPr>
        <w:rPr>
          <w:lang w:val="sk-SK" w:eastAsia="sk-SK" w:bidi="ar-SA"/>
        </w:rPr>
      </w:pPr>
      <w:r w:rsidRPr="00044897">
        <w:rPr>
          <w:lang w:val="sk-SK" w:eastAsia="sk-SK" w:bidi="ar-SA"/>
        </w:rPr>
        <w:t>Výpočet fitnes funkcie bol realizované na základe výpočtu aký sa používal v</w:t>
      </w:r>
      <w:r>
        <w:rPr>
          <w:lang w:val="sk-SK" w:eastAsia="sk-SK" w:bidi="ar-SA"/>
        </w:rPr>
        <w:t> </w:t>
      </w:r>
      <w:r w:rsidRPr="00044897">
        <w:rPr>
          <w:lang w:val="sk-SK" w:eastAsia="sk-SK" w:bidi="ar-SA"/>
        </w:rPr>
        <w:t>turnaji</w:t>
      </w:r>
      <w:r>
        <w:rPr>
          <w:lang w:val="sk-SK" w:eastAsia="sk-SK" w:bidi="ar-SA"/>
        </w:rPr>
        <w:t>:</w:t>
      </w:r>
      <w:r w:rsidRPr="00044897">
        <w:rPr>
          <w:lang w:val="sk-SK" w:eastAsia="sk-SK" w:bidi="ar-SA"/>
        </w:rPr>
        <w:t xml:space="preserve"> </w:t>
      </w:r>
      <m:oMath>
        <m:r>
          <w:rPr>
            <w:rFonts w:ascii="Cambria Math" w:hAnsi="Cambria Math"/>
            <w:lang w:val="sk-SK" w:eastAsia="sk-SK" w:bidi="ar-SA"/>
          </w:rPr>
          <m:t xml:space="preserve">F= </m:t>
        </m:r>
        <m:f>
          <m:fPr>
            <m:ctrlPr>
              <w:rPr>
                <w:rFonts w:ascii="Cambria Math" w:hAnsi="Cambria Math"/>
                <w:i/>
                <w:lang w:val="sk-SK" w:eastAsia="sk-SK" w:bidi="ar-SA"/>
              </w:rPr>
            </m:ctrlPr>
          </m:fPr>
          <m:num>
            <m:sSub>
              <m:sSubPr>
                <m:ctrlPr>
                  <w:rPr>
                    <w:rFonts w:ascii="Cambria Math" w:hAnsi="Cambria Math"/>
                    <w:i/>
                    <w:lang w:val="sk-SK" w:eastAsia="sk-SK" w:bidi="ar-SA"/>
                  </w:rPr>
                </m:ctrlPr>
              </m:sSubPr>
              <m:e>
                <m:r>
                  <w:rPr>
                    <w:rFonts w:ascii="Cambria Math" w:hAnsi="Cambria Math"/>
                    <w:lang w:val="sk-SK" w:eastAsia="sk-SK" w:bidi="ar-SA"/>
                  </w:rPr>
                  <m:t>S</m:t>
                </m:r>
              </m:e>
              <m:sub>
                <m:r>
                  <w:rPr>
                    <w:rFonts w:ascii="Cambria Math" w:hAnsi="Cambria Math"/>
                    <w:lang w:val="sk-SK" w:eastAsia="sk-SK" w:bidi="ar-SA"/>
                  </w:rPr>
                  <m:t>P</m:t>
                </m:r>
              </m:sub>
            </m:sSub>
          </m:num>
          <m:den>
            <m:sSub>
              <m:sSubPr>
                <m:ctrlPr>
                  <w:rPr>
                    <w:rFonts w:ascii="Cambria Math" w:hAnsi="Cambria Math"/>
                    <w:i/>
                    <w:lang w:val="sk-SK" w:eastAsia="sk-SK" w:bidi="ar-SA"/>
                  </w:rPr>
                </m:ctrlPr>
              </m:sSubPr>
              <m:e>
                <m:r>
                  <w:rPr>
                    <w:rFonts w:ascii="Cambria Math" w:hAnsi="Cambria Math"/>
                    <w:lang w:val="sk-SK" w:eastAsia="sk-SK" w:bidi="ar-SA"/>
                  </w:rPr>
                  <m:t>S</m:t>
                </m:r>
              </m:e>
              <m:sub>
                <m:r>
                  <w:rPr>
                    <w:rFonts w:ascii="Cambria Math" w:hAnsi="Cambria Math"/>
                    <w:lang w:val="sk-SK" w:eastAsia="sk-SK" w:bidi="ar-SA"/>
                  </w:rPr>
                  <m:t>P</m:t>
                </m:r>
              </m:sub>
            </m:sSub>
            <m:r>
              <w:rPr>
                <w:rFonts w:ascii="Cambria Math" w:hAnsi="Cambria Math"/>
                <w:lang w:eastAsia="sk-SK" w:bidi="ar-SA"/>
              </w:rPr>
              <m:t>+</m:t>
            </m:r>
            <m:sSub>
              <m:sSubPr>
                <m:ctrlPr>
                  <w:rPr>
                    <w:rFonts w:ascii="Cambria Math" w:hAnsi="Cambria Math"/>
                    <w:i/>
                    <w:lang w:val="sk-SK" w:eastAsia="sk-SK" w:bidi="ar-SA"/>
                  </w:rPr>
                </m:ctrlPr>
              </m:sSubPr>
              <m:e>
                <m:r>
                  <w:rPr>
                    <w:rFonts w:ascii="Cambria Math" w:hAnsi="Cambria Math"/>
                    <w:lang w:val="sk-SK" w:eastAsia="sk-SK" w:bidi="ar-SA"/>
                  </w:rPr>
                  <m:t>S</m:t>
                </m:r>
              </m:e>
              <m:sub>
                <m:r>
                  <w:rPr>
                    <w:rFonts w:ascii="Cambria Math" w:hAnsi="Cambria Math"/>
                    <w:lang w:val="sk-SK" w:eastAsia="sk-SK" w:bidi="ar-SA"/>
                  </w:rPr>
                  <m:t>A</m:t>
                </m:r>
              </m:sub>
            </m:sSub>
          </m:den>
        </m:f>
        <m:r>
          <w:rPr>
            <w:rFonts w:ascii="Cambria Math" w:hAnsi="Cambria Math"/>
            <w:lang w:val="sk-SK" w:eastAsia="sk-SK" w:bidi="ar-SA"/>
          </w:rPr>
          <m:t xml:space="preserve"> </m:t>
        </m:r>
      </m:oMath>
      <w:r>
        <w:rPr>
          <w:lang w:val="sk-SK" w:eastAsia="sk-SK" w:bidi="ar-SA"/>
        </w:rPr>
        <w:t>, k</w:t>
      </w:r>
      <w:r w:rsidRPr="00044897">
        <w:rPr>
          <w:lang w:val="sk-SK" w:eastAsia="sk-SK" w:bidi="ar-SA"/>
        </w:rPr>
        <w:t xml:space="preserve">de </w:t>
      </w:r>
      <m:oMath>
        <m:r>
          <w:rPr>
            <w:rFonts w:ascii="Cambria Math" w:hAnsi="Cambria Math"/>
            <w:lang w:val="sk-SK" w:eastAsia="sk-SK" w:bidi="ar-SA"/>
          </w:rPr>
          <m:t>F</m:t>
        </m:r>
      </m:oMath>
      <w:r w:rsidRPr="00044897">
        <w:rPr>
          <w:lang w:val="sk-SK" w:eastAsia="sk-SK" w:bidi="ar-SA"/>
        </w:rPr>
        <w:t xml:space="preserve"> je výsledné pomerové skóre, </w:t>
      </w:r>
      <m:oMath>
        <m:sSub>
          <m:sSubPr>
            <m:ctrlPr>
              <w:rPr>
                <w:rFonts w:ascii="Cambria Math" w:hAnsi="Cambria Math"/>
                <w:i/>
                <w:lang w:val="sk-SK" w:eastAsia="sk-SK" w:bidi="ar-SA"/>
              </w:rPr>
            </m:ctrlPr>
          </m:sSubPr>
          <m:e>
            <m:r>
              <w:rPr>
                <w:rFonts w:ascii="Cambria Math" w:hAnsi="Cambria Math"/>
                <w:lang w:val="sk-SK" w:eastAsia="sk-SK" w:bidi="ar-SA"/>
              </w:rPr>
              <m:t>S</m:t>
            </m:r>
          </m:e>
          <m:sub>
            <m:r>
              <w:rPr>
                <w:rFonts w:ascii="Cambria Math" w:hAnsi="Cambria Math"/>
                <w:lang w:val="sk-SK" w:eastAsia="sk-SK" w:bidi="ar-SA"/>
              </w:rPr>
              <m:t>P</m:t>
            </m:r>
          </m:sub>
        </m:sSub>
      </m:oMath>
      <w:r w:rsidR="00E6755B">
        <w:rPr>
          <w:lang w:val="sk-SK" w:eastAsia="sk-SK" w:bidi="ar-SA"/>
        </w:rPr>
        <w:t xml:space="preserve"> je skóre získan</w:t>
      </w:r>
      <w:r w:rsidRPr="00044897">
        <w:rPr>
          <w:lang w:val="sk-SK" w:eastAsia="sk-SK" w:bidi="ar-SA"/>
        </w:rPr>
        <w:t xml:space="preserve">é robotom a </w:t>
      </w:r>
      <m:oMath>
        <m:sSub>
          <m:sSubPr>
            <m:ctrlPr>
              <w:rPr>
                <w:rFonts w:ascii="Cambria Math" w:hAnsi="Cambria Math"/>
                <w:i/>
                <w:lang w:val="sk-SK" w:eastAsia="sk-SK" w:bidi="ar-SA"/>
              </w:rPr>
            </m:ctrlPr>
          </m:sSubPr>
          <m:e>
            <m:r>
              <w:rPr>
                <w:rFonts w:ascii="Cambria Math" w:hAnsi="Cambria Math"/>
                <w:lang w:val="sk-SK" w:eastAsia="sk-SK" w:bidi="ar-SA"/>
              </w:rPr>
              <m:t>S</m:t>
            </m:r>
          </m:e>
          <m:sub>
            <m:r>
              <w:rPr>
                <w:rFonts w:ascii="Cambria Math" w:hAnsi="Cambria Math"/>
                <w:lang w:val="sk-SK" w:eastAsia="sk-SK" w:bidi="ar-SA"/>
              </w:rPr>
              <m:t>A</m:t>
            </m:r>
          </m:sub>
        </m:sSub>
      </m:oMath>
      <w:r w:rsidRPr="00044897">
        <w:rPr>
          <w:lang w:val="sk-SK" w:eastAsia="sk-SK" w:bidi="ar-SA"/>
        </w:rPr>
        <w:t xml:space="preserve"> </w:t>
      </w:r>
      <w:r>
        <w:rPr>
          <w:lang w:val="sk-SK" w:eastAsia="sk-SK" w:bidi="ar-SA"/>
        </w:rPr>
        <w:t xml:space="preserve">náhodne vybraným </w:t>
      </w:r>
      <w:r w:rsidR="00E6755B">
        <w:rPr>
          <w:lang w:val="sk-SK" w:eastAsia="sk-SK" w:bidi="ar-SA"/>
        </w:rPr>
        <w:t>protivníkom. Konečná ho</w:t>
      </w:r>
      <w:r w:rsidR="00B16715">
        <w:rPr>
          <w:lang w:val="sk-SK" w:eastAsia="sk-SK" w:bidi="ar-SA"/>
        </w:rPr>
        <w:t>dnota fitnes je určená priemernou hodnotou</w:t>
      </w:r>
      <w:r w:rsidR="00E6755B">
        <w:rPr>
          <w:lang w:val="sk-SK" w:eastAsia="sk-SK" w:bidi="ar-SA"/>
        </w:rPr>
        <w:t xml:space="preserve"> získaného skóre so všetkými protivníkmi.</w:t>
      </w:r>
    </w:p>
    <w:p w:rsidR="00BB1246" w:rsidRDefault="00BB1246" w:rsidP="00A8574A">
      <w:pPr>
        <w:rPr>
          <w:lang w:val="sk-SK" w:eastAsia="sk-SK" w:bidi="ar-SA"/>
        </w:rPr>
      </w:pPr>
    </w:p>
    <w:p w:rsidR="00A8574A" w:rsidRDefault="00A8574A" w:rsidP="00A8574A">
      <w:pPr>
        <w:rPr>
          <w:lang w:val="sk-SK" w:eastAsia="sk-SK" w:bidi="ar-SA"/>
        </w:rPr>
      </w:pPr>
      <w:r>
        <w:rPr>
          <w:lang w:val="sk-SK" w:eastAsia="sk-SK" w:bidi="ar-SA"/>
        </w:rPr>
        <w:t>Keďže výpočet fitnes evolučného algoritmu so zadefinovanými parametrami podľa Tab.</w:t>
      </w:r>
      <w:r w:rsidR="00E3548C">
        <w:rPr>
          <w:lang w:val="sk-SK" w:eastAsia="sk-SK" w:bidi="ar-SA"/>
        </w:rPr>
        <w:t> </w:t>
      </w:r>
      <w:r>
        <w:rPr>
          <w:lang w:val="sk-SK" w:eastAsia="sk-SK" w:bidi="ar-SA"/>
        </w:rPr>
        <w:t>6. bol výpočtovo náročný, tak sa použilo distribuované počítanie fitnes hodnôt medzi viac ako 20 počítačov.</w:t>
      </w:r>
      <w:r w:rsidR="00B35B0D">
        <w:rPr>
          <w:lang w:val="sk-SK" w:eastAsia="sk-SK" w:bidi="ar-SA"/>
        </w:rPr>
        <w:t xml:space="preserve"> Výber najlepšieho riešenia po ukončení evolučného algoritmu spomedzi všetkých riešení spočíval v ich otestovaní proti skupine 12 rozličných robotov. Na základe výsledkov sa vybralo </w:t>
      </w:r>
      <w:r w:rsidR="00627FB0">
        <w:rPr>
          <w:lang w:val="sk-SK" w:eastAsia="sk-SK" w:bidi="ar-SA"/>
        </w:rPr>
        <w:t xml:space="preserve">najvhodnejšie </w:t>
      </w:r>
      <w:r w:rsidR="00B35B0D">
        <w:rPr>
          <w:lang w:val="sk-SK" w:eastAsia="sk-SK" w:bidi="ar-SA"/>
        </w:rPr>
        <w:t>riešenie</w:t>
      </w:r>
      <w:r w:rsidR="00627FB0">
        <w:rPr>
          <w:lang w:val="sk-SK" w:eastAsia="sk-SK" w:bidi="ar-SA"/>
        </w:rPr>
        <w:t xml:space="preserve"> pre súťaž</w:t>
      </w:r>
      <w:r w:rsidR="003C5154">
        <w:rPr>
          <w:lang w:val="sk-SK" w:eastAsia="sk-SK" w:bidi="ar-SA"/>
        </w:rPr>
        <w:t xml:space="preserve">, ktoré sa označilo ako </w:t>
      </w:r>
      <w:proofErr w:type="spellStart"/>
      <w:r w:rsidR="003C5154">
        <w:rPr>
          <w:lang w:val="sk-SK" w:eastAsia="sk-SK" w:bidi="ar-SA"/>
        </w:rPr>
        <w:t>GP-Bot</w:t>
      </w:r>
      <w:proofErr w:type="spellEnd"/>
      <w:r w:rsidR="00B35B0D">
        <w:rPr>
          <w:lang w:val="sk-SK" w:eastAsia="sk-SK" w:bidi="ar-SA"/>
        </w:rPr>
        <w:t>.</w:t>
      </w:r>
    </w:p>
    <w:p w:rsidR="00B35B0D" w:rsidRDefault="00B35B0D" w:rsidP="00A8574A">
      <w:pPr>
        <w:rPr>
          <w:lang w:val="sk-SK" w:eastAsia="sk-SK" w:bidi="ar-SA"/>
        </w:rPr>
      </w:pPr>
    </w:p>
    <w:p w:rsidR="00A8574A" w:rsidRDefault="00A8574A" w:rsidP="00A8574A">
      <w:pPr>
        <w:jc w:val="center"/>
        <w:rPr>
          <w:lang w:val="sk-SK" w:eastAsia="ar-SA" w:bidi="ar-SA"/>
        </w:rPr>
      </w:pPr>
      <w:r>
        <w:rPr>
          <w:lang w:val="sk-SK" w:eastAsia="ar-SA" w:bidi="ar-SA"/>
        </w:rPr>
        <w:t>Tab.</w:t>
      </w:r>
      <w:r w:rsidR="008B734C">
        <w:rPr>
          <w:lang w:val="sk-SK" w:eastAsia="ar-SA" w:bidi="ar-SA"/>
        </w:rPr>
        <w:t xml:space="preserve"> </w:t>
      </w:r>
      <w:r>
        <w:rPr>
          <w:lang w:val="sk-SK" w:eastAsia="ar-SA" w:bidi="ar-SA"/>
        </w:rPr>
        <w:t>6. Parametre evolučného algoritmu.</w:t>
      </w:r>
    </w:p>
    <w:tbl>
      <w:tblPr>
        <w:tblStyle w:val="Strednpodfarbenie1zvraznenie11"/>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5812"/>
      </w:tblGrid>
      <w:tr w:rsidR="00A8574A" w:rsidTr="00B16715">
        <w:trPr>
          <w:cnfStyle w:val="100000000000"/>
        </w:trPr>
        <w:tc>
          <w:tcPr>
            <w:cnfStyle w:val="001000000000"/>
            <w:tcW w:w="3085" w:type="dxa"/>
            <w:tcBorders>
              <w:top w:val="none" w:sz="0" w:space="0" w:color="auto"/>
              <w:left w:val="none" w:sz="0" w:space="0" w:color="auto"/>
              <w:bottom w:val="none" w:sz="0" w:space="0" w:color="auto"/>
              <w:right w:val="none" w:sz="0" w:space="0" w:color="auto"/>
            </w:tcBorders>
          </w:tcPr>
          <w:p w:rsidR="00A8574A" w:rsidRDefault="00EF2374" w:rsidP="00EF2374">
            <w:pPr>
              <w:pStyle w:val="Bezriadkovania"/>
              <w:jc w:val="center"/>
              <w:rPr>
                <w:lang w:val="sk-SK" w:eastAsia="ar-SA" w:bidi="ar-SA"/>
              </w:rPr>
            </w:pPr>
            <w:r>
              <w:rPr>
                <w:lang w:val="sk-SK" w:eastAsia="ar-SA" w:bidi="ar-SA"/>
              </w:rPr>
              <w:t>Parameter</w:t>
            </w:r>
          </w:p>
        </w:tc>
        <w:tc>
          <w:tcPr>
            <w:tcW w:w="5812" w:type="dxa"/>
            <w:tcBorders>
              <w:top w:val="none" w:sz="0" w:space="0" w:color="auto"/>
              <w:left w:val="none" w:sz="0" w:space="0" w:color="auto"/>
              <w:bottom w:val="none" w:sz="0" w:space="0" w:color="auto"/>
              <w:right w:val="none" w:sz="0" w:space="0" w:color="auto"/>
            </w:tcBorders>
          </w:tcPr>
          <w:p w:rsidR="00A8574A" w:rsidRDefault="00EF2374" w:rsidP="00250995">
            <w:pPr>
              <w:pStyle w:val="Bezriadkovania"/>
              <w:jc w:val="center"/>
              <w:cnfStyle w:val="100000000000"/>
              <w:rPr>
                <w:lang w:val="sk-SK" w:eastAsia="ar-SA" w:bidi="ar-SA"/>
              </w:rPr>
            </w:pPr>
            <w:r>
              <w:rPr>
                <w:lang w:val="sk-SK" w:eastAsia="ar-SA" w:bidi="ar-SA"/>
              </w:rPr>
              <w:t>Hodnota</w:t>
            </w:r>
          </w:p>
        </w:tc>
      </w:tr>
      <w:tr w:rsidR="00A8574A" w:rsidTr="00B16715">
        <w:trPr>
          <w:cnfStyle w:val="000000100000"/>
        </w:trPr>
        <w:tc>
          <w:tcPr>
            <w:cnfStyle w:val="001000000000"/>
            <w:tcW w:w="3085" w:type="dxa"/>
            <w:tcBorders>
              <w:right w:val="none" w:sz="0" w:space="0" w:color="auto"/>
            </w:tcBorders>
          </w:tcPr>
          <w:p w:rsidR="00A8574A" w:rsidRDefault="000B76DE" w:rsidP="00250995">
            <w:pPr>
              <w:pStyle w:val="Bezriadkovania"/>
              <w:jc w:val="center"/>
              <w:rPr>
                <w:lang w:val="sk-SK" w:eastAsia="ar-SA" w:bidi="ar-SA"/>
              </w:rPr>
            </w:pPr>
            <w:r>
              <w:rPr>
                <w:lang w:val="sk-SK" w:eastAsia="ar-SA" w:bidi="ar-SA"/>
              </w:rPr>
              <w:t>populácia</w:t>
            </w:r>
          </w:p>
        </w:tc>
        <w:tc>
          <w:tcPr>
            <w:tcW w:w="5812" w:type="dxa"/>
            <w:tcBorders>
              <w:left w:val="none" w:sz="0" w:space="0" w:color="auto"/>
            </w:tcBorders>
          </w:tcPr>
          <w:p w:rsidR="00A8574A" w:rsidRDefault="000B76DE" w:rsidP="00250995">
            <w:pPr>
              <w:pStyle w:val="Bezriadkovania"/>
              <w:jc w:val="center"/>
              <w:cnfStyle w:val="000000100000"/>
              <w:rPr>
                <w:lang w:val="sk-SK" w:eastAsia="ar-SA" w:bidi="ar-SA"/>
              </w:rPr>
            </w:pPr>
            <w:r>
              <w:rPr>
                <w:lang w:val="sk-SK" w:eastAsia="ar-SA" w:bidi="ar-SA"/>
              </w:rPr>
              <w:t>256 jedincov</w:t>
            </w:r>
          </w:p>
        </w:tc>
      </w:tr>
      <w:tr w:rsidR="00A8574A" w:rsidTr="00B16715">
        <w:trPr>
          <w:cnfStyle w:val="000000010000"/>
        </w:trPr>
        <w:tc>
          <w:tcPr>
            <w:cnfStyle w:val="001000000000"/>
            <w:tcW w:w="3085" w:type="dxa"/>
            <w:tcBorders>
              <w:right w:val="none" w:sz="0" w:space="0" w:color="auto"/>
            </w:tcBorders>
          </w:tcPr>
          <w:p w:rsidR="00A8574A" w:rsidRDefault="000B76DE" w:rsidP="00250995">
            <w:pPr>
              <w:pStyle w:val="Bezriadkovania"/>
              <w:jc w:val="center"/>
              <w:rPr>
                <w:lang w:val="sk-SK" w:eastAsia="ar-SA" w:bidi="ar-SA"/>
              </w:rPr>
            </w:pPr>
            <w:r>
              <w:rPr>
                <w:lang w:val="sk-SK" w:eastAsia="ar-SA" w:bidi="ar-SA"/>
              </w:rPr>
              <w:t>podmienka ukončenia</w:t>
            </w:r>
          </w:p>
        </w:tc>
        <w:tc>
          <w:tcPr>
            <w:tcW w:w="5812" w:type="dxa"/>
            <w:tcBorders>
              <w:left w:val="none" w:sz="0" w:space="0" w:color="auto"/>
            </w:tcBorders>
          </w:tcPr>
          <w:p w:rsidR="00A8574A" w:rsidRDefault="000B76DE" w:rsidP="00250995">
            <w:pPr>
              <w:pStyle w:val="Bezriadkovania"/>
              <w:jc w:val="center"/>
              <w:cnfStyle w:val="000000010000"/>
              <w:rPr>
                <w:lang w:val="sk-SK" w:eastAsia="ar-SA" w:bidi="ar-SA"/>
              </w:rPr>
            </w:pPr>
            <w:r>
              <w:rPr>
                <w:lang w:val="sk-SK" w:eastAsia="ar-SA" w:bidi="ar-SA"/>
              </w:rPr>
              <w:t>zastavenie pri nezlepšovaní fitnes funkcie</w:t>
            </w:r>
          </w:p>
        </w:tc>
      </w:tr>
      <w:tr w:rsidR="00A8574A" w:rsidTr="00B16715">
        <w:trPr>
          <w:cnfStyle w:val="000000100000"/>
        </w:trPr>
        <w:tc>
          <w:tcPr>
            <w:cnfStyle w:val="001000000000"/>
            <w:tcW w:w="3085" w:type="dxa"/>
            <w:tcBorders>
              <w:right w:val="none" w:sz="0" w:space="0" w:color="auto"/>
            </w:tcBorders>
          </w:tcPr>
          <w:p w:rsidR="00A8574A" w:rsidRDefault="000B76DE" w:rsidP="00250995">
            <w:pPr>
              <w:pStyle w:val="Bezriadkovania"/>
              <w:jc w:val="center"/>
              <w:rPr>
                <w:lang w:val="sk-SK" w:eastAsia="ar-SA" w:bidi="ar-SA"/>
              </w:rPr>
            </w:pPr>
            <w:r>
              <w:rPr>
                <w:lang w:val="sk-SK" w:eastAsia="ar-SA" w:bidi="ar-SA"/>
              </w:rPr>
              <w:t>mutácia</w:t>
            </w:r>
          </w:p>
        </w:tc>
        <w:tc>
          <w:tcPr>
            <w:tcW w:w="5812" w:type="dxa"/>
            <w:tcBorders>
              <w:left w:val="none" w:sz="0" w:space="0" w:color="auto"/>
            </w:tcBorders>
          </w:tcPr>
          <w:p w:rsidR="00A8574A" w:rsidRDefault="00B35B0D" w:rsidP="00B35B0D">
            <w:pPr>
              <w:pStyle w:val="Bezriadkovania"/>
              <w:jc w:val="center"/>
              <w:cnfStyle w:val="000000100000"/>
              <w:rPr>
                <w:lang w:val="sk-SK" w:eastAsia="ar-SA" w:bidi="ar-SA"/>
              </w:rPr>
            </w:pPr>
            <w:r>
              <w:rPr>
                <w:lang w:val="sk-SK" w:eastAsia="ar-SA" w:bidi="ar-SA"/>
              </w:rPr>
              <w:t xml:space="preserve">zmena </w:t>
            </w:r>
            <w:proofErr w:type="spellStart"/>
            <w:r>
              <w:rPr>
                <w:lang w:val="sk-SK" w:eastAsia="ar-SA" w:bidi="ar-SA"/>
              </w:rPr>
              <w:t>podstromu</w:t>
            </w:r>
            <w:proofErr w:type="spellEnd"/>
            <w:r>
              <w:rPr>
                <w:lang w:val="sk-SK" w:eastAsia="ar-SA" w:bidi="ar-SA"/>
              </w:rPr>
              <w:t xml:space="preserve"> v uzle alebo liste</w:t>
            </w:r>
          </w:p>
        </w:tc>
      </w:tr>
      <w:tr w:rsidR="00A8574A" w:rsidTr="00B16715">
        <w:trPr>
          <w:cnfStyle w:val="000000010000"/>
        </w:trPr>
        <w:tc>
          <w:tcPr>
            <w:cnfStyle w:val="001000000000"/>
            <w:tcW w:w="3085" w:type="dxa"/>
            <w:tcBorders>
              <w:right w:val="none" w:sz="0" w:space="0" w:color="auto"/>
            </w:tcBorders>
          </w:tcPr>
          <w:p w:rsidR="00A8574A" w:rsidRDefault="00B35B0D" w:rsidP="00250995">
            <w:pPr>
              <w:pStyle w:val="Bezriadkovania"/>
              <w:jc w:val="center"/>
              <w:rPr>
                <w:lang w:val="sk-SK" w:eastAsia="ar-SA" w:bidi="ar-SA"/>
              </w:rPr>
            </w:pPr>
            <w:r>
              <w:rPr>
                <w:lang w:val="sk-SK" w:eastAsia="ar-SA" w:bidi="ar-SA"/>
              </w:rPr>
              <w:t>kríženie</w:t>
            </w:r>
          </w:p>
        </w:tc>
        <w:tc>
          <w:tcPr>
            <w:tcW w:w="5812" w:type="dxa"/>
            <w:tcBorders>
              <w:left w:val="none" w:sz="0" w:space="0" w:color="auto"/>
            </w:tcBorders>
          </w:tcPr>
          <w:p w:rsidR="00A8574A" w:rsidRDefault="00B35B0D" w:rsidP="00250995">
            <w:pPr>
              <w:pStyle w:val="Bezriadkovania"/>
              <w:jc w:val="center"/>
              <w:cnfStyle w:val="000000010000"/>
              <w:rPr>
                <w:lang w:val="sk-SK" w:eastAsia="ar-SA" w:bidi="ar-SA"/>
              </w:rPr>
            </w:pPr>
            <w:r>
              <w:rPr>
                <w:lang w:val="sk-SK" w:eastAsia="ar-SA" w:bidi="ar-SA"/>
              </w:rPr>
              <w:t xml:space="preserve">výmena </w:t>
            </w:r>
            <w:proofErr w:type="spellStart"/>
            <w:r>
              <w:rPr>
                <w:lang w:val="sk-SK" w:eastAsia="ar-SA" w:bidi="ar-SA"/>
              </w:rPr>
              <w:t>podstromov</w:t>
            </w:r>
            <w:proofErr w:type="spellEnd"/>
            <w:r>
              <w:rPr>
                <w:lang w:val="sk-SK" w:eastAsia="ar-SA" w:bidi="ar-SA"/>
              </w:rPr>
              <w:t xml:space="preserve"> dvoch riešení</w:t>
            </w:r>
          </w:p>
        </w:tc>
      </w:tr>
      <w:tr w:rsidR="00A8574A" w:rsidTr="00B16715">
        <w:trPr>
          <w:cnfStyle w:val="000000100000"/>
        </w:trPr>
        <w:tc>
          <w:tcPr>
            <w:cnfStyle w:val="001000000000"/>
            <w:tcW w:w="3085" w:type="dxa"/>
            <w:tcBorders>
              <w:right w:val="none" w:sz="0" w:space="0" w:color="auto"/>
            </w:tcBorders>
          </w:tcPr>
          <w:p w:rsidR="00A8574A" w:rsidRDefault="00B35B0D" w:rsidP="00250995">
            <w:pPr>
              <w:pStyle w:val="Bezriadkovania"/>
              <w:jc w:val="center"/>
              <w:rPr>
                <w:lang w:val="sk-SK" w:eastAsia="ar-SA" w:bidi="ar-SA"/>
              </w:rPr>
            </w:pPr>
            <w:r>
              <w:rPr>
                <w:lang w:val="sk-SK" w:eastAsia="ar-SA" w:bidi="ar-SA"/>
              </w:rPr>
              <w:t>selekcia</w:t>
            </w:r>
          </w:p>
        </w:tc>
        <w:tc>
          <w:tcPr>
            <w:tcW w:w="5812" w:type="dxa"/>
            <w:tcBorders>
              <w:left w:val="none" w:sz="0" w:space="0" w:color="auto"/>
            </w:tcBorders>
          </w:tcPr>
          <w:p w:rsidR="00A8574A" w:rsidRDefault="00B35B0D" w:rsidP="00250995">
            <w:pPr>
              <w:pStyle w:val="Bezriadkovania"/>
              <w:jc w:val="center"/>
              <w:cnfStyle w:val="000000100000"/>
              <w:rPr>
                <w:lang w:val="sk-SK" w:eastAsia="ar-SA" w:bidi="ar-SA"/>
              </w:rPr>
            </w:pPr>
            <w:r>
              <w:rPr>
                <w:lang w:val="sk-SK" w:eastAsia="ar-SA" w:bidi="ar-SA"/>
              </w:rPr>
              <w:t>turnaj o veľkosti 5</w:t>
            </w:r>
          </w:p>
        </w:tc>
      </w:tr>
      <w:tr w:rsidR="00A8574A" w:rsidTr="00B16715">
        <w:trPr>
          <w:cnfStyle w:val="000000010000"/>
        </w:trPr>
        <w:tc>
          <w:tcPr>
            <w:cnfStyle w:val="001000000000"/>
            <w:tcW w:w="3085" w:type="dxa"/>
            <w:tcBorders>
              <w:right w:val="none" w:sz="0" w:space="0" w:color="auto"/>
            </w:tcBorders>
          </w:tcPr>
          <w:p w:rsidR="00A8574A" w:rsidRDefault="00B35B0D" w:rsidP="00250995">
            <w:pPr>
              <w:pStyle w:val="Bezriadkovania"/>
              <w:jc w:val="center"/>
              <w:rPr>
                <w:lang w:val="sk-SK" w:eastAsia="ar-SA" w:bidi="ar-SA"/>
              </w:rPr>
            </w:pPr>
            <w:proofErr w:type="spellStart"/>
            <w:r>
              <w:rPr>
                <w:lang w:val="sk-SK" w:eastAsia="ar-SA" w:bidi="ar-SA"/>
              </w:rPr>
              <w:t>elitizmus</w:t>
            </w:r>
            <w:proofErr w:type="spellEnd"/>
          </w:p>
        </w:tc>
        <w:tc>
          <w:tcPr>
            <w:tcW w:w="5812" w:type="dxa"/>
            <w:tcBorders>
              <w:left w:val="none" w:sz="0" w:space="0" w:color="auto"/>
            </w:tcBorders>
          </w:tcPr>
          <w:p w:rsidR="00A8574A" w:rsidRDefault="00B35B0D" w:rsidP="00B35B0D">
            <w:pPr>
              <w:pStyle w:val="Bezriadkovania"/>
              <w:jc w:val="center"/>
              <w:cnfStyle w:val="000000010000"/>
              <w:rPr>
                <w:lang w:val="sk-SK" w:eastAsia="ar-SA" w:bidi="ar-SA"/>
              </w:rPr>
            </w:pPr>
            <w:r>
              <w:rPr>
                <w:lang w:val="sk-SK" w:eastAsia="ar-SA" w:bidi="ar-SA"/>
              </w:rPr>
              <w:t>2 najlepší jedinci postupovali bez modifikácie</w:t>
            </w:r>
          </w:p>
        </w:tc>
      </w:tr>
    </w:tbl>
    <w:p w:rsidR="00A8574A" w:rsidRDefault="00A8574A" w:rsidP="00A8574A">
      <w:pPr>
        <w:rPr>
          <w:lang w:val="sk-SK" w:eastAsia="sk-SK" w:bidi="ar-SA"/>
        </w:rPr>
      </w:pPr>
    </w:p>
    <w:p w:rsidR="00E803A4" w:rsidRDefault="00E803A4" w:rsidP="00A8574A">
      <w:pPr>
        <w:rPr>
          <w:lang w:val="sk-SK" w:eastAsia="sk-SK" w:bidi="ar-SA"/>
        </w:rPr>
      </w:pPr>
      <w:r>
        <w:rPr>
          <w:lang w:val="sk-SK" w:eastAsia="sk-SK" w:bidi="ar-SA"/>
        </w:rPr>
        <w:t xml:space="preserve">Výsledkom </w:t>
      </w:r>
      <w:proofErr w:type="spellStart"/>
      <w:r w:rsidR="003C5154">
        <w:rPr>
          <w:lang w:val="sk-SK" w:eastAsia="sk-SK" w:bidi="ar-SA"/>
        </w:rPr>
        <w:t>GP-Bota</w:t>
      </w:r>
      <w:proofErr w:type="spellEnd"/>
      <w:r>
        <w:rPr>
          <w:lang w:val="sk-SK" w:eastAsia="sk-SK" w:bidi="ar-SA"/>
        </w:rPr>
        <w:t xml:space="preserve"> v súťaži bolo 3.</w:t>
      </w:r>
      <w:r w:rsidR="00017146">
        <w:rPr>
          <w:lang w:val="sk-SK" w:eastAsia="sk-SK" w:bidi="ar-SA"/>
        </w:rPr>
        <w:t xml:space="preserve"> </w:t>
      </w:r>
      <w:r>
        <w:rPr>
          <w:lang w:val="sk-SK" w:eastAsia="sk-SK" w:bidi="ar-SA"/>
        </w:rPr>
        <w:t xml:space="preserve">miesto, pričom </w:t>
      </w:r>
      <w:r w:rsidR="003C5154">
        <w:rPr>
          <w:lang w:val="sk-SK" w:eastAsia="sk-SK" w:bidi="ar-SA"/>
        </w:rPr>
        <w:t xml:space="preserve">programy </w:t>
      </w:r>
      <w:r>
        <w:rPr>
          <w:lang w:val="sk-SK" w:eastAsia="sk-SK" w:bidi="ar-SA"/>
        </w:rPr>
        <w:t>ostatn</w:t>
      </w:r>
      <w:r w:rsidR="003C5154">
        <w:rPr>
          <w:lang w:val="sk-SK" w:eastAsia="sk-SK" w:bidi="ar-SA"/>
        </w:rPr>
        <w:t>ých</w:t>
      </w:r>
      <w:r>
        <w:rPr>
          <w:lang w:val="sk-SK" w:eastAsia="sk-SK" w:bidi="ar-SA"/>
        </w:rPr>
        <w:t xml:space="preserve"> robot</w:t>
      </w:r>
      <w:r w:rsidR="003C5154">
        <w:rPr>
          <w:lang w:val="sk-SK" w:eastAsia="sk-SK" w:bidi="ar-SA"/>
        </w:rPr>
        <w:t>ov</w:t>
      </w:r>
      <w:r>
        <w:rPr>
          <w:lang w:val="sk-SK" w:eastAsia="sk-SK" w:bidi="ar-SA"/>
        </w:rPr>
        <w:t xml:space="preserve"> </w:t>
      </w:r>
      <w:r w:rsidR="003C5154">
        <w:rPr>
          <w:lang w:val="sk-SK" w:eastAsia="sk-SK" w:bidi="ar-SA"/>
        </w:rPr>
        <w:t xml:space="preserve">boli manuálne vytvorené. Z všeobecného hľadiska je </w:t>
      </w:r>
      <w:proofErr w:type="spellStart"/>
      <w:r w:rsidR="003C5154">
        <w:rPr>
          <w:lang w:val="sk-SK" w:eastAsia="sk-SK" w:bidi="ar-SA"/>
        </w:rPr>
        <w:t>GP-Bot</w:t>
      </w:r>
      <w:proofErr w:type="spellEnd"/>
      <w:r w:rsidR="003C5154">
        <w:rPr>
          <w:lang w:val="sk-SK" w:eastAsia="sk-SK" w:bidi="ar-SA"/>
        </w:rPr>
        <w:t xml:space="preserve"> úspešný, pretože:</w:t>
      </w:r>
    </w:p>
    <w:p w:rsidR="003C5154" w:rsidRDefault="003C5154" w:rsidP="003C5154">
      <w:pPr>
        <w:pStyle w:val="Odsekzoznamu"/>
        <w:numPr>
          <w:ilvl w:val="0"/>
          <w:numId w:val="21"/>
        </w:numPr>
        <w:rPr>
          <w:lang w:val="sk-SK" w:eastAsia="sk-SK" w:bidi="ar-SA"/>
        </w:rPr>
      </w:pPr>
      <w:r>
        <w:rPr>
          <w:lang w:val="sk-SK" w:eastAsia="sk-SK" w:bidi="ar-SA"/>
        </w:rPr>
        <w:t>je konkurencie schopný v súboji s manuálne vytvorenými robotmi,</w:t>
      </w:r>
    </w:p>
    <w:p w:rsidR="003C5154" w:rsidRDefault="003C5154" w:rsidP="003C5154">
      <w:pPr>
        <w:pStyle w:val="Odsekzoznamu"/>
        <w:numPr>
          <w:ilvl w:val="0"/>
          <w:numId w:val="21"/>
        </w:numPr>
        <w:rPr>
          <w:lang w:val="sk-SK" w:eastAsia="sk-SK" w:bidi="ar-SA"/>
        </w:rPr>
      </w:pPr>
      <w:r>
        <w:rPr>
          <w:lang w:val="sk-SK" w:eastAsia="sk-SK" w:bidi="ar-SA"/>
        </w:rPr>
        <w:t xml:space="preserve">vývoj </w:t>
      </w:r>
      <w:proofErr w:type="spellStart"/>
      <w:r>
        <w:rPr>
          <w:lang w:val="sk-SK" w:eastAsia="sk-SK" w:bidi="ar-SA"/>
        </w:rPr>
        <w:t>GP-Bota</w:t>
      </w:r>
      <w:proofErr w:type="spellEnd"/>
      <w:r>
        <w:rPr>
          <w:lang w:val="sk-SK" w:eastAsia="sk-SK" w:bidi="ar-SA"/>
        </w:rPr>
        <w:t xml:space="preserve"> je podmienený výsledkami na základe rôznych typov robotov,</w:t>
      </w:r>
    </w:p>
    <w:p w:rsidR="003C5154" w:rsidRDefault="003C5154" w:rsidP="003C5154">
      <w:pPr>
        <w:pStyle w:val="Odsekzoznamu"/>
        <w:numPr>
          <w:ilvl w:val="0"/>
          <w:numId w:val="21"/>
        </w:numPr>
        <w:rPr>
          <w:lang w:val="sk-SK" w:eastAsia="sk-SK" w:bidi="ar-SA"/>
        </w:rPr>
      </w:pPr>
      <w:r>
        <w:rPr>
          <w:lang w:val="sk-SK" w:eastAsia="sk-SK" w:bidi="ar-SA"/>
        </w:rPr>
        <w:t>umožňuje rozšírenie správania pre iné kategórie turnajov.</w:t>
      </w:r>
    </w:p>
    <w:p w:rsidR="00CB2A78" w:rsidRPr="00CB2A78" w:rsidRDefault="00CB2A78" w:rsidP="00CB2A78">
      <w:pPr>
        <w:ind w:firstLine="0"/>
        <w:rPr>
          <w:lang w:val="sk-SK" w:eastAsia="sk-SK" w:bidi="ar-SA"/>
        </w:rPr>
      </w:pPr>
    </w:p>
    <w:p w:rsidR="005C4E8E" w:rsidRPr="00DE16DD" w:rsidRDefault="00DE16DD" w:rsidP="00C16093">
      <w:pPr>
        <w:pStyle w:val="Nadpis3"/>
        <w:rPr>
          <w:lang w:val="sk-SK"/>
        </w:rPr>
      </w:pPr>
      <w:bookmarkStart w:id="17" w:name="_Toc342330105"/>
      <w:proofErr w:type="spellStart"/>
      <w:r w:rsidRPr="00DE16DD">
        <w:rPr>
          <w:lang w:val="sk-SK"/>
        </w:rPr>
        <w:t>Koevolúcia</w:t>
      </w:r>
      <w:proofErr w:type="spellEnd"/>
      <w:r w:rsidRPr="00DE16DD">
        <w:rPr>
          <w:lang w:val="sk-SK"/>
        </w:rPr>
        <w:t xml:space="preserve"> robotov s </w:t>
      </w:r>
      <w:r>
        <w:rPr>
          <w:lang w:val="sk-SK"/>
        </w:rPr>
        <w:t>využití</w:t>
      </w:r>
      <w:r w:rsidRPr="00DE16DD">
        <w:rPr>
          <w:lang w:val="sk-SK"/>
        </w:rPr>
        <w:t>m SCALP</w:t>
      </w:r>
      <w:bookmarkEnd w:id="17"/>
    </w:p>
    <w:p w:rsidR="00724D6D" w:rsidRDefault="00DE16DD" w:rsidP="00890282">
      <w:pPr>
        <w:ind w:firstLine="0"/>
        <w:rPr>
          <w:lang w:val="sk-SK" w:eastAsia="ar-SA" w:bidi="ar-SA"/>
        </w:rPr>
      </w:pPr>
      <w:r>
        <w:rPr>
          <w:lang w:val="sk-SK" w:eastAsia="ar-SA" w:bidi="ar-SA"/>
        </w:rPr>
        <w:t>SCALP (</w:t>
      </w:r>
      <w:proofErr w:type="spellStart"/>
      <w:r>
        <w:rPr>
          <w:lang w:val="sk-SK" w:eastAsia="ar-SA" w:bidi="ar-SA"/>
        </w:rPr>
        <w:t>Spatial</w:t>
      </w:r>
      <w:proofErr w:type="spellEnd"/>
      <w:r>
        <w:rPr>
          <w:lang w:val="sk-SK" w:eastAsia="ar-SA" w:bidi="ar-SA"/>
        </w:rPr>
        <w:t xml:space="preserve"> </w:t>
      </w:r>
      <w:proofErr w:type="spellStart"/>
      <w:r>
        <w:rPr>
          <w:lang w:val="sk-SK" w:eastAsia="ar-SA" w:bidi="ar-SA"/>
        </w:rPr>
        <w:t>Co-Evolution</w:t>
      </w:r>
      <w:proofErr w:type="spellEnd"/>
      <w:r>
        <w:rPr>
          <w:lang w:val="sk-SK" w:eastAsia="ar-SA" w:bidi="ar-SA"/>
        </w:rPr>
        <w:t xml:space="preserve"> in </w:t>
      </w:r>
      <w:proofErr w:type="spellStart"/>
      <w:r>
        <w:rPr>
          <w:lang w:val="sk-SK" w:eastAsia="ar-SA" w:bidi="ar-SA"/>
        </w:rPr>
        <w:t>Age</w:t>
      </w:r>
      <w:proofErr w:type="spellEnd"/>
      <w:r>
        <w:rPr>
          <w:lang w:val="sk-SK" w:eastAsia="ar-SA" w:bidi="ar-SA"/>
        </w:rPr>
        <w:t xml:space="preserve"> </w:t>
      </w:r>
      <w:proofErr w:type="spellStart"/>
      <w:r>
        <w:rPr>
          <w:lang w:val="sk-SK" w:eastAsia="ar-SA" w:bidi="ar-SA"/>
        </w:rPr>
        <w:t>Layered</w:t>
      </w:r>
      <w:proofErr w:type="spellEnd"/>
      <w:r>
        <w:rPr>
          <w:lang w:val="sk-SK" w:eastAsia="ar-SA" w:bidi="ar-SA"/>
        </w:rPr>
        <w:t xml:space="preserve"> </w:t>
      </w:r>
      <w:proofErr w:type="spellStart"/>
      <w:r>
        <w:rPr>
          <w:lang w:val="sk-SK" w:eastAsia="ar-SA" w:bidi="ar-SA"/>
        </w:rPr>
        <w:t>Plans</w:t>
      </w:r>
      <w:proofErr w:type="spellEnd"/>
      <w:r>
        <w:rPr>
          <w:lang w:val="sk-SK" w:eastAsia="ar-SA" w:bidi="ar-SA"/>
        </w:rPr>
        <w:t xml:space="preserve">) </w:t>
      </w:r>
      <w:r w:rsidR="00250995">
        <w:rPr>
          <w:lang w:val="sk-SK" w:eastAsia="ar-SA" w:bidi="ar-SA"/>
        </w:rPr>
        <w:t xml:space="preserve">je používaný ako evolučné prostredie za účelom podpory </w:t>
      </w:r>
      <w:proofErr w:type="spellStart"/>
      <w:r w:rsidR="00250995">
        <w:rPr>
          <w:lang w:val="sk-SK" w:eastAsia="ar-SA" w:bidi="ar-SA"/>
        </w:rPr>
        <w:t>koevolúcie</w:t>
      </w:r>
      <w:proofErr w:type="spellEnd"/>
      <w:r w:rsidR="00250995">
        <w:rPr>
          <w:lang w:val="sk-SK" w:eastAsia="ar-SA" w:bidi="ar-SA"/>
        </w:rPr>
        <w:t>. SCALP pozostáva z niekoľkých oddelených vrstiev v priestore a využíva koncept starnutia v jednotlivých vrstvách. SCALP vrstva pozostáva z mriežky prepojených uzlov so 4 priamo susediacimi a 4 diagonálne susediacimi uzlami</w:t>
      </w:r>
      <w:r w:rsidR="00BC0A64">
        <w:rPr>
          <w:lang w:val="sk-SK" w:eastAsia="ar-SA" w:bidi="ar-SA"/>
        </w:rPr>
        <w:t xml:space="preserve"> </w:t>
      </w:r>
      <w:sdt>
        <w:sdtPr>
          <w:rPr>
            <w:lang w:val="sk-SK" w:eastAsia="ar-SA" w:bidi="ar-SA"/>
          </w:rPr>
          <w:id w:val="185011728"/>
          <w:citation/>
        </w:sdtPr>
        <w:sdtContent>
          <w:r w:rsidR="0005535E">
            <w:rPr>
              <w:lang w:val="sk-SK" w:eastAsia="ar-SA" w:bidi="ar-SA"/>
            </w:rPr>
            <w:fldChar w:fldCharType="begin"/>
          </w:r>
          <w:r w:rsidR="00D731E2">
            <w:rPr>
              <w:lang w:val="sk-SK" w:eastAsia="ar-SA" w:bidi="ar-SA"/>
            </w:rPr>
            <w:instrText xml:space="preserve"> CITATION Har11 \l 1051 </w:instrText>
          </w:r>
          <w:r w:rsidR="0005535E">
            <w:rPr>
              <w:lang w:val="sk-SK" w:eastAsia="ar-SA" w:bidi="ar-SA"/>
            </w:rPr>
            <w:fldChar w:fldCharType="separate"/>
          </w:r>
          <w:r w:rsidR="003D54C1" w:rsidRPr="003D54C1">
            <w:rPr>
              <w:noProof/>
              <w:lang w:val="sk-SK" w:eastAsia="ar-SA" w:bidi="ar-SA"/>
            </w:rPr>
            <w:t>[13]</w:t>
          </w:r>
          <w:r w:rsidR="0005535E">
            <w:rPr>
              <w:lang w:val="sk-SK" w:eastAsia="ar-SA" w:bidi="ar-SA"/>
            </w:rPr>
            <w:fldChar w:fldCharType="end"/>
          </w:r>
        </w:sdtContent>
      </w:sdt>
      <w:r w:rsidR="00250995">
        <w:rPr>
          <w:lang w:val="sk-SK" w:eastAsia="ar-SA" w:bidi="ar-SA"/>
        </w:rPr>
        <w:t xml:space="preserve">. </w:t>
      </w:r>
    </w:p>
    <w:p w:rsidR="00250995" w:rsidRDefault="00250995" w:rsidP="00007A58">
      <w:pPr>
        <w:rPr>
          <w:lang w:val="sk-SK" w:eastAsia="ar-SA" w:bidi="ar-SA"/>
        </w:rPr>
      </w:pPr>
      <w:r>
        <w:rPr>
          <w:lang w:val="sk-SK" w:eastAsia="ar-SA" w:bidi="ar-SA"/>
        </w:rPr>
        <w:lastRenderedPageBreak/>
        <w:t>V každom uzle spoločne žije hostiteľ a parazit. V každej generácii je v každom uzle realizovaný boj medzi parazitom so susediacimi uzlami, v ktorých dostávajú obaja rôzne skóre.</w:t>
      </w:r>
      <w:r w:rsidR="00007A58">
        <w:rPr>
          <w:lang w:val="sk-SK" w:eastAsia="ar-SA" w:bidi="ar-SA"/>
        </w:rPr>
        <w:t xml:space="preserve"> </w:t>
      </w:r>
      <w:r>
        <w:rPr>
          <w:lang w:val="sk-SK" w:eastAsia="ar-SA" w:bidi="ar-SA"/>
        </w:rPr>
        <w:t>Myšlienka za týmto spôs</w:t>
      </w:r>
      <w:r w:rsidR="00724D6D">
        <w:rPr>
          <w:lang w:val="sk-SK" w:eastAsia="ar-SA" w:bidi="ar-SA"/>
        </w:rPr>
        <w:t>obo</w:t>
      </w:r>
      <w:r w:rsidR="00007A58">
        <w:rPr>
          <w:lang w:val="sk-SK" w:eastAsia="ar-SA" w:bidi="ar-SA"/>
        </w:rPr>
        <w:t xml:space="preserve">m implementácie je taká, že prostredníctvom </w:t>
      </w:r>
      <w:proofErr w:type="spellStart"/>
      <w:r w:rsidR="00007A58">
        <w:rPr>
          <w:lang w:val="sk-SK" w:eastAsia="ar-SA" w:bidi="ar-SA"/>
        </w:rPr>
        <w:t>koevolúcie</w:t>
      </w:r>
      <w:proofErr w:type="spellEnd"/>
      <w:r w:rsidR="00007A58">
        <w:rPr>
          <w:lang w:val="sk-SK" w:eastAsia="ar-SA" w:bidi="ar-SA"/>
        </w:rPr>
        <w:t xml:space="preserve"> môže predátor dobehnúť niek</w:t>
      </w:r>
      <w:r w:rsidR="007E4D34">
        <w:rPr>
          <w:lang w:val="sk-SK" w:eastAsia="ar-SA" w:bidi="ar-SA"/>
        </w:rPr>
        <w:t>torú z koristí</w:t>
      </w:r>
      <w:r w:rsidR="00007A58">
        <w:rPr>
          <w:lang w:val="sk-SK" w:eastAsia="ar-SA" w:bidi="ar-SA"/>
        </w:rPr>
        <w:t xml:space="preserve">. Na druhej strane, pre korisť je menej podstatné, že dokáže predbehnúť viacej predátorov ako, že dokáže predbehnúť viacej koristí. </w:t>
      </w:r>
    </w:p>
    <w:p w:rsidR="00007A58" w:rsidRDefault="00007A58" w:rsidP="00007A58">
      <w:pPr>
        <w:rPr>
          <w:lang w:val="sk-SK" w:eastAsia="ar-SA" w:bidi="ar-SA"/>
        </w:rPr>
      </w:pPr>
      <w:r>
        <w:rPr>
          <w:lang w:val="sk-SK" w:eastAsia="ar-SA" w:bidi="ar-SA"/>
        </w:rPr>
        <w:t>Skóre hostiteľa je vypočítané prostredníctvom súčtu skóre z bojov proti parazitom, pričom parazit získava skóre na základe jeho najhoršieho boja. Po vyhodnotení každého uzla je možné pre hostiteľov a parazitov preniesť potomka do nového uzla v ďalšej generácii. 40</w:t>
      </w:r>
      <w:r>
        <w:rPr>
          <w:lang w:eastAsia="ar-SA" w:bidi="ar-SA"/>
        </w:rPr>
        <w:t xml:space="preserve">% </w:t>
      </w:r>
      <w:r>
        <w:rPr>
          <w:lang w:val="sk-SK" w:eastAsia="ar-SA" w:bidi="ar-SA"/>
        </w:rPr>
        <w:t xml:space="preserve">uzlov v novej generácii sú potomkami, ktorí majú jedného z rodičov na rovnakom mieste v predchádzajúcej generácii a ďalší je náhodne vybraný susediaci </w:t>
      </w:r>
      <w:r w:rsidR="00083F85">
        <w:rPr>
          <w:lang w:val="sk-SK" w:eastAsia="ar-SA" w:bidi="ar-SA"/>
        </w:rPr>
        <w:t>rodič,</w:t>
      </w:r>
      <w:r w:rsidR="007E4D34">
        <w:rPr>
          <w:lang w:val="sk-SK" w:eastAsia="ar-SA" w:bidi="ar-SA"/>
        </w:rPr>
        <w:t xml:space="preserve"> 10-20% </w:t>
      </w:r>
      <w:r w:rsidR="00C36735">
        <w:rPr>
          <w:lang w:val="sk-SK" w:eastAsia="ar-SA" w:bidi="ar-SA"/>
        </w:rPr>
        <w:t>riešení je zmutovaných.</w:t>
      </w:r>
    </w:p>
    <w:p w:rsidR="004C3567" w:rsidRDefault="004C3567" w:rsidP="00E66674">
      <w:pPr>
        <w:rPr>
          <w:lang w:val="sk-SK" w:eastAsia="ar-SA" w:bidi="ar-SA"/>
        </w:rPr>
      </w:pPr>
      <w:r w:rsidRPr="004C3567">
        <w:rPr>
          <w:lang w:val="sk-SK" w:eastAsia="ar-SA" w:bidi="ar-SA"/>
        </w:rPr>
        <w:t xml:space="preserve">Pre SCALP </w:t>
      </w:r>
      <w:r>
        <w:rPr>
          <w:lang w:val="sk-SK" w:eastAsia="ar-SA" w:bidi="ar-SA"/>
        </w:rPr>
        <w:t>pozostá</w:t>
      </w:r>
      <w:r w:rsidRPr="004C3567">
        <w:rPr>
          <w:lang w:val="sk-SK" w:eastAsia="ar-SA" w:bidi="ar-SA"/>
        </w:rPr>
        <w:t>vajúceho z</w:t>
      </w:r>
      <w:r>
        <w:rPr>
          <w:lang w:val="sk-SK" w:eastAsia="ar-SA" w:bidi="ar-SA"/>
        </w:rPr>
        <w:t> </w:t>
      </w:r>
      <w:r w:rsidRPr="004C3567">
        <w:rPr>
          <w:lang w:val="sk-SK" w:eastAsia="ar-SA" w:bidi="ar-SA"/>
        </w:rPr>
        <w:t>vr</w:t>
      </w:r>
      <w:r>
        <w:rPr>
          <w:lang w:val="sk-SK" w:eastAsia="ar-SA" w:bidi="ar-SA"/>
        </w:rPr>
        <w:t>stiev platí, že hostiteľ je testovaný aj proti parazitom, ktorý sa nachádzajú v uzle na nižšej vrstve a jeho sused</w:t>
      </w:r>
      <w:r w:rsidR="00325EE4">
        <w:rPr>
          <w:lang w:val="sk-SK" w:eastAsia="ar-SA" w:bidi="ar-SA"/>
        </w:rPr>
        <w:t>ným</w:t>
      </w:r>
      <w:r>
        <w:rPr>
          <w:lang w:val="sk-SK" w:eastAsia="ar-SA" w:bidi="ar-SA"/>
        </w:rPr>
        <w:t xml:space="preserve"> uzlom. Každá vrstva má určitý generačný limit, ktorý sa zvyšuje vyššími vrstvami. To v konečnom dôsledku spôsobuje, že nižšie vrstvy slúžia ako dodatočný genetický materiál pre riešenia na vyšších vrstvách.</w:t>
      </w:r>
      <w:r w:rsidR="00E66674">
        <w:rPr>
          <w:lang w:val="sk-SK" w:eastAsia="ar-SA" w:bidi="ar-SA"/>
        </w:rPr>
        <w:t xml:space="preserve"> </w:t>
      </w:r>
      <w:r>
        <w:rPr>
          <w:lang w:val="sk-SK" w:eastAsia="ar-SA" w:bidi="ar-SA"/>
        </w:rPr>
        <w:t xml:space="preserve">Na základe </w:t>
      </w:r>
      <w:proofErr w:type="spellStart"/>
      <w:r>
        <w:rPr>
          <w:lang w:val="sk-SK" w:eastAsia="ar-SA" w:bidi="ar-SA"/>
        </w:rPr>
        <w:t>Robocode</w:t>
      </w:r>
      <w:proofErr w:type="spellEnd"/>
      <w:r>
        <w:rPr>
          <w:lang w:val="sk-SK" w:eastAsia="ar-SA" w:bidi="ar-SA"/>
        </w:rPr>
        <w:t xml:space="preserve"> bola </w:t>
      </w:r>
      <w:proofErr w:type="spellStart"/>
      <w:r>
        <w:rPr>
          <w:lang w:val="sk-SK" w:eastAsia="ar-SA" w:bidi="ar-SA"/>
        </w:rPr>
        <w:t>koevolúcia</w:t>
      </w:r>
      <w:proofErr w:type="spellEnd"/>
      <w:r>
        <w:rPr>
          <w:lang w:val="sk-SK" w:eastAsia="ar-SA" w:bidi="ar-SA"/>
        </w:rPr>
        <w:t xml:space="preserve"> realizovaná spôsobom, že paraziti predstavovali manuálne napísané programy robotov a hostitelia boli automaticky vytvorené riešenia, ktoré im mali konkurovať.</w:t>
      </w:r>
    </w:p>
    <w:p w:rsidR="00E66674" w:rsidRPr="00E66674" w:rsidRDefault="00E55D1E" w:rsidP="00E66674">
      <w:pPr>
        <w:rPr>
          <w:lang w:val="sk-SK" w:eastAsia="ar-SA" w:bidi="ar-SA"/>
        </w:rPr>
      </w:pPr>
      <w:r>
        <w:rPr>
          <w:lang w:val="sk-SK" w:eastAsia="ar-SA" w:bidi="ar-SA"/>
        </w:rPr>
        <w:t xml:space="preserve">Výsledkom </w:t>
      </w:r>
      <w:proofErr w:type="spellStart"/>
      <w:r w:rsidR="00E66674">
        <w:rPr>
          <w:lang w:val="sk-SK" w:eastAsia="ar-SA" w:bidi="ar-SA"/>
        </w:rPr>
        <w:t>koevolúcie</w:t>
      </w:r>
      <w:proofErr w:type="spellEnd"/>
      <w:r w:rsidR="00E66674">
        <w:rPr>
          <w:lang w:val="sk-SK" w:eastAsia="ar-SA" w:bidi="ar-SA"/>
        </w:rPr>
        <w:t xml:space="preserve"> s využitím SCALP bolo </w:t>
      </w:r>
      <w:r w:rsidR="007E4D34">
        <w:rPr>
          <w:lang w:val="sk-SK" w:eastAsia="ar-SA" w:bidi="ar-SA"/>
        </w:rPr>
        <w:t xml:space="preserve">vybranie niekoľkých </w:t>
      </w:r>
      <w:r>
        <w:rPr>
          <w:lang w:val="sk-SK" w:eastAsia="ar-SA" w:bidi="ar-SA"/>
        </w:rPr>
        <w:t>robotov s najlepším fitnes v jednotlivých generáciách za účelom</w:t>
      </w:r>
      <w:r w:rsidR="00E66674">
        <w:rPr>
          <w:lang w:val="sk-SK" w:eastAsia="ar-SA" w:bidi="ar-SA"/>
        </w:rPr>
        <w:t xml:space="preserve"> otestovania ich </w:t>
      </w:r>
      <w:r>
        <w:rPr>
          <w:lang w:val="sk-SK" w:eastAsia="ar-SA" w:bidi="ar-SA"/>
        </w:rPr>
        <w:t>úspešnosti bojovať</w:t>
      </w:r>
      <w:r w:rsidR="00E66674">
        <w:rPr>
          <w:lang w:val="sk-SK" w:eastAsia="ar-SA" w:bidi="ar-SA"/>
        </w:rPr>
        <w:t xml:space="preserve"> so základnou </w:t>
      </w:r>
      <w:r w:rsidR="00D848FD">
        <w:rPr>
          <w:lang w:val="sk-SK" w:eastAsia="ar-SA" w:bidi="ar-SA"/>
        </w:rPr>
        <w:t>množinou</w:t>
      </w:r>
      <w:r w:rsidR="00E66674">
        <w:rPr>
          <w:lang w:val="sk-SK" w:eastAsia="ar-SA" w:bidi="ar-SA"/>
        </w:rPr>
        <w:t xml:space="preserve"> robotov. Roboti boli úspešní v súboji s väčšinou robotov s úspešnosťou nad </w:t>
      </w:r>
      <w:r w:rsidR="00E66674">
        <w:rPr>
          <w:lang w:eastAsia="ar-SA" w:bidi="ar-SA"/>
        </w:rPr>
        <w:t>70%,</w:t>
      </w:r>
      <w:r w:rsidR="00E66674" w:rsidRPr="00E66674">
        <w:rPr>
          <w:lang w:val="sk-SK" w:eastAsia="ar-SA" w:bidi="ar-SA"/>
        </w:rPr>
        <w:t xml:space="preserve"> pričom je</w:t>
      </w:r>
      <w:r w:rsidR="00E66674">
        <w:rPr>
          <w:lang w:val="sk-SK" w:eastAsia="ar-SA" w:bidi="ar-SA"/>
        </w:rPr>
        <w:t xml:space="preserve">diný problém bol s robotom </w:t>
      </w:r>
      <w:proofErr w:type="spellStart"/>
      <w:r w:rsidR="00E66674">
        <w:rPr>
          <w:lang w:val="sk-SK" w:eastAsia="ar-SA" w:bidi="ar-SA"/>
        </w:rPr>
        <w:t>Walls</w:t>
      </w:r>
      <w:proofErr w:type="spellEnd"/>
      <w:r w:rsidR="00E66674">
        <w:rPr>
          <w:lang w:val="sk-SK" w:eastAsia="ar-SA" w:bidi="ar-SA"/>
        </w:rPr>
        <w:t xml:space="preserve"> (</w:t>
      </w:r>
      <w:r>
        <w:rPr>
          <w:lang w:val="sk-SK" w:eastAsia="ar-SA" w:bidi="ar-SA"/>
        </w:rPr>
        <w:t xml:space="preserve">jeho </w:t>
      </w:r>
      <w:r w:rsidR="00E66674">
        <w:rPr>
          <w:lang w:val="sk-SK" w:eastAsia="ar-SA" w:bidi="ar-SA"/>
        </w:rPr>
        <w:t>stratégia spočíva v pohybe blízkosti stien), ktorého nedokázali úspešne poraziť.</w:t>
      </w:r>
      <w:r w:rsidR="00B67B0E">
        <w:rPr>
          <w:lang w:val="sk-SK" w:eastAsia="ar-SA" w:bidi="ar-SA"/>
        </w:rPr>
        <w:t xml:space="preserve"> Proti robotom, ktorí sú umiestn</w:t>
      </w:r>
      <w:r>
        <w:rPr>
          <w:lang w:val="sk-SK" w:eastAsia="ar-SA" w:bidi="ar-SA"/>
        </w:rPr>
        <w:t>ení</w:t>
      </w:r>
      <w:r w:rsidR="00B67B0E">
        <w:rPr>
          <w:lang w:val="sk-SK" w:eastAsia="ar-SA" w:bidi="ar-SA"/>
        </w:rPr>
        <w:t xml:space="preserve"> v druhej polovici najlepš</w:t>
      </w:r>
      <w:r>
        <w:rPr>
          <w:lang w:val="sk-SK" w:eastAsia="ar-SA" w:bidi="ar-SA"/>
        </w:rPr>
        <w:t>ej</w:t>
      </w:r>
      <w:r w:rsidR="00B67B0E">
        <w:rPr>
          <w:lang w:val="sk-SK" w:eastAsia="ar-SA" w:bidi="ar-SA"/>
        </w:rPr>
        <w:t xml:space="preserve"> tisícke robotov sa podarilo vytvoriť </w:t>
      </w:r>
      <w:r>
        <w:rPr>
          <w:lang w:val="sk-SK" w:eastAsia="ar-SA" w:bidi="ar-SA"/>
        </w:rPr>
        <w:t>robota, ktorý ich porážal</w:t>
      </w:r>
      <w:r w:rsidR="00B67B0E">
        <w:rPr>
          <w:lang w:val="sk-SK" w:eastAsia="ar-SA" w:bidi="ar-SA"/>
        </w:rPr>
        <w:t xml:space="preserve"> s úspešnosťou nad 50</w:t>
      </w:r>
      <w:r w:rsidR="00B67B0E">
        <w:rPr>
          <w:lang w:eastAsia="ar-SA" w:bidi="ar-SA"/>
        </w:rPr>
        <w:t>%</w:t>
      </w:r>
      <w:r w:rsidR="00B67B0E">
        <w:rPr>
          <w:lang w:val="sk-SK" w:eastAsia="ar-SA" w:bidi="ar-SA"/>
        </w:rPr>
        <w:t>, avšak proti robotom v prvej polovici sa nepodarilo vytvoriť konkurencie schopné riešenie.</w:t>
      </w:r>
    </w:p>
    <w:sdt>
      <w:sdtPr>
        <w:rPr>
          <w:rFonts w:cs="Calibri"/>
          <w:b w:val="0"/>
          <w:bCs w:val="0"/>
          <w:sz w:val="24"/>
          <w:szCs w:val="22"/>
          <w:lang w:val="en-US"/>
        </w:rPr>
        <w:id w:val="111145805"/>
        <w:bibliography/>
      </w:sdtPr>
      <w:sdtEndPr>
        <w:rPr>
          <w:rFonts w:cs="Times New Roman"/>
          <w:b/>
          <w:bCs/>
          <w:sz w:val="40"/>
          <w:szCs w:val="28"/>
          <w:lang w:val="sk-SK"/>
        </w:rPr>
      </w:sdtEndPr>
      <w:sdtContent>
        <w:bookmarkStart w:id="18" w:name="_Toc342330106" w:displacedByCustomXml="prev"/>
        <w:p w:rsidR="00CC22AB" w:rsidRDefault="00CC22AB" w:rsidP="00651AED">
          <w:pPr>
            <w:pStyle w:val="Nadpis1"/>
          </w:pPr>
          <w:r>
            <w:t>Opis riešenia</w:t>
          </w:r>
          <w:bookmarkEnd w:id="18"/>
        </w:p>
        <w:p w:rsidR="00CC22AB" w:rsidRDefault="00CC22AB" w:rsidP="00CC22AB">
          <w:pPr>
            <w:pStyle w:val="Nadpis2"/>
          </w:pPr>
          <w:bookmarkStart w:id="19" w:name="_Toc342330107"/>
          <w:r>
            <w:t>Špecifikácia požiadaviek</w:t>
          </w:r>
          <w:bookmarkEnd w:id="19"/>
        </w:p>
        <w:p w:rsidR="00B06AE7" w:rsidRPr="00C34349" w:rsidRDefault="00D81CF1" w:rsidP="001315A6">
          <w:pPr>
            <w:ind w:firstLine="0"/>
            <w:rPr>
              <w:lang w:val="sk-SK"/>
            </w:rPr>
          </w:pPr>
          <w:r>
            <w:rPr>
              <w:lang w:val="sk-SK"/>
            </w:rPr>
            <w:t xml:space="preserve">Cieľ práce </w:t>
          </w:r>
          <w:r w:rsidR="003F369A">
            <w:rPr>
              <w:lang w:val="sk-SK"/>
            </w:rPr>
            <w:t>sa zameriava</w:t>
          </w:r>
          <w:r>
            <w:rPr>
              <w:lang w:val="sk-SK"/>
            </w:rPr>
            <w:t xml:space="preserve"> </w:t>
          </w:r>
          <w:r w:rsidR="003F369A">
            <w:rPr>
              <w:lang w:val="sk-SK"/>
            </w:rPr>
            <w:t>na splnenie</w:t>
          </w:r>
          <w:r w:rsidR="000E569E">
            <w:rPr>
              <w:lang w:val="sk-SK"/>
            </w:rPr>
            <w:t> </w:t>
          </w:r>
          <w:r>
            <w:rPr>
              <w:lang w:val="sk-SK"/>
            </w:rPr>
            <w:t>dvoch</w:t>
          </w:r>
          <w:r w:rsidR="000E569E">
            <w:rPr>
              <w:lang w:val="sk-SK"/>
            </w:rPr>
            <w:t xml:space="preserve"> hlavných</w:t>
          </w:r>
          <w:r>
            <w:rPr>
              <w:lang w:val="sk-SK"/>
            </w:rPr>
            <w:t xml:space="preserve"> požiadaviek. Prvou je použitie gramatického roja ako </w:t>
          </w:r>
          <w:r w:rsidR="009E6B8F">
            <w:rPr>
              <w:lang w:val="sk-SK"/>
            </w:rPr>
            <w:t xml:space="preserve">optimalizačnej </w:t>
          </w:r>
          <w:r>
            <w:rPr>
              <w:lang w:val="sk-SK"/>
            </w:rPr>
            <w:t xml:space="preserve">evolučnej techniky za účelom úspešného vyriešenia definovaného problému, ktorý súvisí s programovacou hrou </w:t>
          </w:r>
          <w:proofErr w:type="spellStart"/>
          <w:r>
            <w:rPr>
              <w:lang w:val="sk-SK"/>
            </w:rPr>
            <w:t>Robocode</w:t>
          </w:r>
          <w:proofErr w:type="spellEnd"/>
          <w:r>
            <w:rPr>
              <w:lang w:val="sk-SK"/>
            </w:rPr>
            <w:t>.</w:t>
          </w:r>
          <w:r w:rsidR="0091000D">
            <w:rPr>
              <w:lang w:val="sk-SK"/>
            </w:rPr>
            <w:t xml:space="preserve"> </w:t>
          </w:r>
          <w:r>
            <w:rPr>
              <w:lang w:val="sk-SK"/>
            </w:rPr>
            <w:t xml:space="preserve">Druhou požiadavkou je vyvinutie úspešného robotického tanku, ktorého konkurencieschopnosť by dosahovala úroveň konkurencieschopnosti </w:t>
          </w:r>
          <w:r w:rsidR="00B06AE7">
            <w:rPr>
              <w:lang w:val="sk-SK"/>
            </w:rPr>
            <w:t>analyzovaných</w:t>
          </w:r>
          <w:r>
            <w:rPr>
              <w:lang w:val="sk-SK"/>
            </w:rPr>
            <w:t xml:space="preserve"> robotických tankov vytvorených pomocou </w:t>
          </w:r>
          <w:r w:rsidR="00B06AE7">
            <w:rPr>
              <w:lang w:val="sk-SK"/>
            </w:rPr>
            <w:t xml:space="preserve">iných </w:t>
          </w:r>
          <w:r w:rsidR="00AF20A5">
            <w:rPr>
              <w:lang w:val="sk-SK"/>
            </w:rPr>
            <w:t xml:space="preserve">optimalizačných </w:t>
          </w:r>
          <w:r>
            <w:rPr>
              <w:lang w:val="sk-SK"/>
            </w:rPr>
            <w:t>evolučných techník</w:t>
          </w:r>
          <w:r w:rsidR="00124367">
            <w:rPr>
              <w:lang w:val="sk-SK"/>
            </w:rPr>
            <w:t> </w:t>
          </w:r>
          <w:r w:rsidR="00813AC1">
            <w:rPr>
              <w:lang w:val="sk-SK"/>
            </w:rPr>
            <w:t>(Kap.</w:t>
          </w:r>
          <w:r w:rsidR="00124367">
            <w:rPr>
              <w:lang w:val="sk-SK"/>
            </w:rPr>
            <w:t> </w:t>
          </w:r>
          <w:r w:rsidR="00813AC1">
            <w:rPr>
              <w:lang w:val="sk-SK"/>
            </w:rPr>
            <w:t>2.6)</w:t>
          </w:r>
          <w:r>
            <w:rPr>
              <w:lang w:val="sk-SK"/>
            </w:rPr>
            <w:t>.</w:t>
          </w:r>
        </w:p>
        <w:p w:rsidR="008251BC" w:rsidRDefault="008251BC" w:rsidP="008251BC">
          <w:pPr>
            <w:pStyle w:val="Nadpis2"/>
          </w:pPr>
          <w:bookmarkStart w:id="20" w:name="_Toc342330108"/>
          <w:r>
            <w:t>Návrh</w:t>
          </w:r>
          <w:bookmarkEnd w:id="20"/>
        </w:p>
        <w:p w:rsidR="00546CFB" w:rsidRDefault="00126C76" w:rsidP="001315A6">
          <w:pPr>
            <w:ind w:firstLine="0"/>
            <w:rPr>
              <w:lang w:val="sk-SK"/>
            </w:rPr>
          </w:pPr>
          <w:r>
            <w:rPr>
              <w:lang w:val="sk-SK"/>
            </w:rPr>
            <w:t xml:space="preserve">Kapitola návrhu je venovaná </w:t>
          </w:r>
          <w:r w:rsidR="009D6FA7">
            <w:rPr>
              <w:lang w:val="sk-SK"/>
            </w:rPr>
            <w:t>opis</w:t>
          </w:r>
          <w:r w:rsidR="00383B1E">
            <w:rPr>
              <w:lang w:val="sk-SK"/>
            </w:rPr>
            <w:t>u</w:t>
          </w:r>
          <w:r w:rsidR="009D6FA7">
            <w:rPr>
              <w:lang w:val="sk-SK"/>
            </w:rPr>
            <w:t xml:space="preserve"> návrh</w:t>
          </w:r>
          <w:r w:rsidR="00383B1E">
            <w:rPr>
              <w:lang w:val="sk-SK"/>
            </w:rPr>
            <w:t>u</w:t>
          </w:r>
          <w:r w:rsidR="009D6FA7">
            <w:rPr>
              <w:lang w:val="sk-SK"/>
            </w:rPr>
            <w:t xml:space="preserve"> riešenia</w:t>
          </w:r>
          <w:r>
            <w:rPr>
              <w:lang w:val="sk-SK"/>
            </w:rPr>
            <w:t>, ktorý je rozdelený do jednotlivých podkapitol na základe</w:t>
          </w:r>
          <w:r w:rsidR="00546CFB">
            <w:rPr>
              <w:lang w:val="sk-SK"/>
            </w:rPr>
            <w:t xml:space="preserve"> aspekt</w:t>
          </w:r>
          <w:r>
            <w:rPr>
              <w:lang w:val="sk-SK"/>
            </w:rPr>
            <w:t>u riešených</w:t>
          </w:r>
          <w:r w:rsidR="00546CFB">
            <w:rPr>
              <w:lang w:val="sk-SK"/>
            </w:rPr>
            <w:t xml:space="preserve"> problém</w:t>
          </w:r>
          <w:r>
            <w:rPr>
              <w:lang w:val="sk-SK"/>
            </w:rPr>
            <w:t>ov. Cieľom je poskytnúť základný pohľad na koncept riešenia s použitím vybraných algoritmov, ktorý bude</w:t>
          </w:r>
          <w:r w:rsidR="00546CFB">
            <w:rPr>
              <w:lang w:val="sk-SK"/>
            </w:rPr>
            <w:t xml:space="preserve"> úspešne riešiť </w:t>
          </w:r>
          <w:r w:rsidR="009D6FA7">
            <w:rPr>
              <w:lang w:val="sk-SK"/>
            </w:rPr>
            <w:t xml:space="preserve">stanovené </w:t>
          </w:r>
          <w:r w:rsidR="00546CFB">
            <w:rPr>
              <w:lang w:val="sk-SK"/>
            </w:rPr>
            <w:t xml:space="preserve">požiadavky </w:t>
          </w:r>
          <w:r w:rsidR="009D6FA7">
            <w:rPr>
              <w:lang w:val="sk-SK"/>
            </w:rPr>
            <w:t xml:space="preserve">finálnej </w:t>
          </w:r>
          <w:r w:rsidR="00546CFB">
            <w:rPr>
              <w:lang w:val="sk-SK"/>
            </w:rPr>
            <w:t>práce.</w:t>
          </w:r>
          <w:r>
            <w:rPr>
              <w:lang w:val="sk-SK"/>
            </w:rPr>
            <w:t xml:space="preserve"> Návrh postupne prechádza cez všetky úrovne riešenia, od</w:t>
          </w:r>
          <w:r w:rsidR="00420B3B">
            <w:rPr>
              <w:lang w:val="sk-SK"/>
            </w:rPr>
            <w:t> </w:t>
          </w:r>
          <w:r>
            <w:rPr>
              <w:lang w:val="sk-SK"/>
            </w:rPr>
            <w:t xml:space="preserve">komplexných </w:t>
          </w:r>
          <w:r w:rsidR="00420B3B">
            <w:rPr>
              <w:lang w:val="sk-SK"/>
            </w:rPr>
            <w:t xml:space="preserve">problémov </w:t>
          </w:r>
          <w:r>
            <w:rPr>
              <w:lang w:val="sk-SK"/>
            </w:rPr>
            <w:t xml:space="preserve">až </w:t>
          </w:r>
          <w:r w:rsidR="00890243">
            <w:rPr>
              <w:lang w:val="sk-SK"/>
            </w:rPr>
            <w:t>po elementárne</w:t>
          </w:r>
          <w:r>
            <w:rPr>
              <w:lang w:val="sk-SK"/>
            </w:rPr>
            <w:t>.</w:t>
          </w:r>
        </w:p>
        <w:p w:rsidR="00352173" w:rsidRDefault="007860DE" w:rsidP="00352173">
          <w:pPr>
            <w:pStyle w:val="Nadpis3"/>
            <w:rPr>
              <w:lang w:val="sk-SK"/>
            </w:rPr>
          </w:pPr>
          <w:bookmarkStart w:id="21" w:name="_Toc342330109"/>
          <w:r>
            <w:rPr>
              <w:lang w:val="sk-SK"/>
            </w:rPr>
            <w:t>Architektúra</w:t>
          </w:r>
          <w:bookmarkEnd w:id="21"/>
        </w:p>
        <w:p w:rsidR="006D4FB1" w:rsidRDefault="0097462B" w:rsidP="001315A6">
          <w:pPr>
            <w:ind w:firstLine="0"/>
            <w:rPr>
              <w:lang w:val="sk-SK"/>
            </w:rPr>
          </w:pPr>
          <w:r>
            <w:rPr>
              <w:lang w:val="sk-SK"/>
            </w:rPr>
            <w:t xml:space="preserve">Prvým a základným problémom, ktorý je nutné vyriešiť </w:t>
          </w:r>
          <w:r w:rsidR="00B514DB">
            <w:rPr>
              <w:lang w:val="sk-SK"/>
            </w:rPr>
            <w:t xml:space="preserve">je návrh </w:t>
          </w:r>
          <w:r>
            <w:rPr>
              <w:lang w:val="sk-SK"/>
            </w:rPr>
            <w:t>architektúr</w:t>
          </w:r>
          <w:r w:rsidR="00B514DB">
            <w:rPr>
              <w:lang w:val="sk-SK"/>
            </w:rPr>
            <w:t>y</w:t>
          </w:r>
          <w:r>
            <w:rPr>
              <w:lang w:val="sk-SK"/>
            </w:rPr>
            <w:t xml:space="preserve"> softvérovej aplikácie</w:t>
          </w:r>
          <w:r w:rsidR="007C407F">
            <w:rPr>
              <w:lang w:val="sk-SK"/>
            </w:rPr>
            <w:t xml:space="preserve"> riešiacej špecifikované požiadavky.</w:t>
          </w:r>
          <w:r w:rsidR="00B514DB">
            <w:rPr>
              <w:lang w:val="sk-SK"/>
            </w:rPr>
            <w:t xml:space="preserve"> </w:t>
          </w:r>
          <w:r w:rsidR="00D220D8">
            <w:rPr>
              <w:lang w:val="sk-SK"/>
            </w:rPr>
            <w:t>Návrh a</w:t>
          </w:r>
          <w:r w:rsidR="005A5338">
            <w:rPr>
              <w:lang w:val="sk-SK"/>
            </w:rPr>
            <w:t>rchitektúr</w:t>
          </w:r>
          <w:r w:rsidR="00D220D8">
            <w:rPr>
              <w:lang w:val="sk-SK"/>
            </w:rPr>
            <w:t>y</w:t>
          </w:r>
          <w:r w:rsidR="005A5338">
            <w:rPr>
              <w:lang w:val="sk-SK"/>
            </w:rPr>
            <w:t xml:space="preserve"> musí spĺňať </w:t>
          </w:r>
          <w:r w:rsidR="00D22BDA">
            <w:rPr>
              <w:lang w:val="sk-SK"/>
            </w:rPr>
            <w:t xml:space="preserve">taktiež </w:t>
          </w:r>
          <w:proofErr w:type="spellStart"/>
          <w:r w:rsidR="005A5338">
            <w:rPr>
              <w:lang w:val="sk-SK"/>
            </w:rPr>
            <w:t>funkcionálne</w:t>
          </w:r>
          <w:proofErr w:type="spellEnd"/>
          <w:r w:rsidR="005A5338">
            <w:rPr>
              <w:lang w:val="sk-SK"/>
            </w:rPr>
            <w:t xml:space="preserve"> požiadavky týkajúce sa efektívnosti</w:t>
          </w:r>
          <w:r w:rsidR="00AD6FF9">
            <w:rPr>
              <w:lang w:val="sk-SK"/>
            </w:rPr>
            <w:t xml:space="preserve"> </w:t>
          </w:r>
          <w:r w:rsidR="005A5338">
            <w:rPr>
              <w:lang w:val="sk-SK"/>
            </w:rPr>
            <w:t>a</w:t>
          </w:r>
          <w:r w:rsidR="00AD6FF9">
            <w:rPr>
              <w:lang w:val="sk-SK"/>
            </w:rPr>
            <w:t> </w:t>
          </w:r>
          <w:r w:rsidR="005A5338">
            <w:rPr>
              <w:lang w:val="sk-SK"/>
            </w:rPr>
            <w:t>rozšíriteľnosti</w:t>
          </w:r>
          <w:r w:rsidR="00AD6FF9">
            <w:rPr>
              <w:lang w:val="sk-SK"/>
            </w:rPr>
            <w:t xml:space="preserve">. Efektívnosť aplikácie súvisí s rýchlosťou hľadania riešenia, keďže </w:t>
          </w:r>
          <w:r w:rsidR="0005554E">
            <w:rPr>
              <w:lang w:val="sk-SK"/>
            </w:rPr>
            <w:t xml:space="preserve">úroveň </w:t>
          </w:r>
          <w:r w:rsidR="00B81267">
            <w:rPr>
              <w:lang w:val="sk-SK"/>
            </w:rPr>
            <w:t>časov</w:t>
          </w:r>
          <w:r w:rsidR="0005554E">
            <w:rPr>
              <w:lang w:val="sk-SK"/>
            </w:rPr>
            <w:t>ej</w:t>
          </w:r>
          <w:r w:rsidR="00B81267">
            <w:rPr>
              <w:lang w:val="sk-SK"/>
            </w:rPr>
            <w:t xml:space="preserve"> zložitos</w:t>
          </w:r>
          <w:r w:rsidR="0005554E">
            <w:rPr>
              <w:lang w:val="sk-SK"/>
            </w:rPr>
            <w:t>ti</w:t>
          </w:r>
          <w:r w:rsidR="00B81267">
            <w:rPr>
              <w:lang w:val="sk-SK"/>
            </w:rPr>
            <w:t xml:space="preserve"> </w:t>
          </w:r>
          <w:r w:rsidR="00AD6FF9">
            <w:rPr>
              <w:lang w:val="sk-SK"/>
            </w:rPr>
            <w:t>evolučn</w:t>
          </w:r>
          <w:r w:rsidR="00B81267">
            <w:rPr>
              <w:lang w:val="sk-SK"/>
            </w:rPr>
            <w:t>ých</w:t>
          </w:r>
          <w:r w:rsidR="0005554E">
            <w:rPr>
              <w:lang w:val="sk-SK"/>
            </w:rPr>
            <w:t xml:space="preserve"> výpočtových</w:t>
          </w:r>
          <w:r w:rsidR="00AD6FF9">
            <w:rPr>
              <w:lang w:val="sk-SK"/>
            </w:rPr>
            <w:t xml:space="preserve"> techn</w:t>
          </w:r>
          <w:r w:rsidR="00B81267">
            <w:rPr>
              <w:lang w:val="sk-SK"/>
            </w:rPr>
            <w:t>ík je priamoúmerná komplexnosti riešených problémov</w:t>
          </w:r>
          <w:r w:rsidR="0005554E">
            <w:rPr>
              <w:lang w:val="sk-SK"/>
            </w:rPr>
            <w:t xml:space="preserve"> (Kap. 3.3.1)</w:t>
          </w:r>
          <w:r w:rsidR="00AD6FF9">
            <w:rPr>
              <w:lang w:val="sk-SK"/>
            </w:rPr>
            <w:t>.</w:t>
          </w:r>
          <w:r w:rsidR="00240B8D">
            <w:rPr>
              <w:lang w:val="sk-SK"/>
            </w:rPr>
            <w:t xml:space="preserve"> </w:t>
          </w:r>
        </w:p>
        <w:p w:rsidR="000B5E32" w:rsidRDefault="00F57816" w:rsidP="000B5E32">
          <w:pPr>
            <w:rPr>
              <w:lang w:val="sk-SK"/>
            </w:rPr>
          </w:pPr>
          <w:r>
            <w:rPr>
              <w:lang w:val="sk-SK"/>
            </w:rPr>
            <w:t xml:space="preserve">Pod rozšíriteľnosťou sa rozumie jednoduché pridávanie nových funkcionalít do </w:t>
          </w:r>
          <w:r w:rsidR="00220B76">
            <w:rPr>
              <w:lang w:val="sk-SK"/>
            </w:rPr>
            <w:t>algoritmov za účelom jednoduchého doplnenia alebo úpravy určitého aspektu výpočtu</w:t>
          </w:r>
          <w:r>
            <w:rPr>
              <w:lang w:val="sk-SK"/>
            </w:rPr>
            <w:t xml:space="preserve"> (optimalizácie,</w:t>
          </w:r>
          <w:r w:rsidR="00220B76">
            <w:rPr>
              <w:lang w:val="sk-SK"/>
            </w:rPr>
            <w:t xml:space="preserve"> experimenty</w:t>
          </w:r>
          <w:r>
            <w:rPr>
              <w:lang w:val="sk-SK"/>
            </w:rPr>
            <w:t>)</w:t>
          </w:r>
          <w:r w:rsidR="005A5338">
            <w:rPr>
              <w:lang w:val="sk-SK"/>
            </w:rPr>
            <w:t>.</w:t>
          </w:r>
          <w:r w:rsidR="0029560E">
            <w:rPr>
              <w:lang w:val="sk-SK"/>
            </w:rPr>
            <w:t xml:space="preserve"> Rozšíriteľnosť je realizovaná pomocou</w:t>
          </w:r>
          <w:r w:rsidR="003B198F">
            <w:rPr>
              <w:lang w:val="sk-SK"/>
            </w:rPr>
            <w:t> modulárneho rozdelenia</w:t>
          </w:r>
          <w:r w:rsidR="00B514DB">
            <w:rPr>
              <w:lang w:val="sk-SK"/>
            </w:rPr>
            <w:t xml:space="preserve"> systému</w:t>
          </w:r>
          <w:r w:rsidR="00D745C1">
            <w:rPr>
              <w:lang w:val="sk-SK"/>
            </w:rPr>
            <w:t xml:space="preserve"> a</w:t>
          </w:r>
          <w:r w:rsidR="0029560E">
            <w:rPr>
              <w:lang w:val="sk-SK"/>
            </w:rPr>
            <w:t xml:space="preserve"> definície </w:t>
          </w:r>
          <w:r w:rsidR="00F203C6">
            <w:rPr>
              <w:lang w:val="sk-SK"/>
            </w:rPr>
            <w:t>spôsobu</w:t>
          </w:r>
          <w:r w:rsidR="00B514DB">
            <w:rPr>
              <w:lang w:val="sk-SK"/>
            </w:rPr>
            <w:t xml:space="preserve"> komunikácie</w:t>
          </w:r>
          <w:r w:rsidR="003B198F">
            <w:rPr>
              <w:lang w:val="sk-SK"/>
            </w:rPr>
            <w:t xml:space="preserve"> medzi jednotlivými modulmi</w:t>
          </w:r>
          <w:r w:rsidR="00D745C1">
            <w:rPr>
              <w:lang w:val="sk-SK"/>
            </w:rPr>
            <w:t xml:space="preserve"> a externými systémami</w:t>
          </w:r>
          <w:r w:rsidR="001E79A2">
            <w:rPr>
              <w:lang w:val="sk-SK"/>
            </w:rPr>
            <w:t>.</w:t>
          </w:r>
          <w:r w:rsidR="00C915B3">
            <w:rPr>
              <w:lang w:val="sk-SK"/>
            </w:rPr>
            <w:t xml:space="preserve"> </w:t>
          </w:r>
        </w:p>
        <w:p w:rsidR="00F5466A" w:rsidRDefault="0029560E" w:rsidP="0029560E">
          <w:pPr>
            <w:rPr>
              <w:lang w:val="sk-SK"/>
            </w:rPr>
          </w:pPr>
          <w:r>
            <w:rPr>
              <w:lang w:val="sk-SK"/>
            </w:rPr>
            <w:t xml:space="preserve">Výpočtové </w:t>
          </w:r>
          <w:r w:rsidR="00A17DB2">
            <w:rPr>
              <w:lang w:val="sk-SK"/>
            </w:rPr>
            <w:t>časti</w:t>
          </w:r>
          <w:r>
            <w:rPr>
              <w:lang w:val="sk-SK"/>
            </w:rPr>
            <w:t xml:space="preserve"> </w:t>
          </w:r>
          <w:r w:rsidR="002253C1">
            <w:rPr>
              <w:lang w:val="sk-SK"/>
            </w:rPr>
            <w:t xml:space="preserve">systému </w:t>
          </w:r>
          <w:r>
            <w:rPr>
              <w:lang w:val="sk-SK"/>
            </w:rPr>
            <w:t xml:space="preserve">môžeme rozdeliť do </w:t>
          </w:r>
          <w:r w:rsidR="00AF56A8">
            <w:rPr>
              <w:lang w:val="sk-SK"/>
            </w:rPr>
            <w:t xml:space="preserve">nasledovných </w:t>
          </w:r>
          <w:r w:rsidR="00A17DB2">
            <w:rPr>
              <w:lang w:val="sk-SK"/>
            </w:rPr>
            <w:t>modulov</w:t>
          </w:r>
          <w:r w:rsidR="00F5466A">
            <w:rPr>
              <w:lang w:val="sk-SK"/>
            </w:rPr>
            <w:t>:</w:t>
          </w:r>
        </w:p>
        <w:p w:rsidR="0097462B" w:rsidRPr="009A3F99" w:rsidRDefault="00F5466A" w:rsidP="009A3F99">
          <w:pPr>
            <w:pStyle w:val="Odsekzoznamu"/>
            <w:numPr>
              <w:ilvl w:val="0"/>
              <w:numId w:val="26"/>
            </w:numPr>
            <w:rPr>
              <w:lang w:val="sk-SK"/>
            </w:rPr>
          </w:pPr>
          <w:r>
            <w:rPr>
              <w:lang w:val="sk-SK"/>
            </w:rPr>
            <w:t>PSO</w:t>
          </w:r>
          <w:r w:rsidR="003B198F">
            <w:rPr>
              <w:lang w:val="sk-SK"/>
            </w:rPr>
            <w:t xml:space="preserve"> – </w:t>
          </w:r>
          <w:r w:rsidR="002A52EA">
            <w:rPr>
              <w:lang w:val="sk-SK"/>
            </w:rPr>
            <w:t xml:space="preserve">zabezpečuje výpočet pre </w:t>
          </w:r>
          <w:r w:rsidR="009A3F99">
            <w:rPr>
              <w:lang w:val="sk-SK"/>
            </w:rPr>
            <w:t>algoritmus</w:t>
          </w:r>
          <w:r w:rsidR="0005469F" w:rsidRPr="009A3F99">
            <w:rPr>
              <w:lang w:val="sk-SK"/>
            </w:rPr>
            <w:t xml:space="preserve"> </w:t>
          </w:r>
          <w:r w:rsidR="003B198F" w:rsidRPr="009A3F99">
            <w:rPr>
              <w:lang w:val="sk-SK"/>
            </w:rPr>
            <w:t>optimalizáci</w:t>
          </w:r>
          <w:r w:rsidR="0005469F" w:rsidRPr="009A3F99">
            <w:rPr>
              <w:lang w:val="sk-SK"/>
            </w:rPr>
            <w:t>e</w:t>
          </w:r>
          <w:r w:rsidR="003B198F" w:rsidRPr="009A3F99">
            <w:rPr>
              <w:lang w:val="sk-SK"/>
            </w:rPr>
            <w:t xml:space="preserve"> rojom častíc</w:t>
          </w:r>
          <w:r w:rsidR="0005469F" w:rsidRPr="009A3F99">
            <w:rPr>
              <w:lang w:val="sk-SK"/>
            </w:rPr>
            <w:t>,</w:t>
          </w:r>
        </w:p>
        <w:p w:rsidR="00F5466A" w:rsidRDefault="002A52EA" w:rsidP="00F5466A">
          <w:pPr>
            <w:pStyle w:val="Odsekzoznamu"/>
            <w:numPr>
              <w:ilvl w:val="0"/>
              <w:numId w:val="26"/>
            </w:numPr>
            <w:rPr>
              <w:lang w:val="sk-SK"/>
            </w:rPr>
          </w:pPr>
          <w:proofErr w:type="spellStart"/>
          <w:r>
            <w:rPr>
              <w:lang w:val="sk-SK"/>
            </w:rPr>
            <w:t>Gramm</w:t>
          </w:r>
          <w:r w:rsidR="00F5466A">
            <w:rPr>
              <w:lang w:val="sk-SK"/>
            </w:rPr>
            <w:t>a</w:t>
          </w:r>
          <w:r>
            <w:rPr>
              <w:lang w:val="sk-SK"/>
            </w:rPr>
            <w:t>r</w:t>
          </w:r>
          <w:proofErr w:type="spellEnd"/>
          <w:r w:rsidR="0005469F">
            <w:rPr>
              <w:lang w:val="sk-SK"/>
            </w:rPr>
            <w:t xml:space="preserve"> –</w:t>
          </w:r>
          <w:r w:rsidR="00B340AF">
            <w:rPr>
              <w:lang w:val="sk-SK"/>
            </w:rPr>
            <w:t xml:space="preserve"> </w:t>
          </w:r>
          <w:r>
            <w:rPr>
              <w:lang w:val="sk-SK"/>
            </w:rPr>
            <w:t>zabezpečuje prácu s gramatikou a jej definíciu</w:t>
          </w:r>
          <w:r w:rsidR="009A3F99">
            <w:rPr>
              <w:lang w:val="sk-SK"/>
            </w:rPr>
            <w:t>,</w:t>
          </w:r>
        </w:p>
        <w:p w:rsidR="0005469F" w:rsidRDefault="002A52EA" w:rsidP="0005469F">
          <w:pPr>
            <w:pStyle w:val="Odsekzoznamu"/>
            <w:numPr>
              <w:ilvl w:val="0"/>
              <w:numId w:val="26"/>
            </w:numPr>
            <w:rPr>
              <w:lang w:val="sk-SK"/>
            </w:rPr>
          </w:pPr>
          <w:proofErr w:type="spellStart"/>
          <w:r>
            <w:rPr>
              <w:lang w:val="sk-SK"/>
            </w:rPr>
            <w:t>Gramatical</w:t>
          </w:r>
          <w:proofErr w:type="spellEnd"/>
          <w:r w:rsidR="00B11F39">
            <w:rPr>
              <w:lang w:val="sk-SK"/>
            </w:rPr>
            <w:t xml:space="preserve"> </w:t>
          </w:r>
          <w:proofErr w:type="spellStart"/>
          <w:r>
            <w:rPr>
              <w:lang w:val="sk-SK"/>
            </w:rPr>
            <w:t>Swarm</w:t>
          </w:r>
          <w:proofErr w:type="spellEnd"/>
          <w:r w:rsidR="0005469F">
            <w:rPr>
              <w:lang w:val="sk-SK"/>
            </w:rPr>
            <w:t xml:space="preserve"> – </w:t>
          </w:r>
          <w:r>
            <w:rPr>
              <w:lang w:val="sk-SK"/>
            </w:rPr>
            <w:t>zabezpečuje výpočet algoritmu gramatického roja</w:t>
          </w:r>
          <w:r w:rsidR="0005469F">
            <w:rPr>
              <w:lang w:val="sk-SK"/>
            </w:rPr>
            <w:t>,</w:t>
          </w:r>
        </w:p>
        <w:p w:rsidR="00D9472D" w:rsidRDefault="00EF1B62" w:rsidP="00D9472D">
          <w:pPr>
            <w:pStyle w:val="Odsekzoznamu"/>
            <w:numPr>
              <w:ilvl w:val="0"/>
              <w:numId w:val="26"/>
            </w:numPr>
            <w:rPr>
              <w:lang w:val="sk-SK"/>
            </w:rPr>
          </w:pPr>
          <w:r>
            <w:rPr>
              <w:lang w:val="sk-SK"/>
            </w:rPr>
            <w:t xml:space="preserve">Robot </w:t>
          </w:r>
          <w:proofErr w:type="spellStart"/>
          <w:r>
            <w:rPr>
              <w:lang w:val="sk-SK"/>
            </w:rPr>
            <w:t>Tester</w:t>
          </w:r>
          <w:proofErr w:type="spellEnd"/>
          <w:r w:rsidR="00843DD0">
            <w:rPr>
              <w:lang w:val="sk-SK"/>
            </w:rPr>
            <w:t xml:space="preserve"> </w:t>
          </w:r>
          <w:r w:rsidR="0005469F">
            <w:rPr>
              <w:lang w:val="sk-SK"/>
            </w:rPr>
            <w:t xml:space="preserve">– </w:t>
          </w:r>
          <w:r w:rsidR="0033156F">
            <w:rPr>
              <w:lang w:val="sk-SK"/>
            </w:rPr>
            <w:t xml:space="preserve">zabezpečuje </w:t>
          </w:r>
          <w:r w:rsidR="005F0B24">
            <w:rPr>
              <w:lang w:val="sk-SK"/>
            </w:rPr>
            <w:t xml:space="preserve">výpočet fitnes </w:t>
          </w:r>
          <w:r w:rsidR="009B6DA9">
            <w:rPr>
              <w:lang w:val="sk-SK"/>
            </w:rPr>
            <w:t>hodnoty</w:t>
          </w:r>
          <w:r w:rsidR="002A52EA">
            <w:rPr>
              <w:lang w:val="sk-SK"/>
            </w:rPr>
            <w:t xml:space="preserve"> robot</w:t>
          </w:r>
          <w:r w:rsidR="00C22EAC">
            <w:rPr>
              <w:lang w:val="sk-SK"/>
            </w:rPr>
            <w:t>ov</w:t>
          </w:r>
          <w:r w:rsidR="00D9472D">
            <w:rPr>
              <w:lang w:val="sk-SK"/>
            </w:rPr>
            <w:t>.</w:t>
          </w:r>
        </w:p>
        <w:p w:rsidR="00C958CD" w:rsidRPr="00D9472D" w:rsidRDefault="00011DC7" w:rsidP="00D9472D">
          <w:pPr>
            <w:rPr>
              <w:lang w:val="sk-SK"/>
            </w:rPr>
          </w:pPr>
          <w:r w:rsidRPr="00D9472D">
            <w:rPr>
              <w:lang w:val="sk-SK"/>
            </w:rPr>
            <w:lastRenderedPageBreak/>
            <w:t>Pre jednotlivé moduly je nutné definovať vstupné a výstupné údaje,</w:t>
          </w:r>
          <w:r w:rsidR="00A36935" w:rsidRPr="00D9472D">
            <w:rPr>
              <w:lang w:val="sk-SK"/>
            </w:rPr>
            <w:t xml:space="preserve"> ktoré si budú medzi sebou posielať. Výsledný návrh aplikácie je zobrazený na Obr. 11.</w:t>
          </w:r>
          <w:r w:rsidRPr="00D9472D">
            <w:rPr>
              <w:lang w:val="sk-SK"/>
            </w:rPr>
            <w:t xml:space="preserve"> </w:t>
          </w:r>
        </w:p>
        <w:p w:rsidR="00C958CD" w:rsidRDefault="00331A88" w:rsidP="00C958CD">
          <w:pPr>
            <w:pStyle w:val="Nadpis3"/>
            <w:numPr>
              <w:ilvl w:val="0"/>
              <w:numId w:val="0"/>
            </w:numPr>
            <w:ind w:left="720" w:hanging="720"/>
            <w:rPr>
              <w:lang w:val="sk-SK"/>
            </w:rPr>
          </w:pPr>
          <w:r>
            <w:rPr>
              <w:noProof/>
              <w:lang w:val="sk-SK" w:eastAsia="sk-SK" w:bidi="ar-SA"/>
            </w:rPr>
            <w:drawing>
              <wp:inline distT="0" distB="0" distL="0" distR="0">
                <wp:extent cx="5753100" cy="3933825"/>
                <wp:effectExtent l="19050" t="0" r="0" b="0"/>
                <wp:docPr id="4"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753100" cy="3933825"/>
                        </a:xfrm>
                        <a:prstGeom prst="rect">
                          <a:avLst/>
                        </a:prstGeom>
                        <a:noFill/>
                        <a:ln w="9525">
                          <a:noFill/>
                          <a:miter lim="800000"/>
                          <a:headEnd/>
                          <a:tailEnd/>
                        </a:ln>
                      </pic:spPr>
                    </pic:pic>
                  </a:graphicData>
                </a:graphic>
              </wp:inline>
            </w:drawing>
          </w:r>
        </w:p>
        <w:p w:rsidR="00D9472D" w:rsidRDefault="00D9472D" w:rsidP="00D9472D">
          <w:pPr>
            <w:jc w:val="center"/>
            <w:rPr>
              <w:lang w:val="sk-SK"/>
            </w:rPr>
          </w:pPr>
          <w:r>
            <w:rPr>
              <w:lang w:val="sk-SK"/>
            </w:rPr>
            <w:t xml:space="preserve">Obr. 11. </w:t>
          </w:r>
          <w:r w:rsidR="007E031C">
            <w:rPr>
              <w:lang w:val="sk-SK"/>
            </w:rPr>
            <w:t>Modulárny návrh finálnej aplikácie</w:t>
          </w:r>
          <w:r>
            <w:rPr>
              <w:lang w:val="sk-SK"/>
            </w:rPr>
            <w:t>.</w:t>
          </w:r>
        </w:p>
        <w:p w:rsidR="00C26F7A" w:rsidRDefault="00C26F7A" w:rsidP="00D9472D">
          <w:pPr>
            <w:jc w:val="center"/>
            <w:rPr>
              <w:lang w:val="sk-SK"/>
            </w:rPr>
          </w:pPr>
        </w:p>
        <w:p w:rsidR="00D9472D" w:rsidRDefault="00C26F7A" w:rsidP="00D9472D">
          <w:pPr>
            <w:rPr>
              <w:lang w:val="sk-SK"/>
            </w:rPr>
          </w:pPr>
          <w:r>
            <w:rPr>
              <w:lang w:val="sk-SK"/>
            </w:rPr>
            <w:t xml:space="preserve">Na začiatku výpočtu je nutné pripraviť parametre algoritmov a definíciu gramatiky na základe informácií v príslušných konfiguračných súboroch. </w:t>
          </w:r>
          <w:r w:rsidR="00EA2992">
            <w:rPr>
              <w:lang w:val="sk-SK"/>
            </w:rPr>
            <w:t xml:space="preserve">Po inicializácii sa spustí vykonávanie hlavného algoritmu gramatického roja, ktorý v jednotlivých iteráciách generuje programy robotov, ktoré sú následne </w:t>
          </w:r>
          <w:r w:rsidR="00EC4E52">
            <w:rPr>
              <w:lang w:val="sk-SK"/>
            </w:rPr>
            <w:t xml:space="preserve">priamo </w:t>
          </w:r>
          <w:r w:rsidR="00EA2992">
            <w:rPr>
              <w:lang w:val="sk-SK"/>
            </w:rPr>
            <w:t xml:space="preserve">testované </w:t>
          </w:r>
          <w:r w:rsidR="00D42518">
            <w:rPr>
              <w:lang w:val="sk-SK"/>
            </w:rPr>
            <w:t>v</w:t>
          </w:r>
          <w:r w:rsidR="00EC4E52">
            <w:rPr>
              <w:lang w:val="sk-SK"/>
            </w:rPr>
            <w:t xml:space="preserve"> súbojoch v externom </w:t>
          </w:r>
          <w:r w:rsidR="00EA2992">
            <w:rPr>
              <w:lang w:val="sk-SK"/>
            </w:rPr>
            <w:t>prostred</w:t>
          </w:r>
          <w:r w:rsidR="00D42518">
            <w:rPr>
              <w:lang w:val="sk-SK"/>
            </w:rPr>
            <w:t>í</w:t>
          </w:r>
          <w:r w:rsidR="00EA2992">
            <w:rPr>
              <w:lang w:val="sk-SK"/>
            </w:rPr>
            <w:t xml:space="preserve"> </w:t>
          </w:r>
          <w:r w:rsidR="00D42518">
            <w:rPr>
              <w:lang w:val="sk-SK"/>
            </w:rPr>
            <w:t xml:space="preserve">hry </w:t>
          </w:r>
          <w:proofErr w:type="spellStart"/>
          <w:r w:rsidR="00EA2992">
            <w:rPr>
              <w:lang w:val="sk-SK"/>
            </w:rPr>
            <w:t>Robocode</w:t>
          </w:r>
          <w:proofErr w:type="spellEnd"/>
          <w:r w:rsidR="00EA2992">
            <w:rPr>
              <w:lang w:val="sk-SK"/>
            </w:rPr>
            <w:t xml:space="preserve">. </w:t>
          </w:r>
          <w:r w:rsidR="00D42518">
            <w:rPr>
              <w:lang w:val="sk-SK"/>
            </w:rPr>
            <w:t>Výstup</w:t>
          </w:r>
          <w:r w:rsidR="00EC4E52">
            <w:rPr>
              <w:lang w:val="sk-SK"/>
            </w:rPr>
            <w:t>om je výsledok súbojov</w:t>
          </w:r>
          <w:r w:rsidR="006F24BC">
            <w:rPr>
              <w:lang w:val="sk-SK"/>
            </w:rPr>
            <w:t>, ktorý sa použije pre výpočet fitnes hodnoty robota</w:t>
          </w:r>
          <w:r w:rsidR="00EC4E52">
            <w:rPr>
              <w:lang w:val="sk-SK"/>
            </w:rPr>
            <w:t>.</w:t>
          </w:r>
          <w:r w:rsidR="000918F4">
            <w:rPr>
              <w:lang w:val="sk-SK"/>
            </w:rPr>
            <w:t xml:space="preserve"> Algoritmus</w:t>
          </w:r>
          <w:r w:rsidR="00F63C7D">
            <w:rPr>
              <w:lang w:val="sk-SK"/>
            </w:rPr>
            <w:t xml:space="preserve"> následne</w:t>
          </w:r>
          <w:r w:rsidR="000918F4">
            <w:rPr>
              <w:lang w:val="sk-SK"/>
            </w:rPr>
            <w:t xml:space="preserve"> pokračuje ďalšou iteráciou.</w:t>
          </w:r>
        </w:p>
        <w:p w:rsidR="00331A88" w:rsidRDefault="00641655" w:rsidP="00331A88">
          <w:pPr>
            <w:rPr>
              <w:lang w:val="sk-SK"/>
            </w:rPr>
          </w:pPr>
          <w:r>
            <w:rPr>
              <w:lang w:val="sk-SK"/>
            </w:rPr>
            <w:t xml:space="preserve">Znázornený návrh nám spĺňa obe </w:t>
          </w:r>
          <w:proofErr w:type="spellStart"/>
          <w:r>
            <w:rPr>
              <w:lang w:val="sk-SK"/>
            </w:rPr>
            <w:t>funkcionálne</w:t>
          </w:r>
          <w:proofErr w:type="spellEnd"/>
          <w:r>
            <w:rPr>
              <w:lang w:val="sk-SK"/>
            </w:rPr>
            <w:t xml:space="preserve"> požiadavky, pretože hlavný algoritmus je možné jednoducho rozšíriť, modifikovať a</w:t>
          </w:r>
          <w:r w:rsidR="00331A88">
            <w:rPr>
              <w:lang w:val="sk-SK"/>
            </w:rPr>
            <w:t>lebo</w:t>
          </w:r>
          <w:r>
            <w:rPr>
              <w:lang w:val="sk-SK"/>
            </w:rPr>
            <w:t> prispôsobiť novým potrebám a v testovacom module je možné vykonávať optimalizáciu časovej zložitosti výpočtu</w:t>
          </w:r>
          <w:r w:rsidR="00331A88">
            <w:rPr>
              <w:lang w:val="sk-SK"/>
            </w:rPr>
            <w:t>, teda je možné splniť aj požiadavku efektívnost</w:t>
          </w:r>
          <w:r w:rsidR="001D3DDE">
            <w:rPr>
              <w:lang w:val="sk-SK"/>
            </w:rPr>
            <w:t>i</w:t>
          </w:r>
          <w:r>
            <w:rPr>
              <w:lang w:val="sk-SK"/>
            </w:rPr>
            <w:t>.</w:t>
          </w:r>
          <w:r w:rsidR="00BE1BFD">
            <w:rPr>
              <w:lang w:val="sk-SK"/>
            </w:rPr>
            <w:t xml:space="preserve"> V prípade potreby je taktiež možné nahradiť celý modul</w:t>
          </w:r>
          <w:r w:rsidR="006A1C6C">
            <w:rPr>
              <w:lang w:val="sk-SK"/>
            </w:rPr>
            <w:t xml:space="preserve"> bez toho, aby sa muselo zasahovať do iných modulov</w:t>
          </w:r>
          <w:r w:rsidR="0055022B">
            <w:rPr>
              <w:lang w:val="sk-SK"/>
            </w:rPr>
            <w:t xml:space="preserve">, pričom jedinou potrebou je dodržanie vstupno-výstupného protokolu posielaných dát medzi </w:t>
          </w:r>
          <w:r w:rsidR="008761A0">
            <w:rPr>
              <w:lang w:val="sk-SK"/>
            </w:rPr>
            <w:t>príslušnými</w:t>
          </w:r>
          <w:r w:rsidR="0055022B">
            <w:rPr>
              <w:lang w:val="sk-SK"/>
            </w:rPr>
            <w:t xml:space="preserve"> modulmi.</w:t>
          </w:r>
        </w:p>
        <w:p w:rsidR="00331A88" w:rsidRDefault="00331A88" w:rsidP="00331A88">
          <w:pPr>
            <w:rPr>
              <w:lang w:val="sk-SK"/>
            </w:rPr>
          </w:pPr>
        </w:p>
        <w:p w:rsidR="00D75781" w:rsidRDefault="00D75781" w:rsidP="00D75781">
          <w:pPr>
            <w:pStyle w:val="Nadpis3"/>
          </w:pPr>
          <w:bookmarkStart w:id="22" w:name="_Toc342330110"/>
          <w:r>
            <w:lastRenderedPageBreak/>
            <w:t>Robot</w:t>
          </w:r>
          <w:bookmarkEnd w:id="22"/>
        </w:p>
        <w:p w:rsidR="00EB544E" w:rsidRDefault="006B1FE8" w:rsidP="001315A6">
          <w:pPr>
            <w:ind w:firstLine="0"/>
            <w:rPr>
              <w:lang w:val="sk-SK"/>
            </w:rPr>
          </w:pPr>
          <w:r w:rsidRPr="006B1FE8">
            <w:rPr>
              <w:lang w:val="sk-SK"/>
            </w:rPr>
            <w:t xml:space="preserve">Pri návrhu </w:t>
          </w:r>
          <w:r>
            <w:rPr>
              <w:lang w:val="sk-SK"/>
            </w:rPr>
            <w:t xml:space="preserve">správania robota si je nutné uvedomiť, že </w:t>
          </w:r>
          <w:r w:rsidR="00165F54">
            <w:rPr>
              <w:lang w:val="sk-SK"/>
            </w:rPr>
            <w:t>zložit</w:t>
          </w:r>
          <w:r w:rsidR="00E81F11">
            <w:rPr>
              <w:lang w:val="sk-SK"/>
            </w:rPr>
            <w:t>osť</w:t>
          </w:r>
          <w:r w:rsidR="00165F54">
            <w:rPr>
              <w:lang w:val="sk-SK"/>
            </w:rPr>
            <w:t xml:space="preserve"> správani</w:t>
          </w:r>
          <w:r w:rsidR="00E81F11">
            <w:rPr>
              <w:lang w:val="sk-SK"/>
            </w:rPr>
            <w:t>a</w:t>
          </w:r>
          <w:r w:rsidR="00165F54">
            <w:rPr>
              <w:lang w:val="sk-SK"/>
            </w:rPr>
            <w:t xml:space="preserve"> </w:t>
          </w:r>
          <w:r w:rsidR="00E81F11">
            <w:rPr>
              <w:lang w:val="sk-SK"/>
            </w:rPr>
            <w:t>je priamoúmerná výpočtovej zložitosti. Zložitosť správania je podmienená metódami generovania programu robotov, ktoré opisujú ich správanie v hre. To znamená, že súčasťou návrhu správania robota je výber metódy generovania finálneho programu. Pri výbere metódy generovania sme identifikovali prístupy, ktoré sú zobrazené v Tab. 7.</w:t>
          </w:r>
        </w:p>
        <w:p w:rsidR="00EA1C78" w:rsidRDefault="00EA1C78" w:rsidP="00EA1C78">
          <w:pPr>
            <w:rPr>
              <w:lang w:val="sk-SK"/>
            </w:rPr>
          </w:pPr>
        </w:p>
        <w:p w:rsidR="00EB544E" w:rsidRDefault="00EB544E" w:rsidP="00EB544E">
          <w:pPr>
            <w:jc w:val="center"/>
            <w:rPr>
              <w:lang w:val="sk-SK"/>
            </w:rPr>
          </w:pPr>
          <w:r>
            <w:rPr>
              <w:lang w:val="sk-SK"/>
            </w:rPr>
            <w:t>Tab. 7. Metóda generovania programu robota.</w:t>
          </w:r>
        </w:p>
        <w:tbl>
          <w:tblPr>
            <w:tblStyle w:val="Strednpodfarbenie1zvraznenie11"/>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35"/>
            <w:gridCol w:w="1417"/>
            <w:gridCol w:w="1418"/>
            <w:gridCol w:w="4217"/>
          </w:tblGrid>
          <w:tr w:rsidR="00EB544E" w:rsidTr="00096684">
            <w:trPr>
              <w:cnfStyle w:val="100000000000"/>
            </w:trPr>
            <w:tc>
              <w:tcPr>
                <w:cnfStyle w:val="001000000000"/>
                <w:tcW w:w="2235" w:type="dxa"/>
                <w:tcBorders>
                  <w:top w:val="none" w:sz="0" w:space="0" w:color="auto"/>
                  <w:left w:val="none" w:sz="0" w:space="0" w:color="auto"/>
                  <w:bottom w:val="none" w:sz="0" w:space="0" w:color="auto"/>
                  <w:right w:val="none" w:sz="0" w:space="0" w:color="auto"/>
                </w:tcBorders>
                <w:vAlign w:val="center"/>
              </w:tcPr>
              <w:p w:rsidR="00EB544E" w:rsidRDefault="00EB544E" w:rsidP="00EB544E">
                <w:pPr>
                  <w:pStyle w:val="Bezriadkovania"/>
                  <w:jc w:val="center"/>
                  <w:rPr>
                    <w:lang w:val="sk-SK" w:eastAsia="ar-SA" w:bidi="ar-SA"/>
                  </w:rPr>
                </w:pPr>
                <w:r>
                  <w:rPr>
                    <w:lang w:val="sk-SK" w:eastAsia="ar-SA" w:bidi="ar-SA"/>
                  </w:rPr>
                  <w:t>Metóda</w:t>
                </w:r>
              </w:p>
            </w:tc>
            <w:tc>
              <w:tcPr>
                <w:tcW w:w="1417" w:type="dxa"/>
                <w:tcBorders>
                  <w:top w:val="none" w:sz="0" w:space="0" w:color="auto"/>
                  <w:left w:val="none" w:sz="0" w:space="0" w:color="auto"/>
                  <w:bottom w:val="none" w:sz="0" w:space="0" w:color="auto"/>
                  <w:right w:val="none" w:sz="0" w:space="0" w:color="auto"/>
                </w:tcBorders>
                <w:vAlign w:val="center"/>
              </w:tcPr>
              <w:p w:rsidR="00EB544E" w:rsidRDefault="00EB544E" w:rsidP="00EB544E">
                <w:pPr>
                  <w:pStyle w:val="Bezriadkovania"/>
                  <w:jc w:val="center"/>
                  <w:cnfStyle w:val="100000000000"/>
                  <w:rPr>
                    <w:lang w:val="sk-SK" w:eastAsia="ar-SA" w:bidi="ar-SA"/>
                  </w:rPr>
                </w:pPr>
                <w:r>
                  <w:rPr>
                    <w:lang w:val="sk-SK" w:eastAsia="ar-SA" w:bidi="ar-SA"/>
                  </w:rPr>
                  <w:t>Zložitosť správania</w:t>
                </w:r>
              </w:p>
            </w:tc>
            <w:tc>
              <w:tcPr>
                <w:tcW w:w="1418" w:type="dxa"/>
                <w:tcBorders>
                  <w:top w:val="none" w:sz="0" w:space="0" w:color="auto"/>
                  <w:left w:val="none" w:sz="0" w:space="0" w:color="auto"/>
                  <w:bottom w:val="none" w:sz="0" w:space="0" w:color="auto"/>
                  <w:right w:val="none" w:sz="0" w:space="0" w:color="auto"/>
                </w:tcBorders>
                <w:vAlign w:val="center"/>
              </w:tcPr>
              <w:p w:rsidR="00EB544E" w:rsidRDefault="00EB544E" w:rsidP="00EB544E">
                <w:pPr>
                  <w:pStyle w:val="Bezriadkovania"/>
                  <w:jc w:val="center"/>
                  <w:cnfStyle w:val="100000000000"/>
                  <w:rPr>
                    <w:lang w:val="sk-SK" w:eastAsia="ar-SA" w:bidi="ar-SA"/>
                  </w:rPr>
                </w:pPr>
                <w:r>
                  <w:rPr>
                    <w:lang w:val="sk-SK" w:eastAsia="ar-SA" w:bidi="ar-SA"/>
                  </w:rPr>
                  <w:t>Výpočtová zložitosť</w:t>
                </w:r>
              </w:p>
            </w:tc>
            <w:tc>
              <w:tcPr>
                <w:tcW w:w="4217" w:type="dxa"/>
                <w:tcBorders>
                  <w:top w:val="none" w:sz="0" w:space="0" w:color="auto"/>
                  <w:left w:val="none" w:sz="0" w:space="0" w:color="auto"/>
                  <w:bottom w:val="none" w:sz="0" w:space="0" w:color="auto"/>
                  <w:right w:val="none" w:sz="0" w:space="0" w:color="auto"/>
                </w:tcBorders>
                <w:vAlign w:val="center"/>
              </w:tcPr>
              <w:p w:rsidR="00EB544E" w:rsidRDefault="00EB544E" w:rsidP="00EB544E">
                <w:pPr>
                  <w:pStyle w:val="Bezriadkovania"/>
                  <w:jc w:val="center"/>
                  <w:cnfStyle w:val="100000000000"/>
                  <w:rPr>
                    <w:lang w:val="sk-SK" w:eastAsia="ar-SA" w:bidi="ar-SA"/>
                  </w:rPr>
                </w:pPr>
                <w:r>
                  <w:rPr>
                    <w:lang w:val="sk-SK" w:eastAsia="ar-SA" w:bidi="ar-SA"/>
                  </w:rPr>
                  <w:t>Informácia</w:t>
                </w:r>
              </w:p>
            </w:tc>
          </w:tr>
          <w:tr w:rsidR="00EB544E" w:rsidTr="00096684">
            <w:trPr>
              <w:cnfStyle w:val="000000100000"/>
            </w:trPr>
            <w:tc>
              <w:tcPr>
                <w:cnfStyle w:val="001000000000"/>
                <w:tcW w:w="2235" w:type="dxa"/>
                <w:tcBorders>
                  <w:right w:val="none" w:sz="0" w:space="0" w:color="auto"/>
                </w:tcBorders>
                <w:vAlign w:val="center"/>
              </w:tcPr>
              <w:p w:rsidR="00EB544E" w:rsidRDefault="00096684" w:rsidP="00DB4801">
                <w:pPr>
                  <w:pStyle w:val="Bezriadkovania"/>
                  <w:jc w:val="center"/>
                  <w:rPr>
                    <w:lang w:val="sk-SK" w:eastAsia="ar-SA" w:bidi="ar-SA"/>
                  </w:rPr>
                </w:pPr>
                <w:r>
                  <w:rPr>
                    <w:lang w:val="sk-SK" w:eastAsia="ar-SA" w:bidi="ar-SA"/>
                  </w:rPr>
                  <w:t>úplná</w:t>
                </w:r>
              </w:p>
            </w:tc>
            <w:tc>
              <w:tcPr>
                <w:tcW w:w="1417" w:type="dxa"/>
                <w:tcBorders>
                  <w:left w:val="none" w:sz="0" w:space="0" w:color="auto"/>
                  <w:right w:val="none" w:sz="0" w:space="0" w:color="auto"/>
                </w:tcBorders>
                <w:vAlign w:val="center"/>
              </w:tcPr>
              <w:p w:rsidR="00EB544E" w:rsidRDefault="00EB544E" w:rsidP="00096684">
                <w:pPr>
                  <w:pStyle w:val="Bezriadkovania"/>
                  <w:jc w:val="center"/>
                  <w:cnfStyle w:val="000000100000"/>
                  <w:rPr>
                    <w:lang w:val="sk-SK" w:eastAsia="ar-SA" w:bidi="ar-SA"/>
                  </w:rPr>
                </w:pPr>
                <w:r>
                  <w:rPr>
                    <w:lang w:val="sk-SK" w:eastAsia="ar-SA" w:bidi="ar-SA"/>
                  </w:rPr>
                  <w:t>vysoká</w:t>
                </w:r>
              </w:p>
            </w:tc>
            <w:tc>
              <w:tcPr>
                <w:tcW w:w="1418" w:type="dxa"/>
                <w:tcBorders>
                  <w:left w:val="none" w:sz="0" w:space="0" w:color="auto"/>
                  <w:right w:val="none" w:sz="0" w:space="0" w:color="auto"/>
                </w:tcBorders>
                <w:vAlign w:val="center"/>
              </w:tcPr>
              <w:p w:rsidR="00EB544E" w:rsidRDefault="00EB544E" w:rsidP="00096684">
                <w:pPr>
                  <w:pStyle w:val="Bezriadkovania"/>
                  <w:jc w:val="center"/>
                  <w:cnfStyle w:val="000000100000"/>
                  <w:rPr>
                    <w:lang w:val="sk-SK" w:eastAsia="ar-SA" w:bidi="ar-SA"/>
                  </w:rPr>
                </w:pPr>
                <w:r>
                  <w:rPr>
                    <w:lang w:val="sk-SK" w:eastAsia="ar-SA" w:bidi="ar-SA"/>
                  </w:rPr>
                  <w:t>vysoká</w:t>
                </w:r>
              </w:p>
            </w:tc>
            <w:tc>
              <w:tcPr>
                <w:tcW w:w="4217" w:type="dxa"/>
                <w:tcBorders>
                  <w:left w:val="none" w:sz="0" w:space="0" w:color="auto"/>
                </w:tcBorders>
                <w:vAlign w:val="center"/>
              </w:tcPr>
              <w:p w:rsidR="00EB544E" w:rsidRDefault="00096684" w:rsidP="00096684">
                <w:pPr>
                  <w:pStyle w:val="Bezriadkovania"/>
                  <w:jc w:val="center"/>
                  <w:cnfStyle w:val="000000100000"/>
                  <w:rPr>
                    <w:lang w:val="sk-SK" w:eastAsia="ar-SA" w:bidi="ar-SA"/>
                  </w:rPr>
                </w:pPr>
                <w:r>
                  <w:rPr>
                    <w:lang w:val="sk-SK" w:eastAsia="ar-SA" w:bidi="ar-SA"/>
                  </w:rPr>
                  <w:t>cieľom je dosiahnuť správanie manuálne vytvorených robotov</w:t>
                </w:r>
              </w:p>
            </w:tc>
          </w:tr>
          <w:tr w:rsidR="00EB544E" w:rsidTr="00096684">
            <w:trPr>
              <w:cnfStyle w:val="000000010000"/>
            </w:trPr>
            <w:tc>
              <w:tcPr>
                <w:cnfStyle w:val="001000000000"/>
                <w:tcW w:w="2235" w:type="dxa"/>
                <w:tcBorders>
                  <w:right w:val="none" w:sz="0" w:space="0" w:color="auto"/>
                </w:tcBorders>
                <w:vAlign w:val="center"/>
              </w:tcPr>
              <w:p w:rsidR="00EB544E" w:rsidRDefault="00096684" w:rsidP="00096684">
                <w:pPr>
                  <w:pStyle w:val="Bezriadkovania"/>
                  <w:jc w:val="center"/>
                  <w:rPr>
                    <w:lang w:val="sk-SK" w:eastAsia="ar-SA" w:bidi="ar-SA"/>
                  </w:rPr>
                </w:pPr>
                <w:r>
                  <w:rPr>
                    <w:lang w:val="sk-SK" w:eastAsia="ar-SA" w:bidi="ar-SA"/>
                  </w:rPr>
                  <w:t>úplná stromová</w:t>
                </w:r>
              </w:p>
            </w:tc>
            <w:tc>
              <w:tcPr>
                <w:tcW w:w="1417" w:type="dxa"/>
                <w:tcBorders>
                  <w:left w:val="none" w:sz="0" w:space="0" w:color="auto"/>
                  <w:right w:val="none" w:sz="0" w:space="0" w:color="auto"/>
                </w:tcBorders>
                <w:vAlign w:val="center"/>
              </w:tcPr>
              <w:p w:rsidR="00EB544E" w:rsidRDefault="00877AED" w:rsidP="00096684">
                <w:pPr>
                  <w:pStyle w:val="Bezriadkovania"/>
                  <w:jc w:val="center"/>
                  <w:cnfStyle w:val="000000010000"/>
                  <w:rPr>
                    <w:lang w:val="sk-SK" w:eastAsia="ar-SA" w:bidi="ar-SA"/>
                  </w:rPr>
                </w:pPr>
                <w:r>
                  <w:rPr>
                    <w:lang w:val="sk-SK" w:eastAsia="ar-SA" w:bidi="ar-SA"/>
                  </w:rPr>
                  <w:t>normálna</w:t>
                </w:r>
              </w:p>
            </w:tc>
            <w:tc>
              <w:tcPr>
                <w:tcW w:w="1418" w:type="dxa"/>
                <w:tcBorders>
                  <w:left w:val="none" w:sz="0" w:space="0" w:color="auto"/>
                  <w:right w:val="none" w:sz="0" w:space="0" w:color="auto"/>
                </w:tcBorders>
                <w:vAlign w:val="center"/>
              </w:tcPr>
              <w:p w:rsidR="00EB544E" w:rsidRDefault="00096684" w:rsidP="00096684">
                <w:pPr>
                  <w:pStyle w:val="Bezriadkovania"/>
                  <w:jc w:val="center"/>
                  <w:cnfStyle w:val="000000010000"/>
                  <w:rPr>
                    <w:lang w:val="sk-SK" w:eastAsia="ar-SA" w:bidi="ar-SA"/>
                  </w:rPr>
                </w:pPr>
                <w:r>
                  <w:rPr>
                    <w:lang w:val="sk-SK" w:eastAsia="ar-SA" w:bidi="ar-SA"/>
                  </w:rPr>
                  <w:t>normálna</w:t>
                </w:r>
              </w:p>
            </w:tc>
            <w:tc>
              <w:tcPr>
                <w:tcW w:w="4217" w:type="dxa"/>
                <w:tcBorders>
                  <w:left w:val="none" w:sz="0" w:space="0" w:color="auto"/>
                </w:tcBorders>
                <w:vAlign w:val="center"/>
              </w:tcPr>
              <w:p w:rsidR="00EB544E" w:rsidRDefault="00096684" w:rsidP="00096684">
                <w:pPr>
                  <w:pStyle w:val="Bezriadkovania"/>
                  <w:jc w:val="center"/>
                  <w:cnfStyle w:val="000000010000"/>
                  <w:rPr>
                    <w:lang w:val="sk-SK" w:eastAsia="ar-SA" w:bidi="ar-SA"/>
                  </w:rPr>
                </w:pPr>
                <w:r>
                  <w:rPr>
                    <w:lang w:val="sk-SK" w:eastAsia="ar-SA" w:bidi="ar-SA"/>
                  </w:rPr>
                  <w:t>správanie je generované rozhodovacím stromom (</w:t>
                </w:r>
                <w:proofErr w:type="spellStart"/>
                <w:r>
                  <w:rPr>
                    <w:lang w:val="sk-SK" w:eastAsia="ar-SA" w:bidi="ar-SA"/>
                  </w:rPr>
                  <w:t>if-else</w:t>
                </w:r>
                <w:proofErr w:type="spellEnd"/>
                <w:r>
                  <w:rPr>
                    <w:lang w:val="sk-SK" w:eastAsia="ar-SA" w:bidi="ar-SA"/>
                  </w:rPr>
                  <w:t>)</w:t>
                </w:r>
              </w:p>
            </w:tc>
          </w:tr>
          <w:tr w:rsidR="00EB544E" w:rsidTr="00555D03">
            <w:trPr>
              <w:cnfStyle w:val="000000100000"/>
            </w:trPr>
            <w:tc>
              <w:tcPr>
                <w:cnfStyle w:val="001000000000"/>
                <w:tcW w:w="2235" w:type="dxa"/>
                <w:tcBorders>
                  <w:bottom w:val="single" w:sz="4" w:space="0" w:color="auto"/>
                  <w:right w:val="none" w:sz="0" w:space="0" w:color="auto"/>
                </w:tcBorders>
                <w:vAlign w:val="center"/>
              </w:tcPr>
              <w:p w:rsidR="00EB544E" w:rsidRDefault="00555D03" w:rsidP="00096684">
                <w:pPr>
                  <w:pStyle w:val="Bezriadkovania"/>
                  <w:jc w:val="center"/>
                  <w:rPr>
                    <w:lang w:val="sk-SK" w:eastAsia="ar-SA" w:bidi="ar-SA"/>
                  </w:rPr>
                </w:pPr>
                <w:r>
                  <w:rPr>
                    <w:lang w:val="sk-SK" w:eastAsia="ar-SA" w:bidi="ar-SA"/>
                  </w:rPr>
                  <w:t>parciáln</w:t>
                </w:r>
                <w:r w:rsidR="00DB4801">
                  <w:rPr>
                    <w:lang w:val="sk-SK" w:eastAsia="ar-SA" w:bidi="ar-SA"/>
                  </w:rPr>
                  <w:t>a</w:t>
                </w:r>
              </w:p>
            </w:tc>
            <w:tc>
              <w:tcPr>
                <w:tcW w:w="1417" w:type="dxa"/>
                <w:tcBorders>
                  <w:left w:val="none" w:sz="0" w:space="0" w:color="auto"/>
                  <w:bottom w:val="single" w:sz="4" w:space="0" w:color="auto"/>
                  <w:right w:val="none" w:sz="0" w:space="0" w:color="auto"/>
                </w:tcBorders>
                <w:vAlign w:val="center"/>
              </w:tcPr>
              <w:p w:rsidR="00EB544E" w:rsidRDefault="00606B11" w:rsidP="00096684">
                <w:pPr>
                  <w:pStyle w:val="Bezriadkovania"/>
                  <w:jc w:val="center"/>
                  <w:cnfStyle w:val="000000100000"/>
                  <w:rPr>
                    <w:lang w:val="sk-SK" w:eastAsia="ar-SA" w:bidi="ar-SA"/>
                  </w:rPr>
                </w:pPr>
                <w:r>
                  <w:rPr>
                    <w:lang w:val="sk-SK" w:eastAsia="ar-SA" w:bidi="ar-SA"/>
                  </w:rPr>
                  <w:t>vysoká</w:t>
                </w:r>
              </w:p>
            </w:tc>
            <w:tc>
              <w:tcPr>
                <w:tcW w:w="1418" w:type="dxa"/>
                <w:tcBorders>
                  <w:left w:val="none" w:sz="0" w:space="0" w:color="auto"/>
                  <w:bottom w:val="single" w:sz="4" w:space="0" w:color="auto"/>
                  <w:right w:val="none" w:sz="0" w:space="0" w:color="auto"/>
                </w:tcBorders>
                <w:vAlign w:val="center"/>
              </w:tcPr>
              <w:p w:rsidR="00EB544E" w:rsidRDefault="00EF7741" w:rsidP="00096684">
                <w:pPr>
                  <w:pStyle w:val="Bezriadkovania"/>
                  <w:jc w:val="center"/>
                  <w:cnfStyle w:val="000000100000"/>
                  <w:rPr>
                    <w:lang w:val="sk-SK" w:eastAsia="ar-SA" w:bidi="ar-SA"/>
                  </w:rPr>
                </w:pPr>
                <w:r>
                  <w:rPr>
                    <w:lang w:val="sk-SK" w:eastAsia="ar-SA" w:bidi="ar-SA"/>
                  </w:rPr>
                  <w:t>normálna (nie nutne)</w:t>
                </w:r>
              </w:p>
            </w:tc>
            <w:tc>
              <w:tcPr>
                <w:tcW w:w="4217" w:type="dxa"/>
                <w:tcBorders>
                  <w:left w:val="none" w:sz="0" w:space="0" w:color="auto"/>
                  <w:bottom w:val="single" w:sz="4" w:space="0" w:color="auto"/>
                </w:tcBorders>
                <w:vAlign w:val="center"/>
              </w:tcPr>
              <w:p w:rsidR="00EB544E" w:rsidRDefault="00096684" w:rsidP="00096684">
                <w:pPr>
                  <w:pStyle w:val="Bezriadkovania"/>
                  <w:jc w:val="center"/>
                  <w:cnfStyle w:val="000000100000"/>
                  <w:rPr>
                    <w:lang w:val="sk-SK" w:eastAsia="ar-SA" w:bidi="ar-SA"/>
                  </w:rPr>
                </w:pPr>
                <w:r>
                  <w:rPr>
                    <w:lang w:val="sk-SK" w:eastAsia="ar-SA" w:bidi="ar-SA"/>
                  </w:rPr>
                  <w:t>generujeme len špecifikovanú časť robota</w:t>
                </w:r>
              </w:p>
            </w:tc>
          </w:tr>
          <w:tr w:rsidR="00555D03" w:rsidTr="00555D03">
            <w:trPr>
              <w:cnfStyle w:val="000000010000"/>
            </w:trPr>
            <w:tc>
              <w:tcPr>
                <w:cnfStyle w:val="001000000000"/>
                <w:tcW w:w="2235" w:type="dxa"/>
                <w:tcBorders>
                  <w:right w:val="single" w:sz="4" w:space="0" w:color="auto"/>
                </w:tcBorders>
                <w:vAlign w:val="center"/>
              </w:tcPr>
              <w:p w:rsidR="00555D03" w:rsidRDefault="00555D03" w:rsidP="00DB4801">
                <w:pPr>
                  <w:pStyle w:val="Bezriadkovania"/>
                  <w:jc w:val="center"/>
                  <w:rPr>
                    <w:lang w:val="sk-SK" w:eastAsia="ar-SA" w:bidi="ar-SA"/>
                  </w:rPr>
                </w:pPr>
                <w:r>
                  <w:rPr>
                    <w:lang w:val="sk-SK" w:eastAsia="ar-SA" w:bidi="ar-SA"/>
                  </w:rPr>
                  <w:t>parciálna stromová</w:t>
                </w:r>
              </w:p>
            </w:tc>
            <w:tc>
              <w:tcPr>
                <w:tcW w:w="1417" w:type="dxa"/>
                <w:tcBorders>
                  <w:left w:val="single" w:sz="4" w:space="0" w:color="auto"/>
                  <w:right w:val="single" w:sz="4" w:space="0" w:color="auto"/>
                </w:tcBorders>
                <w:vAlign w:val="center"/>
              </w:tcPr>
              <w:p w:rsidR="00555D03" w:rsidRDefault="00555D03" w:rsidP="00DB4801">
                <w:pPr>
                  <w:pStyle w:val="Bezriadkovania"/>
                  <w:jc w:val="center"/>
                  <w:cnfStyle w:val="000000010000"/>
                  <w:rPr>
                    <w:lang w:val="sk-SK" w:eastAsia="ar-SA" w:bidi="ar-SA"/>
                  </w:rPr>
                </w:pPr>
                <w:r>
                  <w:rPr>
                    <w:lang w:val="sk-SK" w:eastAsia="ar-SA" w:bidi="ar-SA"/>
                  </w:rPr>
                  <w:t>normálna</w:t>
                </w:r>
              </w:p>
            </w:tc>
            <w:tc>
              <w:tcPr>
                <w:tcW w:w="1418" w:type="dxa"/>
                <w:tcBorders>
                  <w:left w:val="single" w:sz="4" w:space="0" w:color="auto"/>
                  <w:right w:val="single" w:sz="4" w:space="0" w:color="auto"/>
                </w:tcBorders>
                <w:vAlign w:val="center"/>
              </w:tcPr>
              <w:p w:rsidR="00555D03" w:rsidRDefault="00555D03" w:rsidP="00DB4801">
                <w:pPr>
                  <w:pStyle w:val="Bezriadkovania"/>
                  <w:jc w:val="center"/>
                  <w:cnfStyle w:val="000000010000"/>
                  <w:rPr>
                    <w:lang w:val="sk-SK" w:eastAsia="ar-SA" w:bidi="ar-SA"/>
                  </w:rPr>
                </w:pPr>
                <w:r>
                  <w:rPr>
                    <w:lang w:val="sk-SK" w:eastAsia="ar-SA" w:bidi="ar-SA"/>
                  </w:rPr>
                  <w:t>nízka</w:t>
                </w:r>
              </w:p>
            </w:tc>
            <w:tc>
              <w:tcPr>
                <w:tcW w:w="4217" w:type="dxa"/>
                <w:tcBorders>
                  <w:left w:val="single" w:sz="4" w:space="0" w:color="auto"/>
                </w:tcBorders>
                <w:vAlign w:val="center"/>
              </w:tcPr>
              <w:p w:rsidR="00555D03" w:rsidRDefault="00555D03" w:rsidP="00DB4801">
                <w:pPr>
                  <w:pStyle w:val="Bezriadkovania"/>
                  <w:jc w:val="center"/>
                  <w:cnfStyle w:val="000000010000"/>
                  <w:rPr>
                    <w:lang w:val="sk-SK" w:eastAsia="ar-SA" w:bidi="ar-SA"/>
                  </w:rPr>
                </w:pPr>
                <w:r>
                  <w:rPr>
                    <w:lang w:val="sk-SK" w:eastAsia="ar-SA" w:bidi="ar-SA"/>
                  </w:rPr>
                  <w:t>správanie je generované rozhodovacím stromom, ale je obmedzené počiatočnou štruktúrou programu robota</w:t>
                </w:r>
              </w:p>
            </w:tc>
          </w:tr>
        </w:tbl>
        <w:p w:rsidR="00EB544E" w:rsidRDefault="00EB544E" w:rsidP="00E81F11">
          <w:pPr>
            <w:rPr>
              <w:lang w:val="sk-SK"/>
            </w:rPr>
          </w:pPr>
        </w:p>
        <w:p w:rsidR="00126B2F" w:rsidRDefault="0047773A" w:rsidP="00DA189F">
          <w:pPr>
            <w:rPr>
              <w:lang w:val="sk-SK"/>
            </w:rPr>
          </w:pPr>
          <w:r>
            <w:rPr>
              <w:lang w:val="sk-SK"/>
            </w:rPr>
            <w:t>Manuáln</w:t>
          </w:r>
          <w:r w:rsidR="000D6114">
            <w:rPr>
              <w:lang w:val="sk-SK"/>
            </w:rPr>
            <w:t>u tvorbu</w:t>
          </w:r>
          <w:r>
            <w:rPr>
              <w:lang w:val="sk-SK"/>
            </w:rPr>
            <w:t xml:space="preserve"> programov robotov</w:t>
          </w:r>
          <w:r w:rsidR="00DA189F">
            <w:rPr>
              <w:lang w:val="sk-SK"/>
            </w:rPr>
            <w:t xml:space="preserve"> (resp. úplnú metódu generovania)</w:t>
          </w:r>
          <w:r>
            <w:rPr>
              <w:lang w:val="sk-SK"/>
            </w:rPr>
            <w:t xml:space="preserve"> je možné asociovať so skriptovaním umelej inteligencie v jednoduchých počítačových hrách. To znamená, že ak máme množinu povolených akcií</w:t>
          </w:r>
          <w:r w:rsidR="009F46C0">
            <w:rPr>
              <w:lang w:val="sk-SK"/>
            </w:rPr>
            <w:t>, ktoré je možné v hre vykonať, tak výsledné správanie je možné vytvoriť rozhodovacím stromom (</w:t>
          </w:r>
          <w:proofErr w:type="spellStart"/>
          <w:r w:rsidR="009F46C0">
            <w:rPr>
              <w:lang w:val="sk-SK"/>
            </w:rPr>
            <w:t>if-else</w:t>
          </w:r>
          <w:proofErr w:type="spellEnd"/>
          <w:r w:rsidR="009F46C0">
            <w:rPr>
              <w:lang w:val="sk-SK"/>
            </w:rPr>
            <w:t>), v ktorom uzly strom</w:t>
          </w:r>
          <w:r w:rsidR="00EF7741">
            <w:rPr>
              <w:lang w:val="sk-SK"/>
            </w:rPr>
            <w:t>u</w:t>
          </w:r>
          <w:r w:rsidR="009F46C0">
            <w:rPr>
              <w:lang w:val="sk-SK"/>
            </w:rPr>
            <w:t xml:space="preserve"> obsahujú rozhodovacie prvky ovplyvňované stavom prostredia hry a listy povolené akcie.</w:t>
          </w:r>
          <w:r w:rsidR="00DA189F">
            <w:rPr>
              <w:lang w:val="sk-SK"/>
            </w:rPr>
            <w:t xml:space="preserve"> </w:t>
          </w:r>
        </w:p>
        <w:p w:rsidR="009F46C0" w:rsidRDefault="00DA189F" w:rsidP="00DA189F">
          <w:pPr>
            <w:rPr>
              <w:lang w:val="sk-SK"/>
            </w:rPr>
          </w:pPr>
          <w:r>
            <w:rPr>
              <w:lang w:val="sk-SK"/>
            </w:rPr>
            <w:t>Dôsledkom transformácie úplnej metódy generovania</w:t>
          </w:r>
          <w:r w:rsidR="009F46C0">
            <w:rPr>
              <w:lang w:val="sk-SK"/>
            </w:rPr>
            <w:t xml:space="preserve"> </w:t>
          </w:r>
          <w:r>
            <w:rPr>
              <w:lang w:val="sk-SK"/>
            </w:rPr>
            <w:t>na úplnú stromovú metódu sme zmenšili stavový priestor možných riešení, tým pádom sa zníži aj výpočtová zložitosť riešenia</w:t>
          </w:r>
          <w:r w:rsidR="0036697C">
            <w:rPr>
              <w:lang w:val="sk-SK"/>
            </w:rPr>
            <w:t xml:space="preserve"> na úkor abstrahovania </w:t>
          </w:r>
          <w:r w:rsidR="00877AED">
            <w:rPr>
              <w:lang w:val="sk-SK"/>
            </w:rPr>
            <w:t>častí</w:t>
          </w:r>
          <w:r w:rsidR="00EF7741">
            <w:rPr>
              <w:lang w:val="sk-SK"/>
            </w:rPr>
            <w:t xml:space="preserve"> syntaxe a logiky </w:t>
          </w:r>
          <w:r w:rsidR="00877AED">
            <w:rPr>
              <w:lang w:val="sk-SK"/>
            </w:rPr>
            <w:t>programov</w:t>
          </w:r>
          <w:r w:rsidR="00155AAF">
            <w:rPr>
              <w:lang w:val="sk-SK"/>
            </w:rPr>
            <w:t xml:space="preserve"> </w:t>
          </w:r>
          <w:r w:rsidR="00877AED">
            <w:rPr>
              <w:lang w:val="sk-SK"/>
            </w:rPr>
            <w:t>vyskytujúcich sa v programoch manuálne vytvorených robotov</w:t>
          </w:r>
          <w:r w:rsidR="00FD78D8">
            <w:rPr>
              <w:lang w:val="sk-SK"/>
            </w:rPr>
            <w:t xml:space="preserve"> (</w:t>
          </w:r>
          <w:r w:rsidR="00B17178">
            <w:rPr>
              <w:lang w:val="sk-SK"/>
            </w:rPr>
            <w:t xml:space="preserve">vlastné stavové premenné, </w:t>
          </w:r>
          <w:r w:rsidR="00FD78D8">
            <w:rPr>
              <w:lang w:val="sk-SK"/>
            </w:rPr>
            <w:t>funkcie, cykly</w:t>
          </w:r>
          <w:r w:rsidR="00877AED">
            <w:rPr>
              <w:lang w:val="sk-SK"/>
            </w:rPr>
            <w:t>, objekty</w:t>
          </w:r>
          <w:r w:rsidR="00FD78D8">
            <w:rPr>
              <w:lang w:val="sk-SK"/>
            </w:rPr>
            <w:t>)</w:t>
          </w:r>
          <w:r w:rsidR="00B17178">
            <w:rPr>
              <w:lang w:val="sk-SK"/>
            </w:rPr>
            <w:t>.</w:t>
          </w:r>
          <w:r w:rsidR="00DE2F5D">
            <w:rPr>
              <w:lang w:val="sk-SK"/>
            </w:rPr>
            <w:t xml:space="preserve"> Na Obr. 12 je ukážka programov vygenerovaných úplnou a úplnou stromovou metódou.</w:t>
          </w:r>
        </w:p>
        <w:p w:rsidR="00C144F4" w:rsidRDefault="00DA189F" w:rsidP="00EA1C78">
          <w:pPr>
            <w:rPr>
              <w:lang w:val="sk-SK"/>
            </w:rPr>
          </w:pPr>
          <w:r>
            <w:rPr>
              <w:lang w:val="sk-SK"/>
            </w:rPr>
            <w:t xml:space="preserve">Pri riešení je </w:t>
          </w:r>
          <w:r w:rsidR="00AE6E79">
            <w:rPr>
              <w:lang w:val="sk-SK"/>
            </w:rPr>
            <w:t xml:space="preserve">potrebné </w:t>
          </w:r>
          <w:r>
            <w:rPr>
              <w:lang w:val="sk-SK"/>
            </w:rPr>
            <w:t>zvoliť vhodnú metodológiu</w:t>
          </w:r>
          <w:r w:rsidR="00AE6E79">
            <w:rPr>
              <w:lang w:val="sk-SK"/>
            </w:rPr>
            <w:t xml:space="preserve"> vývoja robotov, ktorá predstavuje</w:t>
          </w:r>
          <w:r>
            <w:rPr>
              <w:lang w:val="sk-SK"/>
            </w:rPr>
            <w:t xml:space="preserve"> </w:t>
          </w:r>
          <w:r w:rsidR="00AE6E79">
            <w:rPr>
              <w:lang w:val="sk-SK"/>
            </w:rPr>
            <w:t xml:space="preserve">taký </w:t>
          </w:r>
          <w:r>
            <w:rPr>
              <w:lang w:val="sk-SK"/>
            </w:rPr>
            <w:t>spôsob vývoja rob</w:t>
          </w:r>
          <w:r w:rsidR="00AE6E79">
            <w:rPr>
              <w:lang w:val="sk-SK"/>
            </w:rPr>
            <w:t xml:space="preserve">otov, aby sme minimalizovali </w:t>
          </w:r>
          <w:r>
            <w:rPr>
              <w:lang w:val="sk-SK"/>
            </w:rPr>
            <w:t>chyby a</w:t>
          </w:r>
          <w:r w:rsidR="00AE6E79">
            <w:rPr>
              <w:lang w:val="sk-SK"/>
            </w:rPr>
            <w:t> </w:t>
          </w:r>
          <w:r>
            <w:rPr>
              <w:lang w:val="sk-SK"/>
            </w:rPr>
            <w:t>č</w:t>
          </w:r>
          <w:r w:rsidR="00AE6E79">
            <w:rPr>
              <w:lang w:val="sk-SK"/>
            </w:rPr>
            <w:t xml:space="preserve">as vzniknutý pri ich vývoji. Vhodným prístupom je progresívny prístup, ktorý znamená, že vývoj je zameraný na postupnú tvorbu od jednoduchších robotov, až k zložitejším. </w:t>
          </w:r>
          <w:r w:rsidR="00EA1C78">
            <w:rPr>
              <w:lang w:val="sk-SK"/>
            </w:rPr>
            <w:t>Minimalizácia chýb je zabezpečená použitím techník pre jednoduchšie problémy, kde je ľahšie overenie ich správnosti a minimalizácia času spočíva v nižšej výpočtovej</w:t>
          </w:r>
          <w:r w:rsidR="002B685B">
            <w:rPr>
              <w:lang w:val="sk-SK"/>
            </w:rPr>
            <w:t xml:space="preserve"> zložitosti.</w:t>
          </w:r>
        </w:p>
        <w:p w:rsidR="00DB4801" w:rsidRDefault="00DB4801" w:rsidP="00C144F4">
          <w:pPr>
            <w:rPr>
              <w:lang w:val="sk-SK"/>
            </w:rPr>
          </w:pPr>
        </w:p>
        <w:p w:rsidR="002B685B" w:rsidRDefault="00634C15" w:rsidP="002B685B">
          <w:pPr>
            <w:ind w:firstLine="0"/>
            <w:jc w:val="center"/>
            <w:rPr>
              <w:lang w:val="sk-SK"/>
            </w:rPr>
          </w:pPr>
          <w:r>
            <w:rPr>
              <w:noProof/>
              <w:lang w:val="sk-SK" w:eastAsia="sk-SK" w:bidi="ar-SA"/>
            </w:rPr>
            <w:lastRenderedPageBreak/>
            <w:drawing>
              <wp:inline distT="0" distB="0" distL="0" distR="0">
                <wp:extent cx="5762625" cy="2867025"/>
                <wp:effectExtent l="19050" t="0" r="9525" b="0"/>
                <wp:docPr id="9"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762625" cy="2867025"/>
                        </a:xfrm>
                        <a:prstGeom prst="rect">
                          <a:avLst/>
                        </a:prstGeom>
                        <a:noFill/>
                        <a:ln w="9525">
                          <a:noFill/>
                          <a:miter lim="800000"/>
                          <a:headEnd/>
                          <a:tailEnd/>
                        </a:ln>
                      </pic:spPr>
                    </pic:pic>
                  </a:graphicData>
                </a:graphic>
              </wp:inline>
            </w:drawing>
          </w:r>
        </w:p>
        <w:p w:rsidR="002B685B" w:rsidRDefault="002B685B" w:rsidP="002B685B">
          <w:pPr>
            <w:jc w:val="center"/>
            <w:rPr>
              <w:lang w:val="sk-SK"/>
            </w:rPr>
          </w:pPr>
          <w:r>
            <w:rPr>
              <w:lang w:val="sk-SK"/>
            </w:rPr>
            <w:t>Obr. 12. Model programov úplnej (vľavo) a úplnej stromovej metódy (vpravo)</w:t>
          </w:r>
          <w:r w:rsidR="00634C15">
            <w:rPr>
              <w:lang w:val="sk-SK"/>
            </w:rPr>
            <w:t>.</w:t>
          </w:r>
        </w:p>
        <w:p w:rsidR="00621491" w:rsidRDefault="00621491" w:rsidP="002B685B">
          <w:pPr>
            <w:jc w:val="center"/>
            <w:rPr>
              <w:lang w:val="sk-SK"/>
            </w:rPr>
          </w:pPr>
        </w:p>
        <w:p w:rsidR="00EA1C78" w:rsidRDefault="00EA1C78" w:rsidP="00C144F4">
          <w:pPr>
            <w:rPr>
              <w:lang w:val="sk-SK"/>
            </w:rPr>
          </w:pPr>
          <w:r>
            <w:rPr>
              <w:lang w:val="sk-SK"/>
            </w:rPr>
            <w:t xml:space="preserve">Na základe progresívneho prístupu vývoja robotov je vhodné zvoliť parciálnu stromovú metódu generovania programov robotov. </w:t>
          </w:r>
          <w:r w:rsidR="00EF7741">
            <w:rPr>
              <w:lang w:val="sk-SK"/>
            </w:rPr>
            <w:t>V</w:t>
          </w:r>
          <w:r>
            <w:rPr>
              <w:lang w:val="sk-SK"/>
            </w:rPr>
            <w:t xml:space="preserve">ýpočtová zložitosť </w:t>
          </w:r>
          <w:r w:rsidR="00EF7741">
            <w:rPr>
              <w:lang w:val="sk-SK"/>
            </w:rPr>
            <w:t xml:space="preserve">tejto metódy </w:t>
          </w:r>
          <w:r>
            <w:rPr>
              <w:lang w:val="sk-SK"/>
            </w:rPr>
            <w:t xml:space="preserve">je nízka, pretože stavový priestor možných riešení je ohraničený. </w:t>
          </w:r>
          <w:r w:rsidR="00555D03">
            <w:rPr>
              <w:lang w:val="sk-SK"/>
            </w:rPr>
            <w:t>Pri parciálnej metóde je ohraničením počiatočná štruktúra programu robota</w:t>
          </w:r>
          <w:r>
            <w:rPr>
              <w:lang w:val="sk-SK"/>
            </w:rPr>
            <w:t xml:space="preserve">, ktorá </w:t>
          </w:r>
          <w:r w:rsidR="0036697C">
            <w:rPr>
              <w:lang w:val="sk-SK"/>
            </w:rPr>
            <w:t>presne definuje vyvíjané časti programu robota.</w:t>
          </w:r>
          <w:r w:rsidR="00555D03">
            <w:rPr>
              <w:lang w:val="sk-SK"/>
            </w:rPr>
            <w:t xml:space="preserve"> To umožňuje usmernenie vývoju len na tie časti programu, ktoré chceme vylepšiť.</w:t>
          </w:r>
          <w:r w:rsidR="0036697C">
            <w:rPr>
              <w:lang w:val="sk-SK"/>
            </w:rPr>
            <w:t xml:space="preserve"> Parciáln</w:t>
          </w:r>
          <w:r w:rsidR="00555D03">
            <w:rPr>
              <w:lang w:val="sk-SK"/>
            </w:rPr>
            <w:t>a</w:t>
          </w:r>
          <w:r w:rsidR="0036697C">
            <w:rPr>
              <w:lang w:val="sk-SK"/>
            </w:rPr>
            <w:t xml:space="preserve"> stromov</w:t>
          </w:r>
          <w:r w:rsidR="00555D03">
            <w:rPr>
              <w:lang w:val="sk-SK"/>
            </w:rPr>
            <w:t>á</w:t>
          </w:r>
          <w:r w:rsidR="0036697C">
            <w:rPr>
              <w:lang w:val="sk-SK"/>
            </w:rPr>
            <w:t xml:space="preserve"> metód</w:t>
          </w:r>
          <w:r w:rsidR="00555D03">
            <w:rPr>
              <w:lang w:val="sk-SK"/>
            </w:rPr>
            <w:t>a</w:t>
          </w:r>
          <w:r w:rsidR="0036697C">
            <w:rPr>
              <w:lang w:val="sk-SK"/>
            </w:rPr>
            <w:t xml:space="preserve"> </w:t>
          </w:r>
          <w:r w:rsidR="00555D03">
            <w:rPr>
              <w:lang w:val="sk-SK"/>
            </w:rPr>
            <w:t>pracuje na rovnakom princípe</w:t>
          </w:r>
          <w:r w:rsidR="001276CB">
            <w:rPr>
              <w:lang w:val="sk-SK"/>
            </w:rPr>
            <w:t xml:space="preserve"> ako parciálna metóda</w:t>
          </w:r>
          <w:r w:rsidR="00555D03">
            <w:rPr>
              <w:lang w:val="sk-SK"/>
            </w:rPr>
            <w:t xml:space="preserve">, ale nižšia výpočtová zložitosť je zabezpečená abstrahovaním </w:t>
          </w:r>
          <w:r w:rsidR="00FD78D8">
            <w:rPr>
              <w:lang w:val="sk-SK"/>
            </w:rPr>
            <w:t xml:space="preserve">časti syntaxe </w:t>
          </w:r>
          <w:r w:rsidR="00EF7741">
            <w:rPr>
              <w:lang w:val="sk-SK"/>
            </w:rPr>
            <w:t xml:space="preserve">a logiky </w:t>
          </w:r>
          <w:r w:rsidR="00FD78D8">
            <w:rPr>
              <w:lang w:val="sk-SK"/>
            </w:rPr>
            <w:t>program</w:t>
          </w:r>
          <w:r w:rsidR="00EF7741">
            <w:rPr>
              <w:lang w:val="sk-SK"/>
            </w:rPr>
            <w:t>ov</w:t>
          </w:r>
          <w:r w:rsidR="00D13F91">
            <w:rPr>
              <w:lang w:val="sk-SK"/>
            </w:rPr>
            <w:t>.</w:t>
          </w:r>
          <w:r w:rsidR="009717D9">
            <w:rPr>
              <w:lang w:val="sk-SK"/>
            </w:rPr>
            <w:t xml:space="preserve"> V kontexte úplnej stromovej metódy to môže predstavovať vývoj len určitej vetvy stromu.</w:t>
          </w:r>
        </w:p>
        <w:p w:rsidR="00352173" w:rsidRPr="00B81E2E" w:rsidRDefault="007860DE" w:rsidP="00352173">
          <w:pPr>
            <w:pStyle w:val="Nadpis3"/>
            <w:rPr>
              <w:lang w:val="sk-SK"/>
            </w:rPr>
          </w:pPr>
          <w:bookmarkStart w:id="23" w:name="_Toc342330111"/>
          <w:r w:rsidRPr="00B81E2E">
            <w:rPr>
              <w:lang w:val="sk-SK"/>
            </w:rPr>
            <w:t>G</w:t>
          </w:r>
          <w:r w:rsidR="00352173" w:rsidRPr="00B81E2E">
            <w:rPr>
              <w:lang w:val="sk-SK"/>
            </w:rPr>
            <w:t>ramatik</w:t>
          </w:r>
          <w:r w:rsidRPr="00B81E2E">
            <w:rPr>
              <w:lang w:val="sk-SK"/>
            </w:rPr>
            <w:t>a</w:t>
          </w:r>
          <w:bookmarkEnd w:id="23"/>
        </w:p>
        <w:p w:rsidR="00B044A6" w:rsidRDefault="00B81E2E" w:rsidP="001315A6">
          <w:pPr>
            <w:ind w:firstLine="0"/>
            <w:rPr>
              <w:lang w:val="sk-SK"/>
            </w:rPr>
          </w:pPr>
          <w:r>
            <w:rPr>
              <w:lang w:val="sk-SK"/>
            </w:rPr>
            <w:t>Cieľom n</w:t>
          </w:r>
          <w:r w:rsidRPr="00B81E2E">
            <w:rPr>
              <w:lang w:val="sk-SK"/>
            </w:rPr>
            <w:t>ávrh</w:t>
          </w:r>
          <w:r>
            <w:rPr>
              <w:lang w:val="sk-SK"/>
            </w:rPr>
            <w:t>u</w:t>
          </w:r>
          <w:r w:rsidRPr="00B81E2E">
            <w:rPr>
              <w:lang w:val="sk-SK"/>
            </w:rPr>
            <w:t xml:space="preserve"> gramatiky </w:t>
          </w:r>
          <w:r>
            <w:rPr>
              <w:lang w:val="sk-SK"/>
            </w:rPr>
            <w:t xml:space="preserve">je vytvorenie gramatiky, ktorá by spĺňala </w:t>
          </w:r>
          <w:r w:rsidR="0052518D">
            <w:rPr>
              <w:lang w:val="sk-SK"/>
            </w:rPr>
            <w:t>tri</w:t>
          </w:r>
          <w:r>
            <w:rPr>
              <w:lang w:val="sk-SK"/>
            </w:rPr>
            <w:t xml:space="preserve"> hlavné požiadavky. </w:t>
          </w:r>
          <w:r w:rsidR="0052518D">
            <w:rPr>
              <w:lang w:val="sk-SK"/>
            </w:rPr>
            <w:t>Prv</w:t>
          </w:r>
          <w:r w:rsidR="00CC58CE">
            <w:rPr>
              <w:lang w:val="sk-SK"/>
            </w:rPr>
            <w:t>ou</w:t>
          </w:r>
          <w:r w:rsidR="0052518D">
            <w:rPr>
              <w:lang w:val="sk-SK"/>
            </w:rPr>
            <w:t xml:space="preserve"> je splnenie kritérií pre generovanie programu robota</w:t>
          </w:r>
          <w:r w:rsidR="002806CC">
            <w:rPr>
              <w:lang w:val="sk-SK"/>
            </w:rPr>
            <w:t>, ktoré zabezpečíme</w:t>
          </w:r>
          <w:r w:rsidR="0052518D">
            <w:rPr>
              <w:lang w:val="sk-SK"/>
            </w:rPr>
            <w:t xml:space="preserve"> pomocou stromovej metódy (</w:t>
          </w:r>
          <w:r w:rsidR="006E02EC">
            <w:rPr>
              <w:lang w:val="sk-SK"/>
            </w:rPr>
            <w:t>K</w:t>
          </w:r>
          <w:r w:rsidR="0052518D">
            <w:rPr>
              <w:lang w:val="sk-SK"/>
            </w:rPr>
            <w:t>ap. 3.2.2</w:t>
          </w:r>
          <w:r w:rsidR="0052518D">
            <w:t xml:space="preserve">). </w:t>
          </w:r>
          <w:r w:rsidR="0052518D">
            <w:rPr>
              <w:lang w:val="sk-SK"/>
            </w:rPr>
            <w:t>Druhou</w:t>
          </w:r>
          <w:r>
            <w:rPr>
              <w:lang w:val="sk-SK"/>
            </w:rPr>
            <w:t xml:space="preserve"> je menšia veľkosť množiny rozvetvujúcich sa produkčných pravidiel, aby sa predišlo problému s generovaním veľmi hlbokých stromov. </w:t>
          </w:r>
          <w:r w:rsidR="0052518D">
            <w:rPr>
              <w:lang w:val="sk-SK"/>
            </w:rPr>
            <w:t>Treťou</w:t>
          </w:r>
          <w:r>
            <w:rPr>
              <w:lang w:val="sk-SK"/>
            </w:rPr>
            <w:t xml:space="preserve"> je </w:t>
          </w:r>
          <w:r w:rsidR="00143298">
            <w:rPr>
              <w:lang w:val="sk-SK"/>
            </w:rPr>
            <w:t>vhodná voľba</w:t>
          </w:r>
          <w:r>
            <w:rPr>
              <w:lang w:val="sk-SK"/>
            </w:rPr>
            <w:t xml:space="preserve"> terminálnych akcií</w:t>
          </w:r>
          <w:r w:rsidR="000577FE">
            <w:rPr>
              <w:lang w:val="sk-SK"/>
            </w:rPr>
            <w:t xml:space="preserve"> a neterminálnych funkcií</w:t>
          </w:r>
          <w:r w:rsidR="00143298">
            <w:rPr>
              <w:lang w:val="sk-SK"/>
            </w:rPr>
            <w:t xml:space="preserve"> vzhľadom na ich počet</w:t>
          </w:r>
          <w:r>
            <w:rPr>
              <w:lang w:val="sk-SK"/>
            </w:rPr>
            <w:t xml:space="preserve">, aby </w:t>
          </w:r>
          <w:r w:rsidR="006B5242">
            <w:rPr>
              <w:lang w:val="sk-SK"/>
            </w:rPr>
            <w:t>sa</w:t>
          </w:r>
          <w:r w:rsidR="000577FE">
            <w:rPr>
              <w:lang w:val="sk-SK"/>
            </w:rPr>
            <w:t xml:space="preserve"> </w:t>
          </w:r>
          <w:r w:rsidR="006B5242">
            <w:rPr>
              <w:lang w:val="sk-SK"/>
            </w:rPr>
            <w:t>dalo</w:t>
          </w:r>
          <w:r w:rsidR="00387840">
            <w:rPr>
              <w:lang w:val="sk-SK"/>
            </w:rPr>
            <w:t xml:space="preserve"> </w:t>
          </w:r>
          <w:r w:rsidR="00470CFA">
            <w:rPr>
              <w:lang w:val="sk-SK"/>
            </w:rPr>
            <w:t>pomocou</w:t>
          </w:r>
          <w:r w:rsidR="00387840">
            <w:rPr>
              <w:lang w:val="sk-SK"/>
            </w:rPr>
            <w:t xml:space="preserve"> </w:t>
          </w:r>
          <w:r>
            <w:rPr>
              <w:lang w:val="sk-SK"/>
            </w:rPr>
            <w:t xml:space="preserve">gramatiky </w:t>
          </w:r>
          <w:r w:rsidR="000577FE">
            <w:rPr>
              <w:lang w:val="sk-SK"/>
            </w:rPr>
            <w:t xml:space="preserve">úspešne vygenerovať </w:t>
          </w:r>
          <w:r w:rsidR="00311751">
            <w:rPr>
              <w:lang w:val="sk-SK"/>
            </w:rPr>
            <w:t>komplexnejšie</w:t>
          </w:r>
          <w:r w:rsidR="000577FE">
            <w:rPr>
              <w:lang w:val="sk-SK"/>
            </w:rPr>
            <w:t xml:space="preserve"> správanie robota</w:t>
          </w:r>
          <w:r w:rsidR="00143298">
            <w:rPr>
              <w:lang w:val="sk-SK"/>
            </w:rPr>
            <w:t xml:space="preserve">. Podobne ako v prípade návrhu generovania programov robota je možné definovať viacero úrovní gramatiky </w:t>
          </w:r>
          <w:r w:rsidR="006B5242">
            <w:rPr>
              <w:lang w:val="sk-SK"/>
            </w:rPr>
            <w:t>podľa</w:t>
          </w:r>
          <w:r w:rsidR="00143298">
            <w:rPr>
              <w:lang w:val="sk-SK"/>
            </w:rPr>
            <w:t xml:space="preserve"> počtu pravidiel, terminálnych</w:t>
          </w:r>
          <w:r w:rsidR="0098713F">
            <w:rPr>
              <w:lang w:val="sk-SK"/>
            </w:rPr>
            <w:t xml:space="preserve"> akcií</w:t>
          </w:r>
          <w:r w:rsidR="00143298">
            <w:rPr>
              <w:lang w:val="sk-SK"/>
            </w:rPr>
            <w:t xml:space="preserve"> a neterminálnych </w:t>
          </w:r>
          <w:r w:rsidR="0098713F">
            <w:rPr>
              <w:lang w:val="sk-SK"/>
            </w:rPr>
            <w:t>funkcií</w:t>
          </w:r>
          <w:r w:rsidR="00143298">
            <w:rPr>
              <w:lang w:val="sk-SK"/>
            </w:rPr>
            <w:t>.</w:t>
          </w:r>
        </w:p>
        <w:p w:rsidR="008B38C9" w:rsidRDefault="008B38C9" w:rsidP="00B044A6">
          <w:pPr>
            <w:rPr>
              <w:lang w:val="sk-SK"/>
            </w:rPr>
          </w:pPr>
        </w:p>
        <w:p w:rsidR="000577FE" w:rsidRDefault="000577FE" w:rsidP="00B044A6">
          <w:pPr>
            <w:rPr>
              <w:lang w:val="sk-SK"/>
            </w:rPr>
          </w:pPr>
        </w:p>
        <w:p w:rsidR="008B38C9" w:rsidRDefault="008B38C9" w:rsidP="008B38C9">
          <w:pPr>
            <w:pStyle w:val="Nadpis4"/>
            <w:rPr>
              <w:lang w:val="sk-SK"/>
            </w:rPr>
          </w:pPr>
          <w:r>
            <w:rPr>
              <w:lang w:val="sk-SK"/>
            </w:rPr>
            <w:lastRenderedPageBreak/>
            <w:t>Základná gramatika</w:t>
          </w:r>
        </w:p>
        <w:p w:rsidR="00BF63D1" w:rsidRDefault="00BF63D1" w:rsidP="001315A6">
          <w:pPr>
            <w:ind w:firstLine="0"/>
            <w:rPr>
              <w:lang w:val="sk-SK"/>
            </w:rPr>
          </w:pPr>
          <w:r>
            <w:rPr>
              <w:lang w:val="sk-SK"/>
            </w:rPr>
            <w:t xml:space="preserve">Na základe analýzy </w:t>
          </w:r>
          <w:proofErr w:type="spellStart"/>
          <w:r>
            <w:rPr>
              <w:lang w:val="sk-SK"/>
            </w:rPr>
            <w:t>Robocode</w:t>
          </w:r>
          <w:proofErr w:type="spellEnd"/>
          <w:r>
            <w:rPr>
              <w:lang w:val="sk-SK"/>
            </w:rPr>
            <w:t xml:space="preserve"> prostredia v Kap. 2.5 a povolenej množiny akcií </w:t>
          </w:r>
          <w:proofErr w:type="spellStart"/>
          <w:r>
            <w:rPr>
              <w:lang w:val="sk-SK"/>
            </w:rPr>
            <w:t>GP-Bota</w:t>
          </w:r>
          <w:proofErr w:type="spellEnd"/>
          <w:r>
            <w:rPr>
              <w:lang w:val="sk-SK"/>
            </w:rPr>
            <w:t xml:space="preserve">  v </w:t>
          </w:r>
          <w:r w:rsidR="002A2FE4">
            <w:rPr>
              <w:lang w:val="sk-SK"/>
            </w:rPr>
            <w:t>K</w:t>
          </w:r>
          <w:r>
            <w:rPr>
              <w:lang w:val="sk-SK"/>
            </w:rPr>
            <w:t>ap. 2.6.1 sa</w:t>
          </w:r>
          <w:r w:rsidR="000734CA">
            <w:rPr>
              <w:lang w:val="sk-SK"/>
            </w:rPr>
            <w:t xml:space="preserve"> definovali funkcie a terminál</w:t>
          </w:r>
          <w:r w:rsidR="00DC07D6">
            <w:rPr>
              <w:lang w:val="sk-SK"/>
            </w:rPr>
            <w:t>y</w:t>
          </w:r>
          <w:r w:rsidR="000734CA">
            <w:rPr>
              <w:lang w:val="sk-SK"/>
            </w:rPr>
            <w:t>, ktoré sa použijú ako základ</w:t>
          </w:r>
          <w:r>
            <w:rPr>
              <w:lang w:val="sk-SK"/>
            </w:rPr>
            <w:t xml:space="preserve"> pre vývoj</w:t>
          </w:r>
          <w:r w:rsidR="00B044A6">
            <w:rPr>
              <w:lang w:val="sk-SK"/>
            </w:rPr>
            <w:t xml:space="preserve"> jednoduchých</w:t>
          </w:r>
          <w:r w:rsidR="005F6DD1">
            <w:rPr>
              <w:lang w:val="sk-SK"/>
            </w:rPr>
            <w:t xml:space="preserve"> robotov</w:t>
          </w:r>
          <w:r w:rsidR="000734CA">
            <w:rPr>
              <w:lang w:val="sk-SK"/>
            </w:rPr>
            <w:t xml:space="preserve"> </w:t>
          </w:r>
          <w:r w:rsidR="00285206">
            <w:rPr>
              <w:lang w:val="sk-SK"/>
            </w:rPr>
            <w:t xml:space="preserve">v BNF gramatike </w:t>
          </w:r>
          <w:r w:rsidR="000734CA">
            <w:rPr>
              <w:lang w:val="sk-SK"/>
            </w:rPr>
            <w:t>(Tab. 8)</w:t>
          </w:r>
          <w:r w:rsidR="00FC0382">
            <w:rPr>
              <w:lang w:val="sk-SK"/>
            </w:rPr>
            <w:t>.</w:t>
          </w:r>
          <w:r w:rsidR="001968F5">
            <w:rPr>
              <w:lang w:val="sk-SK"/>
            </w:rPr>
            <w:t xml:space="preserve"> Generovanie programu je </w:t>
          </w:r>
          <w:r w:rsidR="00475D81">
            <w:rPr>
              <w:lang w:val="sk-SK"/>
            </w:rPr>
            <w:t xml:space="preserve">riešené pomocou </w:t>
          </w:r>
          <w:r w:rsidR="001968F5">
            <w:rPr>
              <w:lang w:val="sk-SK"/>
            </w:rPr>
            <w:t>parciálnej stromovej</w:t>
          </w:r>
          <w:r w:rsidR="00475D81">
            <w:rPr>
              <w:lang w:val="sk-SK"/>
            </w:rPr>
            <w:t xml:space="preserve"> metódy</w:t>
          </w:r>
          <w:r w:rsidR="001968F5">
            <w:rPr>
              <w:lang w:val="sk-SK"/>
            </w:rPr>
            <w:t>.</w:t>
          </w:r>
          <w:r w:rsidR="00453EC3">
            <w:rPr>
              <w:lang w:val="sk-SK"/>
            </w:rPr>
            <w:t xml:space="preserve"> Základná štruktúra programu </w:t>
          </w:r>
          <w:r w:rsidR="0085640B">
            <w:rPr>
              <w:lang w:val="sk-SK"/>
            </w:rPr>
            <w:t>je rovnaká</w:t>
          </w:r>
          <w:r w:rsidR="00453EC3">
            <w:rPr>
              <w:lang w:val="sk-SK"/>
            </w:rPr>
            <w:t xml:space="preserve"> ako v prípade </w:t>
          </w:r>
          <w:proofErr w:type="spellStart"/>
          <w:r w:rsidR="00453EC3">
            <w:rPr>
              <w:lang w:val="sk-SK"/>
            </w:rPr>
            <w:t>GP-Bota</w:t>
          </w:r>
          <w:proofErr w:type="spellEnd"/>
          <w:r w:rsidR="00453EC3">
            <w:rPr>
              <w:lang w:val="sk-SK"/>
            </w:rPr>
            <w:t>:</w:t>
          </w:r>
        </w:p>
        <w:p w:rsidR="000B66C1" w:rsidRDefault="000B66C1" w:rsidP="000B66C1">
          <w:pPr>
            <w:ind w:firstLine="0"/>
            <w:rPr>
              <w:lang w:val="sk-SK"/>
            </w:rPr>
          </w:pPr>
        </w:p>
        <w:p w:rsidR="00453EC3" w:rsidRDefault="00453EC3" w:rsidP="00453EC3">
          <w:pPr>
            <w:pStyle w:val="zdrojak"/>
            <w:rPr>
              <w:lang w:val="en-US"/>
            </w:rPr>
          </w:pPr>
          <w:proofErr w:type="spellStart"/>
          <w:r>
            <w:t>while</w:t>
          </w:r>
          <w:proofErr w:type="spellEnd"/>
          <w:r>
            <w:t>(</w:t>
          </w:r>
          <w:proofErr w:type="spellStart"/>
          <w:r>
            <w:t>true</w:t>
          </w:r>
          <w:proofErr w:type="spellEnd"/>
          <w:r>
            <w:t>)</w:t>
          </w:r>
          <w:r>
            <w:rPr>
              <w:lang w:val="en-US"/>
            </w:rPr>
            <w:t>{</w:t>
          </w:r>
        </w:p>
        <w:p w:rsidR="00453EC3" w:rsidRDefault="00453EC3" w:rsidP="00453EC3">
          <w:pPr>
            <w:pStyle w:val="zdrojak"/>
            <w:rPr>
              <w:lang w:val="en-US"/>
            </w:rPr>
          </w:pPr>
          <w:r>
            <w:rPr>
              <w:lang w:val="en-US"/>
            </w:rPr>
            <w:tab/>
          </w:r>
          <w:proofErr w:type="spellStart"/>
          <w:r>
            <w:t>turnRadarLeft</w:t>
          </w:r>
          <w:proofErr w:type="spellEnd"/>
          <w:r>
            <w:rPr>
              <w:lang w:val="en-US"/>
            </w:rPr>
            <w:t xml:space="preserve">(value); // </w:t>
          </w:r>
          <w:proofErr w:type="spellStart"/>
          <w:r>
            <w:rPr>
              <w:lang w:val="en-US"/>
            </w:rPr>
            <w:t>hodnota</w:t>
          </w:r>
          <w:proofErr w:type="spellEnd"/>
          <w:r>
            <w:rPr>
              <w:lang w:val="en-US"/>
            </w:rPr>
            <w:t xml:space="preserve"> </w:t>
          </w:r>
          <w:proofErr w:type="spellStart"/>
          <w:r>
            <w:rPr>
              <w:lang w:val="en-US"/>
            </w:rPr>
            <w:t>otocenia</w:t>
          </w:r>
          <w:proofErr w:type="spellEnd"/>
          <w:r>
            <w:rPr>
              <w:lang w:val="en-US"/>
            </w:rPr>
            <w:t xml:space="preserve"> je </w:t>
          </w:r>
          <w:proofErr w:type="spellStart"/>
          <w:r>
            <w:rPr>
              <w:lang w:val="en-US"/>
            </w:rPr>
            <w:t>maximalna</w:t>
          </w:r>
          <w:proofErr w:type="spellEnd"/>
          <w:r>
            <w:rPr>
              <w:lang w:val="en-US"/>
            </w:rPr>
            <w:t xml:space="preserve"> </w:t>
          </w:r>
          <w:proofErr w:type="spellStart"/>
          <w:r>
            <w:rPr>
              <w:lang w:val="en-US"/>
            </w:rPr>
            <w:t>mozna</w:t>
          </w:r>
          <w:proofErr w:type="spellEnd"/>
        </w:p>
        <w:p w:rsidR="00453EC3" w:rsidRDefault="00453EC3" w:rsidP="00453EC3">
          <w:pPr>
            <w:pStyle w:val="zdrojak"/>
            <w:rPr>
              <w:lang w:val="en-US"/>
            </w:rPr>
          </w:pPr>
          <w:r>
            <w:rPr>
              <w:lang w:val="en-US"/>
            </w:rPr>
            <w:t>}</w:t>
          </w:r>
        </w:p>
        <w:p w:rsidR="00453EC3" w:rsidRDefault="00453EC3" w:rsidP="00453EC3">
          <w:pPr>
            <w:pStyle w:val="zdrojak"/>
            <w:rPr>
              <w:lang w:val="en-US"/>
            </w:rPr>
          </w:pPr>
        </w:p>
        <w:p w:rsidR="00453EC3" w:rsidRDefault="00453EC3" w:rsidP="00453EC3">
          <w:pPr>
            <w:pStyle w:val="zdrojak"/>
            <w:rPr>
              <w:lang w:val="en-US"/>
            </w:rPr>
          </w:pPr>
          <w:proofErr w:type="spellStart"/>
          <w:proofErr w:type="gramStart"/>
          <w:r>
            <w:rPr>
              <w:lang w:val="en-US"/>
            </w:rPr>
            <w:t>onScannedRobot</w:t>
          </w:r>
          <w:proofErr w:type="spellEnd"/>
          <w:r>
            <w:rPr>
              <w:lang w:val="en-US"/>
            </w:rPr>
            <w:t>(</w:t>
          </w:r>
          <w:proofErr w:type="gramEnd"/>
          <w:r>
            <w:rPr>
              <w:lang w:val="en-US"/>
            </w:rPr>
            <w:t>){</w:t>
          </w:r>
        </w:p>
        <w:p w:rsidR="00453EC3" w:rsidRDefault="00453EC3" w:rsidP="00453EC3">
          <w:pPr>
            <w:pStyle w:val="zdrojak"/>
            <w:rPr>
              <w:lang w:val="en-US"/>
            </w:rPr>
          </w:pPr>
          <w:r>
            <w:rPr>
              <w:lang w:val="en-US"/>
            </w:rPr>
            <w:tab/>
          </w:r>
          <w:proofErr w:type="spellStart"/>
          <w:proofErr w:type="gramStart"/>
          <w:r>
            <w:rPr>
              <w:lang w:val="en-US"/>
            </w:rPr>
            <w:t>moveTank</w:t>
          </w:r>
          <w:proofErr w:type="spellEnd"/>
          <w:r>
            <w:rPr>
              <w:lang w:val="en-US"/>
            </w:rPr>
            <w:t>(</w:t>
          </w:r>
          <w:proofErr w:type="gramEnd"/>
          <w:r>
            <w:rPr>
              <w:lang w:val="en-US"/>
            </w:rPr>
            <w:t>&lt;</w:t>
          </w:r>
          <w:proofErr w:type="spellStart"/>
          <w:r w:rsidR="000B66C1">
            <w:rPr>
              <w:lang w:val="en-US"/>
            </w:rPr>
            <w:t>vyraz</w:t>
          </w:r>
          <w:proofErr w:type="spellEnd"/>
          <w:r w:rsidR="0085640B">
            <w:rPr>
              <w:lang w:val="en-US"/>
            </w:rPr>
            <w:t xml:space="preserve">&gt;); // </w:t>
          </w:r>
          <w:proofErr w:type="spellStart"/>
          <w:r w:rsidR="0085640B">
            <w:rPr>
              <w:lang w:val="en-US"/>
            </w:rPr>
            <w:t>posunutie</w:t>
          </w:r>
          <w:proofErr w:type="spellEnd"/>
          <w:r w:rsidR="0085640B">
            <w:rPr>
              <w:lang w:val="en-US"/>
            </w:rPr>
            <w:t xml:space="preserve"> </w:t>
          </w:r>
          <w:proofErr w:type="spellStart"/>
          <w:r w:rsidR="0085640B">
            <w:rPr>
              <w:lang w:val="en-US"/>
            </w:rPr>
            <w:t>tanku</w:t>
          </w:r>
          <w:proofErr w:type="spellEnd"/>
        </w:p>
        <w:p w:rsidR="00453EC3" w:rsidRDefault="00453EC3" w:rsidP="00453EC3">
          <w:pPr>
            <w:pStyle w:val="zdrojak"/>
            <w:rPr>
              <w:lang w:val="en-US"/>
            </w:rPr>
          </w:pPr>
          <w:r>
            <w:rPr>
              <w:lang w:val="en-US"/>
            </w:rPr>
            <w:tab/>
          </w:r>
          <w:proofErr w:type="spellStart"/>
          <w:proofErr w:type="gramStart"/>
          <w:r>
            <w:rPr>
              <w:lang w:val="en-US"/>
            </w:rPr>
            <w:t>turn</w:t>
          </w:r>
          <w:r w:rsidR="000B66C1">
            <w:rPr>
              <w:lang w:val="en-US"/>
            </w:rPr>
            <w:t>Left</w:t>
          </w:r>
          <w:proofErr w:type="spellEnd"/>
          <w:r w:rsidR="000B66C1">
            <w:rPr>
              <w:lang w:val="en-US"/>
            </w:rPr>
            <w:t>(</w:t>
          </w:r>
          <w:proofErr w:type="gramEnd"/>
          <w:r w:rsidR="000B66C1">
            <w:rPr>
              <w:lang w:val="en-US"/>
            </w:rPr>
            <w:t>&lt;</w:t>
          </w:r>
          <w:proofErr w:type="spellStart"/>
          <w:r w:rsidR="000B66C1">
            <w:rPr>
              <w:lang w:val="en-US"/>
            </w:rPr>
            <w:t>vyraz</w:t>
          </w:r>
          <w:proofErr w:type="spellEnd"/>
          <w:r w:rsidR="000B66C1">
            <w:rPr>
              <w:lang w:val="en-US"/>
            </w:rPr>
            <w:t>&gt;</w:t>
          </w:r>
          <w:r w:rsidR="0085640B">
            <w:rPr>
              <w:lang w:val="en-US"/>
            </w:rPr>
            <w:t xml:space="preserve">); // </w:t>
          </w:r>
          <w:proofErr w:type="spellStart"/>
          <w:r w:rsidR="0085640B">
            <w:rPr>
              <w:lang w:val="en-US"/>
            </w:rPr>
            <w:t>otocenie</w:t>
          </w:r>
          <w:proofErr w:type="spellEnd"/>
          <w:r w:rsidR="0085640B">
            <w:rPr>
              <w:lang w:val="en-US"/>
            </w:rPr>
            <w:t xml:space="preserve"> </w:t>
          </w:r>
          <w:proofErr w:type="spellStart"/>
          <w:r w:rsidR="0085640B">
            <w:rPr>
              <w:lang w:val="en-US"/>
            </w:rPr>
            <w:t>tanku</w:t>
          </w:r>
          <w:proofErr w:type="spellEnd"/>
        </w:p>
        <w:p w:rsidR="00453EC3" w:rsidRDefault="00453EC3" w:rsidP="00453EC3">
          <w:pPr>
            <w:pStyle w:val="zdrojak"/>
            <w:rPr>
              <w:lang w:val="en-US"/>
            </w:rPr>
          </w:pPr>
          <w:r>
            <w:rPr>
              <w:lang w:val="en-US"/>
            </w:rPr>
            <w:tab/>
          </w:r>
          <w:proofErr w:type="spellStart"/>
          <w:proofErr w:type="gramStart"/>
          <w:r>
            <w:rPr>
              <w:lang w:val="en-US"/>
            </w:rPr>
            <w:t>turnGun</w:t>
          </w:r>
          <w:r w:rsidR="000B66C1">
            <w:rPr>
              <w:lang w:val="en-US"/>
            </w:rPr>
            <w:t>Left</w:t>
          </w:r>
          <w:proofErr w:type="spellEnd"/>
          <w:r w:rsidR="000B66C1">
            <w:rPr>
              <w:lang w:val="en-US"/>
            </w:rPr>
            <w:t>(</w:t>
          </w:r>
          <w:proofErr w:type="gramEnd"/>
          <w:r w:rsidR="000B66C1">
            <w:rPr>
              <w:lang w:val="en-US"/>
            </w:rPr>
            <w:t>&lt;</w:t>
          </w:r>
          <w:proofErr w:type="spellStart"/>
          <w:r w:rsidR="000B66C1">
            <w:rPr>
              <w:lang w:val="en-US"/>
            </w:rPr>
            <w:t>vyraz</w:t>
          </w:r>
          <w:proofErr w:type="spellEnd"/>
          <w:r w:rsidR="000B66C1">
            <w:rPr>
              <w:lang w:val="en-US"/>
            </w:rPr>
            <w:t>&gt;</w:t>
          </w:r>
          <w:r w:rsidR="0085640B">
            <w:rPr>
              <w:lang w:val="en-US"/>
            </w:rPr>
            <w:t xml:space="preserve">); // </w:t>
          </w:r>
          <w:proofErr w:type="spellStart"/>
          <w:r w:rsidR="0085640B">
            <w:rPr>
              <w:lang w:val="en-US"/>
            </w:rPr>
            <w:t>otocenie</w:t>
          </w:r>
          <w:proofErr w:type="spellEnd"/>
          <w:r w:rsidR="0085640B">
            <w:rPr>
              <w:lang w:val="en-US"/>
            </w:rPr>
            <w:t xml:space="preserve"> </w:t>
          </w:r>
          <w:proofErr w:type="spellStart"/>
          <w:r w:rsidR="0085640B">
            <w:rPr>
              <w:lang w:val="en-US"/>
            </w:rPr>
            <w:t>hlavne</w:t>
          </w:r>
          <w:proofErr w:type="spellEnd"/>
        </w:p>
        <w:p w:rsidR="00453EC3" w:rsidRPr="000E1AAA" w:rsidRDefault="00453EC3" w:rsidP="00453EC3">
          <w:pPr>
            <w:pStyle w:val="zdrojak"/>
            <w:rPr>
              <w:lang w:val="en-US"/>
            </w:rPr>
          </w:pPr>
          <w:r>
            <w:rPr>
              <w:lang w:val="en-US"/>
            </w:rPr>
            <w:t>}</w:t>
          </w:r>
        </w:p>
        <w:p w:rsidR="00453EC3" w:rsidRDefault="00453EC3" w:rsidP="00BF63D1">
          <w:pPr>
            <w:rPr>
              <w:lang w:val="sk-SK"/>
            </w:rPr>
          </w:pPr>
        </w:p>
        <w:p w:rsidR="00007451" w:rsidRDefault="00007451" w:rsidP="00007451">
          <w:pPr>
            <w:jc w:val="center"/>
            <w:rPr>
              <w:lang w:val="sk-SK"/>
            </w:rPr>
          </w:pPr>
          <w:r>
            <w:rPr>
              <w:lang w:val="sk-SK"/>
            </w:rPr>
            <w:t>Tab. 8. Funkcie</w:t>
          </w:r>
          <w:r w:rsidR="00B619D4">
            <w:rPr>
              <w:lang w:val="sk-SK"/>
            </w:rPr>
            <w:t xml:space="preserve"> (</w:t>
          </w:r>
          <w:proofErr w:type="spellStart"/>
          <w:r w:rsidR="00B619D4">
            <w:rPr>
              <w:lang w:val="sk-SK"/>
            </w:rPr>
            <w:t>neterminály</w:t>
          </w:r>
          <w:proofErr w:type="spellEnd"/>
          <w:r w:rsidR="00B619D4">
            <w:rPr>
              <w:lang w:val="sk-SK"/>
            </w:rPr>
            <w:t>)</w:t>
          </w:r>
          <w:r>
            <w:rPr>
              <w:lang w:val="sk-SK"/>
            </w:rPr>
            <w:t xml:space="preserve"> a</w:t>
          </w:r>
          <w:r w:rsidR="00D93C2D">
            <w:rPr>
              <w:lang w:val="sk-SK"/>
            </w:rPr>
            <w:t> </w:t>
          </w:r>
          <w:r>
            <w:rPr>
              <w:lang w:val="sk-SK"/>
            </w:rPr>
            <w:t>terminály</w:t>
          </w:r>
          <w:r w:rsidR="00D93C2D">
            <w:rPr>
              <w:lang w:val="sk-SK"/>
            </w:rPr>
            <w:t xml:space="preserve"> </w:t>
          </w:r>
          <w:r w:rsidR="000938E7">
            <w:rPr>
              <w:lang w:val="sk-SK"/>
            </w:rPr>
            <w:t>základnej</w:t>
          </w:r>
          <w:r w:rsidR="00D93C2D">
            <w:rPr>
              <w:lang w:val="sk-SK"/>
            </w:rPr>
            <w:t xml:space="preserve"> gramatiky</w:t>
          </w:r>
          <w:r>
            <w:rPr>
              <w:lang w:val="sk-SK"/>
            </w:rPr>
            <w:t>.</w:t>
          </w:r>
        </w:p>
        <w:tbl>
          <w:tblPr>
            <w:tblStyle w:val="Strednpodfarbenie1zvraznenie11"/>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3"/>
            <w:gridCol w:w="1417"/>
            <w:gridCol w:w="5387"/>
          </w:tblGrid>
          <w:tr w:rsidR="005A5222" w:rsidTr="00D93C2D">
            <w:trPr>
              <w:cnfStyle w:val="100000000000"/>
            </w:trPr>
            <w:tc>
              <w:tcPr>
                <w:cnfStyle w:val="001000000000"/>
                <w:tcW w:w="2943" w:type="dxa"/>
                <w:tcBorders>
                  <w:top w:val="none" w:sz="0" w:space="0" w:color="auto"/>
                  <w:left w:val="none" w:sz="0" w:space="0" w:color="auto"/>
                  <w:bottom w:val="none" w:sz="0" w:space="0" w:color="auto"/>
                  <w:right w:val="none" w:sz="0" w:space="0" w:color="auto"/>
                </w:tcBorders>
                <w:vAlign w:val="center"/>
              </w:tcPr>
              <w:p w:rsidR="005A5222" w:rsidRDefault="005A5222" w:rsidP="00A26330">
                <w:pPr>
                  <w:pStyle w:val="Bezriadkovania"/>
                  <w:jc w:val="center"/>
                  <w:rPr>
                    <w:lang w:val="sk-SK" w:eastAsia="ar-SA" w:bidi="ar-SA"/>
                  </w:rPr>
                </w:pPr>
                <w:r>
                  <w:rPr>
                    <w:lang w:val="sk-SK" w:eastAsia="ar-SA" w:bidi="ar-SA"/>
                  </w:rPr>
                  <w:t>Názov</w:t>
                </w:r>
              </w:p>
            </w:tc>
            <w:tc>
              <w:tcPr>
                <w:tcW w:w="1417" w:type="dxa"/>
                <w:tcBorders>
                  <w:top w:val="none" w:sz="0" w:space="0" w:color="auto"/>
                  <w:left w:val="none" w:sz="0" w:space="0" w:color="auto"/>
                  <w:bottom w:val="none" w:sz="0" w:space="0" w:color="auto"/>
                  <w:right w:val="none" w:sz="0" w:space="0" w:color="auto"/>
                </w:tcBorders>
                <w:vAlign w:val="center"/>
              </w:tcPr>
              <w:p w:rsidR="005A5222" w:rsidRDefault="005A5222" w:rsidP="00A26330">
                <w:pPr>
                  <w:pStyle w:val="Bezriadkovania"/>
                  <w:jc w:val="center"/>
                  <w:cnfStyle w:val="100000000000"/>
                  <w:rPr>
                    <w:lang w:val="sk-SK" w:eastAsia="ar-SA" w:bidi="ar-SA"/>
                  </w:rPr>
                </w:pPr>
                <w:r>
                  <w:rPr>
                    <w:lang w:val="sk-SK" w:eastAsia="ar-SA" w:bidi="ar-SA"/>
                  </w:rPr>
                  <w:t>Typ</w:t>
                </w:r>
              </w:p>
            </w:tc>
            <w:tc>
              <w:tcPr>
                <w:tcW w:w="5387" w:type="dxa"/>
                <w:tcBorders>
                  <w:top w:val="none" w:sz="0" w:space="0" w:color="auto"/>
                  <w:left w:val="none" w:sz="0" w:space="0" w:color="auto"/>
                  <w:bottom w:val="none" w:sz="0" w:space="0" w:color="auto"/>
                  <w:right w:val="none" w:sz="0" w:space="0" w:color="auto"/>
                </w:tcBorders>
                <w:vAlign w:val="center"/>
              </w:tcPr>
              <w:p w:rsidR="005A5222" w:rsidRDefault="005A5222" w:rsidP="00A26330">
                <w:pPr>
                  <w:pStyle w:val="Bezriadkovania"/>
                  <w:jc w:val="center"/>
                  <w:cnfStyle w:val="100000000000"/>
                  <w:rPr>
                    <w:lang w:val="sk-SK" w:eastAsia="ar-SA" w:bidi="ar-SA"/>
                  </w:rPr>
                </w:pPr>
                <w:r>
                  <w:rPr>
                    <w:lang w:val="sk-SK" w:eastAsia="ar-SA" w:bidi="ar-SA"/>
                  </w:rPr>
                  <w:t>Informácia</w:t>
                </w:r>
              </w:p>
            </w:tc>
          </w:tr>
          <w:tr w:rsidR="005A5222" w:rsidTr="00D93C2D">
            <w:trPr>
              <w:cnfStyle w:val="000000100000"/>
            </w:trPr>
            <w:tc>
              <w:tcPr>
                <w:cnfStyle w:val="001000000000"/>
                <w:tcW w:w="2943" w:type="dxa"/>
                <w:tcBorders>
                  <w:right w:val="none" w:sz="0" w:space="0" w:color="auto"/>
                </w:tcBorders>
                <w:vAlign w:val="center"/>
              </w:tcPr>
              <w:p w:rsidR="005A5222" w:rsidRDefault="009D0F44" w:rsidP="009D0F44">
                <w:pPr>
                  <w:pStyle w:val="Bezriadkovania"/>
                  <w:jc w:val="center"/>
                  <w:rPr>
                    <w:lang w:val="sk-SK" w:eastAsia="ar-SA" w:bidi="ar-SA"/>
                  </w:rPr>
                </w:pPr>
                <w:proofErr w:type="spellStart"/>
                <w:r>
                  <w:rPr>
                    <w:lang w:val="sk-SK" w:eastAsia="ar-SA" w:bidi="ar-SA"/>
                  </w:rPr>
                  <w:t>E</w:t>
                </w:r>
                <w:r w:rsidR="005A5222">
                  <w:rPr>
                    <w:lang w:val="sk-SK" w:eastAsia="ar-SA" w:bidi="ar-SA"/>
                  </w:rPr>
                  <w:t>nerg</w:t>
                </w:r>
                <w:r w:rsidR="006A04E2">
                  <w:rPr>
                    <w:lang w:val="sk-SK" w:eastAsia="ar-SA" w:bidi="ar-SA"/>
                  </w:rPr>
                  <w:t>y</w:t>
                </w:r>
                <w:proofErr w:type="spellEnd"/>
                <w:r w:rsidR="005A5222">
                  <w:rPr>
                    <w:lang w:val="sk-SK" w:eastAsia="ar-SA" w:bidi="ar-SA"/>
                  </w:rPr>
                  <w:t>()</w:t>
                </w:r>
              </w:p>
            </w:tc>
            <w:tc>
              <w:tcPr>
                <w:tcW w:w="1417" w:type="dxa"/>
                <w:tcBorders>
                  <w:left w:val="none" w:sz="0" w:space="0" w:color="auto"/>
                  <w:right w:val="none" w:sz="0" w:space="0" w:color="auto"/>
                </w:tcBorders>
                <w:vAlign w:val="center"/>
              </w:tcPr>
              <w:p w:rsidR="005A5222" w:rsidRDefault="005A5222" w:rsidP="00A26330">
                <w:pPr>
                  <w:pStyle w:val="Bezriadkovania"/>
                  <w:jc w:val="center"/>
                  <w:cnfStyle w:val="000000100000"/>
                  <w:rPr>
                    <w:lang w:val="sk-SK" w:eastAsia="ar-SA" w:bidi="ar-SA"/>
                  </w:rPr>
                </w:pPr>
                <w:r>
                  <w:rPr>
                    <w:lang w:val="sk-SK" w:eastAsia="ar-SA" w:bidi="ar-SA"/>
                  </w:rPr>
                  <w:t>terminál</w:t>
                </w:r>
              </w:p>
            </w:tc>
            <w:tc>
              <w:tcPr>
                <w:tcW w:w="5387" w:type="dxa"/>
                <w:tcBorders>
                  <w:left w:val="none" w:sz="0" w:space="0" w:color="auto"/>
                </w:tcBorders>
                <w:vAlign w:val="center"/>
              </w:tcPr>
              <w:p w:rsidR="005A5222" w:rsidRDefault="00746FC1" w:rsidP="00A26330">
                <w:pPr>
                  <w:pStyle w:val="Bezriadkovania"/>
                  <w:jc w:val="center"/>
                  <w:cnfStyle w:val="000000100000"/>
                  <w:rPr>
                    <w:lang w:val="sk-SK" w:eastAsia="ar-SA" w:bidi="ar-SA"/>
                  </w:rPr>
                </w:pPr>
                <w:r>
                  <w:rPr>
                    <w:lang w:val="sk-SK" w:eastAsia="ar-SA" w:bidi="ar-SA"/>
                  </w:rPr>
                  <w:t>vráti aktuálnu energiu tanku</w:t>
                </w:r>
              </w:p>
            </w:tc>
          </w:tr>
          <w:tr w:rsidR="005A5222" w:rsidTr="00D93C2D">
            <w:trPr>
              <w:cnfStyle w:val="000000010000"/>
            </w:trPr>
            <w:tc>
              <w:tcPr>
                <w:cnfStyle w:val="001000000000"/>
                <w:tcW w:w="2943" w:type="dxa"/>
                <w:tcBorders>
                  <w:right w:val="none" w:sz="0" w:space="0" w:color="auto"/>
                </w:tcBorders>
                <w:vAlign w:val="center"/>
              </w:tcPr>
              <w:p w:rsidR="005A5222" w:rsidRDefault="006A04E2" w:rsidP="009D0F44">
                <w:pPr>
                  <w:pStyle w:val="Bezriadkovania"/>
                  <w:jc w:val="center"/>
                  <w:rPr>
                    <w:lang w:val="sk-SK" w:eastAsia="ar-SA" w:bidi="ar-SA"/>
                  </w:rPr>
                </w:pPr>
                <w:proofErr w:type="spellStart"/>
                <w:r>
                  <w:rPr>
                    <w:lang w:val="sk-SK" w:eastAsia="ar-SA" w:bidi="ar-SA"/>
                  </w:rPr>
                  <w:t>Enemy</w:t>
                </w:r>
                <w:r w:rsidR="009D0F44">
                  <w:rPr>
                    <w:lang w:val="sk-SK" w:eastAsia="ar-SA" w:bidi="ar-SA"/>
                  </w:rPr>
                  <w:t>E</w:t>
                </w:r>
                <w:r w:rsidR="00746FC1">
                  <w:rPr>
                    <w:lang w:val="sk-SK" w:eastAsia="ar-SA" w:bidi="ar-SA"/>
                  </w:rPr>
                  <w:t>nergy</w:t>
                </w:r>
                <w:proofErr w:type="spellEnd"/>
                <w:r w:rsidR="00746FC1">
                  <w:rPr>
                    <w:lang w:val="sk-SK" w:eastAsia="ar-SA" w:bidi="ar-SA"/>
                  </w:rPr>
                  <w:t>()</w:t>
                </w:r>
              </w:p>
            </w:tc>
            <w:tc>
              <w:tcPr>
                <w:tcW w:w="1417" w:type="dxa"/>
                <w:tcBorders>
                  <w:left w:val="none" w:sz="0" w:space="0" w:color="auto"/>
                  <w:right w:val="none" w:sz="0" w:space="0" w:color="auto"/>
                </w:tcBorders>
                <w:vAlign w:val="center"/>
              </w:tcPr>
              <w:p w:rsidR="005A5222" w:rsidRDefault="00746FC1" w:rsidP="00A26330">
                <w:pPr>
                  <w:pStyle w:val="Bezriadkovania"/>
                  <w:jc w:val="center"/>
                  <w:cnfStyle w:val="000000010000"/>
                  <w:rPr>
                    <w:lang w:val="sk-SK" w:eastAsia="ar-SA" w:bidi="ar-SA"/>
                  </w:rPr>
                </w:pPr>
                <w:r>
                  <w:rPr>
                    <w:lang w:val="sk-SK" w:eastAsia="ar-SA" w:bidi="ar-SA"/>
                  </w:rPr>
                  <w:t>terminál</w:t>
                </w:r>
              </w:p>
            </w:tc>
            <w:tc>
              <w:tcPr>
                <w:tcW w:w="5387" w:type="dxa"/>
                <w:tcBorders>
                  <w:left w:val="none" w:sz="0" w:space="0" w:color="auto"/>
                </w:tcBorders>
                <w:vAlign w:val="center"/>
              </w:tcPr>
              <w:p w:rsidR="005A5222" w:rsidRDefault="00746FC1" w:rsidP="009D0F44">
                <w:pPr>
                  <w:pStyle w:val="Bezriadkovania"/>
                  <w:jc w:val="center"/>
                  <w:cnfStyle w:val="000000010000"/>
                  <w:rPr>
                    <w:lang w:val="sk-SK" w:eastAsia="ar-SA" w:bidi="ar-SA"/>
                  </w:rPr>
                </w:pPr>
                <w:r>
                  <w:rPr>
                    <w:lang w:val="sk-SK" w:eastAsia="ar-SA" w:bidi="ar-SA"/>
                  </w:rPr>
                  <w:t>vráti energiu nepriateľského tanku</w:t>
                </w:r>
              </w:p>
            </w:tc>
          </w:tr>
          <w:tr w:rsidR="005A5222" w:rsidTr="00D93C2D">
            <w:trPr>
              <w:cnfStyle w:val="000000100000"/>
            </w:trPr>
            <w:tc>
              <w:tcPr>
                <w:cnfStyle w:val="001000000000"/>
                <w:tcW w:w="2943" w:type="dxa"/>
                <w:tcBorders>
                  <w:right w:val="none" w:sz="0" w:space="0" w:color="auto"/>
                </w:tcBorders>
                <w:vAlign w:val="center"/>
              </w:tcPr>
              <w:p w:rsidR="005A5222" w:rsidRDefault="009D0F44" w:rsidP="00A26330">
                <w:pPr>
                  <w:pStyle w:val="Bezriadkovania"/>
                  <w:jc w:val="center"/>
                  <w:rPr>
                    <w:lang w:val="sk-SK" w:eastAsia="ar-SA" w:bidi="ar-SA"/>
                  </w:rPr>
                </w:pPr>
                <w:proofErr w:type="spellStart"/>
                <w:r>
                  <w:rPr>
                    <w:lang w:val="sk-SK" w:eastAsia="ar-SA" w:bidi="ar-SA"/>
                  </w:rPr>
                  <w:t>Heading</w:t>
                </w:r>
                <w:proofErr w:type="spellEnd"/>
                <w:r>
                  <w:rPr>
                    <w:lang w:val="sk-SK" w:eastAsia="ar-SA" w:bidi="ar-SA"/>
                  </w:rPr>
                  <w:t>()</w:t>
                </w:r>
              </w:p>
            </w:tc>
            <w:tc>
              <w:tcPr>
                <w:tcW w:w="1417" w:type="dxa"/>
                <w:tcBorders>
                  <w:left w:val="none" w:sz="0" w:space="0" w:color="auto"/>
                  <w:right w:val="none" w:sz="0" w:space="0" w:color="auto"/>
                </w:tcBorders>
                <w:vAlign w:val="center"/>
              </w:tcPr>
              <w:p w:rsidR="005A5222" w:rsidRDefault="009D0F44" w:rsidP="00A26330">
                <w:pPr>
                  <w:pStyle w:val="Bezriadkovania"/>
                  <w:jc w:val="center"/>
                  <w:cnfStyle w:val="000000100000"/>
                  <w:rPr>
                    <w:lang w:val="sk-SK" w:eastAsia="ar-SA" w:bidi="ar-SA"/>
                  </w:rPr>
                </w:pPr>
                <w:r>
                  <w:rPr>
                    <w:lang w:val="sk-SK" w:eastAsia="ar-SA" w:bidi="ar-SA"/>
                  </w:rPr>
                  <w:t>terminál</w:t>
                </w:r>
              </w:p>
            </w:tc>
            <w:tc>
              <w:tcPr>
                <w:tcW w:w="5387" w:type="dxa"/>
                <w:tcBorders>
                  <w:left w:val="none" w:sz="0" w:space="0" w:color="auto"/>
                </w:tcBorders>
                <w:vAlign w:val="center"/>
              </w:tcPr>
              <w:p w:rsidR="005A5222" w:rsidRDefault="009D0F44" w:rsidP="00A26330">
                <w:pPr>
                  <w:pStyle w:val="Bezriadkovania"/>
                  <w:jc w:val="center"/>
                  <w:cnfStyle w:val="000000100000"/>
                  <w:rPr>
                    <w:lang w:val="sk-SK" w:eastAsia="ar-SA" w:bidi="ar-SA"/>
                  </w:rPr>
                </w:pPr>
                <w:r>
                  <w:rPr>
                    <w:lang w:val="sk-SK" w:eastAsia="ar-SA" w:bidi="ar-SA"/>
                  </w:rPr>
                  <w:t>vráti natočenie tanku</w:t>
                </w:r>
              </w:p>
            </w:tc>
          </w:tr>
          <w:tr w:rsidR="005A5222" w:rsidTr="00D93C2D">
            <w:trPr>
              <w:cnfStyle w:val="000000010000"/>
            </w:trPr>
            <w:tc>
              <w:tcPr>
                <w:cnfStyle w:val="001000000000"/>
                <w:tcW w:w="2943" w:type="dxa"/>
                <w:tcBorders>
                  <w:right w:val="none" w:sz="0" w:space="0" w:color="auto"/>
                </w:tcBorders>
                <w:vAlign w:val="center"/>
              </w:tcPr>
              <w:p w:rsidR="005A5222" w:rsidRDefault="006A04E2" w:rsidP="00A26330">
                <w:pPr>
                  <w:pStyle w:val="Bezriadkovania"/>
                  <w:jc w:val="center"/>
                  <w:rPr>
                    <w:lang w:val="sk-SK" w:eastAsia="ar-SA" w:bidi="ar-SA"/>
                  </w:rPr>
                </w:pPr>
                <w:proofErr w:type="spellStart"/>
                <w:r>
                  <w:rPr>
                    <w:lang w:val="sk-SK" w:eastAsia="ar-SA" w:bidi="ar-SA"/>
                  </w:rPr>
                  <w:t>Enemy</w:t>
                </w:r>
                <w:r w:rsidR="009D0F44">
                  <w:rPr>
                    <w:lang w:val="sk-SK" w:eastAsia="ar-SA" w:bidi="ar-SA"/>
                  </w:rPr>
                  <w:t>Heading</w:t>
                </w:r>
                <w:proofErr w:type="spellEnd"/>
                <w:r w:rsidR="009D0F44">
                  <w:rPr>
                    <w:lang w:val="sk-SK" w:eastAsia="ar-SA" w:bidi="ar-SA"/>
                  </w:rPr>
                  <w:t>()</w:t>
                </w:r>
              </w:p>
            </w:tc>
            <w:tc>
              <w:tcPr>
                <w:tcW w:w="1417" w:type="dxa"/>
                <w:tcBorders>
                  <w:left w:val="none" w:sz="0" w:space="0" w:color="auto"/>
                  <w:right w:val="none" w:sz="0" w:space="0" w:color="auto"/>
                </w:tcBorders>
                <w:vAlign w:val="center"/>
              </w:tcPr>
              <w:p w:rsidR="005A5222" w:rsidRDefault="009D0F44" w:rsidP="00A26330">
                <w:pPr>
                  <w:pStyle w:val="Bezriadkovania"/>
                  <w:jc w:val="center"/>
                  <w:cnfStyle w:val="000000010000"/>
                  <w:rPr>
                    <w:lang w:val="sk-SK" w:eastAsia="ar-SA" w:bidi="ar-SA"/>
                  </w:rPr>
                </w:pPr>
                <w:r>
                  <w:rPr>
                    <w:lang w:val="sk-SK" w:eastAsia="ar-SA" w:bidi="ar-SA"/>
                  </w:rPr>
                  <w:t>terminál</w:t>
                </w:r>
              </w:p>
            </w:tc>
            <w:tc>
              <w:tcPr>
                <w:tcW w:w="5387" w:type="dxa"/>
                <w:tcBorders>
                  <w:left w:val="none" w:sz="0" w:space="0" w:color="auto"/>
                </w:tcBorders>
                <w:vAlign w:val="center"/>
              </w:tcPr>
              <w:p w:rsidR="005A5222" w:rsidRDefault="009D0F44" w:rsidP="00A26330">
                <w:pPr>
                  <w:pStyle w:val="Bezriadkovania"/>
                  <w:jc w:val="center"/>
                  <w:cnfStyle w:val="000000010000"/>
                  <w:rPr>
                    <w:lang w:val="sk-SK" w:eastAsia="ar-SA" w:bidi="ar-SA"/>
                  </w:rPr>
                </w:pPr>
                <w:r>
                  <w:rPr>
                    <w:lang w:val="sk-SK" w:eastAsia="ar-SA" w:bidi="ar-SA"/>
                  </w:rPr>
                  <w:t>vráti natočenie nepriateľského tanku</w:t>
                </w:r>
              </w:p>
            </w:tc>
          </w:tr>
          <w:tr w:rsidR="009D0F44" w:rsidTr="00D93C2D">
            <w:trPr>
              <w:cnfStyle w:val="000000100000"/>
            </w:trPr>
            <w:tc>
              <w:tcPr>
                <w:cnfStyle w:val="001000000000"/>
                <w:tcW w:w="2943" w:type="dxa"/>
                <w:tcBorders>
                  <w:right w:val="none" w:sz="0" w:space="0" w:color="auto"/>
                </w:tcBorders>
                <w:vAlign w:val="center"/>
              </w:tcPr>
              <w:p w:rsidR="009D0F44" w:rsidRDefault="009D0F44" w:rsidP="00A26330">
                <w:pPr>
                  <w:pStyle w:val="Bezriadkovania"/>
                  <w:jc w:val="center"/>
                  <w:rPr>
                    <w:lang w:val="sk-SK" w:eastAsia="ar-SA" w:bidi="ar-SA"/>
                  </w:rPr>
                </w:pPr>
                <w:r>
                  <w:rPr>
                    <w:lang w:val="sk-SK" w:eastAsia="ar-SA" w:bidi="ar-SA"/>
                  </w:rPr>
                  <w:t>X()</w:t>
                </w:r>
              </w:p>
            </w:tc>
            <w:tc>
              <w:tcPr>
                <w:tcW w:w="1417" w:type="dxa"/>
                <w:tcBorders>
                  <w:left w:val="none" w:sz="0" w:space="0" w:color="auto"/>
                  <w:right w:val="none" w:sz="0" w:space="0" w:color="auto"/>
                </w:tcBorders>
                <w:vAlign w:val="center"/>
              </w:tcPr>
              <w:p w:rsidR="009D0F44" w:rsidRDefault="009D0F44" w:rsidP="00A26330">
                <w:pPr>
                  <w:pStyle w:val="Bezriadkovania"/>
                  <w:jc w:val="center"/>
                  <w:cnfStyle w:val="000000100000"/>
                  <w:rPr>
                    <w:lang w:val="sk-SK" w:eastAsia="ar-SA" w:bidi="ar-SA"/>
                  </w:rPr>
                </w:pPr>
                <w:r>
                  <w:rPr>
                    <w:lang w:val="sk-SK" w:eastAsia="ar-SA" w:bidi="ar-SA"/>
                  </w:rPr>
                  <w:t>terminál</w:t>
                </w:r>
              </w:p>
            </w:tc>
            <w:tc>
              <w:tcPr>
                <w:tcW w:w="5387" w:type="dxa"/>
                <w:tcBorders>
                  <w:left w:val="none" w:sz="0" w:space="0" w:color="auto"/>
                </w:tcBorders>
                <w:vAlign w:val="center"/>
              </w:tcPr>
              <w:p w:rsidR="009D0F44" w:rsidRDefault="009D0F44" w:rsidP="00A26330">
                <w:pPr>
                  <w:pStyle w:val="Bezriadkovania"/>
                  <w:jc w:val="center"/>
                  <w:cnfStyle w:val="000000100000"/>
                  <w:rPr>
                    <w:lang w:val="sk-SK" w:eastAsia="ar-SA" w:bidi="ar-SA"/>
                  </w:rPr>
                </w:pPr>
                <w:r>
                  <w:rPr>
                    <w:lang w:val="sk-SK" w:eastAsia="ar-SA" w:bidi="ar-SA"/>
                  </w:rPr>
                  <w:t>vráti aktuálnu horizontálny polohu</w:t>
                </w:r>
              </w:p>
            </w:tc>
          </w:tr>
          <w:tr w:rsidR="009D0F44" w:rsidTr="00D93C2D">
            <w:trPr>
              <w:cnfStyle w:val="000000010000"/>
            </w:trPr>
            <w:tc>
              <w:tcPr>
                <w:cnfStyle w:val="001000000000"/>
                <w:tcW w:w="2943" w:type="dxa"/>
                <w:tcBorders>
                  <w:right w:val="none" w:sz="0" w:space="0" w:color="auto"/>
                </w:tcBorders>
                <w:vAlign w:val="center"/>
              </w:tcPr>
              <w:p w:rsidR="009D0F44" w:rsidRDefault="009D0F44" w:rsidP="00A26330">
                <w:pPr>
                  <w:pStyle w:val="Bezriadkovania"/>
                  <w:jc w:val="center"/>
                  <w:rPr>
                    <w:lang w:val="sk-SK" w:eastAsia="ar-SA" w:bidi="ar-SA"/>
                  </w:rPr>
                </w:pPr>
                <w:r>
                  <w:rPr>
                    <w:lang w:val="sk-SK" w:eastAsia="ar-SA" w:bidi="ar-SA"/>
                  </w:rPr>
                  <w:t>Y()</w:t>
                </w:r>
              </w:p>
            </w:tc>
            <w:tc>
              <w:tcPr>
                <w:tcW w:w="1417" w:type="dxa"/>
                <w:tcBorders>
                  <w:left w:val="none" w:sz="0" w:space="0" w:color="auto"/>
                  <w:right w:val="none" w:sz="0" w:space="0" w:color="auto"/>
                </w:tcBorders>
                <w:vAlign w:val="center"/>
              </w:tcPr>
              <w:p w:rsidR="009D0F44" w:rsidRDefault="009D0F44" w:rsidP="00A26330">
                <w:pPr>
                  <w:pStyle w:val="Bezriadkovania"/>
                  <w:jc w:val="center"/>
                  <w:cnfStyle w:val="000000010000"/>
                  <w:rPr>
                    <w:lang w:val="sk-SK" w:eastAsia="ar-SA" w:bidi="ar-SA"/>
                  </w:rPr>
                </w:pPr>
                <w:r>
                  <w:rPr>
                    <w:lang w:val="sk-SK" w:eastAsia="ar-SA" w:bidi="ar-SA"/>
                  </w:rPr>
                  <w:t>terminál</w:t>
                </w:r>
              </w:p>
            </w:tc>
            <w:tc>
              <w:tcPr>
                <w:tcW w:w="5387" w:type="dxa"/>
                <w:tcBorders>
                  <w:left w:val="none" w:sz="0" w:space="0" w:color="auto"/>
                </w:tcBorders>
                <w:vAlign w:val="center"/>
              </w:tcPr>
              <w:p w:rsidR="009D0F44" w:rsidRDefault="009D0F44" w:rsidP="009D0F44">
                <w:pPr>
                  <w:pStyle w:val="Bezriadkovania"/>
                  <w:jc w:val="center"/>
                  <w:cnfStyle w:val="000000010000"/>
                  <w:rPr>
                    <w:lang w:val="sk-SK" w:eastAsia="ar-SA" w:bidi="ar-SA"/>
                  </w:rPr>
                </w:pPr>
                <w:r>
                  <w:rPr>
                    <w:lang w:val="sk-SK" w:eastAsia="ar-SA" w:bidi="ar-SA"/>
                  </w:rPr>
                  <w:t>vráti aktuálnu vertikálnu polohu</w:t>
                </w:r>
              </w:p>
            </w:tc>
          </w:tr>
          <w:tr w:rsidR="009D0F44" w:rsidTr="00D93C2D">
            <w:trPr>
              <w:cnfStyle w:val="000000100000"/>
            </w:trPr>
            <w:tc>
              <w:tcPr>
                <w:cnfStyle w:val="001000000000"/>
                <w:tcW w:w="2943" w:type="dxa"/>
                <w:tcBorders>
                  <w:right w:val="none" w:sz="0" w:space="0" w:color="auto"/>
                </w:tcBorders>
                <w:vAlign w:val="center"/>
              </w:tcPr>
              <w:p w:rsidR="009D0F44" w:rsidRDefault="009D0F44" w:rsidP="00A26330">
                <w:pPr>
                  <w:pStyle w:val="Bezriadkovania"/>
                  <w:jc w:val="center"/>
                  <w:rPr>
                    <w:lang w:val="sk-SK" w:eastAsia="ar-SA" w:bidi="ar-SA"/>
                  </w:rPr>
                </w:pPr>
                <w:proofErr w:type="spellStart"/>
                <w:r>
                  <w:rPr>
                    <w:lang w:val="sk-SK" w:eastAsia="ar-SA" w:bidi="ar-SA"/>
                  </w:rPr>
                  <w:t>Width</w:t>
                </w:r>
                <w:proofErr w:type="spellEnd"/>
                <w:r>
                  <w:rPr>
                    <w:lang w:val="sk-SK" w:eastAsia="ar-SA" w:bidi="ar-SA"/>
                  </w:rPr>
                  <w:t>()</w:t>
                </w:r>
              </w:p>
            </w:tc>
            <w:tc>
              <w:tcPr>
                <w:tcW w:w="1417" w:type="dxa"/>
                <w:tcBorders>
                  <w:left w:val="none" w:sz="0" w:space="0" w:color="auto"/>
                  <w:right w:val="none" w:sz="0" w:space="0" w:color="auto"/>
                </w:tcBorders>
                <w:vAlign w:val="center"/>
              </w:tcPr>
              <w:p w:rsidR="009D0F44" w:rsidRDefault="009D0F44" w:rsidP="00A26330">
                <w:pPr>
                  <w:pStyle w:val="Bezriadkovania"/>
                  <w:jc w:val="center"/>
                  <w:cnfStyle w:val="000000100000"/>
                  <w:rPr>
                    <w:lang w:val="sk-SK" w:eastAsia="ar-SA" w:bidi="ar-SA"/>
                  </w:rPr>
                </w:pPr>
                <w:r>
                  <w:rPr>
                    <w:lang w:val="sk-SK" w:eastAsia="ar-SA" w:bidi="ar-SA"/>
                  </w:rPr>
                  <w:t>terminál</w:t>
                </w:r>
              </w:p>
            </w:tc>
            <w:tc>
              <w:tcPr>
                <w:tcW w:w="5387" w:type="dxa"/>
                <w:tcBorders>
                  <w:left w:val="none" w:sz="0" w:space="0" w:color="auto"/>
                </w:tcBorders>
                <w:vAlign w:val="center"/>
              </w:tcPr>
              <w:p w:rsidR="009D0F44" w:rsidRDefault="009D0F44" w:rsidP="009D0F44">
                <w:pPr>
                  <w:pStyle w:val="Bezriadkovania"/>
                  <w:jc w:val="center"/>
                  <w:cnfStyle w:val="000000100000"/>
                  <w:rPr>
                    <w:lang w:val="sk-SK" w:eastAsia="ar-SA" w:bidi="ar-SA"/>
                  </w:rPr>
                </w:pPr>
                <w:r>
                  <w:rPr>
                    <w:lang w:val="sk-SK" w:eastAsia="ar-SA" w:bidi="ar-SA"/>
                  </w:rPr>
                  <w:t>vráti veľkosť bojiska</w:t>
                </w:r>
              </w:p>
            </w:tc>
          </w:tr>
          <w:tr w:rsidR="009D0F44" w:rsidTr="00D93C2D">
            <w:trPr>
              <w:cnfStyle w:val="000000010000"/>
            </w:trPr>
            <w:tc>
              <w:tcPr>
                <w:cnfStyle w:val="001000000000"/>
                <w:tcW w:w="2943" w:type="dxa"/>
                <w:tcBorders>
                  <w:right w:val="none" w:sz="0" w:space="0" w:color="auto"/>
                </w:tcBorders>
                <w:vAlign w:val="center"/>
              </w:tcPr>
              <w:p w:rsidR="009D0F44" w:rsidRDefault="006A04E2" w:rsidP="00A26330">
                <w:pPr>
                  <w:pStyle w:val="Bezriadkovania"/>
                  <w:jc w:val="center"/>
                  <w:rPr>
                    <w:lang w:val="sk-SK" w:eastAsia="ar-SA" w:bidi="ar-SA"/>
                  </w:rPr>
                </w:pPr>
                <w:proofErr w:type="spellStart"/>
                <w:r>
                  <w:rPr>
                    <w:lang w:val="sk-SK" w:eastAsia="ar-SA" w:bidi="ar-SA"/>
                  </w:rPr>
                  <w:t>Enemy</w:t>
                </w:r>
                <w:r w:rsidR="009D0F44">
                  <w:rPr>
                    <w:lang w:val="sk-SK" w:eastAsia="ar-SA" w:bidi="ar-SA"/>
                  </w:rPr>
                  <w:t>Distance</w:t>
                </w:r>
                <w:proofErr w:type="spellEnd"/>
                <w:r w:rsidR="009D0F44">
                  <w:rPr>
                    <w:lang w:val="sk-SK" w:eastAsia="ar-SA" w:bidi="ar-SA"/>
                  </w:rPr>
                  <w:t>()</w:t>
                </w:r>
              </w:p>
            </w:tc>
            <w:tc>
              <w:tcPr>
                <w:tcW w:w="1417" w:type="dxa"/>
                <w:tcBorders>
                  <w:left w:val="none" w:sz="0" w:space="0" w:color="auto"/>
                  <w:right w:val="none" w:sz="0" w:space="0" w:color="auto"/>
                </w:tcBorders>
                <w:vAlign w:val="center"/>
              </w:tcPr>
              <w:p w:rsidR="009D0F44" w:rsidRDefault="009D0F44" w:rsidP="00A26330">
                <w:pPr>
                  <w:pStyle w:val="Bezriadkovania"/>
                  <w:jc w:val="center"/>
                  <w:cnfStyle w:val="000000010000"/>
                  <w:rPr>
                    <w:lang w:val="sk-SK" w:eastAsia="ar-SA" w:bidi="ar-SA"/>
                  </w:rPr>
                </w:pPr>
                <w:r>
                  <w:rPr>
                    <w:lang w:val="sk-SK" w:eastAsia="ar-SA" w:bidi="ar-SA"/>
                  </w:rPr>
                  <w:t>terminál</w:t>
                </w:r>
              </w:p>
            </w:tc>
            <w:tc>
              <w:tcPr>
                <w:tcW w:w="5387" w:type="dxa"/>
                <w:tcBorders>
                  <w:left w:val="none" w:sz="0" w:space="0" w:color="auto"/>
                </w:tcBorders>
                <w:vAlign w:val="center"/>
              </w:tcPr>
              <w:p w:rsidR="009D0F44" w:rsidRDefault="009D0F44" w:rsidP="00A26330">
                <w:pPr>
                  <w:pStyle w:val="Bezriadkovania"/>
                  <w:jc w:val="center"/>
                  <w:cnfStyle w:val="000000010000"/>
                  <w:rPr>
                    <w:lang w:val="sk-SK" w:eastAsia="ar-SA" w:bidi="ar-SA"/>
                  </w:rPr>
                </w:pPr>
                <w:r>
                  <w:rPr>
                    <w:lang w:val="sk-SK" w:eastAsia="ar-SA" w:bidi="ar-SA"/>
                  </w:rPr>
                  <w:t>vráti vzdialenosť nepriateľského tanku</w:t>
                </w:r>
              </w:p>
            </w:tc>
          </w:tr>
          <w:tr w:rsidR="006A04E2" w:rsidTr="00D93C2D">
            <w:trPr>
              <w:cnfStyle w:val="000000100000"/>
            </w:trPr>
            <w:tc>
              <w:tcPr>
                <w:cnfStyle w:val="001000000000"/>
                <w:tcW w:w="2943" w:type="dxa"/>
                <w:tcBorders>
                  <w:right w:val="none" w:sz="0" w:space="0" w:color="auto"/>
                </w:tcBorders>
                <w:vAlign w:val="center"/>
              </w:tcPr>
              <w:p w:rsidR="006A04E2" w:rsidRDefault="006A04E2" w:rsidP="00A26330">
                <w:pPr>
                  <w:pStyle w:val="Bezriadkovania"/>
                  <w:jc w:val="center"/>
                  <w:rPr>
                    <w:lang w:val="sk-SK" w:eastAsia="ar-SA" w:bidi="ar-SA"/>
                  </w:rPr>
                </w:pPr>
                <w:proofErr w:type="spellStart"/>
                <w:r>
                  <w:rPr>
                    <w:lang w:val="sk-SK" w:eastAsia="ar-SA" w:bidi="ar-SA"/>
                  </w:rPr>
                  <w:t>Fire</w:t>
                </w:r>
                <w:proofErr w:type="spellEnd"/>
                <w:r>
                  <w:rPr>
                    <w:lang w:val="sk-SK" w:eastAsia="ar-SA" w:bidi="ar-SA"/>
                  </w:rPr>
                  <w:t>(x)</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100000"/>
                  <w:rPr>
                    <w:lang w:val="sk-SK" w:eastAsia="ar-SA" w:bidi="ar-SA"/>
                  </w:rPr>
                </w:pPr>
                <w:r>
                  <w:rPr>
                    <w:lang w:val="sk-SK" w:eastAsia="ar-SA" w:bidi="ar-SA"/>
                  </w:rPr>
                  <w:t>funkcia</w:t>
                </w:r>
              </w:p>
            </w:tc>
            <w:tc>
              <w:tcPr>
                <w:tcW w:w="5387" w:type="dxa"/>
                <w:tcBorders>
                  <w:left w:val="none" w:sz="0" w:space="0" w:color="auto"/>
                </w:tcBorders>
                <w:vAlign w:val="center"/>
              </w:tcPr>
              <w:p w:rsidR="006A04E2" w:rsidRPr="006A04E2" w:rsidRDefault="006A04E2" w:rsidP="00A26330">
                <w:pPr>
                  <w:pStyle w:val="Bezriadkovania"/>
                  <w:jc w:val="center"/>
                  <w:cnfStyle w:val="000000100000"/>
                  <w:rPr>
                    <w:lang w:val="sk-SK" w:eastAsia="ar-SA" w:bidi="ar-SA"/>
                  </w:rPr>
                </w:pPr>
                <w:r>
                  <w:rPr>
                    <w:lang w:val="sk-SK" w:eastAsia="ar-SA" w:bidi="ar-SA"/>
                  </w:rPr>
                  <w:t xml:space="preserve">vykoná streľbu, ak je </w:t>
                </w:r>
                <w:r w:rsidRPr="006A04E2">
                  <w:rPr>
                    <w:i/>
                    <w:lang w:val="sk-SK" w:eastAsia="ar-SA" w:bidi="ar-SA"/>
                  </w:rPr>
                  <w:t xml:space="preserve">x </w:t>
                </w:r>
                <w:r w:rsidRPr="006A04E2">
                  <w:rPr>
                    <w:i/>
                    <w:lang w:eastAsia="ar-SA" w:bidi="ar-SA"/>
                  </w:rPr>
                  <w:t>&gt; 0</w:t>
                </w:r>
              </w:p>
            </w:tc>
          </w:tr>
          <w:tr w:rsidR="006A04E2" w:rsidTr="00D93C2D">
            <w:trPr>
              <w:cnfStyle w:val="000000010000"/>
            </w:trPr>
            <w:tc>
              <w:tcPr>
                <w:cnfStyle w:val="001000000000"/>
                <w:tcW w:w="2943" w:type="dxa"/>
                <w:tcBorders>
                  <w:right w:val="none" w:sz="0" w:space="0" w:color="auto"/>
                </w:tcBorders>
                <w:vAlign w:val="center"/>
              </w:tcPr>
              <w:p w:rsidR="006A04E2" w:rsidRPr="006A04E2" w:rsidRDefault="006A04E2" w:rsidP="00A26330">
                <w:pPr>
                  <w:pStyle w:val="Bezriadkovania"/>
                  <w:jc w:val="center"/>
                  <w:rPr>
                    <w:lang w:eastAsia="ar-SA" w:bidi="ar-SA"/>
                  </w:rPr>
                </w:pPr>
                <w:proofErr w:type="spellStart"/>
                <w:r>
                  <w:rPr>
                    <w:lang w:val="sk-SK" w:eastAsia="ar-SA" w:bidi="ar-SA"/>
                  </w:rPr>
                  <w:t>IfGreater</w:t>
                </w:r>
                <w:proofErr w:type="spellEnd"/>
                <w:r>
                  <w:rPr>
                    <w:lang w:val="sk-SK" w:eastAsia="ar-SA" w:bidi="ar-SA"/>
                  </w:rPr>
                  <w:t>(x, y</w:t>
                </w:r>
                <w:r w:rsidR="006761CB">
                  <w:rPr>
                    <w:lang w:val="sk-SK" w:eastAsia="ar-SA" w:bidi="ar-SA"/>
                  </w:rPr>
                  <w:t xml:space="preserve">, </w:t>
                </w:r>
                <w:r>
                  <w:rPr>
                    <w:lang w:eastAsia="ar-SA" w:bidi="ar-SA"/>
                  </w:rPr>
                  <w:t>left, right</w:t>
                </w:r>
                <w:r w:rsidR="006761CB">
                  <w:rPr>
                    <w:lang w:eastAsia="ar-SA" w:bidi="ar-SA"/>
                  </w:rPr>
                  <w:t>)</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010000"/>
                  <w:rPr>
                    <w:lang w:val="sk-SK" w:eastAsia="ar-SA" w:bidi="ar-SA"/>
                  </w:rPr>
                </w:pPr>
                <w:r>
                  <w:rPr>
                    <w:lang w:val="sk-SK" w:eastAsia="ar-SA" w:bidi="ar-SA"/>
                  </w:rPr>
                  <w:t>funkcia</w:t>
                </w:r>
              </w:p>
            </w:tc>
            <w:tc>
              <w:tcPr>
                <w:tcW w:w="5387" w:type="dxa"/>
                <w:tcBorders>
                  <w:left w:val="none" w:sz="0" w:space="0" w:color="auto"/>
                </w:tcBorders>
                <w:vAlign w:val="center"/>
              </w:tcPr>
              <w:p w:rsidR="006A04E2" w:rsidRPr="006A04E2" w:rsidRDefault="006A04E2" w:rsidP="00A26330">
                <w:pPr>
                  <w:pStyle w:val="Bezriadkovania"/>
                  <w:jc w:val="center"/>
                  <w:cnfStyle w:val="000000010000"/>
                  <w:rPr>
                    <w:lang w:eastAsia="ar-SA" w:bidi="ar-SA"/>
                  </w:rPr>
                </w:pPr>
                <w:r>
                  <w:rPr>
                    <w:lang w:val="sk-SK" w:eastAsia="ar-SA" w:bidi="ar-SA"/>
                  </w:rPr>
                  <w:t xml:space="preserve">ak je </w:t>
                </w:r>
                <w:r w:rsidRPr="006A04E2">
                  <w:rPr>
                    <w:i/>
                    <w:lang w:val="sk-SK" w:eastAsia="ar-SA" w:bidi="ar-SA"/>
                  </w:rPr>
                  <w:t>x &gt; y</w:t>
                </w:r>
                <w:r>
                  <w:rPr>
                    <w:lang w:val="sk-SK" w:eastAsia="ar-SA" w:bidi="ar-SA"/>
                  </w:rPr>
                  <w:t xml:space="preserve">, tak vráti výraz </w:t>
                </w:r>
                <w:proofErr w:type="spellStart"/>
                <w:r w:rsidRPr="006A04E2">
                  <w:rPr>
                    <w:i/>
                    <w:lang w:val="sk-SK" w:eastAsia="ar-SA" w:bidi="ar-SA"/>
                  </w:rPr>
                  <w:t>left</w:t>
                </w:r>
                <w:proofErr w:type="spellEnd"/>
                <w:r>
                  <w:rPr>
                    <w:lang w:val="sk-SK" w:eastAsia="ar-SA" w:bidi="ar-SA"/>
                  </w:rPr>
                  <w:t xml:space="preserve">, inak </w:t>
                </w:r>
                <w:proofErr w:type="spellStart"/>
                <w:r w:rsidRPr="006A04E2">
                  <w:rPr>
                    <w:i/>
                    <w:lang w:val="sk-SK" w:eastAsia="ar-SA" w:bidi="ar-SA"/>
                  </w:rPr>
                  <w:t>right</w:t>
                </w:r>
                <w:proofErr w:type="spellEnd"/>
              </w:p>
            </w:tc>
          </w:tr>
          <w:tr w:rsidR="006A04E2" w:rsidTr="00D93C2D">
            <w:trPr>
              <w:cnfStyle w:val="000000100000"/>
            </w:trPr>
            <w:tc>
              <w:tcPr>
                <w:cnfStyle w:val="001000000000"/>
                <w:tcW w:w="2943" w:type="dxa"/>
                <w:tcBorders>
                  <w:right w:val="none" w:sz="0" w:space="0" w:color="auto"/>
                </w:tcBorders>
                <w:vAlign w:val="center"/>
              </w:tcPr>
              <w:p w:rsidR="006A04E2" w:rsidRDefault="006A04E2" w:rsidP="00A26330">
                <w:pPr>
                  <w:pStyle w:val="Bezriadkovania"/>
                  <w:jc w:val="center"/>
                  <w:rPr>
                    <w:lang w:val="sk-SK" w:eastAsia="ar-SA" w:bidi="ar-SA"/>
                  </w:rPr>
                </w:pPr>
                <w:proofErr w:type="spellStart"/>
                <w:r>
                  <w:rPr>
                    <w:lang w:val="sk-SK" w:eastAsia="ar-SA" w:bidi="ar-SA"/>
                  </w:rPr>
                  <w:t>IfPositive</w:t>
                </w:r>
                <w:proofErr w:type="spellEnd"/>
                <w:r>
                  <w:rPr>
                    <w:lang w:val="sk-SK" w:eastAsia="ar-SA" w:bidi="ar-SA"/>
                  </w:rPr>
                  <w:t>(x</w:t>
                </w:r>
                <w:r w:rsidR="006761CB">
                  <w:rPr>
                    <w:lang w:val="sk-SK" w:eastAsia="ar-SA" w:bidi="ar-SA"/>
                  </w:rPr>
                  <w:t xml:space="preserve">, </w:t>
                </w:r>
                <w:proofErr w:type="spellStart"/>
                <w:r>
                  <w:rPr>
                    <w:lang w:val="sk-SK" w:eastAsia="ar-SA" w:bidi="ar-SA"/>
                  </w:rPr>
                  <w:t>left</w:t>
                </w:r>
                <w:proofErr w:type="spellEnd"/>
                <w:r>
                  <w:rPr>
                    <w:lang w:val="sk-SK" w:eastAsia="ar-SA" w:bidi="ar-SA"/>
                  </w:rPr>
                  <w:t xml:space="preserve">, </w:t>
                </w:r>
                <w:proofErr w:type="spellStart"/>
                <w:r>
                  <w:rPr>
                    <w:lang w:val="sk-SK" w:eastAsia="ar-SA" w:bidi="ar-SA"/>
                  </w:rPr>
                  <w:t>right</w:t>
                </w:r>
                <w:proofErr w:type="spellEnd"/>
                <w:r w:rsidR="006761CB">
                  <w:rPr>
                    <w:lang w:val="sk-SK" w:eastAsia="ar-SA" w:bidi="ar-SA"/>
                  </w:rPr>
                  <w:t>)</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100000"/>
                  <w:rPr>
                    <w:lang w:val="sk-SK" w:eastAsia="ar-SA" w:bidi="ar-SA"/>
                  </w:rPr>
                </w:pPr>
                <w:r>
                  <w:rPr>
                    <w:lang w:val="sk-SK" w:eastAsia="ar-SA" w:bidi="ar-SA"/>
                  </w:rPr>
                  <w:t>funkcia</w:t>
                </w:r>
              </w:p>
            </w:tc>
            <w:tc>
              <w:tcPr>
                <w:tcW w:w="5387" w:type="dxa"/>
                <w:tcBorders>
                  <w:left w:val="none" w:sz="0" w:space="0" w:color="auto"/>
                </w:tcBorders>
                <w:vAlign w:val="center"/>
              </w:tcPr>
              <w:p w:rsidR="006A04E2" w:rsidRDefault="006A04E2" w:rsidP="006A04E2">
                <w:pPr>
                  <w:pStyle w:val="Bezriadkovania"/>
                  <w:jc w:val="center"/>
                  <w:cnfStyle w:val="000000100000"/>
                  <w:rPr>
                    <w:lang w:val="sk-SK" w:eastAsia="ar-SA" w:bidi="ar-SA"/>
                  </w:rPr>
                </w:pPr>
                <w:r>
                  <w:rPr>
                    <w:lang w:val="sk-SK" w:eastAsia="ar-SA" w:bidi="ar-SA"/>
                  </w:rPr>
                  <w:t xml:space="preserve">ak je </w:t>
                </w:r>
                <w:r w:rsidRPr="006A04E2">
                  <w:rPr>
                    <w:i/>
                    <w:lang w:val="sk-SK" w:eastAsia="ar-SA" w:bidi="ar-SA"/>
                  </w:rPr>
                  <w:t xml:space="preserve">x &gt; </w:t>
                </w:r>
                <w:r>
                  <w:rPr>
                    <w:i/>
                    <w:lang w:val="sk-SK" w:eastAsia="ar-SA" w:bidi="ar-SA"/>
                  </w:rPr>
                  <w:t>0</w:t>
                </w:r>
                <w:r>
                  <w:rPr>
                    <w:lang w:val="sk-SK" w:eastAsia="ar-SA" w:bidi="ar-SA"/>
                  </w:rPr>
                  <w:t xml:space="preserve">, tak vráti výraz </w:t>
                </w:r>
                <w:proofErr w:type="spellStart"/>
                <w:r w:rsidRPr="006A04E2">
                  <w:rPr>
                    <w:i/>
                    <w:lang w:val="sk-SK" w:eastAsia="ar-SA" w:bidi="ar-SA"/>
                  </w:rPr>
                  <w:t>left</w:t>
                </w:r>
                <w:proofErr w:type="spellEnd"/>
                <w:r>
                  <w:rPr>
                    <w:lang w:val="sk-SK" w:eastAsia="ar-SA" w:bidi="ar-SA"/>
                  </w:rPr>
                  <w:t xml:space="preserve">, inak </w:t>
                </w:r>
                <w:proofErr w:type="spellStart"/>
                <w:r w:rsidRPr="006A04E2">
                  <w:rPr>
                    <w:i/>
                    <w:lang w:val="sk-SK" w:eastAsia="ar-SA" w:bidi="ar-SA"/>
                  </w:rPr>
                  <w:t>right</w:t>
                </w:r>
                <w:proofErr w:type="spellEnd"/>
              </w:p>
            </w:tc>
          </w:tr>
          <w:tr w:rsidR="006A04E2" w:rsidTr="00D93C2D">
            <w:trPr>
              <w:cnfStyle w:val="000000010000"/>
            </w:trPr>
            <w:tc>
              <w:tcPr>
                <w:cnfStyle w:val="001000000000"/>
                <w:tcW w:w="2943" w:type="dxa"/>
                <w:tcBorders>
                  <w:right w:val="none" w:sz="0" w:space="0" w:color="auto"/>
                </w:tcBorders>
                <w:vAlign w:val="center"/>
              </w:tcPr>
              <w:p w:rsidR="006A04E2" w:rsidRDefault="006A04E2" w:rsidP="00A26330">
                <w:pPr>
                  <w:pStyle w:val="Bezriadkovania"/>
                  <w:jc w:val="center"/>
                  <w:rPr>
                    <w:lang w:val="sk-SK" w:eastAsia="ar-SA" w:bidi="ar-SA"/>
                  </w:rPr>
                </w:pPr>
                <w:proofErr w:type="spellStart"/>
                <w:r>
                  <w:rPr>
                    <w:lang w:val="sk-SK" w:eastAsia="ar-SA" w:bidi="ar-SA"/>
                  </w:rPr>
                  <w:t>Sum</w:t>
                </w:r>
                <w:proofErr w:type="spellEnd"/>
                <w:r>
                  <w:rPr>
                    <w:lang w:val="sk-SK" w:eastAsia="ar-SA" w:bidi="ar-SA"/>
                  </w:rPr>
                  <w:t>(x, y)</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010000"/>
                  <w:rPr>
                    <w:lang w:val="sk-SK" w:eastAsia="ar-SA" w:bidi="ar-SA"/>
                  </w:rPr>
                </w:pPr>
                <w:r>
                  <w:rPr>
                    <w:lang w:val="sk-SK" w:eastAsia="ar-SA" w:bidi="ar-SA"/>
                  </w:rPr>
                  <w:t>funkcia</w:t>
                </w:r>
              </w:p>
            </w:tc>
            <w:tc>
              <w:tcPr>
                <w:tcW w:w="5387" w:type="dxa"/>
                <w:tcBorders>
                  <w:left w:val="none" w:sz="0" w:space="0" w:color="auto"/>
                </w:tcBorders>
                <w:vAlign w:val="center"/>
              </w:tcPr>
              <w:p w:rsidR="006A04E2" w:rsidRDefault="006A04E2" w:rsidP="00A26330">
                <w:pPr>
                  <w:pStyle w:val="Bezriadkovania"/>
                  <w:jc w:val="center"/>
                  <w:cnfStyle w:val="000000010000"/>
                  <w:rPr>
                    <w:lang w:val="sk-SK" w:eastAsia="ar-SA" w:bidi="ar-SA"/>
                  </w:rPr>
                </w:pPr>
                <w:r>
                  <w:rPr>
                    <w:lang w:val="sk-SK" w:eastAsia="ar-SA" w:bidi="ar-SA"/>
                  </w:rPr>
                  <w:t xml:space="preserve">vráti súčet </w:t>
                </w:r>
                <w:r w:rsidRPr="006A04E2">
                  <w:rPr>
                    <w:i/>
                    <w:lang w:val="sk-SK" w:eastAsia="ar-SA" w:bidi="ar-SA"/>
                  </w:rPr>
                  <w:t>x</w:t>
                </w:r>
                <w:r>
                  <w:rPr>
                    <w:lang w:val="sk-SK" w:eastAsia="ar-SA" w:bidi="ar-SA"/>
                  </w:rPr>
                  <w:t xml:space="preserve"> a </w:t>
                </w:r>
                <w:r w:rsidRPr="006A04E2">
                  <w:rPr>
                    <w:i/>
                    <w:lang w:val="sk-SK" w:eastAsia="ar-SA" w:bidi="ar-SA"/>
                  </w:rPr>
                  <w:t>y</w:t>
                </w:r>
              </w:p>
            </w:tc>
          </w:tr>
          <w:tr w:rsidR="006A04E2" w:rsidTr="00D93C2D">
            <w:trPr>
              <w:cnfStyle w:val="000000100000"/>
            </w:trPr>
            <w:tc>
              <w:tcPr>
                <w:cnfStyle w:val="001000000000"/>
                <w:tcW w:w="2943" w:type="dxa"/>
                <w:tcBorders>
                  <w:right w:val="none" w:sz="0" w:space="0" w:color="auto"/>
                </w:tcBorders>
                <w:vAlign w:val="center"/>
              </w:tcPr>
              <w:p w:rsidR="006A04E2" w:rsidRDefault="006A04E2" w:rsidP="00A26330">
                <w:pPr>
                  <w:pStyle w:val="Bezriadkovania"/>
                  <w:jc w:val="center"/>
                  <w:rPr>
                    <w:lang w:val="sk-SK" w:eastAsia="ar-SA" w:bidi="ar-SA"/>
                  </w:rPr>
                </w:pPr>
                <w:proofErr w:type="spellStart"/>
                <w:r>
                  <w:rPr>
                    <w:lang w:val="sk-SK" w:eastAsia="ar-SA" w:bidi="ar-SA"/>
                  </w:rPr>
                  <w:t>Difference</w:t>
                </w:r>
                <w:proofErr w:type="spellEnd"/>
                <w:r>
                  <w:rPr>
                    <w:lang w:val="sk-SK" w:eastAsia="ar-SA" w:bidi="ar-SA"/>
                  </w:rPr>
                  <w:t>(x, y)</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100000"/>
                  <w:rPr>
                    <w:lang w:val="sk-SK" w:eastAsia="ar-SA" w:bidi="ar-SA"/>
                  </w:rPr>
                </w:pPr>
                <w:r>
                  <w:rPr>
                    <w:lang w:val="sk-SK" w:eastAsia="ar-SA" w:bidi="ar-SA"/>
                  </w:rPr>
                  <w:t>funkcia</w:t>
                </w:r>
              </w:p>
            </w:tc>
            <w:tc>
              <w:tcPr>
                <w:tcW w:w="5387" w:type="dxa"/>
                <w:tcBorders>
                  <w:left w:val="none" w:sz="0" w:space="0" w:color="auto"/>
                </w:tcBorders>
                <w:vAlign w:val="center"/>
              </w:tcPr>
              <w:p w:rsidR="006A04E2" w:rsidRDefault="006A04E2" w:rsidP="00A26330">
                <w:pPr>
                  <w:pStyle w:val="Bezriadkovania"/>
                  <w:jc w:val="center"/>
                  <w:cnfStyle w:val="000000100000"/>
                  <w:rPr>
                    <w:lang w:val="sk-SK" w:eastAsia="ar-SA" w:bidi="ar-SA"/>
                  </w:rPr>
                </w:pPr>
                <w:r>
                  <w:rPr>
                    <w:lang w:val="sk-SK" w:eastAsia="ar-SA" w:bidi="ar-SA"/>
                  </w:rPr>
                  <w:t xml:space="preserve">vráti rozdiel </w:t>
                </w:r>
                <w:r w:rsidRPr="006A04E2">
                  <w:rPr>
                    <w:i/>
                    <w:lang w:val="sk-SK" w:eastAsia="ar-SA" w:bidi="ar-SA"/>
                  </w:rPr>
                  <w:t>x</w:t>
                </w:r>
                <w:r>
                  <w:rPr>
                    <w:lang w:val="sk-SK" w:eastAsia="ar-SA" w:bidi="ar-SA"/>
                  </w:rPr>
                  <w:t xml:space="preserve"> a </w:t>
                </w:r>
                <w:r w:rsidRPr="006A04E2">
                  <w:rPr>
                    <w:i/>
                    <w:lang w:val="sk-SK" w:eastAsia="ar-SA" w:bidi="ar-SA"/>
                  </w:rPr>
                  <w:t>y</w:t>
                </w:r>
              </w:p>
            </w:tc>
          </w:tr>
          <w:tr w:rsidR="006A04E2" w:rsidTr="00D93C2D">
            <w:trPr>
              <w:cnfStyle w:val="000000010000"/>
            </w:trPr>
            <w:tc>
              <w:tcPr>
                <w:cnfStyle w:val="001000000000"/>
                <w:tcW w:w="2943" w:type="dxa"/>
                <w:tcBorders>
                  <w:right w:val="none" w:sz="0" w:space="0" w:color="auto"/>
                </w:tcBorders>
                <w:vAlign w:val="center"/>
              </w:tcPr>
              <w:p w:rsidR="006A04E2" w:rsidRDefault="006A04E2" w:rsidP="00A26330">
                <w:pPr>
                  <w:pStyle w:val="Bezriadkovania"/>
                  <w:jc w:val="center"/>
                  <w:rPr>
                    <w:lang w:val="sk-SK" w:eastAsia="ar-SA" w:bidi="ar-SA"/>
                  </w:rPr>
                </w:pPr>
                <w:proofErr w:type="spellStart"/>
                <w:r>
                  <w:rPr>
                    <w:lang w:val="sk-SK" w:eastAsia="ar-SA" w:bidi="ar-SA"/>
                  </w:rPr>
                  <w:t>Abs</w:t>
                </w:r>
                <w:proofErr w:type="spellEnd"/>
                <w:r>
                  <w:rPr>
                    <w:lang w:val="sk-SK" w:eastAsia="ar-SA" w:bidi="ar-SA"/>
                  </w:rPr>
                  <w:t>(x)</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010000"/>
                  <w:rPr>
                    <w:lang w:val="sk-SK" w:eastAsia="ar-SA" w:bidi="ar-SA"/>
                  </w:rPr>
                </w:pPr>
                <w:r>
                  <w:rPr>
                    <w:lang w:val="sk-SK" w:eastAsia="ar-SA" w:bidi="ar-SA"/>
                  </w:rPr>
                  <w:t>funkcia</w:t>
                </w:r>
              </w:p>
            </w:tc>
            <w:tc>
              <w:tcPr>
                <w:tcW w:w="5387" w:type="dxa"/>
                <w:tcBorders>
                  <w:left w:val="none" w:sz="0" w:space="0" w:color="auto"/>
                </w:tcBorders>
                <w:vAlign w:val="center"/>
              </w:tcPr>
              <w:p w:rsidR="006A04E2" w:rsidRDefault="006A04E2" w:rsidP="00A26330">
                <w:pPr>
                  <w:pStyle w:val="Bezriadkovania"/>
                  <w:jc w:val="center"/>
                  <w:cnfStyle w:val="000000010000"/>
                  <w:rPr>
                    <w:lang w:val="sk-SK" w:eastAsia="ar-SA" w:bidi="ar-SA"/>
                  </w:rPr>
                </w:pPr>
                <w:r>
                  <w:rPr>
                    <w:lang w:val="sk-SK" w:eastAsia="ar-SA" w:bidi="ar-SA"/>
                  </w:rPr>
                  <w:t xml:space="preserve">vráti absolútnu hodnotu </w:t>
                </w:r>
                <w:r w:rsidRPr="006A04E2">
                  <w:rPr>
                    <w:i/>
                    <w:lang w:val="sk-SK" w:eastAsia="ar-SA" w:bidi="ar-SA"/>
                  </w:rPr>
                  <w:t>x</w:t>
                </w:r>
              </w:p>
            </w:tc>
          </w:tr>
          <w:tr w:rsidR="006A04E2" w:rsidTr="00D93C2D">
            <w:trPr>
              <w:cnfStyle w:val="000000100000"/>
            </w:trPr>
            <w:tc>
              <w:tcPr>
                <w:cnfStyle w:val="001000000000"/>
                <w:tcW w:w="2943" w:type="dxa"/>
                <w:tcBorders>
                  <w:right w:val="none" w:sz="0" w:space="0" w:color="auto"/>
                </w:tcBorders>
                <w:vAlign w:val="center"/>
              </w:tcPr>
              <w:p w:rsidR="006A04E2" w:rsidRDefault="006A04E2" w:rsidP="00A26330">
                <w:pPr>
                  <w:pStyle w:val="Bezriadkovania"/>
                  <w:jc w:val="center"/>
                  <w:rPr>
                    <w:lang w:val="sk-SK" w:eastAsia="ar-SA" w:bidi="ar-SA"/>
                  </w:rPr>
                </w:pPr>
                <w:proofErr w:type="spellStart"/>
                <w:r>
                  <w:rPr>
                    <w:lang w:val="sk-SK" w:eastAsia="ar-SA" w:bidi="ar-SA"/>
                  </w:rPr>
                  <w:t>Negation</w:t>
                </w:r>
                <w:proofErr w:type="spellEnd"/>
                <w:r>
                  <w:rPr>
                    <w:lang w:val="sk-SK" w:eastAsia="ar-SA" w:bidi="ar-SA"/>
                  </w:rPr>
                  <w:t>(x)</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100000"/>
                  <w:rPr>
                    <w:lang w:val="sk-SK" w:eastAsia="ar-SA" w:bidi="ar-SA"/>
                  </w:rPr>
                </w:pPr>
                <w:r>
                  <w:rPr>
                    <w:lang w:val="sk-SK" w:eastAsia="ar-SA" w:bidi="ar-SA"/>
                  </w:rPr>
                  <w:t>funkcia</w:t>
                </w:r>
              </w:p>
            </w:tc>
            <w:tc>
              <w:tcPr>
                <w:tcW w:w="5387" w:type="dxa"/>
                <w:tcBorders>
                  <w:left w:val="none" w:sz="0" w:space="0" w:color="auto"/>
                </w:tcBorders>
                <w:vAlign w:val="center"/>
              </w:tcPr>
              <w:p w:rsidR="006A04E2" w:rsidRDefault="006A04E2" w:rsidP="00A26330">
                <w:pPr>
                  <w:pStyle w:val="Bezriadkovania"/>
                  <w:jc w:val="center"/>
                  <w:cnfStyle w:val="000000100000"/>
                  <w:rPr>
                    <w:lang w:val="sk-SK" w:eastAsia="ar-SA" w:bidi="ar-SA"/>
                  </w:rPr>
                </w:pPr>
                <w:r>
                  <w:rPr>
                    <w:lang w:val="sk-SK" w:eastAsia="ar-SA" w:bidi="ar-SA"/>
                  </w:rPr>
                  <w:t xml:space="preserve">vráti negáciu </w:t>
                </w:r>
                <w:r w:rsidRPr="006A04E2">
                  <w:rPr>
                    <w:i/>
                    <w:lang w:val="sk-SK" w:eastAsia="ar-SA" w:bidi="ar-SA"/>
                  </w:rPr>
                  <w:t>x</w:t>
                </w:r>
                <w:r>
                  <w:rPr>
                    <w:lang w:val="sk-SK" w:eastAsia="ar-SA" w:bidi="ar-SA"/>
                  </w:rPr>
                  <w:t xml:space="preserve"> (</w:t>
                </w:r>
                <w:proofErr w:type="spellStart"/>
                <w:r>
                  <w:rPr>
                    <w:lang w:val="sk-SK" w:eastAsia="ar-SA" w:bidi="ar-SA"/>
                  </w:rPr>
                  <w:t>vynásobi</w:t>
                </w:r>
                <w:proofErr w:type="spellEnd"/>
                <w:r>
                  <w:rPr>
                    <w:lang w:val="sk-SK" w:eastAsia="ar-SA" w:bidi="ar-SA"/>
                  </w:rPr>
                  <w:t xml:space="preserve"> hodnotu -1)</w:t>
                </w:r>
              </w:p>
            </w:tc>
          </w:tr>
          <w:tr w:rsidR="006A04E2" w:rsidTr="00D93C2D">
            <w:trPr>
              <w:cnfStyle w:val="000000010000"/>
            </w:trPr>
            <w:tc>
              <w:tcPr>
                <w:cnfStyle w:val="001000000000"/>
                <w:tcW w:w="2943" w:type="dxa"/>
                <w:tcBorders>
                  <w:right w:val="none" w:sz="0" w:space="0" w:color="auto"/>
                </w:tcBorders>
                <w:vAlign w:val="center"/>
              </w:tcPr>
              <w:p w:rsidR="006A04E2" w:rsidRDefault="006A04E2" w:rsidP="00A26330">
                <w:pPr>
                  <w:pStyle w:val="Bezriadkovania"/>
                  <w:jc w:val="center"/>
                  <w:rPr>
                    <w:lang w:val="sk-SK" w:eastAsia="ar-SA" w:bidi="ar-SA"/>
                  </w:rPr>
                </w:pPr>
                <w:proofErr w:type="spellStart"/>
                <w:r>
                  <w:rPr>
                    <w:lang w:val="sk-SK" w:eastAsia="ar-SA" w:bidi="ar-SA"/>
                  </w:rPr>
                  <w:t>Sinus</w:t>
                </w:r>
                <w:proofErr w:type="spellEnd"/>
                <w:r>
                  <w:rPr>
                    <w:lang w:val="sk-SK" w:eastAsia="ar-SA" w:bidi="ar-SA"/>
                  </w:rPr>
                  <w:t>(x)</w:t>
                </w:r>
              </w:p>
            </w:tc>
            <w:tc>
              <w:tcPr>
                <w:tcW w:w="1417" w:type="dxa"/>
                <w:tcBorders>
                  <w:left w:val="none" w:sz="0" w:space="0" w:color="auto"/>
                  <w:right w:val="none" w:sz="0" w:space="0" w:color="auto"/>
                </w:tcBorders>
                <w:vAlign w:val="center"/>
              </w:tcPr>
              <w:p w:rsidR="006A04E2" w:rsidRDefault="006A04E2" w:rsidP="00A26330">
                <w:pPr>
                  <w:pStyle w:val="Bezriadkovania"/>
                  <w:jc w:val="center"/>
                  <w:cnfStyle w:val="000000010000"/>
                  <w:rPr>
                    <w:lang w:val="sk-SK" w:eastAsia="ar-SA" w:bidi="ar-SA"/>
                  </w:rPr>
                </w:pPr>
                <w:r>
                  <w:rPr>
                    <w:lang w:val="sk-SK" w:eastAsia="ar-SA" w:bidi="ar-SA"/>
                  </w:rPr>
                  <w:t>funkcia</w:t>
                </w:r>
              </w:p>
            </w:tc>
            <w:tc>
              <w:tcPr>
                <w:tcW w:w="5387" w:type="dxa"/>
                <w:tcBorders>
                  <w:left w:val="none" w:sz="0" w:space="0" w:color="auto"/>
                </w:tcBorders>
                <w:vAlign w:val="center"/>
              </w:tcPr>
              <w:p w:rsidR="006A04E2" w:rsidRDefault="006A04E2" w:rsidP="00A26330">
                <w:pPr>
                  <w:pStyle w:val="Bezriadkovania"/>
                  <w:jc w:val="center"/>
                  <w:cnfStyle w:val="000000010000"/>
                  <w:rPr>
                    <w:lang w:val="sk-SK" w:eastAsia="ar-SA" w:bidi="ar-SA"/>
                  </w:rPr>
                </w:pPr>
                <w:r>
                  <w:rPr>
                    <w:lang w:val="sk-SK" w:eastAsia="ar-SA" w:bidi="ar-SA"/>
                  </w:rPr>
                  <w:t xml:space="preserve">vráti sínus </w:t>
                </w:r>
                <w:r w:rsidRPr="006A04E2">
                  <w:rPr>
                    <w:i/>
                    <w:lang w:val="sk-SK" w:eastAsia="ar-SA" w:bidi="ar-SA"/>
                  </w:rPr>
                  <w:t>x</w:t>
                </w:r>
              </w:p>
            </w:tc>
          </w:tr>
        </w:tbl>
        <w:p w:rsidR="00BF63D1" w:rsidRDefault="00BF63D1" w:rsidP="00BF63D1">
          <w:pPr>
            <w:rPr>
              <w:lang w:val="sk-SK"/>
            </w:rPr>
          </w:pPr>
        </w:p>
        <w:p w:rsidR="00BD5484" w:rsidRDefault="006C7DE3" w:rsidP="006761CB">
          <w:pPr>
            <w:rPr>
              <w:lang w:val="sk-SK"/>
            </w:rPr>
          </w:pPr>
          <w:r>
            <w:rPr>
              <w:lang w:val="sk-SK"/>
            </w:rPr>
            <w:t>Formálny zápis gramatiky vyzerá nasledovne</w:t>
          </w:r>
          <w:r w:rsidR="003B2BFB">
            <w:rPr>
              <w:lang w:val="sk-SK"/>
            </w:rPr>
            <w:t xml:space="preserve"> (kvôli ukážke nie sú vyjadrené terminálne symboly definícií funkcií)</w:t>
          </w:r>
          <w:r>
            <w:rPr>
              <w:lang w:val="sk-SK"/>
            </w:rPr>
            <w:t>:</w:t>
          </w:r>
        </w:p>
        <w:p w:rsidR="00BF63D1" w:rsidRPr="00BF63D1" w:rsidRDefault="00BF63D1" w:rsidP="00BF63D1">
          <w:pPr>
            <w:pStyle w:val="gramatika"/>
            <w:rPr>
              <w:lang w:val="en-US"/>
            </w:rPr>
          </w:pPr>
          <w:r>
            <w:t xml:space="preserve">G = </w:t>
          </w:r>
          <w:r>
            <w:rPr>
              <w:lang w:val="en-US"/>
            </w:rPr>
            <w:t>{N, T, P, S}</w:t>
          </w:r>
        </w:p>
        <w:p w:rsidR="0052518D" w:rsidRDefault="0052518D" w:rsidP="00BF63D1">
          <w:pPr>
            <w:pStyle w:val="gramatika"/>
          </w:pPr>
          <w:r>
            <w:t>N = {</w:t>
          </w:r>
          <w:r w:rsidR="00164B2F">
            <w:rPr>
              <w:lang w:val="en-US"/>
            </w:rPr>
            <w:t>&lt;</w:t>
          </w:r>
          <w:r w:rsidR="006C7DE3">
            <w:t>vyraz</w:t>
          </w:r>
          <w:r w:rsidR="00164B2F">
            <w:rPr>
              <w:lang w:val="en-US"/>
            </w:rPr>
            <w:t xml:space="preserve">&gt;, </w:t>
          </w:r>
          <w:r w:rsidR="00785E0A">
            <w:t>&lt;</w:t>
          </w:r>
          <w:proofErr w:type="spellStart"/>
          <w:r w:rsidR="00785E0A">
            <w:t>strelba</w:t>
          </w:r>
          <w:proofErr w:type="spellEnd"/>
          <w:r w:rsidR="00785E0A">
            <w:t>&gt;</w:t>
          </w:r>
          <w:r>
            <w:t xml:space="preserve">, </w:t>
          </w:r>
          <w:r w:rsidR="00785E0A">
            <w:t>&lt;</w:t>
          </w:r>
          <w:proofErr w:type="spellStart"/>
          <w:r w:rsidR="006C7DE3">
            <w:t>if</w:t>
          </w:r>
          <w:proofErr w:type="spellEnd"/>
          <w:r w:rsidR="00785E0A">
            <w:t>&gt;</w:t>
          </w:r>
          <w:r>
            <w:t xml:space="preserve">, </w:t>
          </w:r>
          <w:r w:rsidR="00785E0A">
            <w:t>&lt;</w:t>
          </w:r>
          <w:proofErr w:type="spellStart"/>
          <w:r w:rsidR="00785E0A">
            <w:t>if</w:t>
          </w:r>
          <w:r w:rsidR="006C7DE3">
            <w:t>-</w:t>
          </w:r>
          <w:r w:rsidR="00B53B0A">
            <w:t>nula</w:t>
          </w:r>
          <w:proofErr w:type="spellEnd"/>
          <w:r w:rsidR="00785E0A">
            <w:t>&gt;</w:t>
          </w:r>
          <w:r>
            <w:t xml:space="preserve">, </w:t>
          </w:r>
          <w:r w:rsidR="00785E0A">
            <w:t>&lt;</w:t>
          </w:r>
          <w:proofErr w:type="spellStart"/>
          <w:r w:rsidR="00785E0A">
            <w:t>sucet</w:t>
          </w:r>
          <w:proofErr w:type="spellEnd"/>
          <w:r w:rsidR="00785E0A">
            <w:t>&gt;</w:t>
          </w:r>
          <w:r>
            <w:t xml:space="preserve">, </w:t>
          </w:r>
          <w:r w:rsidR="00785E0A">
            <w:t>&lt;rozdiel&gt;</w:t>
          </w:r>
          <w:r>
            <w:t xml:space="preserve">, </w:t>
          </w:r>
          <w:r w:rsidR="00785E0A">
            <w:t>&lt;</w:t>
          </w:r>
          <w:proofErr w:type="spellStart"/>
          <w:r w:rsidR="00785E0A">
            <w:t>abs</w:t>
          </w:r>
          <w:proofErr w:type="spellEnd"/>
          <w:r w:rsidR="00785E0A">
            <w:t>&gt;</w:t>
          </w:r>
          <w:r>
            <w:t xml:space="preserve">, </w:t>
          </w:r>
          <w:r w:rsidR="00785E0A">
            <w:t>&lt;</w:t>
          </w:r>
          <w:proofErr w:type="spellStart"/>
          <w:r w:rsidR="00785E0A">
            <w:t>negacia</w:t>
          </w:r>
          <w:proofErr w:type="spellEnd"/>
          <w:r w:rsidR="00785E0A">
            <w:t>&gt;</w:t>
          </w:r>
          <w:r>
            <w:t xml:space="preserve">, </w:t>
          </w:r>
          <w:r w:rsidR="00785E0A">
            <w:t>&lt;sin&gt;</w:t>
          </w:r>
          <w:r>
            <w:t>}</w:t>
          </w:r>
        </w:p>
        <w:p w:rsidR="00BF63D1" w:rsidRPr="001449D4" w:rsidRDefault="0052518D" w:rsidP="00BF63D1">
          <w:pPr>
            <w:pStyle w:val="gramatika"/>
          </w:pPr>
          <w:r>
            <w:t>T = {</w:t>
          </w:r>
          <w:r w:rsidR="007E2794">
            <w:t>energia</w:t>
          </w:r>
          <w:r w:rsidR="00BF63D1" w:rsidRPr="001449D4">
            <w:t xml:space="preserve">, </w:t>
          </w:r>
          <w:proofErr w:type="spellStart"/>
          <w:r w:rsidR="007E2794">
            <w:t>e_energia</w:t>
          </w:r>
          <w:proofErr w:type="spellEnd"/>
          <w:r w:rsidR="00BF63D1" w:rsidRPr="001449D4">
            <w:t xml:space="preserve">, </w:t>
          </w:r>
          <w:r w:rsidR="007E2794">
            <w:t>smer</w:t>
          </w:r>
          <w:r w:rsidR="00BF63D1" w:rsidRPr="001449D4">
            <w:t xml:space="preserve">, </w:t>
          </w:r>
          <w:proofErr w:type="spellStart"/>
          <w:r>
            <w:t>e</w:t>
          </w:r>
          <w:r w:rsidR="007E2794">
            <w:t>_smer</w:t>
          </w:r>
          <w:proofErr w:type="spellEnd"/>
          <w:r w:rsidR="00BF63D1" w:rsidRPr="001449D4">
            <w:t xml:space="preserve">, </w:t>
          </w:r>
          <w:r w:rsidR="007E2794">
            <w:t>x</w:t>
          </w:r>
          <w:r>
            <w:t xml:space="preserve">, </w:t>
          </w:r>
          <w:r w:rsidR="007E2794">
            <w:t>y</w:t>
          </w:r>
          <w:r w:rsidR="00905457">
            <w:t xml:space="preserve">, </w:t>
          </w:r>
          <w:proofErr w:type="spellStart"/>
          <w:r w:rsidR="00905457">
            <w:t>velkost</w:t>
          </w:r>
          <w:proofErr w:type="spellEnd"/>
          <w:r w:rsidR="00905457">
            <w:t xml:space="preserve">, </w:t>
          </w:r>
          <w:proofErr w:type="spellStart"/>
          <w:r w:rsidR="0055446D">
            <w:t>vzdialenost</w:t>
          </w:r>
          <w:proofErr w:type="spellEnd"/>
          <w:r w:rsidR="00BF63D1" w:rsidRPr="001449D4">
            <w:t>}</w:t>
          </w:r>
        </w:p>
        <w:p w:rsidR="00BF63D1" w:rsidRPr="001449D4" w:rsidRDefault="00BF63D1" w:rsidP="00BF63D1">
          <w:pPr>
            <w:pStyle w:val="gramatika"/>
          </w:pPr>
          <w:r w:rsidRPr="001449D4">
            <w:t>S = {&lt;</w:t>
          </w:r>
          <w:r w:rsidR="006C7DE3">
            <w:t>vyraz</w:t>
          </w:r>
          <w:r w:rsidRPr="001449D4">
            <w:t>&gt;}</w:t>
          </w:r>
        </w:p>
        <w:p w:rsidR="00BF63D1" w:rsidRPr="001449D4" w:rsidRDefault="00BF63D1" w:rsidP="00BF63D1">
          <w:pPr>
            <w:pStyle w:val="gramatika"/>
          </w:pPr>
          <w:r>
            <w:t>P:</w:t>
          </w:r>
        </w:p>
        <w:p w:rsidR="003B2BFB" w:rsidRDefault="00BF63D1" w:rsidP="006761CB">
          <w:pPr>
            <w:pStyle w:val="gramatika"/>
            <w:ind w:left="425" w:firstLine="0"/>
          </w:pPr>
          <w:r w:rsidRPr="001449D4">
            <w:lastRenderedPageBreak/>
            <w:t xml:space="preserve">&lt;vyraz&gt;::= </w:t>
          </w:r>
          <w:r>
            <w:t xml:space="preserve"> </w:t>
          </w:r>
          <w:r w:rsidR="00905457">
            <w:t>&lt;</w:t>
          </w:r>
          <w:proofErr w:type="spellStart"/>
          <w:r w:rsidR="00905457">
            <w:t>strelba</w:t>
          </w:r>
          <w:proofErr w:type="spellEnd"/>
          <w:r w:rsidR="00905457">
            <w:t>&gt;</w:t>
          </w:r>
          <w:r w:rsidR="006761CB">
            <w:t xml:space="preserve"> | &lt;</w:t>
          </w:r>
          <w:proofErr w:type="spellStart"/>
          <w:r w:rsidR="006761CB">
            <w:t>if</w:t>
          </w:r>
          <w:proofErr w:type="spellEnd"/>
          <w:r w:rsidR="006761CB">
            <w:t>&gt; | &lt;</w:t>
          </w:r>
          <w:proofErr w:type="spellStart"/>
          <w:r w:rsidR="006761CB">
            <w:t>if-nula</w:t>
          </w:r>
          <w:proofErr w:type="spellEnd"/>
          <w:r w:rsidR="006761CB">
            <w:t>&gt; | &lt;</w:t>
          </w:r>
          <w:proofErr w:type="spellStart"/>
          <w:r w:rsidR="006761CB">
            <w:t>sucet</w:t>
          </w:r>
          <w:proofErr w:type="spellEnd"/>
          <w:r w:rsidR="006761CB">
            <w:t>&gt; | &lt;rozdiel&gt;</w:t>
          </w:r>
          <w:r w:rsidR="003B2BFB">
            <w:t xml:space="preserve"> |</w:t>
          </w:r>
        </w:p>
        <w:p w:rsidR="003B2BFB" w:rsidRDefault="006761CB" w:rsidP="003B2BFB">
          <w:pPr>
            <w:pStyle w:val="gramatika"/>
            <w:ind w:left="2124" w:firstLine="0"/>
          </w:pPr>
          <w:r>
            <w:t>&lt;</w:t>
          </w:r>
          <w:proofErr w:type="spellStart"/>
          <w:r>
            <w:t>abs</w:t>
          </w:r>
          <w:proofErr w:type="spellEnd"/>
          <w:r>
            <w:t>&gt; | &lt;</w:t>
          </w:r>
          <w:proofErr w:type="spellStart"/>
          <w:r>
            <w:t>negacia</w:t>
          </w:r>
          <w:proofErr w:type="spellEnd"/>
          <w:r>
            <w:t>&gt; | &lt;sin&gt; | energia |</w:t>
          </w:r>
          <w:r w:rsidRPr="001449D4">
            <w:t xml:space="preserve"> </w:t>
          </w:r>
          <w:proofErr w:type="spellStart"/>
          <w:r>
            <w:t>e_energia</w:t>
          </w:r>
          <w:proofErr w:type="spellEnd"/>
          <w:r>
            <w:t xml:space="preserve"> |</w:t>
          </w:r>
          <w:r w:rsidRPr="001449D4">
            <w:t xml:space="preserve"> </w:t>
          </w:r>
        </w:p>
        <w:p w:rsidR="00BF63D1" w:rsidRPr="006761CB" w:rsidRDefault="006761CB" w:rsidP="003B2BFB">
          <w:pPr>
            <w:pStyle w:val="gramatika"/>
            <w:ind w:left="2124" w:firstLine="0"/>
          </w:pPr>
          <w:r>
            <w:t>smer |</w:t>
          </w:r>
          <w:r w:rsidRPr="001449D4">
            <w:t xml:space="preserve"> </w:t>
          </w:r>
          <w:proofErr w:type="spellStart"/>
          <w:r>
            <w:t>e_smer</w:t>
          </w:r>
          <w:proofErr w:type="spellEnd"/>
          <w:r w:rsidR="003B2BFB">
            <w:t xml:space="preserve"> </w:t>
          </w:r>
          <w:r>
            <w:t xml:space="preserve">| x | y | </w:t>
          </w:r>
          <w:proofErr w:type="spellStart"/>
          <w:r>
            <w:t>velkost</w:t>
          </w:r>
          <w:proofErr w:type="spellEnd"/>
          <w:r>
            <w:t xml:space="preserve"> | </w:t>
          </w:r>
          <w:proofErr w:type="spellStart"/>
          <w:r>
            <w:t>vzdialenost</w:t>
          </w:r>
          <w:proofErr w:type="spellEnd"/>
        </w:p>
        <w:p w:rsidR="006761CB" w:rsidRDefault="00BF63D1" w:rsidP="00BF63D1">
          <w:pPr>
            <w:pStyle w:val="gramatika"/>
            <w:rPr>
              <w:lang w:val="en-US"/>
            </w:rPr>
          </w:pPr>
          <w:r>
            <w:rPr>
              <w:lang w:val="en-US"/>
            </w:rPr>
            <w:t>&lt;</w:t>
          </w:r>
          <w:proofErr w:type="spellStart"/>
          <w:proofErr w:type="gramStart"/>
          <w:r w:rsidR="006761CB">
            <w:t>strelba</w:t>
          </w:r>
          <w:proofErr w:type="spellEnd"/>
          <w:proofErr w:type="gramEnd"/>
          <w:r>
            <w:rPr>
              <w:lang w:val="en-US"/>
            </w:rPr>
            <w:t xml:space="preserve">&gt;::=  </w:t>
          </w:r>
          <w:proofErr w:type="spellStart"/>
          <w:r w:rsidR="006761CB">
            <w:rPr>
              <w:lang w:val="en-US"/>
            </w:rPr>
            <w:t>strelba</w:t>
          </w:r>
          <w:proofErr w:type="spellEnd"/>
          <w:r w:rsidR="006761CB">
            <w:rPr>
              <w:lang w:val="en-US"/>
            </w:rPr>
            <w:t>(&lt;</w:t>
          </w:r>
          <w:proofErr w:type="spellStart"/>
          <w:r w:rsidR="006761CB">
            <w:rPr>
              <w:lang w:val="en-US"/>
            </w:rPr>
            <w:t>vyraz</w:t>
          </w:r>
          <w:proofErr w:type="spellEnd"/>
          <w:r w:rsidR="006761CB">
            <w:rPr>
              <w:lang w:val="en-US"/>
            </w:rPr>
            <w:t>&gt;)</w:t>
          </w:r>
        </w:p>
        <w:p w:rsidR="006761CB" w:rsidRDefault="006761CB" w:rsidP="006761CB">
          <w:pPr>
            <w:pStyle w:val="gramatika"/>
            <w:rPr>
              <w:lang w:val="en-US"/>
            </w:rPr>
          </w:pPr>
          <w:r>
            <w:rPr>
              <w:lang w:val="en-US"/>
            </w:rPr>
            <w:t>&lt;</w:t>
          </w:r>
          <w:proofErr w:type="spellStart"/>
          <w:proofErr w:type="gramStart"/>
          <w:r>
            <w:t>if</w:t>
          </w:r>
          <w:proofErr w:type="spellEnd"/>
          <w:proofErr w:type="gramEnd"/>
          <w:r>
            <w:rPr>
              <w:lang w:val="en-US"/>
            </w:rPr>
            <w:t>&gt;::=  if(&lt;</w:t>
          </w:r>
          <w:proofErr w:type="spellStart"/>
          <w:r>
            <w:rPr>
              <w:lang w:val="en-US"/>
            </w:rPr>
            <w:t>vyraz</w:t>
          </w:r>
          <w:proofErr w:type="spellEnd"/>
          <w:r>
            <w:rPr>
              <w:lang w:val="en-US"/>
            </w:rPr>
            <w:t>&gt;, &lt;</w:t>
          </w:r>
          <w:proofErr w:type="spellStart"/>
          <w:r>
            <w:rPr>
              <w:lang w:val="en-US"/>
            </w:rPr>
            <w:t>vyraz</w:t>
          </w:r>
          <w:proofErr w:type="spellEnd"/>
          <w:r>
            <w:rPr>
              <w:lang w:val="en-US"/>
            </w:rPr>
            <w:t>&gt;, &lt;</w:t>
          </w:r>
          <w:proofErr w:type="spellStart"/>
          <w:r>
            <w:rPr>
              <w:lang w:val="en-US"/>
            </w:rPr>
            <w:t>vyraz</w:t>
          </w:r>
          <w:proofErr w:type="spellEnd"/>
          <w:r>
            <w:rPr>
              <w:lang w:val="en-US"/>
            </w:rPr>
            <w:t>&gt;, &lt;</w:t>
          </w:r>
          <w:proofErr w:type="spellStart"/>
          <w:r>
            <w:rPr>
              <w:lang w:val="en-US"/>
            </w:rPr>
            <w:t>vyraz</w:t>
          </w:r>
          <w:proofErr w:type="spellEnd"/>
          <w:r>
            <w:rPr>
              <w:lang w:val="en-US"/>
            </w:rPr>
            <w:t>&gt;)</w:t>
          </w:r>
        </w:p>
        <w:p w:rsidR="00BF63D1" w:rsidRPr="006761CB" w:rsidRDefault="006761CB" w:rsidP="006761CB">
          <w:pPr>
            <w:pStyle w:val="gramatika"/>
            <w:rPr>
              <w:lang w:val="en-US"/>
            </w:rPr>
          </w:pPr>
          <w:r>
            <w:rPr>
              <w:lang w:val="en-US"/>
            </w:rPr>
            <w:t>&lt;</w:t>
          </w:r>
          <w:proofErr w:type="spellStart"/>
          <w:r>
            <w:t>if-nula</w:t>
          </w:r>
          <w:proofErr w:type="spellEnd"/>
          <w:r>
            <w:rPr>
              <w:lang w:val="en-US"/>
            </w:rPr>
            <w:t>&gt;</w:t>
          </w:r>
          <w:proofErr w:type="gramStart"/>
          <w:r>
            <w:rPr>
              <w:lang w:val="en-US"/>
            </w:rPr>
            <w:t>::=</w:t>
          </w:r>
          <w:proofErr w:type="gramEnd"/>
          <w:r>
            <w:rPr>
              <w:lang w:val="en-US"/>
            </w:rPr>
            <w:t xml:space="preserve">  </w:t>
          </w:r>
          <w:proofErr w:type="spellStart"/>
          <w:r>
            <w:t>if-nula</w:t>
          </w:r>
          <w:proofErr w:type="spellEnd"/>
          <w:r>
            <w:rPr>
              <w:lang w:val="en-US"/>
            </w:rPr>
            <w:t>(&lt;</w:t>
          </w:r>
          <w:proofErr w:type="spellStart"/>
          <w:r>
            <w:rPr>
              <w:lang w:val="en-US"/>
            </w:rPr>
            <w:t>vyraz</w:t>
          </w:r>
          <w:proofErr w:type="spellEnd"/>
          <w:r>
            <w:rPr>
              <w:lang w:val="en-US"/>
            </w:rPr>
            <w:t>&gt;, &lt;</w:t>
          </w:r>
          <w:proofErr w:type="spellStart"/>
          <w:r>
            <w:rPr>
              <w:lang w:val="en-US"/>
            </w:rPr>
            <w:t>vyraz</w:t>
          </w:r>
          <w:proofErr w:type="spellEnd"/>
          <w:r>
            <w:rPr>
              <w:lang w:val="en-US"/>
            </w:rPr>
            <w:t>&gt;, &lt;</w:t>
          </w:r>
          <w:proofErr w:type="spellStart"/>
          <w:r>
            <w:rPr>
              <w:lang w:val="en-US"/>
            </w:rPr>
            <w:t>vyraz</w:t>
          </w:r>
          <w:proofErr w:type="spellEnd"/>
          <w:r>
            <w:rPr>
              <w:lang w:val="en-US"/>
            </w:rPr>
            <w:t>&gt;)</w:t>
          </w:r>
        </w:p>
        <w:p w:rsidR="006761CB" w:rsidRPr="006761CB" w:rsidRDefault="006761CB" w:rsidP="006761CB">
          <w:pPr>
            <w:pStyle w:val="gramatika"/>
            <w:rPr>
              <w:lang w:val="en-US"/>
            </w:rPr>
          </w:pPr>
          <w:r>
            <w:rPr>
              <w:lang w:val="en-US"/>
            </w:rPr>
            <w:t>&lt;</w:t>
          </w:r>
          <w:proofErr w:type="spellStart"/>
          <w:proofErr w:type="gramStart"/>
          <w:r>
            <w:t>sucet</w:t>
          </w:r>
          <w:proofErr w:type="spellEnd"/>
          <w:proofErr w:type="gramEnd"/>
          <w:r>
            <w:rPr>
              <w:lang w:val="en-US"/>
            </w:rPr>
            <w:t xml:space="preserve">&gt;::=  </w:t>
          </w:r>
          <w:proofErr w:type="spellStart"/>
          <w:r>
            <w:t>sucet</w:t>
          </w:r>
          <w:proofErr w:type="spellEnd"/>
          <w:r>
            <w:rPr>
              <w:lang w:val="en-US"/>
            </w:rPr>
            <w:t>(&lt;</w:t>
          </w:r>
          <w:proofErr w:type="spellStart"/>
          <w:r>
            <w:rPr>
              <w:lang w:val="en-US"/>
            </w:rPr>
            <w:t>vyraz</w:t>
          </w:r>
          <w:proofErr w:type="spellEnd"/>
          <w:r>
            <w:rPr>
              <w:lang w:val="en-US"/>
            </w:rPr>
            <w:t>&gt;, &lt;</w:t>
          </w:r>
          <w:proofErr w:type="spellStart"/>
          <w:r>
            <w:rPr>
              <w:lang w:val="en-US"/>
            </w:rPr>
            <w:t>vyraz</w:t>
          </w:r>
          <w:proofErr w:type="spellEnd"/>
          <w:r>
            <w:rPr>
              <w:lang w:val="en-US"/>
            </w:rPr>
            <w:t>&gt;)</w:t>
          </w:r>
        </w:p>
        <w:p w:rsidR="006761CB" w:rsidRPr="006761CB" w:rsidRDefault="006761CB" w:rsidP="006761CB">
          <w:pPr>
            <w:pStyle w:val="gramatika"/>
            <w:rPr>
              <w:lang w:val="en-US"/>
            </w:rPr>
          </w:pPr>
          <w:r>
            <w:rPr>
              <w:lang w:val="en-US"/>
            </w:rPr>
            <w:t>&lt;</w:t>
          </w:r>
          <w:proofErr w:type="gramStart"/>
          <w:r>
            <w:t>rozdiel</w:t>
          </w:r>
          <w:proofErr w:type="gramEnd"/>
          <w:r>
            <w:rPr>
              <w:lang w:val="en-US"/>
            </w:rPr>
            <w:t xml:space="preserve">&gt;::= </w:t>
          </w:r>
          <w:r>
            <w:t>rozdiel</w:t>
          </w:r>
          <w:r>
            <w:rPr>
              <w:lang w:val="en-US"/>
            </w:rPr>
            <w:t>(&lt;</w:t>
          </w:r>
          <w:proofErr w:type="spellStart"/>
          <w:r>
            <w:rPr>
              <w:lang w:val="en-US"/>
            </w:rPr>
            <w:t>vyraz</w:t>
          </w:r>
          <w:proofErr w:type="spellEnd"/>
          <w:r>
            <w:rPr>
              <w:lang w:val="en-US"/>
            </w:rPr>
            <w:t>&gt;, &lt;</w:t>
          </w:r>
          <w:proofErr w:type="spellStart"/>
          <w:r>
            <w:rPr>
              <w:lang w:val="en-US"/>
            </w:rPr>
            <w:t>vyraz</w:t>
          </w:r>
          <w:proofErr w:type="spellEnd"/>
          <w:r>
            <w:rPr>
              <w:lang w:val="en-US"/>
            </w:rPr>
            <w:t>&gt;)</w:t>
          </w:r>
        </w:p>
        <w:p w:rsidR="006761CB" w:rsidRDefault="006761CB" w:rsidP="006761CB">
          <w:pPr>
            <w:pStyle w:val="gramatika"/>
            <w:rPr>
              <w:lang w:val="en-US"/>
            </w:rPr>
          </w:pPr>
          <w:r>
            <w:rPr>
              <w:lang w:val="en-US"/>
            </w:rPr>
            <w:t>&lt;</w:t>
          </w:r>
          <w:proofErr w:type="spellStart"/>
          <w:proofErr w:type="gramStart"/>
          <w:r>
            <w:t>abs</w:t>
          </w:r>
          <w:proofErr w:type="spellEnd"/>
          <w:proofErr w:type="gramEnd"/>
          <w:r>
            <w:rPr>
              <w:lang w:val="en-US"/>
            </w:rPr>
            <w:t xml:space="preserve">&gt;::= </w:t>
          </w:r>
          <w:proofErr w:type="spellStart"/>
          <w:r>
            <w:t>abs</w:t>
          </w:r>
          <w:proofErr w:type="spellEnd"/>
          <w:r>
            <w:rPr>
              <w:lang w:val="en-US"/>
            </w:rPr>
            <w:t>(&lt;</w:t>
          </w:r>
          <w:proofErr w:type="spellStart"/>
          <w:r>
            <w:rPr>
              <w:lang w:val="en-US"/>
            </w:rPr>
            <w:t>vyraz</w:t>
          </w:r>
          <w:proofErr w:type="spellEnd"/>
          <w:r>
            <w:rPr>
              <w:lang w:val="en-US"/>
            </w:rPr>
            <w:t>&gt;)</w:t>
          </w:r>
        </w:p>
        <w:p w:rsidR="006761CB" w:rsidRDefault="006761CB" w:rsidP="006761CB">
          <w:pPr>
            <w:pStyle w:val="gramatika"/>
            <w:rPr>
              <w:lang w:val="en-US"/>
            </w:rPr>
          </w:pPr>
          <w:r>
            <w:rPr>
              <w:lang w:val="en-US"/>
            </w:rPr>
            <w:t>&lt;</w:t>
          </w:r>
          <w:proofErr w:type="spellStart"/>
          <w:proofErr w:type="gramStart"/>
          <w:r>
            <w:t>negacia</w:t>
          </w:r>
          <w:proofErr w:type="spellEnd"/>
          <w:proofErr w:type="gramEnd"/>
          <w:r>
            <w:rPr>
              <w:lang w:val="en-US"/>
            </w:rPr>
            <w:t xml:space="preserve">&gt;::= </w:t>
          </w:r>
          <w:proofErr w:type="spellStart"/>
          <w:r>
            <w:t>negacia</w:t>
          </w:r>
          <w:proofErr w:type="spellEnd"/>
          <w:r>
            <w:rPr>
              <w:lang w:val="en-US"/>
            </w:rPr>
            <w:t>(&lt;</w:t>
          </w:r>
          <w:proofErr w:type="spellStart"/>
          <w:r>
            <w:rPr>
              <w:lang w:val="en-US"/>
            </w:rPr>
            <w:t>vyraz</w:t>
          </w:r>
          <w:proofErr w:type="spellEnd"/>
          <w:r>
            <w:rPr>
              <w:lang w:val="en-US"/>
            </w:rPr>
            <w:t>&gt;)</w:t>
          </w:r>
        </w:p>
        <w:p w:rsidR="006761CB" w:rsidRDefault="006761CB" w:rsidP="006761CB">
          <w:pPr>
            <w:pStyle w:val="gramatika"/>
            <w:rPr>
              <w:lang w:val="en-US"/>
            </w:rPr>
          </w:pPr>
          <w:r>
            <w:rPr>
              <w:lang w:val="en-US"/>
            </w:rPr>
            <w:t>&lt;</w:t>
          </w:r>
          <w:proofErr w:type="gramStart"/>
          <w:r>
            <w:t>sin</w:t>
          </w:r>
          <w:proofErr w:type="gramEnd"/>
          <w:r>
            <w:rPr>
              <w:lang w:val="en-US"/>
            </w:rPr>
            <w:t xml:space="preserve">&gt;::= </w:t>
          </w:r>
          <w:r>
            <w:t>sin</w:t>
          </w:r>
          <w:r>
            <w:rPr>
              <w:lang w:val="en-US"/>
            </w:rPr>
            <w:t>(&lt;</w:t>
          </w:r>
          <w:proofErr w:type="spellStart"/>
          <w:r>
            <w:rPr>
              <w:lang w:val="en-US"/>
            </w:rPr>
            <w:t>vyraz</w:t>
          </w:r>
          <w:proofErr w:type="spellEnd"/>
          <w:r>
            <w:rPr>
              <w:lang w:val="en-US"/>
            </w:rPr>
            <w:t>&gt;)</w:t>
          </w:r>
        </w:p>
        <w:p w:rsidR="006761CB" w:rsidRDefault="006761CB" w:rsidP="006761CB">
          <w:pPr>
            <w:pStyle w:val="gramatika"/>
            <w:rPr>
              <w:lang w:val="en-US"/>
            </w:rPr>
          </w:pPr>
        </w:p>
        <w:p w:rsidR="006761CB" w:rsidRDefault="002806CC" w:rsidP="00143298">
          <w:pPr>
            <w:rPr>
              <w:lang w:val="sk-SK"/>
            </w:rPr>
          </w:pPr>
          <w:r>
            <w:rPr>
              <w:lang w:val="sk-SK"/>
            </w:rPr>
            <w:t xml:space="preserve">Výsledná gramatika obsahuje základné funkcie, ktoré je možné použiť pri generovaní programu robota. Na Obr. 13. je ukážka </w:t>
          </w:r>
          <w:r w:rsidR="00B73552">
            <w:rPr>
              <w:lang w:val="sk-SK"/>
            </w:rPr>
            <w:t>jednoduchej gramatiky a</w:t>
          </w:r>
          <w:r>
            <w:rPr>
              <w:lang w:val="sk-SK"/>
            </w:rPr>
            <w:t xml:space="preserve"> st</w:t>
          </w:r>
          <w:r w:rsidR="009833CC">
            <w:rPr>
              <w:lang w:val="sk-SK"/>
            </w:rPr>
            <w:t>r</w:t>
          </w:r>
          <w:r>
            <w:rPr>
              <w:lang w:val="sk-SK"/>
            </w:rPr>
            <w:t>omovej metódy</w:t>
          </w:r>
          <w:r w:rsidR="00B73552">
            <w:rPr>
              <w:lang w:val="sk-SK"/>
            </w:rPr>
            <w:t xml:space="preserve"> generovania</w:t>
          </w:r>
          <w:r>
            <w:rPr>
              <w:lang w:val="sk-SK"/>
            </w:rPr>
            <w:t>.</w:t>
          </w:r>
        </w:p>
        <w:p w:rsidR="007D3C37" w:rsidRDefault="00804AD1" w:rsidP="00143298">
          <w:pPr>
            <w:rPr>
              <w:lang w:val="sk-SK"/>
            </w:rPr>
          </w:pPr>
          <w:r>
            <w:rPr>
              <w:noProof/>
              <w:lang w:val="sk-SK" w:eastAsia="sk-SK" w:bidi="ar-SA"/>
            </w:rPr>
            <w:drawing>
              <wp:inline distT="0" distB="0" distL="0" distR="0">
                <wp:extent cx="5753100" cy="2381250"/>
                <wp:effectExtent l="19050" t="0" r="0" b="0"/>
                <wp:docPr id="11"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5753100" cy="2381250"/>
                        </a:xfrm>
                        <a:prstGeom prst="rect">
                          <a:avLst/>
                        </a:prstGeom>
                        <a:noFill/>
                        <a:ln w="9525">
                          <a:noFill/>
                          <a:miter lim="800000"/>
                          <a:headEnd/>
                          <a:tailEnd/>
                        </a:ln>
                      </pic:spPr>
                    </pic:pic>
                  </a:graphicData>
                </a:graphic>
              </wp:inline>
            </w:drawing>
          </w:r>
        </w:p>
        <w:p w:rsidR="007D3C37" w:rsidRDefault="007D3C37" w:rsidP="007D3C37">
          <w:pPr>
            <w:jc w:val="center"/>
            <w:rPr>
              <w:lang w:val="sk-SK"/>
            </w:rPr>
          </w:pPr>
          <w:r>
            <w:rPr>
              <w:lang w:val="sk-SK"/>
            </w:rPr>
            <w:t>Obr. 13. Ukážka vygenerovaného výrazu jednoduchej gramatiky stromovou metódou.</w:t>
          </w:r>
        </w:p>
        <w:p w:rsidR="008B38C9" w:rsidRDefault="008B38C9" w:rsidP="00143298">
          <w:pPr>
            <w:rPr>
              <w:lang w:val="sk-SK"/>
            </w:rPr>
          </w:pPr>
        </w:p>
        <w:p w:rsidR="008B38C9" w:rsidRDefault="008B38C9" w:rsidP="008B38C9">
          <w:pPr>
            <w:pStyle w:val="Nadpis4"/>
            <w:rPr>
              <w:lang w:val="sk-SK"/>
            </w:rPr>
          </w:pPr>
          <w:r>
            <w:rPr>
              <w:lang w:val="sk-SK"/>
            </w:rPr>
            <w:t>Rozšírená gramatika</w:t>
          </w:r>
        </w:p>
        <w:p w:rsidR="00B619D4" w:rsidRDefault="004231DA" w:rsidP="001315A6">
          <w:pPr>
            <w:ind w:firstLine="0"/>
            <w:rPr>
              <w:lang w:val="sk-SK"/>
            </w:rPr>
          </w:pPr>
          <w:r>
            <w:rPr>
              <w:lang w:val="sk-SK"/>
            </w:rPr>
            <w:t xml:space="preserve">Základnú gramatika je možné jednoducho rozšíriť o </w:t>
          </w:r>
          <w:r w:rsidR="00B619D4">
            <w:rPr>
              <w:lang w:val="sk-SK"/>
            </w:rPr>
            <w:t>nov</w:t>
          </w:r>
          <w:r>
            <w:rPr>
              <w:lang w:val="sk-SK"/>
            </w:rPr>
            <w:t>é</w:t>
          </w:r>
          <w:r w:rsidR="00B619D4">
            <w:rPr>
              <w:lang w:val="sk-SK"/>
            </w:rPr>
            <w:t xml:space="preserve"> terminál</w:t>
          </w:r>
          <w:r>
            <w:rPr>
              <w:lang w:val="sk-SK"/>
            </w:rPr>
            <w:t>y</w:t>
          </w:r>
          <w:r w:rsidR="00B619D4">
            <w:rPr>
              <w:lang w:val="sk-SK"/>
            </w:rPr>
            <w:t xml:space="preserve"> a</w:t>
          </w:r>
          <w:r>
            <w:rPr>
              <w:lang w:val="sk-SK"/>
            </w:rPr>
            <w:t> </w:t>
          </w:r>
          <w:r w:rsidR="00B619D4">
            <w:rPr>
              <w:lang w:val="sk-SK"/>
            </w:rPr>
            <w:t>funkci</w:t>
          </w:r>
          <w:r>
            <w:rPr>
              <w:lang w:val="sk-SK"/>
            </w:rPr>
            <w:t xml:space="preserve">e. V prípade rozšírenia je potrebné sledovať pomer počtu rozhodovacích a ostatných elementov, aby nenastala situácia, že rozvetvovanie stromu bude </w:t>
          </w:r>
          <w:r w:rsidR="003026FB">
            <w:rPr>
              <w:lang w:val="sk-SK"/>
            </w:rPr>
            <w:t>minimálne</w:t>
          </w:r>
          <w:r>
            <w:rPr>
              <w:lang w:val="sk-SK"/>
            </w:rPr>
            <w:t xml:space="preserve">, resp. </w:t>
          </w:r>
          <w:r w:rsidR="00BC29B6">
            <w:rPr>
              <w:lang w:val="sk-SK"/>
            </w:rPr>
            <w:t xml:space="preserve">bude nastávať </w:t>
          </w:r>
          <w:r>
            <w:rPr>
              <w:lang w:val="sk-SK"/>
            </w:rPr>
            <w:t xml:space="preserve">len s malou pravdepodobnosťou. To spôsobí, že priestor možných riešení bude </w:t>
          </w:r>
          <w:r w:rsidR="007B0AD2">
            <w:rPr>
              <w:lang w:val="sk-SK"/>
            </w:rPr>
            <w:t>príliš malý</w:t>
          </w:r>
          <w:r>
            <w:rPr>
              <w:lang w:val="sk-SK"/>
            </w:rPr>
            <w:t>.</w:t>
          </w:r>
        </w:p>
        <w:p w:rsidR="00A26330" w:rsidRDefault="00A26330" w:rsidP="00B619D4">
          <w:pPr>
            <w:rPr>
              <w:lang w:val="sk-SK"/>
            </w:rPr>
          </w:pPr>
          <w:r>
            <w:rPr>
              <w:lang w:val="sk-SK"/>
            </w:rPr>
            <w:t>Rozšírenie môže byť realizované pomocou:</w:t>
          </w:r>
        </w:p>
        <w:p w:rsidR="00A26330" w:rsidRDefault="00A26330" w:rsidP="00A26330">
          <w:pPr>
            <w:pStyle w:val="Odsekzoznamu"/>
            <w:numPr>
              <w:ilvl w:val="0"/>
              <w:numId w:val="30"/>
            </w:numPr>
            <w:rPr>
              <w:lang w:val="sk-SK"/>
            </w:rPr>
          </w:pPr>
          <w:proofErr w:type="spellStart"/>
          <w:r>
            <w:rPr>
              <w:lang w:val="sk-SK"/>
            </w:rPr>
            <w:t>stochastických</w:t>
          </w:r>
          <w:proofErr w:type="spellEnd"/>
          <w:r>
            <w:rPr>
              <w:lang w:val="sk-SK"/>
            </w:rPr>
            <w:t xml:space="preserve"> funkcií – náhodné generovanie čísel z intervalu,</w:t>
          </w:r>
        </w:p>
        <w:p w:rsidR="00A26330" w:rsidRDefault="00A26330" w:rsidP="00A26330">
          <w:pPr>
            <w:pStyle w:val="Odsekzoznamu"/>
            <w:numPr>
              <w:ilvl w:val="0"/>
              <w:numId w:val="30"/>
            </w:numPr>
            <w:rPr>
              <w:lang w:val="sk-SK"/>
            </w:rPr>
          </w:pPr>
          <w:r>
            <w:rPr>
              <w:lang w:val="sk-SK"/>
            </w:rPr>
            <w:t xml:space="preserve">matematických funkcií – násobenie, delenie, </w:t>
          </w:r>
          <w:proofErr w:type="spellStart"/>
          <w:r>
            <w:rPr>
              <w:lang w:val="sk-SK"/>
            </w:rPr>
            <w:t>modulo</w:t>
          </w:r>
          <w:proofErr w:type="spellEnd"/>
          <w:r>
            <w:rPr>
              <w:lang w:val="sk-SK"/>
            </w:rPr>
            <w:t xml:space="preserve"> a iné,</w:t>
          </w:r>
        </w:p>
        <w:p w:rsidR="00B73552" w:rsidRDefault="00A26330" w:rsidP="00A26330">
          <w:pPr>
            <w:pStyle w:val="Odsekzoznamu"/>
            <w:numPr>
              <w:ilvl w:val="0"/>
              <w:numId w:val="30"/>
            </w:numPr>
            <w:rPr>
              <w:lang w:val="sk-SK"/>
            </w:rPr>
          </w:pPr>
          <w:r>
            <w:rPr>
              <w:lang w:val="sk-SK"/>
            </w:rPr>
            <w:lastRenderedPageBreak/>
            <w:t>numerických konštánt – hodnoty nemenné počas generovania gramatiky,</w:t>
          </w:r>
        </w:p>
        <w:p w:rsidR="00A26330" w:rsidRDefault="00A26330" w:rsidP="00A26330">
          <w:pPr>
            <w:pStyle w:val="Odsekzoznamu"/>
            <w:numPr>
              <w:ilvl w:val="0"/>
              <w:numId w:val="30"/>
            </w:numPr>
            <w:rPr>
              <w:lang w:val="sk-SK"/>
            </w:rPr>
          </w:pPr>
          <w:r>
            <w:rPr>
              <w:lang w:val="sk-SK"/>
            </w:rPr>
            <w:t>goniometrických funkcií – sínus, kosínus a ich inverzné funkcie,</w:t>
          </w:r>
        </w:p>
        <w:p w:rsidR="00A26330" w:rsidRDefault="007C3501" w:rsidP="00A26330">
          <w:pPr>
            <w:pStyle w:val="Odsekzoznamu"/>
            <w:numPr>
              <w:ilvl w:val="0"/>
              <w:numId w:val="30"/>
            </w:numPr>
            <w:rPr>
              <w:lang w:val="sk-SK"/>
            </w:rPr>
          </w:pPr>
          <w:r>
            <w:rPr>
              <w:lang w:val="sk-SK"/>
            </w:rPr>
            <w:t>funkcií prostredia – rýchlosť nepriateľa, natočenie zbrane nepriateľa a iné,</w:t>
          </w:r>
        </w:p>
        <w:p w:rsidR="00A26330" w:rsidRDefault="00A26330" w:rsidP="00A26330">
          <w:pPr>
            <w:pStyle w:val="Odsekzoznamu"/>
            <w:numPr>
              <w:ilvl w:val="0"/>
              <w:numId w:val="30"/>
            </w:numPr>
            <w:rPr>
              <w:lang w:val="sk-SK"/>
            </w:rPr>
          </w:pPr>
          <w:r>
            <w:rPr>
              <w:lang w:val="sk-SK"/>
            </w:rPr>
            <w:t>pomocných funkcií – maximálne možné hodn</w:t>
          </w:r>
          <w:r w:rsidR="00B369F2">
            <w:rPr>
              <w:lang w:val="sk-SK"/>
            </w:rPr>
            <w:t>oty, vzdialenosť od steny a iné.</w:t>
          </w:r>
        </w:p>
        <w:p w:rsidR="00537DA0" w:rsidRDefault="00DC44D2" w:rsidP="00537DA0">
          <w:pPr>
            <w:pStyle w:val="Nadpis3"/>
            <w:rPr>
              <w:lang w:val="sk-SK"/>
            </w:rPr>
          </w:pPr>
          <w:bookmarkStart w:id="24" w:name="_Toc342330112"/>
          <w:r>
            <w:rPr>
              <w:lang w:val="sk-SK"/>
            </w:rPr>
            <w:t>Optimalizácia</w:t>
          </w:r>
          <w:bookmarkEnd w:id="24"/>
        </w:p>
        <w:p w:rsidR="00F42D13" w:rsidRPr="007A594E" w:rsidRDefault="007A594E" w:rsidP="001315A6">
          <w:pPr>
            <w:ind w:firstLine="0"/>
            <w:rPr>
              <w:lang w:val="sk-SK"/>
            </w:rPr>
          </w:pPr>
          <w:r>
            <w:rPr>
              <w:lang w:val="sk-SK"/>
            </w:rPr>
            <w:t xml:space="preserve">Návrh </w:t>
          </w:r>
          <w:r w:rsidR="00E7680C">
            <w:rPr>
              <w:lang w:val="sk-SK"/>
            </w:rPr>
            <w:t>optimalizácie</w:t>
          </w:r>
          <w:r>
            <w:rPr>
              <w:lang w:val="sk-SK"/>
            </w:rPr>
            <w:t xml:space="preserve"> predstavuje hlavnú časť riešenia</w:t>
          </w:r>
          <w:r w:rsidR="00F42D13">
            <w:rPr>
              <w:lang w:val="sk-SK"/>
            </w:rPr>
            <w:t>, ktorá</w:t>
          </w:r>
          <w:r>
            <w:rPr>
              <w:lang w:val="sk-SK"/>
            </w:rPr>
            <w:t xml:space="preserve"> sa skladá z</w:t>
          </w:r>
          <w:r w:rsidR="00F42D13">
            <w:rPr>
              <w:lang w:val="sk-SK"/>
            </w:rPr>
            <w:t> </w:t>
          </w:r>
          <w:r>
            <w:rPr>
              <w:lang w:val="sk-SK"/>
            </w:rPr>
            <w:t>vyhľadávacej metódy</w:t>
          </w:r>
          <w:r w:rsidR="00F42D13">
            <w:rPr>
              <w:lang w:val="sk-SK"/>
            </w:rPr>
            <w:t xml:space="preserve"> </w:t>
          </w:r>
          <w:r w:rsidR="00B25E02">
            <w:rPr>
              <w:lang w:val="sk-SK"/>
            </w:rPr>
            <w:t>v stavovom priestore možných riešení a</w:t>
          </w:r>
          <w:r w:rsidR="00F42D13">
            <w:rPr>
              <w:lang w:val="sk-SK"/>
            </w:rPr>
            <w:t xml:space="preserve"> komunikácie</w:t>
          </w:r>
          <w:r w:rsidR="00733C53">
            <w:rPr>
              <w:lang w:val="sk-SK"/>
            </w:rPr>
            <w:t xml:space="preserve"> </w:t>
          </w:r>
          <w:r>
            <w:rPr>
              <w:lang w:val="sk-SK"/>
            </w:rPr>
            <w:t>s ostatnými časťami aplikácie.</w:t>
          </w:r>
          <w:r w:rsidR="00F42D13">
            <w:rPr>
              <w:lang w:val="sk-SK"/>
            </w:rPr>
            <w:t xml:space="preserve"> </w:t>
          </w:r>
          <w:r w:rsidR="00E7680C">
            <w:rPr>
              <w:lang w:val="sk-SK"/>
            </w:rPr>
            <w:t>Optimalizačný algoritmus</w:t>
          </w:r>
          <w:r w:rsidR="00F42D13">
            <w:rPr>
              <w:lang w:val="sk-SK"/>
            </w:rPr>
            <w:t xml:space="preserve"> je reprezentovaný postupnosťou ucelených krokov, ktoré sú vykonávané za účelom nájdenia takých robotov, ktorý by boli konkurencieschopní v boji proti základnej sade robotov poskytnutou hrou </w:t>
          </w:r>
          <w:proofErr w:type="spellStart"/>
          <w:r w:rsidR="00F42D13">
            <w:rPr>
              <w:lang w:val="sk-SK"/>
            </w:rPr>
            <w:t>Robocode</w:t>
          </w:r>
          <w:proofErr w:type="spellEnd"/>
          <w:r w:rsidR="00F42D13">
            <w:rPr>
              <w:lang w:val="sk-SK"/>
            </w:rPr>
            <w:t xml:space="preserve"> a inými robotmi. Kapitola sa skladá z návrhu základného alg</w:t>
          </w:r>
          <w:r w:rsidR="00AB270C">
            <w:rPr>
              <w:lang w:val="sk-SK"/>
            </w:rPr>
            <w:t>oritmu gramatického roja a jeho</w:t>
          </w:r>
          <w:r w:rsidR="00F42D13">
            <w:rPr>
              <w:lang w:val="sk-SK"/>
            </w:rPr>
            <w:t xml:space="preserve"> </w:t>
          </w:r>
          <w:r w:rsidR="00501F10">
            <w:rPr>
              <w:lang w:val="sk-SK"/>
            </w:rPr>
            <w:t xml:space="preserve">možnými </w:t>
          </w:r>
          <w:r w:rsidR="00AB270C">
            <w:rPr>
              <w:lang w:val="sk-SK"/>
            </w:rPr>
            <w:t>rozšíreniami</w:t>
          </w:r>
          <w:r w:rsidR="00960EB3">
            <w:rPr>
              <w:lang w:val="sk-SK"/>
            </w:rPr>
            <w:t>.</w:t>
          </w:r>
        </w:p>
        <w:p w:rsidR="00B25E02" w:rsidRDefault="00537DA0" w:rsidP="00537DA0">
          <w:pPr>
            <w:pStyle w:val="Nadpis4"/>
            <w:rPr>
              <w:lang w:val="sk-SK"/>
            </w:rPr>
          </w:pPr>
          <w:r w:rsidRPr="00B81E2E">
            <w:rPr>
              <w:lang w:val="sk-SK"/>
            </w:rPr>
            <w:t>Gramatický roj</w:t>
          </w:r>
        </w:p>
        <w:p w:rsidR="00B25E02" w:rsidRDefault="00B25E02" w:rsidP="001315A6">
          <w:pPr>
            <w:ind w:firstLine="0"/>
            <w:rPr>
              <w:lang w:val="sk-SK"/>
            </w:rPr>
          </w:pPr>
          <w:r>
            <w:rPr>
              <w:lang w:val="sk-SK"/>
            </w:rPr>
            <w:t xml:space="preserve">Gramatický roj je technika, ktorá je totožná </w:t>
          </w:r>
          <w:r w:rsidR="003D6BDA">
            <w:rPr>
              <w:lang w:val="sk-SK"/>
            </w:rPr>
            <w:t xml:space="preserve">s </w:t>
          </w:r>
          <w:r>
            <w:rPr>
              <w:lang w:val="sk-SK"/>
            </w:rPr>
            <w:t xml:space="preserve">gramatickou evolúciou, ale ako metódu prehľadávania stavového priestoru používa optimalizáciu rojom častíc (PSO). </w:t>
          </w:r>
          <w:r w:rsidR="00AC7ABC">
            <w:rPr>
              <w:lang w:val="sk-SK"/>
            </w:rPr>
            <w:t>Kap. 2.4 obsahuje vysve</w:t>
          </w:r>
          <w:r w:rsidR="00C25088">
            <w:rPr>
              <w:lang w:val="sk-SK"/>
            </w:rPr>
            <w:t xml:space="preserve">tlenie a teoretické základy ohľadom činnosti práce </w:t>
          </w:r>
          <w:r w:rsidR="00AC7ABC">
            <w:rPr>
              <w:lang w:val="sk-SK"/>
            </w:rPr>
            <w:t>gramatick</w:t>
          </w:r>
          <w:r w:rsidR="00C25088">
            <w:rPr>
              <w:lang w:val="sk-SK"/>
            </w:rPr>
            <w:t>ého roja</w:t>
          </w:r>
          <w:r w:rsidR="00AC7ABC">
            <w:rPr>
              <w:lang w:val="sk-SK"/>
            </w:rPr>
            <w:t>. Nasledujúc</w:t>
          </w:r>
          <w:r w:rsidR="00C25088">
            <w:rPr>
              <w:lang w:val="sk-SK"/>
            </w:rPr>
            <w:t>e riadky sa venujú</w:t>
          </w:r>
          <w:r w:rsidR="00AC7ABC">
            <w:rPr>
              <w:lang w:val="sk-SK"/>
            </w:rPr>
            <w:t xml:space="preserve"> </w:t>
          </w:r>
          <w:r w:rsidR="00EB020D">
            <w:rPr>
              <w:lang w:val="sk-SK"/>
            </w:rPr>
            <w:t>niektorým</w:t>
          </w:r>
          <w:r w:rsidR="00AC7ABC">
            <w:rPr>
              <w:lang w:val="sk-SK"/>
            </w:rPr>
            <w:t xml:space="preserve"> </w:t>
          </w:r>
          <w:r w:rsidR="00C25088">
            <w:rPr>
              <w:lang w:val="sk-SK"/>
            </w:rPr>
            <w:t xml:space="preserve">aspektom </w:t>
          </w:r>
          <w:r w:rsidR="00EB020D">
            <w:rPr>
              <w:lang w:val="sk-SK"/>
            </w:rPr>
            <w:t xml:space="preserve">použitia </w:t>
          </w:r>
          <w:r w:rsidR="00C25088">
            <w:rPr>
              <w:lang w:val="sk-SK"/>
            </w:rPr>
            <w:t>gramatického roja</w:t>
          </w:r>
          <w:r w:rsidR="009100A3">
            <w:rPr>
              <w:lang w:val="sk-SK"/>
            </w:rPr>
            <w:t>, o</w:t>
          </w:r>
          <w:r w:rsidR="00EB020D">
            <w:rPr>
              <w:lang w:val="sk-SK"/>
            </w:rPr>
            <w:t>d</w:t>
          </w:r>
          <w:r w:rsidR="009100A3">
            <w:rPr>
              <w:lang w:val="sk-SK"/>
            </w:rPr>
            <w:t> </w:t>
          </w:r>
          <w:r w:rsidR="00EB020D">
            <w:rPr>
              <w:lang w:val="sk-SK"/>
            </w:rPr>
            <w:t>elementárnych</w:t>
          </w:r>
          <w:r w:rsidR="00C25088">
            <w:rPr>
              <w:lang w:val="sk-SK"/>
            </w:rPr>
            <w:t xml:space="preserve"> rozhodnut</w:t>
          </w:r>
          <w:r w:rsidR="00EB020D">
            <w:rPr>
              <w:lang w:val="sk-SK"/>
            </w:rPr>
            <w:t>í</w:t>
          </w:r>
          <w:r w:rsidR="00C25088">
            <w:rPr>
              <w:lang w:val="sk-SK"/>
            </w:rPr>
            <w:t xml:space="preserve"> tvorby </w:t>
          </w:r>
          <w:r w:rsidR="00EB020D">
            <w:rPr>
              <w:lang w:val="sk-SK"/>
            </w:rPr>
            <w:t>algoritmu cez</w:t>
          </w:r>
          <w:r w:rsidR="00C25088">
            <w:rPr>
              <w:lang w:val="sk-SK"/>
            </w:rPr>
            <w:t xml:space="preserve"> </w:t>
          </w:r>
          <w:r w:rsidR="00AC7ABC">
            <w:rPr>
              <w:lang w:val="sk-SK"/>
            </w:rPr>
            <w:t>parametrizáciou</w:t>
          </w:r>
          <w:r w:rsidR="00C25088">
            <w:rPr>
              <w:lang w:val="sk-SK"/>
            </w:rPr>
            <w:t xml:space="preserve"> jeho hodnôt</w:t>
          </w:r>
          <w:r w:rsidR="00AC7ABC">
            <w:rPr>
              <w:lang w:val="sk-SK"/>
            </w:rPr>
            <w:t xml:space="preserve"> a vysvetlením konfi</w:t>
          </w:r>
          <w:r w:rsidR="00EB020D">
            <w:rPr>
              <w:lang w:val="sk-SK"/>
            </w:rPr>
            <w:t>gurácie jednotlivých parametrov, až po</w:t>
          </w:r>
          <w:r w:rsidR="00AC7ABC">
            <w:rPr>
              <w:lang w:val="sk-SK"/>
            </w:rPr>
            <w:t xml:space="preserve"> op</w:t>
          </w:r>
          <w:r w:rsidR="00EB020D">
            <w:rPr>
              <w:lang w:val="sk-SK"/>
            </w:rPr>
            <w:t xml:space="preserve">ísanie hlavných princípov činnosť algoritmu a detailne </w:t>
          </w:r>
          <w:r w:rsidR="00AC7ABC">
            <w:rPr>
              <w:lang w:val="sk-SK"/>
            </w:rPr>
            <w:t>rozob</w:t>
          </w:r>
          <w:r w:rsidR="00EB020D">
            <w:rPr>
              <w:lang w:val="sk-SK"/>
            </w:rPr>
            <w:t>ratie</w:t>
          </w:r>
          <w:r w:rsidR="00AC7ABC">
            <w:rPr>
              <w:lang w:val="sk-SK"/>
            </w:rPr>
            <w:t xml:space="preserve"> </w:t>
          </w:r>
          <w:r w:rsidR="00FB7E62">
            <w:rPr>
              <w:lang w:val="sk-SK"/>
            </w:rPr>
            <w:t xml:space="preserve">jeho </w:t>
          </w:r>
          <w:r w:rsidR="00EB020D">
            <w:rPr>
              <w:lang w:val="sk-SK"/>
            </w:rPr>
            <w:t>jednotlivých krokov</w:t>
          </w:r>
          <w:r w:rsidR="00AC7ABC">
            <w:rPr>
              <w:lang w:val="sk-SK"/>
            </w:rPr>
            <w:t>.</w:t>
          </w:r>
        </w:p>
        <w:p w:rsidR="003D4AE1" w:rsidRDefault="00E70441" w:rsidP="00C25088">
          <w:pPr>
            <w:rPr>
              <w:lang w:val="sk-SK"/>
            </w:rPr>
          </w:pPr>
          <w:r>
            <w:rPr>
              <w:lang w:val="sk-SK"/>
            </w:rPr>
            <w:t>Gramatický roj používa ako vyhľadávaciu funkciu PSO, ktorá môže vyhľadávať na základe globálne najlepšej pozície (</w:t>
          </w:r>
          <w:proofErr w:type="spellStart"/>
          <w:r>
            <w:rPr>
              <w:lang w:val="sk-SK"/>
            </w:rPr>
            <w:t>gbest</w:t>
          </w:r>
          <w:proofErr w:type="spellEnd"/>
          <w:r>
            <w:rPr>
              <w:lang w:val="sk-SK"/>
            </w:rPr>
            <w:t>) alebo najlepšej hodnoty suseda (</w:t>
          </w:r>
          <w:proofErr w:type="spellStart"/>
          <w:r>
            <w:rPr>
              <w:lang w:val="sk-SK"/>
            </w:rPr>
            <w:t>lbest</w:t>
          </w:r>
          <w:proofErr w:type="spellEnd"/>
          <w:r>
            <w:rPr>
              <w:lang w:val="sk-SK"/>
            </w:rPr>
            <w:t xml:space="preserve">). Podľa </w:t>
          </w:r>
          <w:r>
            <w:t xml:space="preserve">[9] </w:t>
          </w:r>
          <w:r>
            <w:rPr>
              <w:lang w:val="sk-SK"/>
            </w:rPr>
            <w:t xml:space="preserve">sa ukázal gramatický roj použiteľný pri riešení problémov už pri nižšom počte častíc. </w:t>
          </w:r>
          <w:r w:rsidR="00B36457">
            <w:rPr>
              <w:lang w:val="sk-SK"/>
            </w:rPr>
            <w:t>P</w:t>
          </w:r>
          <w:r>
            <w:rPr>
              <w:lang w:val="sk-SK"/>
            </w:rPr>
            <w:t>ri riešení nášho problému predpokladáme, že</w:t>
          </w:r>
          <w:r w:rsidR="00B36457">
            <w:rPr>
              <w:lang w:val="sk-SK"/>
            </w:rPr>
            <w:t xml:space="preserve"> aj tu </w:t>
          </w:r>
          <w:r>
            <w:rPr>
              <w:lang w:val="sk-SK"/>
            </w:rPr>
            <w:t>bude stačiť nižší počet častíc v roji.</w:t>
          </w:r>
          <w:r w:rsidR="00B36457">
            <w:rPr>
              <w:lang w:val="sk-SK"/>
            </w:rPr>
            <w:t xml:space="preserve"> Dôsledkom </w:t>
          </w:r>
          <w:r w:rsidR="003D4AE1">
            <w:rPr>
              <w:lang w:val="sk-SK"/>
            </w:rPr>
            <w:t>tohto tvrdenia</w:t>
          </w:r>
          <w:r w:rsidR="00B36457">
            <w:rPr>
              <w:lang w:val="sk-SK"/>
            </w:rPr>
            <w:t xml:space="preserve"> je, že </w:t>
          </w:r>
          <w:r w:rsidR="009100A3">
            <w:rPr>
              <w:lang w:val="sk-SK"/>
            </w:rPr>
            <w:t xml:space="preserve">použitie </w:t>
          </w:r>
          <w:proofErr w:type="spellStart"/>
          <w:r w:rsidR="009100A3">
            <w:rPr>
              <w:lang w:val="sk-SK"/>
            </w:rPr>
            <w:t>lbest</w:t>
          </w:r>
          <w:proofErr w:type="spellEnd"/>
          <w:r w:rsidR="009100A3">
            <w:rPr>
              <w:lang w:val="sk-SK"/>
            </w:rPr>
            <w:t xml:space="preserve"> vyhľadávania</w:t>
          </w:r>
          <w:r w:rsidR="00B36457">
            <w:rPr>
              <w:lang w:val="sk-SK"/>
            </w:rPr>
            <w:t xml:space="preserve"> pre náš problém</w:t>
          </w:r>
          <w:r w:rsidR="009100A3">
            <w:rPr>
              <w:lang w:val="sk-SK"/>
            </w:rPr>
            <w:t xml:space="preserve"> nie je vyhovujúce</w:t>
          </w:r>
          <w:r w:rsidR="00B36457">
            <w:rPr>
              <w:lang w:val="sk-SK"/>
            </w:rPr>
            <w:t xml:space="preserve">, pretože definícia veľkosti susedstva </w:t>
          </w:r>
          <w:r w:rsidR="003D4AE1">
            <w:rPr>
              <w:lang w:val="sk-SK"/>
            </w:rPr>
            <w:t xml:space="preserve">pre </w:t>
          </w:r>
          <w:r w:rsidR="00B36457">
            <w:rPr>
              <w:lang w:val="sk-SK"/>
            </w:rPr>
            <w:t>veľký poč</w:t>
          </w:r>
          <w:r w:rsidR="003D4AE1">
            <w:rPr>
              <w:lang w:val="sk-SK"/>
            </w:rPr>
            <w:t>et</w:t>
          </w:r>
          <w:r w:rsidR="00B36457">
            <w:rPr>
              <w:lang w:val="sk-SK"/>
            </w:rPr>
            <w:t xml:space="preserve"> dimenzií </w:t>
          </w:r>
          <w:r w:rsidR="003D4AE1">
            <w:rPr>
              <w:lang w:val="sk-SK"/>
            </w:rPr>
            <w:t>a</w:t>
          </w:r>
          <w:r w:rsidR="00B36457">
            <w:rPr>
              <w:lang w:val="sk-SK"/>
            </w:rPr>
            <w:t xml:space="preserve"> menší počet častíc nemusí byť vhodne nastavená, </w:t>
          </w:r>
          <w:r w:rsidR="003D4AE1">
            <w:rPr>
              <w:lang w:val="sk-SK"/>
            </w:rPr>
            <w:t>čo spôsobí, že susedné častice sa nemusia ovplyvňovať a teda</w:t>
          </w:r>
          <w:r w:rsidR="00B36457">
            <w:rPr>
              <w:lang w:val="sk-SK"/>
            </w:rPr>
            <w:t xml:space="preserve"> budú konvergovať veľmi rýchlo do lokálnych miním. </w:t>
          </w:r>
          <w:r w:rsidR="00884FBF">
            <w:rPr>
              <w:lang w:val="sk-SK"/>
            </w:rPr>
            <w:t xml:space="preserve">Preto je odporúčané použiť </w:t>
          </w:r>
          <w:proofErr w:type="spellStart"/>
          <w:r w:rsidR="00884FBF">
            <w:rPr>
              <w:lang w:val="sk-SK"/>
            </w:rPr>
            <w:t>gbest</w:t>
          </w:r>
          <w:proofErr w:type="spellEnd"/>
          <w:r w:rsidR="00884FBF">
            <w:rPr>
              <w:lang w:val="sk-SK"/>
            </w:rPr>
            <w:t xml:space="preserve"> vyhľadávanie.</w:t>
          </w:r>
        </w:p>
        <w:p w:rsidR="00E70441" w:rsidRDefault="00E70441" w:rsidP="00B25E02">
          <w:pPr>
            <w:rPr>
              <w:lang w:val="sk-SK"/>
            </w:rPr>
          </w:pPr>
          <w:r>
            <w:rPr>
              <w:lang w:val="sk-SK"/>
            </w:rPr>
            <w:t>Tab. 9 obsahuje zoznam parametrov s odporúčaným intervalom hodnôt a vysvetlením, ktoré je potrebné vhodne nastaviť pred vykonávaním algoritmu.</w:t>
          </w:r>
          <w:r w:rsidR="00C25088">
            <w:rPr>
              <w:lang w:val="sk-SK"/>
            </w:rPr>
            <w:t xml:space="preserve"> </w:t>
          </w:r>
          <w:r w:rsidR="000C0FE4">
            <w:rPr>
              <w:lang w:val="sk-SK"/>
            </w:rPr>
            <w:t>Intervaly hodnôt nemusia byť pevn</w:t>
          </w:r>
          <w:r w:rsidR="00E43813">
            <w:rPr>
              <w:lang w:val="sk-SK"/>
            </w:rPr>
            <w:t>é</w:t>
          </w:r>
          <w:r w:rsidR="000C0FE4">
            <w:rPr>
              <w:lang w:val="sk-SK"/>
            </w:rPr>
            <w:t xml:space="preserve">, ale vyjadrujú hodnoty, ktoré boli </w:t>
          </w:r>
          <w:r w:rsidR="002C50C7">
            <w:rPr>
              <w:lang w:val="sk-SK"/>
            </w:rPr>
            <w:t>nastavené</w:t>
          </w:r>
          <w:r w:rsidR="000C0FE4">
            <w:rPr>
              <w:lang w:val="sk-SK"/>
            </w:rPr>
            <w:t xml:space="preserve"> pri riešení iných problémov</w:t>
          </w:r>
          <w:r w:rsidR="002C50C7">
            <w:rPr>
              <w:lang w:val="sk-SK"/>
            </w:rPr>
            <w:t xml:space="preserve"> </w:t>
          </w:r>
          <w:r w:rsidR="00E43813">
            <w:rPr>
              <w:lang w:val="sk-SK"/>
            </w:rPr>
            <w:t>týkajúcich sa klasického</w:t>
          </w:r>
          <w:r w:rsidR="002C50C7">
            <w:rPr>
              <w:lang w:val="sk-SK"/>
            </w:rPr>
            <w:t xml:space="preserve"> </w:t>
          </w:r>
          <w:r w:rsidR="00E43813">
            <w:rPr>
              <w:lang w:val="sk-SK"/>
            </w:rPr>
            <w:t xml:space="preserve"> PSO alebo gramatického</w:t>
          </w:r>
          <w:r w:rsidR="000C0FE4">
            <w:rPr>
              <w:lang w:val="sk-SK"/>
            </w:rPr>
            <w:t xml:space="preserve"> roj</w:t>
          </w:r>
          <w:r w:rsidR="00E43813">
            <w:rPr>
              <w:lang w:val="sk-SK"/>
            </w:rPr>
            <w:t>a</w:t>
          </w:r>
          <w:r w:rsidR="000C0FE4">
            <w:rPr>
              <w:lang w:val="sk-SK"/>
            </w:rPr>
            <w:t>.</w:t>
          </w:r>
        </w:p>
        <w:p w:rsidR="00FF5E1A" w:rsidRDefault="00FF5E1A" w:rsidP="00B25E02">
          <w:pPr>
            <w:rPr>
              <w:lang w:val="sk-SK"/>
            </w:rPr>
          </w:pPr>
        </w:p>
        <w:p w:rsidR="005A5ABE" w:rsidRDefault="005A5ABE" w:rsidP="005A5ABE">
          <w:pPr>
            <w:jc w:val="center"/>
            <w:rPr>
              <w:lang w:val="sk-SK"/>
            </w:rPr>
          </w:pPr>
          <w:r>
            <w:rPr>
              <w:lang w:val="sk-SK"/>
            </w:rPr>
            <w:lastRenderedPageBreak/>
            <w:t>Tab. 9. Parametre gramatického roja.</w:t>
          </w:r>
        </w:p>
        <w:tbl>
          <w:tblPr>
            <w:tblStyle w:val="Strednpodfarbenie1zvraznenie11"/>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27"/>
            <w:gridCol w:w="1417"/>
            <w:gridCol w:w="4395"/>
          </w:tblGrid>
          <w:tr w:rsidR="005A5ABE" w:rsidTr="00EB1C7A">
            <w:trPr>
              <w:cnfStyle w:val="100000000000"/>
            </w:trPr>
            <w:tc>
              <w:tcPr>
                <w:cnfStyle w:val="001000000000"/>
                <w:tcW w:w="3227" w:type="dxa"/>
                <w:tcBorders>
                  <w:top w:val="none" w:sz="0" w:space="0" w:color="auto"/>
                  <w:left w:val="none" w:sz="0" w:space="0" w:color="auto"/>
                  <w:bottom w:val="none" w:sz="0" w:space="0" w:color="auto"/>
                  <w:right w:val="none" w:sz="0" w:space="0" w:color="auto"/>
                </w:tcBorders>
                <w:vAlign w:val="center"/>
              </w:tcPr>
              <w:p w:rsidR="005A5ABE" w:rsidRDefault="00EA5848" w:rsidP="00EB1C7A">
                <w:pPr>
                  <w:pStyle w:val="Bezriadkovania"/>
                  <w:jc w:val="center"/>
                  <w:rPr>
                    <w:lang w:val="sk-SK" w:eastAsia="ar-SA" w:bidi="ar-SA"/>
                  </w:rPr>
                </w:pPr>
                <w:r>
                  <w:rPr>
                    <w:lang w:val="sk-SK" w:eastAsia="ar-SA" w:bidi="ar-SA"/>
                  </w:rPr>
                  <w:t>Parameter</w:t>
                </w:r>
              </w:p>
            </w:tc>
            <w:tc>
              <w:tcPr>
                <w:tcW w:w="1417" w:type="dxa"/>
                <w:tcBorders>
                  <w:top w:val="none" w:sz="0" w:space="0" w:color="auto"/>
                  <w:left w:val="none" w:sz="0" w:space="0" w:color="auto"/>
                  <w:bottom w:val="none" w:sz="0" w:space="0" w:color="auto"/>
                  <w:right w:val="none" w:sz="0" w:space="0" w:color="auto"/>
                </w:tcBorders>
                <w:vAlign w:val="center"/>
              </w:tcPr>
              <w:p w:rsidR="005A5ABE" w:rsidRDefault="00EA5848" w:rsidP="003A6A94">
                <w:pPr>
                  <w:pStyle w:val="Bezriadkovania"/>
                  <w:jc w:val="center"/>
                  <w:cnfStyle w:val="100000000000"/>
                  <w:rPr>
                    <w:lang w:val="sk-SK" w:eastAsia="ar-SA" w:bidi="ar-SA"/>
                  </w:rPr>
                </w:pPr>
                <w:r>
                  <w:rPr>
                    <w:lang w:val="sk-SK" w:eastAsia="ar-SA" w:bidi="ar-SA"/>
                  </w:rPr>
                  <w:t>Hodnot</w:t>
                </w:r>
                <w:r w:rsidR="003A6A94">
                  <w:rPr>
                    <w:lang w:val="sk-SK" w:eastAsia="ar-SA" w:bidi="ar-SA"/>
                  </w:rPr>
                  <w:t>a</w:t>
                </w:r>
              </w:p>
            </w:tc>
            <w:tc>
              <w:tcPr>
                <w:tcW w:w="4395" w:type="dxa"/>
                <w:tcBorders>
                  <w:top w:val="none" w:sz="0" w:space="0" w:color="auto"/>
                  <w:left w:val="none" w:sz="0" w:space="0" w:color="auto"/>
                  <w:bottom w:val="none" w:sz="0" w:space="0" w:color="auto"/>
                  <w:right w:val="none" w:sz="0" w:space="0" w:color="auto"/>
                </w:tcBorders>
                <w:vAlign w:val="center"/>
              </w:tcPr>
              <w:p w:rsidR="005A5ABE" w:rsidRDefault="00236A4E" w:rsidP="00EB1C7A">
                <w:pPr>
                  <w:pStyle w:val="Bezriadkovania"/>
                  <w:jc w:val="center"/>
                  <w:cnfStyle w:val="100000000000"/>
                  <w:rPr>
                    <w:lang w:val="sk-SK" w:eastAsia="ar-SA" w:bidi="ar-SA"/>
                  </w:rPr>
                </w:pPr>
                <w:r>
                  <w:rPr>
                    <w:lang w:val="sk-SK" w:eastAsia="ar-SA" w:bidi="ar-SA"/>
                  </w:rPr>
                  <w:t>Vysvetlenie</w:t>
                </w:r>
              </w:p>
            </w:tc>
          </w:tr>
          <w:tr w:rsidR="005A5ABE" w:rsidTr="00EB1C7A">
            <w:trPr>
              <w:cnfStyle w:val="000000100000"/>
            </w:trPr>
            <w:tc>
              <w:tcPr>
                <w:cnfStyle w:val="001000000000"/>
                <w:tcW w:w="3227" w:type="dxa"/>
                <w:tcBorders>
                  <w:right w:val="none" w:sz="0" w:space="0" w:color="auto"/>
                </w:tcBorders>
                <w:vAlign w:val="center"/>
              </w:tcPr>
              <w:p w:rsidR="005A5ABE" w:rsidRDefault="00EA5848" w:rsidP="00EB1C7A">
                <w:pPr>
                  <w:pStyle w:val="Bezriadkovania"/>
                  <w:jc w:val="center"/>
                  <w:rPr>
                    <w:lang w:val="sk-SK" w:eastAsia="ar-SA" w:bidi="ar-SA"/>
                  </w:rPr>
                </w:pPr>
                <w:r>
                  <w:rPr>
                    <w:lang w:val="sk-SK" w:eastAsia="ar-SA" w:bidi="ar-SA"/>
                  </w:rPr>
                  <w:t>veľkosť roja</w:t>
                </w:r>
              </w:p>
            </w:tc>
            <w:tc>
              <w:tcPr>
                <w:tcW w:w="1417" w:type="dxa"/>
                <w:tcBorders>
                  <w:left w:val="none" w:sz="0" w:space="0" w:color="auto"/>
                  <w:right w:val="none" w:sz="0" w:space="0" w:color="auto"/>
                </w:tcBorders>
                <w:vAlign w:val="center"/>
              </w:tcPr>
              <w:p w:rsidR="005A5ABE" w:rsidRDefault="00EA5848" w:rsidP="00EB1C7A">
                <w:pPr>
                  <w:pStyle w:val="Bezriadkovania"/>
                  <w:jc w:val="center"/>
                  <w:cnfStyle w:val="000000100000"/>
                  <w:rPr>
                    <w:lang w:val="sk-SK" w:eastAsia="ar-SA" w:bidi="ar-SA"/>
                  </w:rPr>
                </w:pPr>
                <w:r>
                  <w:rPr>
                    <w:lang w:val="sk-SK" w:eastAsia="ar-SA" w:bidi="ar-SA"/>
                  </w:rPr>
                  <w:t>30</w:t>
                </w:r>
                <w:r w:rsidR="00457E41">
                  <w:rPr>
                    <w:lang w:val="sk-SK" w:eastAsia="ar-SA" w:bidi="ar-SA"/>
                  </w:rPr>
                  <w:t xml:space="preserve"> </w:t>
                </w:r>
                <w:r w:rsidR="00AD696A">
                  <w:rPr>
                    <w:lang w:val="sk-SK" w:eastAsia="ar-SA" w:bidi="ar-SA"/>
                  </w:rPr>
                  <w:t>–</w:t>
                </w:r>
                <w:r w:rsidR="00457E41">
                  <w:rPr>
                    <w:lang w:val="sk-SK" w:eastAsia="ar-SA" w:bidi="ar-SA"/>
                  </w:rPr>
                  <w:t xml:space="preserve"> </w:t>
                </w:r>
                <w:r>
                  <w:rPr>
                    <w:lang w:val="sk-SK" w:eastAsia="ar-SA" w:bidi="ar-SA"/>
                  </w:rPr>
                  <w:t>100</w:t>
                </w:r>
              </w:p>
            </w:tc>
            <w:tc>
              <w:tcPr>
                <w:tcW w:w="4395" w:type="dxa"/>
                <w:tcBorders>
                  <w:left w:val="none" w:sz="0" w:space="0" w:color="auto"/>
                </w:tcBorders>
                <w:vAlign w:val="center"/>
              </w:tcPr>
              <w:p w:rsidR="005A5ABE" w:rsidRDefault="00EA5848" w:rsidP="00EB1C7A">
                <w:pPr>
                  <w:pStyle w:val="Bezriadkovania"/>
                  <w:jc w:val="center"/>
                  <w:cnfStyle w:val="000000100000"/>
                  <w:rPr>
                    <w:lang w:val="sk-SK" w:eastAsia="ar-SA" w:bidi="ar-SA"/>
                  </w:rPr>
                </w:pPr>
                <w:r>
                  <w:rPr>
                    <w:lang w:val="sk-SK" w:eastAsia="ar-SA" w:bidi="ar-SA"/>
                  </w:rPr>
                  <w:t>počet častíc v roji</w:t>
                </w:r>
              </w:p>
            </w:tc>
          </w:tr>
          <w:tr w:rsidR="005A5ABE" w:rsidTr="00EB1C7A">
            <w:trPr>
              <w:cnfStyle w:val="000000010000"/>
            </w:trPr>
            <w:tc>
              <w:tcPr>
                <w:cnfStyle w:val="001000000000"/>
                <w:tcW w:w="3227" w:type="dxa"/>
                <w:tcBorders>
                  <w:right w:val="none" w:sz="0" w:space="0" w:color="auto"/>
                </w:tcBorders>
                <w:vAlign w:val="center"/>
              </w:tcPr>
              <w:p w:rsidR="005A5ABE" w:rsidRDefault="00472886" w:rsidP="00EB1C7A">
                <w:pPr>
                  <w:pStyle w:val="Bezriadkovania"/>
                  <w:jc w:val="center"/>
                  <w:rPr>
                    <w:lang w:val="sk-SK" w:eastAsia="ar-SA" w:bidi="ar-SA"/>
                  </w:rPr>
                </w:pPr>
                <w:r>
                  <w:rPr>
                    <w:lang w:val="sk-SK" w:eastAsia="ar-SA" w:bidi="ar-SA"/>
                  </w:rPr>
                  <w:t>dĺžka</w:t>
                </w:r>
                <w:r w:rsidR="00EA5848">
                  <w:rPr>
                    <w:lang w:val="sk-SK" w:eastAsia="ar-SA" w:bidi="ar-SA"/>
                  </w:rPr>
                  <w:t xml:space="preserve"> vektora častice</w:t>
                </w:r>
              </w:p>
            </w:tc>
            <w:tc>
              <w:tcPr>
                <w:tcW w:w="1417" w:type="dxa"/>
                <w:tcBorders>
                  <w:left w:val="none" w:sz="0" w:space="0" w:color="auto"/>
                  <w:right w:val="none" w:sz="0" w:space="0" w:color="auto"/>
                </w:tcBorders>
                <w:vAlign w:val="center"/>
              </w:tcPr>
              <w:p w:rsidR="005A5ABE" w:rsidRDefault="00EA5848" w:rsidP="00EB1C7A">
                <w:pPr>
                  <w:pStyle w:val="Bezriadkovania"/>
                  <w:jc w:val="center"/>
                  <w:cnfStyle w:val="000000010000"/>
                  <w:rPr>
                    <w:lang w:val="sk-SK" w:eastAsia="ar-SA" w:bidi="ar-SA"/>
                  </w:rPr>
                </w:pPr>
                <w:r>
                  <w:rPr>
                    <w:lang w:val="sk-SK" w:eastAsia="ar-SA" w:bidi="ar-SA"/>
                  </w:rPr>
                  <w:t>50</w:t>
                </w:r>
                <w:r w:rsidR="00457E41">
                  <w:rPr>
                    <w:lang w:val="sk-SK" w:eastAsia="ar-SA" w:bidi="ar-SA"/>
                  </w:rPr>
                  <w:t xml:space="preserve"> </w:t>
                </w:r>
                <w:r w:rsidR="00AD696A">
                  <w:rPr>
                    <w:lang w:val="sk-SK" w:eastAsia="ar-SA" w:bidi="ar-SA"/>
                  </w:rPr>
                  <w:t>–</w:t>
                </w:r>
                <w:r w:rsidR="00457E41">
                  <w:rPr>
                    <w:lang w:val="sk-SK" w:eastAsia="ar-SA" w:bidi="ar-SA"/>
                  </w:rPr>
                  <w:t xml:space="preserve"> </w:t>
                </w:r>
                <w:r>
                  <w:rPr>
                    <w:lang w:val="sk-SK" w:eastAsia="ar-SA" w:bidi="ar-SA"/>
                  </w:rPr>
                  <w:t>150</w:t>
                </w:r>
              </w:p>
            </w:tc>
            <w:tc>
              <w:tcPr>
                <w:tcW w:w="4395" w:type="dxa"/>
                <w:tcBorders>
                  <w:left w:val="none" w:sz="0" w:space="0" w:color="auto"/>
                </w:tcBorders>
                <w:vAlign w:val="center"/>
              </w:tcPr>
              <w:p w:rsidR="005A5ABE" w:rsidRDefault="00EA5848" w:rsidP="00EB1C7A">
                <w:pPr>
                  <w:pStyle w:val="Bezriadkovania"/>
                  <w:jc w:val="center"/>
                  <w:cnfStyle w:val="000000010000"/>
                  <w:rPr>
                    <w:lang w:val="sk-SK" w:eastAsia="ar-SA" w:bidi="ar-SA"/>
                  </w:rPr>
                </w:pPr>
                <w:r>
                  <w:rPr>
                    <w:lang w:val="sk-SK" w:eastAsia="ar-SA" w:bidi="ar-SA"/>
                  </w:rPr>
                  <w:t>počet dimenzií polohového vektora častice</w:t>
                </w:r>
              </w:p>
            </w:tc>
          </w:tr>
          <w:tr w:rsidR="005A5ABE" w:rsidTr="00EB1C7A">
            <w:trPr>
              <w:cnfStyle w:val="000000100000"/>
            </w:trPr>
            <w:tc>
              <w:tcPr>
                <w:cnfStyle w:val="001000000000"/>
                <w:tcW w:w="3227" w:type="dxa"/>
                <w:tcBorders>
                  <w:right w:val="none" w:sz="0" w:space="0" w:color="auto"/>
                </w:tcBorders>
                <w:vAlign w:val="center"/>
              </w:tcPr>
              <w:p w:rsidR="005A5ABE" w:rsidRDefault="00472886" w:rsidP="00EB1C7A">
                <w:pPr>
                  <w:pStyle w:val="Bezriadkovania"/>
                  <w:jc w:val="center"/>
                  <w:rPr>
                    <w:lang w:val="sk-SK" w:eastAsia="ar-SA" w:bidi="ar-SA"/>
                  </w:rPr>
                </w:pPr>
                <w:r>
                  <w:rPr>
                    <w:lang w:val="sk-SK" w:eastAsia="ar-SA" w:bidi="ar-SA"/>
                  </w:rPr>
                  <w:t>dolné ohraničenie hodnôt polohového vektora</w:t>
                </w:r>
              </w:p>
            </w:tc>
            <w:tc>
              <w:tcPr>
                <w:tcW w:w="1417" w:type="dxa"/>
                <w:tcBorders>
                  <w:left w:val="none" w:sz="0" w:space="0" w:color="auto"/>
                  <w:right w:val="none" w:sz="0" w:space="0" w:color="auto"/>
                </w:tcBorders>
                <w:vAlign w:val="center"/>
              </w:tcPr>
              <w:p w:rsidR="005A5ABE" w:rsidRDefault="00472886" w:rsidP="00EB1C7A">
                <w:pPr>
                  <w:pStyle w:val="Bezriadkovania"/>
                  <w:jc w:val="center"/>
                  <w:cnfStyle w:val="000000100000"/>
                  <w:rPr>
                    <w:lang w:val="sk-SK" w:eastAsia="ar-SA" w:bidi="ar-SA"/>
                  </w:rPr>
                </w:pPr>
                <w:r>
                  <w:rPr>
                    <w:lang w:val="sk-SK" w:eastAsia="ar-SA" w:bidi="ar-SA"/>
                  </w:rPr>
                  <w:t>0</w:t>
                </w:r>
              </w:p>
            </w:tc>
            <w:tc>
              <w:tcPr>
                <w:tcW w:w="4395" w:type="dxa"/>
                <w:tcBorders>
                  <w:left w:val="none" w:sz="0" w:space="0" w:color="auto"/>
                </w:tcBorders>
                <w:vAlign w:val="center"/>
              </w:tcPr>
              <w:p w:rsidR="005A5ABE" w:rsidRDefault="00472886" w:rsidP="00472886">
                <w:pPr>
                  <w:pStyle w:val="Bezriadkovania"/>
                  <w:jc w:val="center"/>
                  <w:cnfStyle w:val="000000100000"/>
                  <w:rPr>
                    <w:lang w:val="sk-SK" w:eastAsia="ar-SA" w:bidi="ar-SA"/>
                  </w:rPr>
                </w:pPr>
                <w:r>
                  <w:rPr>
                    <w:lang w:val="sk-SK" w:eastAsia="ar-SA" w:bidi="ar-SA"/>
                  </w:rPr>
                  <w:t>minimálna veľkosť hodnoty v polohovom vektore</w:t>
                </w:r>
              </w:p>
            </w:tc>
          </w:tr>
          <w:tr w:rsidR="005A5ABE" w:rsidTr="00EB1C7A">
            <w:trPr>
              <w:cnfStyle w:val="000000010000"/>
            </w:trPr>
            <w:tc>
              <w:tcPr>
                <w:cnfStyle w:val="001000000000"/>
                <w:tcW w:w="3227" w:type="dxa"/>
                <w:tcBorders>
                  <w:right w:val="none" w:sz="0" w:space="0" w:color="auto"/>
                </w:tcBorders>
                <w:vAlign w:val="center"/>
              </w:tcPr>
              <w:p w:rsidR="005A5ABE" w:rsidRDefault="00472886" w:rsidP="00EB1C7A">
                <w:pPr>
                  <w:pStyle w:val="Bezriadkovania"/>
                  <w:jc w:val="center"/>
                  <w:rPr>
                    <w:lang w:val="sk-SK" w:eastAsia="ar-SA" w:bidi="ar-SA"/>
                  </w:rPr>
                </w:pPr>
                <w:r>
                  <w:rPr>
                    <w:lang w:val="sk-SK" w:eastAsia="ar-SA" w:bidi="ar-SA"/>
                  </w:rPr>
                  <w:t>horné ohraničenie hodnôt polohového vektora</w:t>
                </w:r>
              </w:p>
            </w:tc>
            <w:tc>
              <w:tcPr>
                <w:tcW w:w="1417" w:type="dxa"/>
                <w:tcBorders>
                  <w:left w:val="none" w:sz="0" w:space="0" w:color="auto"/>
                  <w:right w:val="none" w:sz="0" w:space="0" w:color="auto"/>
                </w:tcBorders>
                <w:vAlign w:val="center"/>
              </w:tcPr>
              <w:p w:rsidR="005A5ABE" w:rsidRDefault="00472886" w:rsidP="00EB1C7A">
                <w:pPr>
                  <w:pStyle w:val="Bezriadkovania"/>
                  <w:jc w:val="center"/>
                  <w:cnfStyle w:val="000000010000"/>
                  <w:rPr>
                    <w:lang w:val="sk-SK" w:eastAsia="ar-SA" w:bidi="ar-SA"/>
                  </w:rPr>
                </w:pPr>
                <w:r>
                  <w:rPr>
                    <w:lang w:val="sk-SK" w:eastAsia="ar-SA" w:bidi="ar-SA"/>
                  </w:rPr>
                  <w:t>255</w:t>
                </w:r>
              </w:p>
            </w:tc>
            <w:tc>
              <w:tcPr>
                <w:tcW w:w="4395" w:type="dxa"/>
                <w:tcBorders>
                  <w:left w:val="none" w:sz="0" w:space="0" w:color="auto"/>
                </w:tcBorders>
                <w:vAlign w:val="center"/>
              </w:tcPr>
              <w:p w:rsidR="005A5ABE" w:rsidRDefault="00472886" w:rsidP="00472886">
                <w:pPr>
                  <w:pStyle w:val="Bezriadkovania"/>
                  <w:jc w:val="center"/>
                  <w:cnfStyle w:val="000000010000"/>
                  <w:rPr>
                    <w:lang w:val="sk-SK" w:eastAsia="ar-SA" w:bidi="ar-SA"/>
                  </w:rPr>
                </w:pPr>
                <w:r>
                  <w:rPr>
                    <w:lang w:val="sk-SK" w:eastAsia="ar-SA" w:bidi="ar-SA"/>
                  </w:rPr>
                  <w:t>maximálna veľkosť hodnoty v polohovom vektore</w:t>
                </w:r>
              </w:p>
            </w:tc>
          </w:tr>
          <w:tr w:rsidR="005A5ABE" w:rsidTr="00EB1C7A">
            <w:trPr>
              <w:cnfStyle w:val="000000100000"/>
            </w:trPr>
            <w:tc>
              <w:tcPr>
                <w:cnfStyle w:val="001000000000"/>
                <w:tcW w:w="3227" w:type="dxa"/>
                <w:tcBorders>
                  <w:right w:val="none" w:sz="0" w:space="0" w:color="auto"/>
                </w:tcBorders>
                <w:vAlign w:val="center"/>
              </w:tcPr>
              <w:p w:rsidR="005A5ABE" w:rsidRDefault="00472886" w:rsidP="00EB1C7A">
                <w:pPr>
                  <w:pStyle w:val="Bezriadkovania"/>
                  <w:jc w:val="center"/>
                  <w:rPr>
                    <w:lang w:val="sk-SK" w:eastAsia="ar-SA" w:bidi="ar-SA"/>
                  </w:rPr>
                </w:pPr>
                <w:r>
                  <w:rPr>
                    <w:lang w:val="sk-SK" w:eastAsia="ar-SA" w:bidi="ar-SA"/>
                  </w:rPr>
                  <w:t>dolné ohraničenie hodnôt vektora rýchlosti</w:t>
                </w:r>
              </w:p>
            </w:tc>
            <w:tc>
              <w:tcPr>
                <w:tcW w:w="1417" w:type="dxa"/>
                <w:tcBorders>
                  <w:left w:val="none" w:sz="0" w:space="0" w:color="auto"/>
                  <w:right w:val="none" w:sz="0" w:space="0" w:color="auto"/>
                </w:tcBorders>
                <w:vAlign w:val="center"/>
              </w:tcPr>
              <w:p w:rsidR="005A5ABE" w:rsidRDefault="00472886" w:rsidP="00EB1C7A">
                <w:pPr>
                  <w:pStyle w:val="Bezriadkovania"/>
                  <w:jc w:val="center"/>
                  <w:cnfStyle w:val="000000100000"/>
                  <w:rPr>
                    <w:lang w:val="sk-SK" w:eastAsia="ar-SA" w:bidi="ar-SA"/>
                  </w:rPr>
                </w:pPr>
                <w:r>
                  <w:rPr>
                    <w:lang w:val="sk-SK" w:eastAsia="ar-SA" w:bidi="ar-SA"/>
                  </w:rPr>
                  <w:t>-32</w:t>
                </w:r>
              </w:p>
            </w:tc>
            <w:tc>
              <w:tcPr>
                <w:tcW w:w="4395" w:type="dxa"/>
                <w:tcBorders>
                  <w:left w:val="none" w:sz="0" w:space="0" w:color="auto"/>
                </w:tcBorders>
                <w:vAlign w:val="center"/>
              </w:tcPr>
              <w:p w:rsidR="005A5ABE" w:rsidRDefault="00472886" w:rsidP="00472886">
                <w:pPr>
                  <w:pStyle w:val="Bezriadkovania"/>
                  <w:jc w:val="center"/>
                  <w:cnfStyle w:val="000000100000"/>
                  <w:rPr>
                    <w:lang w:val="sk-SK" w:eastAsia="ar-SA" w:bidi="ar-SA"/>
                  </w:rPr>
                </w:pPr>
                <w:r>
                  <w:rPr>
                    <w:lang w:val="sk-SK" w:eastAsia="ar-SA" w:bidi="ar-SA"/>
                  </w:rPr>
                  <w:t>minimálna veľkosť hodnoty vo vektore rýchlosti</w:t>
                </w:r>
              </w:p>
            </w:tc>
          </w:tr>
          <w:tr w:rsidR="005A5ABE" w:rsidTr="00EB1C7A">
            <w:trPr>
              <w:cnfStyle w:val="000000010000"/>
            </w:trPr>
            <w:tc>
              <w:tcPr>
                <w:cnfStyle w:val="001000000000"/>
                <w:tcW w:w="3227" w:type="dxa"/>
                <w:tcBorders>
                  <w:right w:val="none" w:sz="0" w:space="0" w:color="auto"/>
                </w:tcBorders>
                <w:vAlign w:val="center"/>
              </w:tcPr>
              <w:p w:rsidR="005A5ABE" w:rsidRDefault="00472886" w:rsidP="00472886">
                <w:pPr>
                  <w:pStyle w:val="Bezriadkovania"/>
                  <w:jc w:val="center"/>
                  <w:rPr>
                    <w:lang w:val="sk-SK" w:eastAsia="ar-SA" w:bidi="ar-SA"/>
                  </w:rPr>
                </w:pPr>
                <w:r>
                  <w:rPr>
                    <w:lang w:val="sk-SK" w:eastAsia="ar-SA" w:bidi="ar-SA"/>
                  </w:rPr>
                  <w:t>horné ohraničenie hodnôt vektora rýchlosti</w:t>
                </w:r>
              </w:p>
            </w:tc>
            <w:tc>
              <w:tcPr>
                <w:tcW w:w="1417" w:type="dxa"/>
                <w:tcBorders>
                  <w:left w:val="none" w:sz="0" w:space="0" w:color="auto"/>
                  <w:right w:val="none" w:sz="0" w:space="0" w:color="auto"/>
                </w:tcBorders>
                <w:vAlign w:val="center"/>
              </w:tcPr>
              <w:p w:rsidR="005A5ABE" w:rsidRDefault="00472886" w:rsidP="00EB1C7A">
                <w:pPr>
                  <w:pStyle w:val="Bezriadkovania"/>
                  <w:jc w:val="center"/>
                  <w:cnfStyle w:val="000000010000"/>
                  <w:rPr>
                    <w:lang w:val="sk-SK" w:eastAsia="ar-SA" w:bidi="ar-SA"/>
                  </w:rPr>
                </w:pPr>
                <w:r>
                  <w:rPr>
                    <w:lang w:val="sk-SK" w:eastAsia="ar-SA" w:bidi="ar-SA"/>
                  </w:rPr>
                  <w:t>32</w:t>
                </w:r>
              </w:p>
            </w:tc>
            <w:tc>
              <w:tcPr>
                <w:tcW w:w="4395" w:type="dxa"/>
                <w:tcBorders>
                  <w:left w:val="none" w:sz="0" w:space="0" w:color="auto"/>
                </w:tcBorders>
                <w:vAlign w:val="center"/>
              </w:tcPr>
              <w:p w:rsidR="005A5ABE" w:rsidRDefault="00472886" w:rsidP="00EB1C7A">
                <w:pPr>
                  <w:pStyle w:val="Bezriadkovania"/>
                  <w:jc w:val="center"/>
                  <w:cnfStyle w:val="000000010000"/>
                  <w:rPr>
                    <w:lang w:val="sk-SK" w:eastAsia="ar-SA" w:bidi="ar-SA"/>
                  </w:rPr>
                </w:pPr>
                <w:r>
                  <w:rPr>
                    <w:lang w:val="sk-SK" w:eastAsia="ar-SA" w:bidi="ar-SA"/>
                  </w:rPr>
                  <w:t>maximálna veľkosť hodnoty vo vektore rýchlosti</w:t>
                </w:r>
              </w:p>
            </w:tc>
          </w:tr>
          <w:tr w:rsidR="005A5ABE" w:rsidTr="00EB1C7A">
            <w:trPr>
              <w:cnfStyle w:val="000000100000"/>
            </w:trPr>
            <w:tc>
              <w:tcPr>
                <w:cnfStyle w:val="001000000000"/>
                <w:tcW w:w="3227" w:type="dxa"/>
                <w:tcBorders>
                  <w:right w:val="none" w:sz="0" w:space="0" w:color="auto"/>
                </w:tcBorders>
                <w:vAlign w:val="center"/>
              </w:tcPr>
              <w:p w:rsidR="005A5ABE" w:rsidRDefault="00457E41" w:rsidP="00EB1C7A">
                <w:pPr>
                  <w:pStyle w:val="Bezriadkovania"/>
                  <w:jc w:val="center"/>
                  <w:rPr>
                    <w:lang w:val="sk-SK" w:eastAsia="ar-SA" w:bidi="ar-SA"/>
                  </w:rPr>
                </w:pPr>
                <w:r>
                  <w:rPr>
                    <w:lang w:val="sk-SK" w:eastAsia="ar-SA" w:bidi="ar-SA"/>
                  </w:rPr>
                  <w:t>kognitívny koeficient</w:t>
                </w:r>
              </w:p>
            </w:tc>
            <w:tc>
              <w:tcPr>
                <w:tcW w:w="1417" w:type="dxa"/>
                <w:tcBorders>
                  <w:left w:val="none" w:sz="0" w:space="0" w:color="auto"/>
                  <w:right w:val="none" w:sz="0" w:space="0" w:color="auto"/>
                </w:tcBorders>
                <w:vAlign w:val="center"/>
              </w:tcPr>
              <w:p w:rsidR="005A5ABE" w:rsidRDefault="00457E41" w:rsidP="00EB1C7A">
                <w:pPr>
                  <w:pStyle w:val="Bezriadkovania"/>
                  <w:jc w:val="center"/>
                  <w:cnfStyle w:val="000000100000"/>
                  <w:rPr>
                    <w:lang w:val="sk-SK" w:eastAsia="ar-SA" w:bidi="ar-SA"/>
                  </w:rPr>
                </w:pPr>
                <w:r>
                  <w:rPr>
                    <w:lang w:val="sk-SK" w:eastAsia="ar-SA" w:bidi="ar-SA"/>
                  </w:rPr>
                  <w:t>0</w:t>
                </w:r>
                <w:r w:rsidR="000C0FE4">
                  <w:rPr>
                    <w:lang w:val="sk-SK" w:eastAsia="ar-SA" w:bidi="ar-SA"/>
                  </w:rPr>
                  <w:t>.5</w:t>
                </w:r>
                <w:r>
                  <w:rPr>
                    <w:lang w:val="sk-SK" w:eastAsia="ar-SA" w:bidi="ar-SA"/>
                  </w:rPr>
                  <w:t xml:space="preserve"> </w:t>
                </w:r>
                <w:r w:rsidR="00AD696A">
                  <w:rPr>
                    <w:lang w:val="sk-SK" w:eastAsia="ar-SA" w:bidi="ar-SA"/>
                  </w:rPr>
                  <w:t>–</w:t>
                </w:r>
                <w:r>
                  <w:rPr>
                    <w:lang w:val="sk-SK" w:eastAsia="ar-SA" w:bidi="ar-SA"/>
                  </w:rPr>
                  <w:t xml:space="preserve"> 1</w:t>
                </w:r>
              </w:p>
            </w:tc>
            <w:tc>
              <w:tcPr>
                <w:tcW w:w="4395" w:type="dxa"/>
                <w:tcBorders>
                  <w:left w:val="none" w:sz="0" w:space="0" w:color="auto"/>
                </w:tcBorders>
                <w:vAlign w:val="center"/>
              </w:tcPr>
              <w:p w:rsidR="005A5ABE" w:rsidRDefault="00457E41" w:rsidP="00EB1C7A">
                <w:pPr>
                  <w:pStyle w:val="Bezriadkovania"/>
                  <w:jc w:val="center"/>
                  <w:cnfStyle w:val="000000100000"/>
                  <w:rPr>
                    <w:lang w:val="sk-SK" w:eastAsia="ar-SA" w:bidi="ar-SA"/>
                  </w:rPr>
                </w:pPr>
                <w:r>
                  <w:rPr>
                    <w:lang w:val="sk-SK" w:eastAsia="ar-SA" w:bidi="ar-SA"/>
                  </w:rPr>
                  <w:t>rýchlosť konvergencie častice k najlepšej lokálnej pozícii</w:t>
                </w:r>
              </w:p>
            </w:tc>
          </w:tr>
          <w:tr w:rsidR="005A5ABE" w:rsidTr="00001CE0">
            <w:trPr>
              <w:cnfStyle w:val="000000010000"/>
            </w:trPr>
            <w:tc>
              <w:tcPr>
                <w:cnfStyle w:val="001000000000"/>
                <w:tcW w:w="3227" w:type="dxa"/>
                <w:tcBorders>
                  <w:bottom w:val="single" w:sz="4" w:space="0" w:color="auto"/>
                  <w:right w:val="none" w:sz="0" w:space="0" w:color="auto"/>
                </w:tcBorders>
                <w:vAlign w:val="center"/>
              </w:tcPr>
              <w:p w:rsidR="005A5ABE" w:rsidRDefault="00457E41" w:rsidP="00EB1C7A">
                <w:pPr>
                  <w:pStyle w:val="Bezriadkovania"/>
                  <w:jc w:val="center"/>
                  <w:rPr>
                    <w:lang w:val="sk-SK" w:eastAsia="ar-SA" w:bidi="ar-SA"/>
                  </w:rPr>
                </w:pPr>
                <w:r>
                  <w:rPr>
                    <w:lang w:val="sk-SK" w:eastAsia="ar-SA" w:bidi="ar-SA"/>
                  </w:rPr>
                  <w:t>sociálny koeficient</w:t>
                </w:r>
              </w:p>
            </w:tc>
            <w:tc>
              <w:tcPr>
                <w:tcW w:w="1417" w:type="dxa"/>
                <w:tcBorders>
                  <w:left w:val="none" w:sz="0" w:space="0" w:color="auto"/>
                  <w:bottom w:val="single" w:sz="4" w:space="0" w:color="auto"/>
                  <w:right w:val="none" w:sz="0" w:space="0" w:color="auto"/>
                </w:tcBorders>
                <w:vAlign w:val="center"/>
              </w:tcPr>
              <w:p w:rsidR="005A5ABE" w:rsidRDefault="00457E41" w:rsidP="00EB1C7A">
                <w:pPr>
                  <w:pStyle w:val="Bezriadkovania"/>
                  <w:jc w:val="center"/>
                  <w:cnfStyle w:val="000000010000"/>
                  <w:rPr>
                    <w:lang w:val="sk-SK" w:eastAsia="ar-SA" w:bidi="ar-SA"/>
                  </w:rPr>
                </w:pPr>
                <w:r>
                  <w:rPr>
                    <w:lang w:val="sk-SK" w:eastAsia="ar-SA" w:bidi="ar-SA"/>
                  </w:rPr>
                  <w:t>0</w:t>
                </w:r>
                <w:r w:rsidR="000C0FE4">
                  <w:rPr>
                    <w:lang w:val="sk-SK" w:eastAsia="ar-SA" w:bidi="ar-SA"/>
                  </w:rPr>
                  <w:t>.5</w:t>
                </w:r>
                <w:r>
                  <w:rPr>
                    <w:lang w:val="sk-SK" w:eastAsia="ar-SA" w:bidi="ar-SA"/>
                  </w:rPr>
                  <w:t xml:space="preserve"> </w:t>
                </w:r>
                <w:r w:rsidR="00AD696A">
                  <w:rPr>
                    <w:lang w:val="sk-SK" w:eastAsia="ar-SA" w:bidi="ar-SA"/>
                  </w:rPr>
                  <w:t>–</w:t>
                </w:r>
                <w:r>
                  <w:rPr>
                    <w:lang w:val="sk-SK" w:eastAsia="ar-SA" w:bidi="ar-SA"/>
                  </w:rPr>
                  <w:t xml:space="preserve"> 1</w:t>
                </w:r>
              </w:p>
            </w:tc>
            <w:tc>
              <w:tcPr>
                <w:tcW w:w="4395" w:type="dxa"/>
                <w:tcBorders>
                  <w:left w:val="none" w:sz="0" w:space="0" w:color="auto"/>
                  <w:bottom w:val="single" w:sz="4" w:space="0" w:color="auto"/>
                </w:tcBorders>
                <w:vAlign w:val="center"/>
              </w:tcPr>
              <w:p w:rsidR="005A5ABE" w:rsidRDefault="00457E41" w:rsidP="00457E41">
                <w:pPr>
                  <w:pStyle w:val="Bezriadkovania"/>
                  <w:jc w:val="center"/>
                  <w:cnfStyle w:val="000000010000"/>
                  <w:rPr>
                    <w:lang w:val="sk-SK" w:eastAsia="ar-SA" w:bidi="ar-SA"/>
                  </w:rPr>
                </w:pPr>
                <w:r>
                  <w:rPr>
                    <w:lang w:val="sk-SK" w:eastAsia="ar-SA" w:bidi="ar-SA"/>
                  </w:rPr>
                  <w:t>rýchlosť konvergencie častice k najlepšej globálnej pozícii</w:t>
                </w:r>
              </w:p>
            </w:tc>
          </w:tr>
          <w:tr w:rsidR="005A5ABE" w:rsidTr="00EB1C7A">
            <w:trPr>
              <w:cnfStyle w:val="000000100000"/>
            </w:trPr>
            <w:tc>
              <w:tcPr>
                <w:cnfStyle w:val="001000000000"/>
                <w:tcW w:w="3227" w:type="dxa"/>
                <w:tcBorders>
                  <w:right w:val="none" w:sz="0" w:space="0" w:color="auto"/>
                </w:tcBorders>
                <w:vAlign w:val="center"/>
              </w:tcPr>
              <w:p w:rsidR="005A5ABE" w:rsidRDefault="00457E41" w:rsidP="00EB1C7A">
                <w:pPr>
                  <w:pStyle w:val="Bezriadkovania"/>
                  <w:jc w:val="center"/>
                  <w:rPr>
                    <w:lang w:val="sk-SK" w:eastAsia="ar-SA" w:bidi="ar-SA"/>
                  </w:rPr>
                </w:pPr>
                <w:r>
                  <w:rPr>
                    <w:lang w:val="sk-SK" w:eastAsia="ar-SA" w:bidi="ar-SA"/>
                  </w:rPr>
                  <w:t>počiatočný koeficient zotrvačnosti</w:t>
                </w:r>
              </w:p>
            </w:tc>
            <w:tc>
              <w:tcPr>
                <w:tcW w:w="1417" w:type="dxa"/>
                <w:tcBorders>
                  <w:left w:val="none" w:sz="0" w:space="0" w:color="auto"/>
                  <w:right w:val="none" w:sz="0" w:space="0" w:color="auto"/>
                </w:tcBorders>
                <w:vAlign w:val="center"/>
              </w:tcPr>
              <w:p w:rsidR="005A5ABE" w:rsidRDefault="00457E41" w:rsidP="00EB1C7A">
                <w:pPr>
                  <w:pStyle w:val="Bezriadkovania"/>
                  <w:jc w:val="center"/>
                  <w:cnfStyle w:val="000000100000"/>
                  <w:rPr>
                    <w:lang w:val="sk-SK" w:eastAsia="ar-SA" w:bidi="ar-SA"/>
                  </w:rPr>
                </w:pPr>
                <w:r>
                  <w:rPr>
                    <w:lang w:val="sk-SK" w:eastAsia="ar-SA" w:bidi="ar-SA"/>
                  </w:rPr>
                  <w:t>0</w:t>
                </w:r>
                <w:r w:rsidR="000C0FE4">
                  <w:rPr>
                    <w:lang w:val="sk-SK" w:eastAsia="ar-SA" w:bidi="ar-SA"/>
                  </w:rPr>
                  <w:t>.9</w:t>
                </w:r>
                <w:r>
                  <w:rPr>
                    <w:lang w:val="sk-SK" w:eastAsia="ar-SA" w:bidi="ar-SA"/>
                  </w:rPr>
                  <w:t xml:space="preserve"> – 1</w:t>
                </w:r>
              </w:p>
            </w:tc>
            <w:tc>
              <w:tcPr>
                <w:tcW w:w="4395" w:type="dxa"/>
                <w:tcBorders>
                  <w:left w:val="none" w:sz="0" w:space="0" w:color="auto"/>
                </w:tcBorders>
                <w:vAlign w:val="center"/>
              </w:tcPr>
              <w:p w:rsidR="005A5ABE" w:rsidRPr="006A04E2" w:rsidRDefault="00457E41" w:rsidP="00EB1C7A">
                <w:pPr>
                  <w:pStyle w:val="Bezriadkovania"/>
                  <w:jc w:val="center"/>
                  <w:cnfStyle w:val="000000100000"/>
                  <w:rPr>
                    <w:lang w:val="sk-SK" w:eastAsia="ar-SA" w:bidi="ar-SA"/>
                  </w:rPr>
                </w:pPr>
                <w:r>
                  <w:rPr>
                    <w:lang w:val="sk-SK" w:eastAsia="ar-SA" w:bidi="ar-SA"/>
                  </w:rPr>
                  <w:t>iniciálna hodnota váhy zotrvačnosti, ktorú má častica pridelenú v prvej iterácii</w:t>
                </w:r>
              </w:p>
            </w:tc>
          </w:tr>
          <w:tr w:rsidR="005A5ABE" w:rsidTr="00EB1C7A">
            <w:trPr>
              <w:cnfStyle w:val="000000010000"/>
            </w:trPr>
            <w:tc>
              <w:tcPr>
                <w:cnfStyle w:val="001000000000"/>
                <w:tcW w:w="3227" w:type="dxa"/>
                <w:tcBorders>
                  <w:right w:val="none" w:sz="0" w:space="0" w:color="auto"/>
                </w:tcBorders>
                <w:vAlign w:val="center"/>
              </w:tcPr>
              <w:p w:rsidR="005A5ABE" w:rsidRPr="006A04E2" w:rsidRDefault="00457E41" w:rsidP="00EB1C7A">
                <w:pPr>
                  <w:pStyle w:val="Bezriadkovania"/>
                  <w:jc w:val="center"/>
                  <w:rPr>
                    <w:lang w:eastAsia="ar-SA" w:bidi="ar-SA"/>
                  </w:rPr>
                </w:pPr>
                <w:r>
                  <w:rPr>
                    <w:lang w:val="sk-SK" w:eastAsia="ar-SA" w:bidi="ar-SA"/>
                  </w:rPr>
                  <w:t>koncový koeficient zotrvačnosti</w:t>
                </w:r>
              </w:p>
            </w:tc>
            <w:tc>
              <w:tcPr>
                <w:tcW w:w="1417" w:type="dxa"/>
                <w:tcBorders>
                  <w:left w:val="none" w:sz="0" w:space="0" w:color="auto"/>
                  <w:right w:val="none" w:sz="0" w:space="0" w:color="auto"/>
                </w:tcBorders>
                <w:vAlign w:val="center"/>
              </w:tcPr>
              <w:p w:rsidR="005A5ABE" w:rsidRDefault="00457E41" w:rsidP="00EB1C7A">
                <w:pPr>
                  <w:pStyle w:val="Bezriadkovania"/>
                  <w:jc w:val="center"/>
                  <w:cnfStyle w:val="000000010000"/>
                  <w:rPr>
                    <w:lang w:val="sk-SK" w:eastAsia="ar-SA" w:bidi="ar-SA"/>
                  </w:rPr>
                </w:pPr>
                <w:r>
                  <w:rPr>
                    <w:lang w:val="sk-SK" w:eastAsia="ar-SA" w:bidi="ar-SA"/>
                  </w:rPr>
                  <w:t>0</w:t>
                </w:r>
                <w:r w:rsidR="000C0FE4">
                  <w:rPr>
                    <w:lang w:val="sk-SK" w:eastAsia="ar-SA" w:bidi="ar-SA"/>
                  </w:rPr>
                  <w:t>.2</w:t>
                </w:r>
                <w:r>
                  <w:rPr>
                    <w:lang w:val="sk-SK" w:eastAsia="ar-SA" w:bidi="ar-SA"/>
                  </w:rPr>
                  <w:t xml:space="preserve"> – 1</w:t>
                </w:r>
              </w:p>
            </w:tc>
            <w:tc>
              <w:tcPr>
                <w:tcW w:w="4395" w:type="dxa"/>
                <w:tcBorders>
                  <w:left w:val="none" w:sz="0" w:space="0" w:color="auto"/>
                </w:tcBorders>
                <w:vAlign w:val="center"/>
              </w:tcPr>
              <w:p w:rsidR="005A5ABE" w:rsidRPr="006A04E2" w:rsidRDefault="00457E41" w:rsidP="00EB1C7A">
                <w:pPr>
                  <w:pStyle w:val="Bezriadkovania"/>
                  <w:jc w:val="center"/>
                  <w:cnfStyle w:val="000000010000"/>
                  <w:rPr>
                    <w:lang w:eastAsia="ar-SA" w:bidi="ar-SA"/>
                  </w:rPr>
                </w:pPr>
                <w:r>
                  <w:rPr>
                    <w:lang w:val="sk-SK" w:eastAsia="ar-SA" w:bidi="ar-SA"/>
                  </w:rPr>
                  <w:t>finálna hodnota váhy zotrvačnosti, ktorú nadobudne častice v poslednej iterácii</w:t>
                </w:r>
              </w:p>
            </w:tc>
          </w:tr>
          <w:tr w:rsidR="005A5ABE" w:rsidTr="00EB1C7A">
            <w:trPr>
              <w:cnfStyle w:val="000000100000"/>
            </w:trPr>
            <w:tc>
              <w:tcPr>
                <w:cnfStyle w:val="001000000000"/>
                <w:tcW w:w="3227" w:type="dxa"/>
                <w:tcBorders>
                  <w:right w:val="none" w:sz="0" w:space="0" w:color="auto"/>
                </w:tcBorders>
                <w:vAlign w:val="center"/>
              </w:tcPr>
              <w:p w:rsidR="005A5ABE" w:rsidRDefault="00EB1C7A" w:rsidP="00EB1C7A">
                <w:pPr>
                  <w:pStyle w:val="Bezriadkovania"/>
                  <w:jc w:val="center"/>
                  <w:rPr>
                    <w:lang w:val="sk-SK" w:eastAsia="ar-SA" w:bidi="ar-SA"/>
                  </w:rPr>
                </w:pPr>
                <w:r>
                  <w:rPr>
                    <w:lang w:val="sk-SK" w:eastAsia="ar-SA" w:bidi="ar-SA"/>
                  </w:rPr>
                  <w:t>počet iterácií</w:t>
                </w:r>
              </w:p>
            </w:tc>
            <w:tc>
              <w:tcPr>
                <w:tcW w:w="1417" w:type="dxa"/>
                <w:tcBorders>
                  <w:left w:val="none" w:sz="0" w:space="0" w:color="auto"/>
                  <w:right w:val="none" w:sz="0" w:space="0" w:color="auto"/>
                </w:tcBorders>
                <w:vAlign w:val="center"/>
              </w:tcPr>
              <w:p w:rsidR="005A5ABE" w:rsidRDefault="00EB1C7A" w:rsidP="00EB1C7A">
                <w:pPr>
                  <w:pStyle w:val="Bezriadkovania"/>
                  <w:jc w:val="center"/>
                  <w:cnfStyle w:val="000000100000"/>
                  <w:rPr>
                    <w:lang w:val="sk-SK" w:eastAsia="ar-SA" w:bidi="ar-SA"/>
                  </w:rPr>
                </w:pPr>
                <w:r>
                  <w:rPr>
                    <w:lang w:val="sk-SK" w:eastAsia="ar-SA" w:bidi="ar-SA"/>
                  </w:rPr>
                  <w:t xml:space="preserve">100 </w:t>
                </w:r>
                <w:r w:rsidR="00AD696A">
                  <w:rPr>
                    <w:lang w:val="sk-SK" w:eastAsia="ar-SA" w:bidi="ar-SA"/>
                  </w:rPr>
                  <w:t>–</w:t>
                </w:r>
                <w:r>
                  <w:rPr>
                    <w:lang w:val="sk-SK" w:eastAsia="ar-SA" w:bidi="ar-SA"/>
                  </w:rPr>
                  <w:t xml:space="preserve"> 10000</w:t>
                </w:r>
              </w:p>
            </w:tc>
            <w:tc>
              <w:tcPr>
                <w:tcW w:w="4395" w:type="dxa"/>
                <w:tcBorders>
                  <w:left w:val="none" w:sz="0" w:space="0" w:color="auto"/>
                </w:tcBorders>
                <w:vAlign w:val="center"/>
              </w:tcPr>
              <w:p w:rsidR="005A5ABE" w:rsidRDefault="00EB1C7A" w:rsidP="00EB1C7A">
                <w:pPr>
                  <w:pStyle w:val="Bezriadkovania"/>
                  <w:jc w:val="center"/>
                  <w:cnfStyle w:val="000000100000"/>
                  <w:rPr>
                    <w:lang w:val="sk-SK" w:eastAsia="ar-SA" w:bidi="ar-SA"/>
                  </w:rPr>
                </w:pPr>
                <w:r>
                  <w:rPr>
                    <w:lang w:val="sk-SK" w:eastAsia="ar-SA" w:bidi="ar-SA"/>
                  </w:rPr>
                  <w:t>počet iterácií PSO algoritmu</w:t>
                </w:r>
              </w:p>
            </w:tc>
          </w:tr>
          <w:tr w:rsidR="005A5ABE" w:rsidTr="00EB1C7A">
            <w:trPr>
              <w:cnfStyle w:val="000000010000"/>
            </w:trPr>
            <w:tc>
              <w:tcPr>
                <w:cnfStyle w:val="001000000000"/>
                <w:tcW w:w="3227" w:type="dxa"/>
                <w:tcBorders>
                  <w:right w:val="none" w:sz="0" w:space="0" w:color="auto"/>
                </w:tcBorders>
                <w:vAlign w:val="center"/>
              </w:tcPr>
              <w:p w:rsidR="005A5ABE" w:rsidRDefault="00E723B9" w:rsidP="00E723B9">
                <w:pPr>
                  <w:pStyle w:val="Bezriadkovania"/>
                  <w:jc w:val="center"/>
                  <w:rPr>
                    <w:lang w:val="sk-SK" w:eastAsia="ar-SA" w:bidi="ar-SA"/>
                  </w:rPr>
                </w:pPr>
                <w:r>
                  <w:rPr>
                    <w:lang w:val="sk-SK" w:eastAsia="ar-SA" w:bidi="ar-SA"/>
                  </w:rPr>
                  <w:t>maximálny počet transformácií prekladu</w:t>
                </w:r>
              </w:p>
            </w:tc>
            <w:tc>
              <w:tcPr>
                <w:tcW w:w="1417" w:type="dxa"/>
                <w:tcBorders>
                  <w:left w:val="none" w:sz="0" w:space="0" w:color="auto"/>
                  <w:right w:val="none" w:sz="0" w:space="0" w:color="auto"/>
                </w:tcBorders>
                <w:vAlign w:val="center"/>
              </w:tcPr>
              <w:p w:rsidR="005A5ABE" w:rsidRDefault="00EB1C7A" w:rsidP="00E10070">
                <w:pPr>
                  <w:pStyle w:val="Bezriadkovania"/>
                  <w:jc w:val="center"/>
                  <w:cnfStyle w:val="000000010000"/>
                  <w:rPr>
                    <w:lang w:val="sk-SK" w:eastAsia="ar-SA" w:bidi="ar-SA"/>
                  </w:rPr>
                </w:pPr>
                <w:r>
                  <w:rPr>
                    <w:lang w:val="sk-SK" w:eastAsia="ar-SA" w:bidi="ar-SA"/>
                  </w:rPr>
                  <w:t xml:space="preserve">50 – </w:t>
                </w:r>
                <w:r w:rsidR="00E10070">
                  <w:rPr>
                    <w:lang w:val="sk-SK" w:eastAsia="ar-SA" w:bidi="ar-SA"/>
                  </w:rPr>
                  <w:t>500</w:t>
                </w:r>
              </w:p>
            </w:tc>
            <w:tc>
              <w:tcPr>
                <w:tcW w:w="4395" w:type="dxa"/>
                <w:tcBorders>
                  <w:left w:val="none" w:sz="0" w:space="0" w:color="auto"/>
                </w:tcBorders>
                <w:vAlign w:val="center"/>
              </w:tcPr>
              <w:p w:rsidR="005A5ABE" w:rsidRDefault="00EB1C7A" w:rsidP="00EB1C7A">
                <w:pPr>
                  <w:pStyle w:val="Bezriadkovania"/>
                  <w:jc w:val="center"/>
                  <w:cnfStyle w:val="000000010000"/>
                  <w:rPr>
                    <w:lang w:val="sk-SK" w:eastAsia="ar-SA" w:bidi="ar-SA"/>
                  </w:rPr>
                </w:pPr>
                <w:r>
                  <w:rPr>
                    <w:lang w:val="sk-SK" w:eastAsia="ar-SA" w:bidi="ar-SA"/>
                  </w:rPr>
                  <w:t>maximálna dovolená veľkosť stromu, ktorú je možné vygenerovať algoritmom</w:t>
                </w:r>
              </w:p>
            </w:tc>
          </w:tr>
        </w:tbl>
        <w:p w:rsidR="00A35320" w:rsidRDefault="00A35320" w:rsidP="00D779B4">
          <w:pPr>
            <w:rPr>
              <w:lang w:val="sk-SK"/>
            </w:rPr>
          </w:pPr>
        </w:p>
        <w:p w:rsidR="00D779B4" w:rsidRDefault="00886853" w:rsidP="00D779B4">
          <w:pPr>
            <w:rPr>
              <w:lang w:val="sk-SK"/>
            </w:rPr>
          </w:pPr>
          <w:r>
            <w:rPr>
              <w:lang w:val="sk-SK"/>
            </w:rPr>
            <w:t xml:space="preserve">Polohový vektor častice v roji reprezentuje genotyp kandidátskeho riešenia. V gramatickom roji sa vykonáva </w:t>
          </w:r>
          <w:r w:rsidR="00E723B9">
            <w:rPr>
              <w:lang w:val="sk-SK"/>
            </w:rPr>
            <w:t>transformácia</w:t>
          </w:r>
          <w:r>
            <w:rPr>
              <w:lang w:val="sk-SK"/>
            </w:rPr>
            <w:t xml:space="preserve"> genotypu </w:t>
          </w:r>
          <w:r w:rsidR="00E723B9">
            <w:rPr>
              <w:lang w:val="sk-SK"/>
            </w:rPr>
            <w:t>na</w:t>
          </w:r>
          <w:r>
            <w:rPr>
              <w:lang w:val="sk-SK"/>
            </w:rPr>
            <w:t xml:space="preserve"> fenotyp </w:t>
          </w:r>
          <w:r w:rsidR="00E723B9">
            <w:rPr>
              <w:lang w:val="sk-SK"/>
            </w:rPr>
            <w:t>prostredníctvom</w:t>
          </w:r>
          <w:r>
            <w:rPr>
              <w:lang w:val="sk-SK"/>
            </w:rPr>
            <w:t xml:space="preserve"> definovanej gramatiky. Preto je potrebné pri generovaní programu vyriešiť problém hĺbky rozvetvenia rozhodovacieho stromu, ktoré predstavuje finálne správanie kandidátskeho riešenia vo forme programu robota.</w:t>
          </w:r>
          <w:r w:rsidR="00AF1DF4">
            <w:rPr>
              <w:lang w:val="sk-SK"/>
            </w:rPr>
            <w:t xml:space="preserve"> </w:t>
          </w:r>
          <w:r w:rsidR="00E723B9">
            <w:rPr>
              <w:lang w:val="sk-SK"/>
            </w:rPr>
            <w:t>Pre účely nášho riešenia je ideálne zvoliť</w:t>
          </w:r>
          <w:r w:rsidR="00031282">
            <w:rPr>
              <w:lang w:val="sk-SK"/>
            </w:rPr>
            <w:t xml:space="preserve"> opakované použitie vektoru častice (po spracovaní hodnoty v poslednej dimenzii sa pokračuje znova od začiatku), ktoré je obmedzené </w:t>
          </w:r>
          <w:r w:rsidR="00E723B9">
            <w:rPr>
              <w:lang w:val="sk-SK"/>
            </w:rPr>
            <w:t>maximálny</w:t>
          </w:r>
          <w:r w:rsidR="00031282">
            <w:rPr>
              <w:lang w:val="sk-SK"/>
            </w:rPr>
            <w:t>m</w:t>
          </w:r>
          <w:r w:rsidR="00E723B9">
            <w:rPr>
              <w:lang w:val="sk-SK"/>
            </w:rPr>
            <w:t xml:space="preserve"> počt</w:t>
          </w:r>
          <w:r w:rsidR="00031282">
            <w:rPr>
              <w:lang w:val="sk-SK"/>
            </w:rPr>
            <w:t>om</w:t>
          </w:r>
          <w:r w:rsidR="00E723B9">
            <w:rPr>
              <w:lang w:val="sk-SK"/>
            </w:rPr>
            <w:t xml:space="preserve"> transformácií prekladu neterminálnych znakov za účelom vygenerovania akceptovateľného riešenia. V prípade prekročenia prahu sa riešenie</w:t>
          </w:r>
          <w:r w:rsidR="007040E7">
            <w:rPr>
              <w:lang w:val="sk-SK"/>
            </w:rPr>
            <w:t xml:space="preserve"> stane neakceptovateľným</w:t>
          </w:r>
          <w:r w:rsidR="00E723B9">
            <w:rPr>
              <w:lang w:val="sk-SK"/>
            </w:rPr>
            <w:t xml:space="preserve"> </w:t>
          </w:r>
          <w:r w:rsidR="007040E7">
            <w:rPr>
              <w:lang w:val="sk-SK"/>
            </w:rPr>
            <w:t xml:space="preserve">a </w:t>
          </w:r>
          <w:r w:rsidR="00E723B9">
            <w:rPr>
              <w:lang w:val="sk-SK"/>
            </w:rPr>
            <w:t xml:space="preserve">ohodnotí </w:t>
          </w:r>
          <w:r w:rsidR="007040E7">
            <w:rPr>
              <w:lang w:val="sk-SK"/>
            </w:rPr>
            <w:t xml:space="preserve">sa </w:t>
          </w:r>
          <w:r w:rsidR="00E723B9">
            <w:rPr>
              <w:lang w:val="sk-SK"/>
            </w:rPr>
            <w:t>najnižšou fitnes.</w:t>
          </w:r>
        </w:p>
        <w:p w:rsidR="00C437F2" w:rsidRPr="00886853" w:rsidRDefault="00D779B4" w:rsidP="00C437F2">
          <w:pPr>
            <w:rPr>
              <w:lang w:val="sk-SK"/>
            </w:rPr>
          </w:pPr>
          <w:r>
            <w:rPr>
              <w:lang w:val="sk-SK"/>
            </w:rPr>
            <w:t>Algoritmus obsahuje dve modifikácie, ktorých cieľom je vylepšenie prehľadávania priestoru možných riešení. Prvou je pridanie váhy zotrvačnosti, ktorá pre</w:t>
          </w:r>
          <w:r w:rsidR="00C437F2">
            <w:rPr>
              <w:lang w:val="sk-SK"/>
            </w:rPr>
            <w:t>dstavuje veľkosť s akou sa bude zotrvávať častica</w:t>
          </w:r>
          <w:r>
            <w:rPr>
              <w:lang w:val="sk-SK"/>
            </w:rPr>
            <w:t xml:space="preserve"> </w:t>
          </w:r>
          <w:r w:rsidR="00C437F2">
            <w:rPr>
              <w:lang w:val="sk-SK"/>
            </w:rPr>
            <w:t xml:space="preserve">v aktuálnom vektore pohybu. Druhou je ohraničenie veľkostí hodnôt vektoru </w:t>
          </w:r>
          <w:r w:rsidR="00B6456A">
            <w:rPr>
              <w:lang w:val="sk-SK"/>
            </w:rPr>
            <w:t>rýchlosti</w:t>
          </w:r>
          <w:r w:rsidR="006B1906">
            <w:rPr>
              <w:lang w:val="sk-SK"/>
            </w:rPr>
            <w:t>, ktorá zabraňuje príliš rýchlemu pohybu častíc v priestore.</w:t>
          </w:r>
        </w:p>
        <w:p w:rsidR="00E75BFD" w:rsidRDefault="00E10070" w:rsidP="00B25E02">
          <w:pPr>
            <w:rPr>
              <w:lang w:val="sk-SK"/>
            </w:rPr>
          </w:pPr>
          <w:r>
            <w:rPr>
              <w:lang w:val="sk-SK"/>
            </w:rPr>
            <w:t>Keďže</w:t>
          </w:r>
          <w:r w:rsidR="0020647A">
            <w:rPr>
              <w:lang w:val="sk-SK"/>
            </w:rPr>
            <w:t xml:space="preserve"> pri hľadaní riešenia náš</w:t>
          </w:r>
          <w:r w:rsidR="0046408B">
            <w:rPr>
              <w:lang w:val="sk-SK"/>
            </w:rPr>
            <w:t>ho</w:t>
          </w:r>
          <w:r w:rsidR="0020647A">
            <w:rPr>
              <w:lang w:val="sk-SK"/>
            </w:rPr>
            <w:t xml:space="preserve"> problém</w:t>
          </w:r>
          <w:r w:rsidR="0046408B">
            <w:rPr>
              <w:lang w:val="sk-SK"/>
            </w:rPr>
            <w:t>u</w:t>
          </w:r>
          <w:r w:rsidR="0020647A">
            <w:rPr>
              <w:lang w:val="sk-SK"/>
            </w:rPr>
            <w:t xml:space="preserve"> nepoznáme finálne riešenie a v konečnom dôsledku ich môže byť viacej</w:t>
          </w:r>
          <w:r w:rsidR="00E75BFD">
            <w:rPr>
              <w:lang w:val="sk-SK"/>
            </w:rPr>
            <w:t>, tak je algoritmu</w:t>
          </w:r>
          <w:r w:rsidR="00BF7028">
            <w:rPr>
              <w:lang w:val="sk-SK"/>
            </w:rPr>
            <w:t>s</w:t>
          </w:r>
          <w:r w:rsidR="00E75BFD">
            <w:rPr>
              <w:lang w:val="sk-SK"/>
            </w:rPr>
            <w:t xml:space="preserve"> ukončený len v prípade, ak je splnená jedna z nasledujúcich podmienok:</w:t>
          </w:r>
        </w:p>
        <w:p w:rsidR="00E75BFD" w:rsidRDefault="00E75BFD" w:rsidP="00E75BFD">
          <w:pPr>
            <w:pStyle w:val="Odsekzoznamu"/>
            <w:numPr>
              <w:ilvl w:val="0"/>
              <w:numId w:val="31"/>
            </w:numPr>
            <w:rPr>
              <w:lang w:val="sk-SK"/>
            </w:rPr>
          </w:pPr>
          <w:r>
            <w:rPr>
              <w:lang w:val="sk-SK"/>
            </w:rPr>
            <w:t>počet iterácií presiahne maximálny počet iterácii,</w:t>
          </w:r>
        </w:p>
        <w:p w:rsidR="007947BD" w:rsidRDefault="00E75BFD" w:rsidP="007947BD">
          <w:pPr>
            <w:pStyle w:val="Odsekzoznamu"/>
            <w:numPr>
              <w:ilvl w:val="0"/>
              <w:numId w:val="31"/>
            </w:numPr>
            <w:rPr>
              <w:lang w:val="sk-SK"/>
            </w:rPr>
          </w:pPr>
          <w:r>
            <w:rPr>
              <w:lang w:val="sk-SK"/>
            </w:rPr>
            <w:lastRenderedPageBreak/>
            <w:t>riešenie sa nevyvíja (uviazne v lokálnom alebo globálnom minime).</w:t>
          </w:r>
        </w:p>
        <w:p w:rsidR="00977614" w:rsidRDefault="00977614" w:rsidP="00977614">
          <w:pPr>
            <w:ind w:firstLine="0"/>
            <w:rPr>
              <w:lang w:val="sk-SK"/>
            </w:rPr>
          </w:pPr>
        </w:p>
        <w:p w:rsidR="007947BD" w:rsidRDefault="00F85688" w:rsidP="00F85688">
          <w:pPr>
            <w:ind w:firstLine="0"/>
            <w:jc w:val="center"/>
            <w:rPr>
              <w:lang w:val="sk-SK"/>
            </w:rPr>
          </w:pPr>
          <w:r>
            <w:rPr>
              <w:noProof/>
              <w:lang w:val="sk-SK" w:eastAsia="sk-SK" w:bidi="ar-SA"/>
            </w:rPr>
            <w:drawing>
              <wp:inline distT="0" distB="0" distL="0" distR="0">
                <wp:extent cx="5762625" cy="2352675"/>
                <wp:effectExtent l="19050" t="0" r="9525" b="0"/>
                <wp:docPr id="13"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5762625" cy="2352675"/>
                        </a:xfrm>
                        <a:prstGeom prst="rect">
                          <a:avLst/>
                        </a:prstGeom>
                        <a:noFill/>
                        <a:ln w="9525">
                          <a:noFill/>
                          <a:miter lim="800000"/>
                          <a:headEnd/>
                          <a:tailEnd/>
                        </a:ln>
                      </pic:spPr>
                    </pic:pic>
                  </a:graphicData>
                </a:graphic>
              </wp:inline>
            </w:drawing>
          </w:r>
        </w:p>
        <w:p w:rsidR="00977614" w:rsidRDefault="00977614" w:rsidP="00977614">
          <w:pPr>
            <w:jc w:val="center"/>
            <w:rPr>
              <w:lang w:val="sk-SK"/>
            </w:rPr>
          </w:pPr>
          <w:r>
            <w:rPr>
              <w:lang w:val="sk-SK"/>
            </w:rPr>
            <w:t xml:space="preserve">Obr. 14. Postupnosť krokov </w:t>
          </w:r>
          <w:r w:rsidR="004D2430">
            <w:rPr>
              <w:lang w:val="sk-SK"/>
            </w:rPr>
            <w:t xml:space="preserve">optimalizácie </w:t>
          </w:r>
          <w:r>
            <w:rPr>
              <w:lang w:val="sk-SK"/>
            </w:rPr>
            <w:t>gramatick</w:t>
          </w:r>
          <w:r w:rsidR="004D2430">
            <w:rPr>
              <w:lang w:val="sk-SK"/>
            </w:rPr>
            <w:t>ým</w:t>
          </w:r>
          <w:r>
            <w:rPr>
              <w:lang w:val="sk-SK"/>
            </w:rPr>
            <w:t xml:space="preserve"> roj</w:t>
          </w:r>
          <w:r w:rsidR="004D2430">
            <w:rPr>
              <w:lang w:val="sk-SK"/>
            </w:rPr>
            <w:t>om</w:t>
          </w:r>
          <w:r>
            <w:rPr>
              <w:lang w:val="sk-SK"/>
            </w:rPr>
            <w:t>.</w:t>
          </w:r>
        </w:p>
        <w:p w:rsidR="007947BD" w:rsidRPr="007947BD" w:rsidRDefault="007947BD" w:rsidP="007947BD">
          <w:pPr>
            <w:rPr>
              <w:lang w:val="sk-SK"/>
            </w:rPr>
          </w:pPr>
        </w:p>
        <w:p w:rsidR="00886853" w:rsidRDefault="00A3754F" w:rsidP="00886853">
          <w:pPr>
            <w:rPr>
              <w:lang w:val="sk-SK"/>
            </w:rPr>
          </w:pPr>
          <w:r>
            <w:rPr>
              <w:lang w:val="sk-SK"/>
            </w:rPr>
            <w:t>Algoritmus optimalizácie gramatického roja je znázornený na Obr. 14 a pozostáva z nasledujúcich krokov:</w:t>
          </w:r>
        </w:p>
        <w:p w:rsidR="00A3754F" w:rsidRDefault="00A3754F" w:rsidP="00A3754F">
          <w:pPr>
            <w:pStyle w:val="Odsekzoznamu"/>
            <w:numPr>
              <w:ilvl w:val="0"/>
              <w:numId w:val="35"/>
            </w:numPr>
            <w:rPr>
              <w:lang w:val="sk-SK"/>
            </w:rPr>
          </w:pPr>
          <w:r w:rsidRPr="00A3754F">
            <w:rPr>
              <w:i/>
              <w:lang w:val="sk-SK"/>
            </w:rPr>
            <w:t>Inicializácia</w:t>
          </w:r>
          <w:r>
            <w:rPr>
              <w:lang w:val="sk-SK"/>
            </w:rPr>
            <w:t xml:space="preserve"> – vygenerovanie náhodných hodnôt pre polohový vektor a vektor rýchlosti každej častice.</w:t>
          </w:r>
        </w:p>
        <w:p w:rsidR="00A3754F" w:rsidRDefault="00A3754F" w:rsidP="00A3754F">
          <w:pPr>
            <w:pStyle w:val="Odsekzoznamu"/>
            <w:numPr>
              <w:ilvl w:val="0"/>
              <w:numId w:val="35"/>
            </w:numPr>
            <w:rPr>
              <w:lang w:val="sk-SK"/>
            </w:rPr>
          </w:pPr>
          <w:proofErr w:type="spellStart"/>
          <w:r w:rsidRPr="00A3754F">
            <w:rPr>
              <w:i/>
              <w:lang w:val="sk-SK"/>
            </w:rPr>
            <w:t>Genotyp-fenotyp</w:t>
          </w:r>
          <w:proofErr w:type="spellEnd"/>
          <w:r w:rsidRPr="00A3754F">
            <w:rPr>
              <w:i/>
              <w:lang w:val="sk-SK"/>
            </w:rPr>
            <w:t xml:space="preserve"> transformácia</w:t>
          </w:r>
          <w:r>
            <w:rPr>
              <w:lang w:val="sk-SK"/>
            </w:rPr>
            <w:t xml:space="preserve"> – vytvorenie programov robotov na základe polohového vektoru častíc.</w:t>
          </w:r>
        </w:p>
        <w:p w:rsidR="00A3754F" w:rsidRDefault="00A3754F" w:rsidP="00A3754F">
          <w:pPr>
            <w:pStyle w:val="Odsekzoznamu"/>
            <w:numPr>
              <w:ilvl w:val="0"/>
              <w:numId w:val="35"/>
            </w:numPr>
            <w:rPr>
              <w:lang w:val="sk-SK"/>
            </w:rPr>
          </w:pPr>
          <w:r w:rsidRPr="00A3754F">
            <w:rPr>
              <w:i/>
              <w:lang w:val="sk-SK"/>
            </w:rPr>
            <w:t>Testovanie</w:t>
          </w:r>
          <w:r>
            <w:rPr>
              <w:lang w:val="sk-SK"/>
            </w:rPr>
            <w:t xml:space="preserve"> – testovanie kvality robotov v súbojoch.</w:t>
          </w:r>
        </w:p>
        <w:p w:rsidR="00A3754F" w:rsidRDefault="00A3754F" w:rsidP="00A3754F">
          <w:pPr>
            <w:pStyle w:val="Odsekzoznamu"/>
            <w:numPr>
              <w:ilvl w:val="0"/>
              <w:numId w:val="35"/>
            </w:numPr>
            <w:rPr>
              <w:lang w:val="sk-SK"/>
            </w:rPr>
          </w:pPr>
          <w:r w:rsidRPr="00A3754F">
            <w:rPr>
              <w:i/>
              <w:lang w:val="sk-SK"/>
            </w:rPr>
            <w:t xml:space="preserve">Fitnes </w:t>
          </w:r>
          <w:proofErr w:type="spellStart"/>
          <w:r w:rsidRPr="00A3754F">
            <w:rPr>
              <w:i/>
              <w:lang w:val="sk-SK"/>
            </w:rPr>
            <w:t>evaluácia</w:t>
          </w:r>
          <w:proofErr w:type="spellEnd"/>
          <w:r>
            <w:rPr>
              <w:lang w:val="sk-SK"/>
            </w:rPr>
            <w:t xml:space="preserve"> – určenie fitnes hodnoty každej častice na základe výsledkov testovania.</w:t>
          </w:r>
        </w:p>
        <w:p w:rsidR="00A3754F" w:rsidRPr="00A3754F" w:rsidRDefault="00A3754F" w:rsidP="00A3754F">
          <w:pPr>
            <w:pStyle w:val="Odsekzoznamu"/>
            <w:numPr>
              <w:ilvl w:val="0"/>
              <w:numId w:val="35"/>
            </w:numPr>
            <w:rPr>
              <w:lang w:val="sk-SK"/>
            </w:rPr>
          </w:pPr>
          <w:r w:rsidRPr="00095757">
            <w:rPr>
              <w:i/>
              <w:lang w:val="sk-SK"/>
            </w:rPr>
            <w:t>Aktualizácia globálnej fitnes</w:t>
          </w:r>
          <w:r w:rsidR="00E36AE8">
            <w:rPr>
              <w:lang w:val="sk-SK"/>
            </w:rPr>
            <w:t xml:space="preserve"> – v prípade nutnosti sa určí nová globálna fitnes hodnota</w:t>
          </w:r>
          <w:r w:rsidR="00095757">
            <w:rPr>
              <w:lang w:val="sk-SK"/>
            </w:rPr>
            <w:t>.</w:t>
          </w:r>
        </w:p>
        <w:p w:rsidR="00A3754F" w:rsidRDefault="00A3754F" w:rsidP="00A3754F">
          <w:pPr>
            <w:pStyle w:val="Odsekzoznamu"/>
            <w:numPr>
              <w:ilvl w:val="0"/>
              <w:numId w:val="35"/>
            </w:numPr>
            <w:rPr>
              <w:lang w:val="sk-SK"/>
            </w:rPr>
          </w:pPr>
          <w:r w:rsidRPr="00095757">
            <w:rPr>
              <w:i/>
              <w:lang w:val="sk-SK"/>
            </w:rPr>
            <w:t>Aktualizácia polohy a rýchlosti</w:t>
          </w:r>
          <w:r>
            <w:rPr>
              <w:lang w:val="sk-SK"/>
            </w:rPr>
            <w:t xml:space="preserve"> – výpočet nového polohového vektoru a vektoru rýchlosti každej častice.</w:t>
          </w:r>
        </w:p>
        <w:p w:rsidR="00B25E02" w:rsidRPr="00A35320" w:rsidRDefault="00A3754F" w:rsidP="00A35320">
          <w:pPr>
            <w:pStyle w:val="Odsekzoznamu"/>
            <w:numPr>
              <w:ilvl w:val="0"/>
              <w:numId w:val="35"/>
            </w:numPr>
            <w:rPr>
              <w:lang w:val="sk-SK"/>
            </w:rPr>
          </w:pPr>
          <w:r w:rsidRPr="00095757">
            <w:rPr>
              <w:i/>
              <w:lang w:val="sk-SK"/>
            </w:rPr>
            <w:t>Test podmienky ukončenia</w:t>
          </w:r>
          <w:r w:rsidR="00E36AE8">
            <w:rPr>
              <w:i/>
              <w:lang w:val="sk-SK"/>
            </w:rPr>
            <w:t xml:space="preserve"> </w:t>
          </w:r>
          <w:r w:rsidR="00E36AE8">
            <w:rPr>
              <w:lang w:val="sk-SK"/>
            </w:rPr>
            <w:t>– ak je podmienka splnená, tak sa ukončí vykonávanie algoritmu.</w:t>
          </w:r>
        </w:p>
        <w:p w:rsidR="00B25E02" w:rsidRPr="00B81E2E" w:rsidRDefault="00B25E02" w:rsidP="00537DA0">
          <w:pPr>
            <w:pStyle w:val="Bezriadkovania"/>
            <w:rPr>
              <w:lang w:val="sk-SK"/>
            </w:rPr>
          </w:pPr>
        </w:p>
        <w:p w:rsidR="00A4555E" w:rsidRPr="00B81E2E" w:rsidRDefault="00F81436" w:rsidP="00A4555E">
          <w:pPr>
            <w:pStyle w:val="Nadpis4"/>
            <w:rPr>
              <w:lang w:val="sk-SK"/>
            </w:rPr>
          </w:pPr>
          <w:r w:rsidRPr="00B81E2E">
            <w:rPr>
              <w:lang w:val="sk-SK"/>
            </w:rPr>
            <w:t>M</w:t>
          </w:r>
          <w:r w:rsidR="00371CA1" w:rsidRPr="00B81E2E">
            <w:rPr>
              <w:lang w:val="sk-SK"/>
            </w:rPr>
            <w:t>odulárn</w:t>
          </w:r>
          <w:r w:rsidR="00501F10">
            <w:rPr>
              <w:lang w:val="sk-SK"/>
            </w:rPr>
            <w:t>e</w:t>
          </w:r>
          <w:r w:rsidR="00A4555E" w:rsidRPr="00B81E2E">
            <w:rPr>
              <w:lang w:val="sk-SK"/>
            </w:rPr>
            <w:t xml:space="preserve"> </w:t>
          </w:r>
          <w:r w:rsidR="00501F10">
            <w:rPr>
              <w:lang w:val="sk-SK"/>
            </w:rPr>
            <w:t>generovanie</w:t>
          </w:r>
        </w:p>
        <w:p w:rsidR="00405E82" w:rsidRDefault="00501F10" w:rsidP="001315A6">
          <w:pPr>
            <w:ind w:firstLine="0"/>
            <w:rPr>
              <w:lang w:val="sk-SK"/>
            </w:rPr>
          </w:pPr>
          <w:r>
            <w:rPr>
              <w:lang w:val="sk-SK"/>
            </w:rPr>
            <w:t>Modulárne generovanie</w:t>
          </w:r>
          <w:r w:rsidR="000E218D">
            <w:rPr>
              <w:lang w:val="sk-SK"/>
            </w:rPr>
            <w:t xml:space="preserve"> (MG)</w:t>
          </w:r>
          <w:r>
            <w:rPr>
              <w:lang w:val="sk-SK"/>
            </w:rPr>
            <w:t xml:space="preserve"> je optimalizácia</w:t>
          </w:r>
          <w:r w:rsidR="007556CD">
            <w:rPr>
              <w:lang w:val="sk-SK"/>
            </w:rPr>
            <w:t>, ktorá rozširuje optimalizáciu gramatickým rojom. Cieľom modulárneho generovania je vývoj len určitej časti správania robota</w:t>
          </w:r>
          <w:r>
            <w:rPr>
              <w:lang w:val="sk-SK"/>
            </w:rPr>
            <w:t xml:space="preserve">. V prípade generovania robotov pomocou parciálnej stromovej metódy </w:t>
          </w:r>
          <w:r w:rsidR="007556CD">
            <w:rPr>
              <w:lang w:val="sk-SK"/>
            </w:rPr>
            <w:t xml:space="preserve">ide o generovanie </w:t>
          </w:r>
          <w:r w:rsidR="00405E82">
            <w:rPr>
              <w:lang w:val="sk-SK"/>
            </w:rPr>
            <w:t xml:space="preserve">len </w:t>
          </w:r>
          <w:r w:rsidR="007556CD">
            <w:rPr>
              <w:lang w:val="sk-SK"/>
            </w:rPr>
            <w:lastRenderedPageBreak/>
            <w:t xml:space="preserve">tých častí rozhodovacieho stromu, ktoré sú na začiatku algoritmu zvolené. </w:t>
          </w:r>
          <w:r w:rsidR="00405E82">
            <w:rPr>
              <w:lang w:val="sk-SK"/>
            </w:rPr>
            <w:t>Pre základnú gramatiku definovanú v </w:t>
          </w:r>
          <w:r w:rsidR="00812993">
            <w:rPr>
              <w:lang w:val="sk-SK"/>
            </w:rPr>
            <w:t>K</w:t>
          </w:r>
          <w:r w:rsidR="00405E82">
            <w:rPr>
              <w:lang w:val="sk-SK"/>
            </w:rPr>
            <w:t>ap. 3.2.3.1 sa jedná o generovanie jednej z akcií robota:</w:t>
          </w:r>
        </w:p>
        <w:p w:rsidR="00405E82" w:rsidRDefault="00405E82" w:rsidP="00405E82">
          <w:pPr>
            <w:pStyle w:val="Odsekzoznamu"/>
            <w:numPr>
              <w:ilvl w:val="0"/>
              <w:numId w:val="36"/>
            </w:numPr>
            <w:rPr>
              <w:lang w:val="sk-SK"/>
            </w:rPr>
          </w:pPr>
          <w:r>
            <w:rPr>
              <w:lang w:val="sk-SK"/>
            </w:rPr>
            <w:t>posun tanku,</w:t>
          </w:r>
        </w:p>
        <w:p w:rsidR="00405E82" w:rsidRDefault="00405E82" w:rsidP="00405E82">
          <w:pPr>
            <w:pStyle w:val="Odsekzoznamu"/>
            <w:numPr>
              <w:ilvl w:val="0"/>
              <w:numId w:val="36"/>
            </w:numPr>
            <w:rPr>
              <w:lang w:val="sk-SK"/>
            </w:rPr>
          </w:pPr>
          <w:r>
            <w:rPr>
              <w:lang w:val="sk-SK"/>
            </w:rPr>
            <w:t>otočenie tanku,</w:t>
          </w:r>
        </w:p>
        <w:p w:rsidR="00A018B6" w:rsidRDefault="00405E82" w:rsidP="00405E82">
          <w:pPr>
            <w:pStyle w:val="Odsekzoznamu"/>
            <w:numPr>
              <w:ilvl w:val="0"/>
              <w:numId w:val="36"/>
            </w:numPr>
            <w:rPr>
              <w:lang w:val="sk-SK"/>
            </w:rPr>
          </w:pPr>
          <w:r>
            <w:rPr>
              <w:lang w:val="sk-SK"/>
            </w:rPr>
            <w:t>otočenie hlavne tanku.</w:t>
          </w:r>
        </w:p>
        <w:p w:rsidR="00405E82" w:rsidRDefault="00405E82" w:rsidP="00405E82">
          <w:pPr>
            <w:rPr>
              <w:lang w:val="sk-SK"/>
            </w:rPr>
          </w:pPr>
        </w:p>
        <w:p w:rsidR="00405E82" w:rsidRDefault="007F5ADA" w:rsidP="00405E82">
          <w:pPr>
            <w:rPr>
              <w:lang w:val="sk-SK"/>
            </w:rPr>
          </w:pPr>
          <w:r>
            <w:rPr>
              <w:lang w:val="sk-SK"/>
            </w:rPr>
            <w:t xml:space="preserve">Základným predpokladom optimalizácie je príprava ostatných </w:t>
          </w:r>
          <w:r w:rsidR="000E218D">
            <w:rPr>
              <w:lang w:val="sk-SK"/>
            </w:rPr>
            <w:t>modulov</w:t>
          </w:r>
          <w:r>
            <w:rPr>
              <w:lang w:val="sk-SK"/>
            </w:rPr>
            <w:t xml:space="preserve"> programu robota, tak aby generovanie zlepšovalo kvalitu robota.  To môžeme zabezpečiť prostredníctvom jednej z nasledujúcich metód</w:t>
          </w:r>
          <w:r w:rsidR="00D840AB">
            <w:rPr>
              <w:lang w:val="sk-SK"/>
            </w:rPr>
            <w:t xml:space="preserve">, ktoré sú opísané v Tab. </w:t>
          </w:r>
          <w:r w:rsidR="000E218D">
            <w:rPr>
              <w:lang w:val="sk-SK"/>
            </w:rPr>
            <w:t>10</w:t>
          </w:r>
          <w:r w:rsidR="008C7612">
            <w:rPr>
              <w:lang w:val="sk-SK"/>
            </w:rPr>
            <w:t>. Pre jednotlivé metódy môžeme definovať špecifický typ a formát testovania, to znamená, že môžeme priamo ovplyvňovať ciele vývoja a modelovanie správania robota.</w:t>
          </w:r>
        </w:p>
        <w:p w:rsidR="000E218D" w:rsidRDefault="000E218D" w:rsidP="00405E82">
          <w:pPr>
            <w:rPr>
              <w:lang w:val="sk-SK"/>
            </w:rPr>
          </w:pPr>
        </w:p>
        <w:p w:rsidR="000E218D" w:rsidRDefault="000E218D" w:rsidP="000E218D">
          <w:pPr>
            <w:jc w:val="center"/>
            <w:rPr>
              <w:lang w:val="sk-SK"/>
            </w:rPr>
          </w:pPr>
          <w:r>
            <w:rPr>
              <w:lang w:val="sk-SK"/>
            </w:rPr>
            <w:t>Tab. 10. Metódy MG.</w:t>
          </w:r>
        </w:p>
        <w:tbl>
          <w:tblPr>
            <w:tblStyle w:val="Strednpodfarbenie1zvraznenie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2126"/>
            <w:gridCol w:w="2268"/>
            <w:gridCol w:w="3118"/>
          </w:tblGrid>
          <w:tr w:rsidR="000E218D" w:rsidTr="00900882">
            <w:trPr>
              <w:cnfStyle w:val="100000000000"/>
            </w:trPr>
            <w:tc>
              <w:tcPr>
                <w:cnfStyle w:val="001000000000"/>
                <w:tcW w:w="1668" w:type="dxa"/>
                <w:tcBorders>
                  <w:top w:val="none" w:sz="0" w:space="0" w:color="auto"/>
                  <w:left w:val="none" w:sz="0" w:space="0" w:color="auto"/>
                  <w:bottom w:val="none" w:sz="0" w:space="0" w:color="auto"/>
                  <w:right w:val="none" w:sz="0" w:space="0" w:color="auto"/>
                </w:tcBorders>
                <w:vAlign w:val="center"/>
              </w:tcPr>
              <w:p w:rsidR="000E218D" w:rsidRDefault="000E218D" w:rsidP="00F30EC3">
                <w:pPr>
                  <w:pStyle w:val="Bezriadkovania"/>
                  <w:jc w:val="center"/>
                  <w:rPr>
                    <w:lang w:val="sk-SK" w:eastAsia="ar-SA" w:bidi="ar-SA"/>
                  </w:rPr>
                </w:pPr>
                <w:r>
                  <w:rPr>
                    <w:lang w:val="sk-SK" w:eastAsia="ar-SA" w:bidi="ar-SA"/>
                  </w:rPr>
                  <w:t>Metóda</w:t>
                </w:r>
              </w:p>
            </w:tc>
            <w:tc>
              <w:tcPr>
                <w:tcW w:w="2126" w:type="dxa"/>
                <w:tcBorders>
                  <w:top w:val="none" w:sz="0" w:space="0" w:color="auto"/>
                  <w:left w:val="none" w:sz="0" w:space="0" w:color="auto"/>
                  <w:bottom w:val="none" w:sz="0" w:space="0" w:color="auto"/>
                  <w:right w:val="none" w:sz="0" w:space="0" w:color="auto"/>
                </w:tcBorders>
                <w:vAlign w:val="center"/>
              </w:tcPr>
              <w:p w:rsidR="000E218D" w:rsidRDefault="000E218D" w:rsidP="00F30EC3">
                <w:pPr>
                  <w:pStyle w:val="Bezriadkovania"/>
                  <w:jc w:val="center"/>
                  <w:cnfStyle w:val="100000000000"/>
                  <w:rPr>
                    <w:lang w:val="sk-SK" w:eastAsia="ar-SA" w:bidi="ar-SA"/>
                  </w:rPr>
                </w:pPr>
                <w:r>
                  <w:rPr>
                    <w:lang w:val="sk-SK" w:eastAsia="ar-SA" w:bidi="ar-SA"/>
                  </w:rPr>
                  <w:t>Výhoda</w:t>
                </w:r>
              </w:p>
            </w:tc>
            <w:tc>
              <w:tcPr>
                <w:tcW w:w="2268" w:type="dxa"/>
                <w:tcBorders>
                  <w:top w:val="none" w:sz="0" w:space="0" w:color="auto"/>
                  <w:left w:val="none" w:sz="0" w:space="0" w:color="auto"/>
                  <w:bottom w:val="none" w:sz="0" w:space="0" w:color="auto"/>
                  <w:right w:val="none" w:sz="0" w:space="0" w:color="auto"/>
                </w:tcBorders>
              </w:tcPr>
              <w:p w:rsidR="000E218D" w:rsidRDefault="000E218D" w:rsidP="00F30EC3">
                <w:pPr>
                  <w:pStyle w:val="Bezriadkovania"/>
                  <w:jc w:val="center"/>
                  <w:cnfStyle w:val="100000000000"/>
                  <w:rPr>
                    <w:lang w:val="sk-SK" w:eastAsia="ar-SA" w:bidi="ar-SA"/>
                  </w:rPr>
                </w:pPr>
                <w:r>
                  <w:rPr>
                    <w:lang w:val="sk-SK" w:eastAsia="ar-SA" w:bidi="ar-SA"/>
                  </w:rPr>
                  <w:t>Nevýhoda</w:t>
                </w:r>
              </w:p>
            </w:tc>
            <w:tc>
              <w:tcPr>
                <w:tcW w:w="3118" w:type="dxa"/>
                <w:tcBorders>
                  <w:top w:val="none" w:sz="0" w:space="0" w:color="auto"/>
                  <w:left w:val="none" w:sz="0" w:space="0" w:color="auto"/>
                  <w:bottom w:val="none" w:sz="0" w:space="0" w:color="auto"/>
                  <w:right w:val="none" w:sz="0" w:space="0" w:color="auto"/>
                </w:tcBorders>
                <w:vAlign w:val="center"/>
              </w:tcPr>
              <w:p w:rsidR="000E218D" w:rsidRDefault="000E218D" w:rsidP="00F30EC3">
                <w:pPr>
                  <w:pStyle w:val="Bezriadkovania"/>
                  <w:jc w:val="center"/>
                  <w:cnfStyle w:val="100000000000"/>
                  <w:rPr>
                    <w:lang w:val="sk-SK" w:eastAsia="ar-SA" w:bidi="ar-SA"/>
                  </w:rPr>
                </w:pPr>
                <w:r>
                  <w:rPr>
                    <w:lang w:val="sk-SK" w:eastAsia="ar-SA" w:bidi="ar-SA"/>
                  </w:rPr>
                  <w:t>Princíp</w:t>
                </w:r>
              </w:p>
            </w:tc>
          </w:tr>
          <w:tr w:rsidR="000E218D" w:rsidTr="00900882">
            <w:trPr>
              <w:cnfStyle w:val="000000100000"/>
            </w:trPr>
            <w:tc>
              <w:tcPr>
                <w:cnfStyle w:val="001000000000"/>
                <w:tcW w:w="1668" w:type="dxa"/>
                <w:tcBorders>
                  <w:right w:val="none" w:sz="0" w:space="0" w:color="auto"/>
                </w:tcBorders>
                <w:vAlign w:val="center"/>
              </w:tcPr>
              <w:p w:rsidR="000E218D" w:rsidRDefault="000E218D" w:rsidP="000E218D">
                <w:pPr>
                  <w:pStyle w:val="Bezriadkovania"/>
                  <w:jc w:val="center"/>
                  <w:rPr>
                    <w:lang w:val="sk-SK" w:eastAsia="ar-SA" w:bidi="ar-SA"/>
                  </w:rPr>
                </w:pPr>
                <w:r>
                  <w:rPr>
                    <w:lang w:val="sk-SK" w:eastAsia="ar-SA" w:bidi="ar-SA"/>
                  </w:rPr>
                  <w:t>cielené MG</w:t>
                </w:r>
              </w:p>
            </w:tc>
            <w:tc>
              <w:tcPr>
                <w:tcW w:w="2126" w:type="dxa"/>
                <w:tcBorders>
                  <w:left w:val="none" w:sz="0" w:space="0" w:color="auto"/>
                  <w:right w:val="none" w:sz="0" w:space="0" w:color="auto"/>
                </w:tcBorders>
                <w:vAlign w:val="center"/>
              </w:tcPr>
              <w:p w:rsidR="000E218D" w:rsidRDefault="000E218D" w:rsidP="000A2332">
                <w:pPr>
                  <w:pStyle w:val="Bezriadkovania"/>
                  <w:jc w:val="center"/>
                  <w:cnfStyle w:val="000000100000"/>
                  <w:rPr>
                    <w:lang w:val="sk-SK" w:eastAsia="ar-SA" w:bidi="ar-SA"/>
                  </w:rPr>
                </w:pPr>
                <w:r>
                  <w:rPr>
                    <w:lang w:val="sk-SK" w:eastAsia="ar-SA" w:bidi="ar-SA"/>
                  </w:rPr>
                  <w:t>pokračovanie v</w:t>
                </w:r>
                <w:r w:rsidR="000A2332">
                  <w:rPr>
                    <w:lang w:val="sk-SK" w:eastAsia="ar-SA" w:bidi="ar-SA"/>
                  </w:rPr>
                  <w:t xml:space="preserve">o </w:t>
                </w:r>
                <w:r>
                  <w:rPr>
                    <w:lang w:val="sk-SK" w:eastAsia="ar-SA" w:bidi="ar-SA"/>
                  </w:rPr>
                  <w:t>vývoji</w:t>
                </w:r>
                <w:r w:rsidR="000A2332">
                  <w:rPr>
                    <w:lang w:val="sk-SK" w:eastAsia="ar-SA" w:bidi="ar-SA"/>
                  </w:rPr>
                  <w:t xml:space="preserve"> robota</w:t>
                </w:r>
              </w:p>
            </w:tc>
            <w:tc>
              <w:tcPr>
                <w:tcW w:w="2268" w:type="dxa"/>
                <w:tcBorders>
                  <w:left w:val="none" w:sz="0" w:space="0" w:color="auto"/>
                  <w:right w:val="none" w:sz="0" w:space="0" w:color="auto"/>
                </w:tcBorders>
                <w:vAlign w:val="center"/>
              </w:tcPr>
              <w:p w:rsidR="000E218D" w:rsidRDefault="000E218D" w:rsidP="000E218D">
                <w:pPr>
                  <w:pStyle w:val="Bezriadkovania"/>
                  <w:jc w:val="center"/>
                  <w:cnfStyle w:val="000000100000"/>
                  <w:rPr>
                    <w:lang w:val="sk-SK" w:eastAsia="ar-SA" w:bidi="ar-SA"/>
                  </w:rPr>
                </w:pPr>
                <w:r>
                  <w:rPr>
                    <w:lang w:val="sk-SK" w:eastAsia="ar-SA" w:bidi="ar-SA"/>
                  </w:rPr>
                  <w:t>preddefinované správanie pre ostatné moduly robota</w:t>
                </w:r>
              </w:p>
            </w:tc>
            <w:tc>
              <w:tcPr>
                <w:tcW w:w="3118" w:type="dxa"/>
                <w:tcBorders>
                  <w:left w:val="none" w:sz="0" w:space="0" w:color="auto"/>
                </w:tcBorders>
                <w:vAlign w:val="center"/>
              </w:tcPr>
              <w:p w:rsidR="000E218D" w:rsidRDefault="000E218D" w:rsidP="000E218D">
                <w:pPr>
                  <w:pStyle w:val="Bezriadkovania"/>
                  <w:jc w:val="center"/>
                  <w:cnfStyle w:val="000000100000"/>
                  <w:rPr>
                    <w:lang w:val="sk-SK" w:eastAsia="ar-SA" w:bidi="ar-SA"/>
                  </w:rPr>
                </w:pPr>
                <w:r>
                  <w:rPr>
                    <w:lang w:val="sk-SK" w:eastAsia="ar-SA" w:bidi="ar-SA"/>
                  </w:rPr>
                  <w:t>generujeme len konkrétnu časť robota, ostatné časti majú preddefinované správanie</w:t>
                </w:r>
              </w:p>
            </w:tc>
          </w:tr>
          <w:tr w:rsidR="000E218D" w:rsidTr="00900882">
            <w:trPr>
              <w:cnfStyle w:val="000000010000"/>
            </w:trPr>
            <w:tc>
              <w:tcPr>
                <w:cnfStyle w:val="001000000000"/>
                <w:tcW w:w="1668" w:type="dxa"/>
                <w:tcBorders>
                  <w:right w:val="none" w:sz="0" w:space="0" w:color="auto"/>
                </w:tcBorders>
                <w:vAlign w:val="center"/>
              </w:tcPr>
              <w:p w:rsidR="000E218D" w:rsidRDefault="000E218D" w:rsidP="000E218D">
                <w:pPr>
                  <w:pStyle w:val="Bezriadkovania"/>
                  <w:jc w:val="center"/>
                  <w:rPr>
                    <w:lang w:val="sk-SK" w:eastAsia="ar-SA" w:bidi="ar-SA"/>
                  </w:rPr>
                </w:pPr>
                <w:r>
                  <w:rPr>
                    <w:lang w:val="sk-SK" w:eastAsia="ar-SA" w:bidi="ar-SA"/>
                  </w:rPr>
                  <w:t>striedavé MG</w:t>
                </w:r>
              </w:p>
            </w:tc>
            <w:tc>
              <w:tcPr>
                <w:tcW w:w="2126" w:type="dxa"/>
                <w:tcBorders>
                  <w:left w:val="none" w:sz="0" w:space="0" w:color="auto"/>
                  <w:right w:val="none" w:sz="0" w:space="0" w:color="auto"/>
                </w:tcBorders>
                <w:vAlign w:val="center"/>
              </w:tcPr>
              <w:p w:rsidR="000E218D" w:rsidRDefault="000E218D" w:rsidP="000E218D">
                <w:pPr>
                  <w:pStyle w:val="Bezriadkovania"/>
                  <w:jc w:val="center"/>
                  <w:cnfStyle w:val="000000010000"/>
                  <w:rPr>
                    <w:lang w:val="sk-SK" w:eastAsia="ar-SA" w:bidi="ar-SA"/>
                  </w:rPr>
                </w:pPr>
                <w:r>
                  <w:rPr>
                    <w:lang w:val="sk-SK" w:eastAsia="ar-SA" w:bidi="ar-SA"/>
                  </w:rPr>
                  <w:t>vývoj viacerých modulov robota zároveň</w:t>
                </w:r>
              </w:p>
            </w:tc>
            <w:tc>
              <w:tcPr>
                <w:tcW w:w="2268" w:type="dxa"/>
                <w:tcBorders>
                  <w:left w:val="none" w:sz="0" w:space="0" w:color="auto"/>
                  <w:right w:val="none" w:sz="0" w:space="0" w:color="auto"/>
                </w:tcBorders>
                <w:vAlign w:val="center"/>
              </w:tcPr>
              <w:p w:rsidR="000E218D" w:rsidRPr="000A2332" w:rsidRDefault="000A2332" w:rsidP="000E218D">
                <w:pPr>
                  <w:pStyle w:val="Bezriadkovania"/>
                  <w:jc w:val="center"/>
                  <w:cnfStyle w:val="000000010000"/>
                  <w:rPr>
                    <w:lang w:val="sk-SK" w:eastAsia="ar-SA" w:bidi="ar-SA"/>
                  </w:rPr>
                </w:pPr>
                <w:r>
                  <w:rPr>
                    <w:lang w:val="sk-SK" w:eastAsia="ar-SA" w:bidi="ar-SA"/>
                  </w:rPr>
                  <w:t>-</w:t>
                </w:r>
              </w:p>
            </w:tc>
            <w:tc>
              <w:tcPr>
                <w:tcW w:w="3118" w:type="dxa"/>
                <w:tcBorders>
                  <w:left w:val="none" w:sz="0" w:space="0" w:color="auto"/>
                </w:tcBorders>
                <w:vAlign w:val="center"/>
              </w:tcPr>
              <w:p w:rsidR="000E218D" w:rsidRDefault="000E218D" w:rsidP="000E218D">
                <w:pPr>
                  <w:pStyle w:val="Bezriadkovania"/>
                  <w:jc w:val="center"/>
                  <w:cnfStyle w:val="000000010000"/>
                  <w:rPr>
                    <w:lang w:val="sk-SK" w:eastAsia="ar-SA" w:bidi="ar-SA"/>
                  </w:rPr>
                </w:pPr>
                <w:r w:rsidRPr="000E218D">
                  <w:rPr>
                    <w:lang w:val="sk-SK"/>
                  </w:rPr>
                  <w:t>striedavo generujeme jednotlivé časti robota</w:t>
                </w:r>
              </w:p>
            </w:tc>
          </w:tr>
        </w:tbl>
        <w:p w:rsidR="000E218D" w:rsidRDefault="000E218D" w:rsidP="00405E82">
          <w:pPr>
            <w:rPr>
              <w:lang w:val="sk-SK"/>
            </w:rPr>
          </w:pPr>
        </w:p>
        <w:p w:rsidR="00A4555E" w:rsidRPr="00A4555E" w:rsidRDefault="00A4555E" w:rsidP="00A4555E">
          <w:pPr>
            <w:pStyle w:val="Nadpis4"/>
            <w:rPr>
              <w:lang w:val="sk-SK"/>
            </w:rPr>
          </w:pPr>
          <w:r>
            <w:rPr>
              <w:lang w:val="sk-SK"/>
            </w:rPr>
            <w:t xml:space="preserve">Paralelné </w:t>
          </w:r>
          <w:r w:rsidR="003E3E15">
            <w:rPr>
              <w:lang w:val="sk-SK"/>
            </w:rPr>
            <w:t xml:space="preserve">gramatické </w:t>
          </w:r>
          <w:r>
            <w:rPr>
              <w:lang w:val="sk-SK"/>
            </w:rPr>
            <w:t>roje</w:t>
          </w:r>
        </w:p>
        <w:p w:rsidR="00A018B6" w:rsidRDefault="008C7612" w:rsidP="001315A6">
          <w:pPr>
            <w:ind w:firstLine="0"/>
            <w:rPr>
              <w:lang w:val="sk-SK"/>
            </w:rPr>
          </w:pPr>
          <w:r>
            <w:rPr>
              <w:lang w:val="sk-SK"/>
            </w:rPr>
            <w:t xml:space="preserve">Paralelné gramatické roje sú algoritmickým riešením optimalizácie pracujúcej na princípe striedavého MG. </w:t>
          </w:r>
          <w:r w:rsidR="0086702C">
            <w:rPr>
              <w:lang w:val="sk-SK"/>
            </w:rPr>
            <w:t xml:space="preserve">Základná myšlienka </w:t>
          </w:r>
          <w:r w:rsidR="00EA77CD">
            <w:rPr>
              <w:lang w:val="sk-SK"/>
            </w:rPr>
            <w:t>aplikácie</w:t>
          </w:r>
          <w:r>
            <w:rPr>
              <w:lang w:val="sk-SK"/>
            </w:rPr>
            <w:t xml:space="preserve"> striedavé</w:t>
          </w:r>
          <w:r w:rsidR="0086702C">
            <w:rPr>
              <w:lang w:val="sk-SK"/>
            </w:rPr>
            <w:t>ho</w:t>
          </w:r>
          <w:r>
            <w:rPr>
              <w:lang w:val="sk-SK"/>
            </w:rPr>
            <w:t xml:space="preserve"> MG</w:t>
          </w:r>
          <w:r w:rsidR="0086702C">
            <w:rPr>
              <w:lang w:val="sk-SK"/>
            </w:rPr>
            <w:t xml:space="preserve"> je</w:t>
          </w:r>
          <w:r w:rsidR="00EA77CD">
            <w:rPr>
              <w:lang w:val="sk-SK"/>
            </w:rPr>
            <w:t>, že</w:t>
          </w:r>
          <w:r w:rsidR="0086702C">
            <w:rPr>
              <w:lang w:val="sk-SK"/>
            </w:rPr>
            <w:t xml:space="preserve"> každý vyvíjaný modul </w:t>
          </w:r>
          <w:r w:rsidR="00EA77CD">
            <w:rPr>
              <w:lang w:val="sk-SK"/>
            </w:rPr>
            <w:t>musí byť</w:t>
          </w:r>
          <w:r w:rsidR="002332EC">
            <w:rPr>
              <w:lang w:val="sk-SK"/>
            </w:rPr>
            <w:t xml:space="preserve"> reprezentovaný samostatným nezávislým</w:t>
          </w:r>
          <w:r w:rsidR="0086702C">
            <w:rPr>
              <w:lang w:val="sk-SK"/>
            </w:rPr>
            <w:t xml:space="preserve"> gramatický</w:t>
          </w:r>
          <w:r w:rsidR="002332EC">
            <w:rPr>
              <w:lang w:val="sk-SK"/>
            </w:rPr>
            <w:t>m</w:t>
          </w:r>
          <w:r w:rsidR="0086702C">
            <w:rPr>
              <w:lang w:val="sk-SK"/>
            </w:rPr>
            <w:t xml:space="preserve"> roj</w:t>
          </w:r>
          <w:r w:rsidR="002332EC">
            <w:rPr>
              <w:lang w:val="sk-SK"/>
            </w:rPr>
            <w:t>om</w:t>
          </w:r>
          <w:r w:rsidR="0086702C">
            <w:rPr>
              <w:lang w:val="sk-SK"/>
            </w:rPr>
            <w:t xml:space="preserve">. Algoritmus pre prácu s paralelnými gramatickými rojmi bude </w:t>
          </w:r>
          <w:r w:rsidR="00D35E64">
            <w:rPr>
              <w:lang w:val="sk-SK"/>
            </w:rPr>
            <w:t xml:space="preserve">v podstate plánovačom </w:t>
          </w:r>
          <w:r w:rsidR="0086702C">
            <w:rPr>
              <w:lang w:val="sk-SK"/>
            </w:rPr>
            <w:t xml:space="preserve">nad </w:t>
          </w:r>
          <w:r w:rsidR="00D35E64">
            <w:rPr>
              <w:lang w:val="sk-SK"/>
            </w:rPr>
            <w:t xml:space="preserve">množinou </w:t>
          </w:r>
          <w:r w:rsidR="0086702C">
            <w:rPr>
              <w:lang w:val="sk-SK"/>
            </w:rPr>
            <w:t>gramatický</w:t>
          </w:r>
          <w:r w:rsidR="00D35E64">
            <w:rPr>
              <w:lang w:val="sk-SK"/>
            </w:rPr>
            <w:t>ch rojov</w:t>
          </w:r>
          <w:r w:rsidR="0086702C">
            <w:rPr>
              <w:lang w:val="sk-SK"/>
            </w:rPr>
            <w:t xml:space="preserve"> s tým, že jeho jedinou funkcionalitou bude prepínanie </w:t>
          </w:r>
          <w:r w:rsidR="00F349B4">
            <w:rPr>
              <w:lang w:val="sk-SK"/>
            </w:rPr>
            <w:t>vývoja medzi jednotlivými modulmi (resp. rojmi)</w:t>
          </w:r>
          <w:r w:rsidR="0086702C">
            <w:rPr>
              <w:lang w:val="sk-SK"/>
            </w:rPr>
            <w:t>.</w:t>
          </w:r>
        </w:p>
        <w:p w:rsidR="00F30EC3" w:rsidRPr="0024353D" w:rsidRDefault="00627BE3" w:rsidP="00F30EC3">
          <w:pPr>
            <w:rPr>
              <w:lang w:val="sk-SK"/>
            </w:rPr>
          </w:pPr>
          <w:r>
            <w:rPr>
              <w:lang w:val="sk-SK"/>
            </w:rPr>
            <w:t>Prepínanie práce medzi jednotlivými modulmi môže byť definovan</w:t>
          </w:r>
          <w:r w:rsidR="00D35E64">
            <w:rPr>
              <w:lang w:val="sk-SK"/>
            </w:rPr>
            <w:t>é</w:t>
          </w:r>
          <w:r>
            <w:rPr>
              <w:lang w:val="sk-SK"/>
            </w:rPr>
            <w:t xml:space="preserve"> prostredníctvom viacerých metód. Pre účely riešenia nášho problému sme zvolili metódu postupného generovania s jednotkovým krokom (Obr. 15).</w:t>
          </w:r>
          <w:r w:rsidR="00297A12">
            <w:rPr>
              <w:lang w:val="sk-SK"/>
            </w:rPr>
            <w:t xml:space="preserve"> </w:t>
          </w:r>
          <w:r w:rsidR="003D6C54">
            <w:rPr>
              <w:lang w:val="sk-SK"/>
            </w:rPr>
            <w:t xml:space="preserve">Princíp tejto metódy spočíva v prepínaní vývoja modulov plánovačom, ktorý postupne prepína v každom kroku aktívny gramatický roj. Jednotlivé gramatické roje vyvíjajú určitý modul finálneho robota a pre ostatné moduly používajú najlepšie riešenia rojov získané od začiatku behu algoritmu. Podmienka testu ukončenia </w:t>
          </w:r>
          <w:r w:rsidR="000066F6">
            <w:rPr>
              <w:lang w:val="sk-SK"/>
            </w:rPr>
            <w:t>algoritmu</w:t>
          </w:r>
          <w:r w:rsidR="003D6C54">
            <w:rPr>
              <w:lang w:val="sk-SK"/>
            </w:rPr>
            <w:t xml:space="preserve"> gramatických rojov je generalizovaná do plánovača.</w:t>
          </w:r>
        </w:p>
        <w:p w:rsidR="001E7C87" w:rsidRDefault="00D45CFB" w:rsidP="00D45CFB">
          <w:pPr>
            <w:ind w:firstLine="0"/>
            <w:jc w:val="center"/>
          </w:pPr>
          <w:r>
            <w:rPr>
              <w:noProof/>
              <w:lang w:val="sk-SK" w:eastAsia="sk-SK" w:bidi="ar-SA"/>
            </w:rPr>
            <w:lastRenderedPageBreak/>
            <w:drawing>
              <wp:inline distT="0" distB="0" distL="0" distR="0">
                <wp:extent cx="5762625" cy="3143250"/>
                <wp:effectExtent l="19050" t="0" r="9525" b="0"/>
                <wp:docPr id="14"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5762625" cy="3143250"/>
                        </a:xfrm>
                        <a:prstGeom prst="rect">
                          <a:avLst/>
                        </a:prstGeom>
                        <a:noFill/>
                        <a:ln w="9525">
                          <a:noFill/>
                          <a:miter lim="800000"/>
                          <a:headEnd/>
                          <a:tailEnd/>
                        </a:ln>
                      </pic:spPr>
                    </pic:pic>
                  </a:graphicData>
                </a:graphic>
              </wp:inline>
            </w:drawing>
          </w:r>
        </w:p>
        <w:p w:rsidR="00D45CFB" w:rsidRPr="0024353D" w:rsidRDefault="00D45CFB" w:rsidP="00D45CFB">
          <w:pPr>
            <w:ind w:firstLine="0"/>
            <w:jc w:val="center"/>
          </w:pPr>
          <w:r>
            <w:rPr>
              <w:lang w:val="sk-SK"/>
            </w:rPr>
            <w:t>O</w:t>
          </w:r>
          <w:r w:rsidR="00D34ACF">
            <w:rPr>
              <w:lang w:val="sk-SK"/>
            </w:rPr>
            <w:t>br. 1</w:t>
          </w:r>
          <w:r w:rsidR="00297A12">
            <w:rPr>
              <w:lang w:val="sk-SK"/>
            </w:rPr>
            <w:t>5</w:t>
          </w:r>
          <w:r w:rsidR="00D34ACF">
            <w:rPr>
              <w:lang w:val="sk-SK"/>
            </w:rPr>
            <w:t>. Postupné generovanie modulov s jednotkovým krokom</w:t>
          </w:r>
          <w:r>
            <w:rPr>
              <w:lang w:val="sk-SK"/>
            </w:rPr>
            <w:t>.</w:t>
          </w:r>
        </w:p>
        <w:p w:rsidR="00352173" w:rsidRPr="00634DA3" w:rsidRDefault="00A018B6" w:rsidP="00352173">
          <w:pPr>
            <w:pStyle w:val="Nadpis3"/>
            <w:rPr>
              <w:lang w:val="sk-SK"/>
            </w:rPr>
          </w:pPr>
          <w:bookmarkStart w:id="25" w:name="_Toc342330113"/>
          <w:r w:rsidRPr="00634DA3">
            <w:rPr>
              <w:lang w:val="sk-SK"/>
            </w:rPr>
            <w:t>Fitnes</w:t>
          </w:r>
          <w:r w:rsidR="00634DA3">
            <w:rPr>
              <w:lang w:val="sk-SK"/>
            </w:rPr>
            <w:t xml:space="preserve"> funkcia</w:t>
          </w:r>
          <w:bookmarkEnd w:id="25"/>
        </w:p>
        <w:p w:rsidR="00194E5D" w:rsidRDefault="00634DA3" w:rsidP="001315A6">
          <w:pPr>
            <w:ind w:firstLine="0"/>
            <w:rPr>
              <w:lang w:val="sk-SK"/>
            </w:rPr>
          </w:pPr>
          <w:r>
            <w:rPr>
              <w:lang w:val="sk-SK"/>
            </w:rPr>
            <w:t xml:space="preserve">Základnou súčasťou evolučných optimalizačných techník </w:t>
          </w:r>
          <w:r w:rsidR="00194E5D">
            <w:rPr>
              <w:lang w:val="sk-SK"/>
            </w:rPr>
            <w:t>je správny návrh fitnes funkcie. V našom prípade by mala fitnes funkcia odzrkadľovať kvalitu robota</w:t>
          </w:r>
          <w:r w:rsidR="00A43B64">
            <w:rPr>
              <w:lang w:val="sk-SK"/>
            </w:rPr>
            <w:t>, ktorú</w:t>
          </w:r>
          <w:r w:rsidR="00194E5D">
            <w:rPr>
              <w:lang w:val="sk-SK"/>
            </w:rPr>
            <w:t xml:space="preserve"> je možné definovať viacerými spôsobmi</w:t>
          </w:r>
          <w:r w:rsidR="00B0248A">
            <w:rPr>
              <w:lang w:val="sk-SK"/>
            </w:rPr>
            <w:t xml:space="preserve"> a v</w:t>
          </w:r>
          <w:r w:rsidR="00194E5D">
            <w:rPr>
              <w:lang w:val="sk-SK"/>
            </w:rPr>
            <w:t xml:space="preserve"> Tab. 11</w:t>
          </w:r>
          <w:r w:rsidR="00B0248A">
            <w:rPr>
              <w:lang w:val="sk-SK"/>
            </w:rPr>
            <w:t xml:space="preserve"> sú uvedené jednotlivé hodnoty výsledkov súbojov</w:t>
          </w:r>
          <w:r w:rsidR="00D059E9">
            <w:rPr>
              <w:lang w:val="sk-SK"/>
            </w:rPr>
            <w:t xml:space="preserve"> </w:t>
          </w:r>
          <w:r w:rsidR="00EE3666">
            <w:rPr>
              <w:lang w:val="sk-SK"/>
            </w:rPr>
            <w:t>poskyt</w:t>
          </w:r>
          <w:r w:rsidR="00D059E9">
            <w:rPr>
              <w:lang w:val="sk-SK"/>
            </w:rPr>
            <w:t>nutých hrou</w:t>
          </w:r>
          <w:r w:rsidR="00EE3666">
            <w:rPr>
              <w:lang w:val="sk-SK"/>
            </w:rPr>
            <w:t xml:space="preserve"> </w:t>
          </w:r>
          <w:proofErr w:type="spellStart"/>
          <w:r w:rsidR="00EE3666">
            <w:rPr>
              <w:lang w:val="sk-SK"/>
            </w:rPr>
            <w:t>Robocode</w:t>
          </w:r>
          <w:proofErr w:type="spellEnd"/>
          <w:r w:rsidR="00D059E9">
            <w:rPr>
              <w:lang w:val="sk-SK"/>
            </w:rPr>
            <w:t>, ktoré je možné pri meraní použiť</w:t>
          </w:r>
          <w:r w:rsidR="00EE3666">
            <w:rPr>
              <w:lang w:val="sk-SK"/>
            </w:rPr>
            <w:t xml:space="preserve">. Každá z hodnôt má definované výhody a nevýhody, s ktorými je </w:t>
          </w:r>
          <w:r w:rsidR="00A43B64">
            <w:rPr>
              <w:lang w:val="sk-SK"/>
            </w:rPr>
            <w:t>potrebné</w:t>
          </w:r>
          <w:r w:rsidR="00EE3666">
            <w:rPr>
              <w:lang w:val="sk-SK"/>
            </w:rPr>
            <w:t xml:space="preserve"> byť oboznámený pri návrhu fitnes</w:t>
          </w:r>
          <w:r w:rsidR="00194E5D">
            <w:rPr>
              <w:lang w:val="sk-SK"/>
            </w:rPr>
            <w:t xml:space="preserve">. </w:t>
          </w:r>
        </w:p>
        <w:p w:rsidR="00E3007B" w:rsidRDefault="00E3007B" w:rsidP="00634DA3">
          <w:pPr>
            <w:rPr>
              <w:lang w:val="sk-SK"/>
            </w:rPr>
          </w:pPr>
        </w:p>
        <w:p w:rsidR="00194E5D" w:rsidRDefault="00194E5D" w:rsidP="00194E5D">
          <w:pPr>
            <w:jc w:val="center"/>
            <w:rPr>
              <w:lang w:val="sk-SK"/>
            </w:rPr>
          </w:pPr>
          <w:r>
            <w:rPr>
              <w:lang w:val="sk-SK"/>
            </w:rPr>
            <w:t xml:space="preserve">Tab. 11. </w:t>
          </w:r>
          <w:r w:rsidR="00D059E9">
            <w:rPr>
              <w:lang w:val="sk-SK"/>
            </w:rPr>
            <w:t>Hodnoty</w:t>
          </w:r>
          <w:r>
            <w:rPr>
              <w:lang w:val="sk-SK"/>
            </w:rPr>
            <w:t xml:space="preserve"> merania fitnes funkcie.</w:t>
          </w:r>
        </w:p>
        <w:tbl>
          <w:tblPr>
            <w:tblStyle w:val="Strednpodfarbenie1zvraznenie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27"/>
            <w:gridCol w:w="2693"/>
            <w:gridCol w:w="3260"/>
          </w:tblGrid>
          <w:tr w:rsidR="00194E5D" w:rsidTr="00E3007B">
            <w:trPr>
              <w:cnfStyle w:val="100000000000"/>
            </w:trPr>
            <w:tc>
              <w:tcPr>
                <w:cnfStyle w:val="001000000000"/>
                <w:tcW w:w="3227" w:type="dxa"/>
                <w:tcBorders>
                  <w:top w:val="none" w:sz="0" w:space="0" w:color="auto"/>
                  <w:left w:val="none" w:sz="0" w:space="0" w:color="auto"/>
                  <w:bottom w:val="single" w:sz="4" w:space="0" w:color="auto"/>
                  <w:right w:val="none" w:sz="0" w:space="0" w:color="auto"/>
                </w:tcBorders>
                <w:vAlign w:val="center"/>
              </w:tcPr>
              <w:p w:rsidR="00194E5D" w:rsidRDefault="00B0248A" w:rsidP="008A4C95">
                <w:pPr>
                  <w:pStyle w:val="Bezriadkovania"/>
                  <w:jc w:val="center"/>
                  <w:rPr>
                    <w:lang w:val="sk-SK" w:eastAsia="ar-SA" w:bidi="ar-SA"/>
                  </w:rPr>
                </w:pPr>
                <w:r>
                  <w:rPr>
                    <w:lang w:val="sk-SK" w:eastAsia="ar-SA" w:bidi="ar-SA"/>
                  </w:rPr>
                  <w:t>Hodnota</w:t>
                </w:r>
              </w:p>
            </w:tc>
            <w:tc>
              <w:tcPr>
                <w:tcW w:w="2693" w:type="dxa"/>
                <w:tcBorders>
                  <w:top w:val="none" w:sz="0" w:space="0" w:color="auto"/>
                  <w:left w:val="none" w:sz="0" w:space="0" w:color="auto"/>
                  <w:bottom w:val="single" w:sz="4" w:space="0" w:color="auto"/>
                  <w:right w:val="none" w:sz="0" w:space="0" w:color="auto"/>
                </w:tcBorders>
                <w:vAlign w:val="center"/>
              </w:tcPr>
              <w:p w:rsidR="00194E5D" w:rsidRDefault="00B0248A" w:rsidP="008A4C95">
                <w:pPr>
                  <w:pStyle w:val="Bezriadkovania"/>
                  <w:jc w:val="center"/>
                  <w:cnfStyle w:val="100000000000"/>
                  <w:rPr>
                    <w:lang w:val="sk-SK" w:eastAsia="ar-SA" w:bidi="ar-SA"/>
                  </w:rPr>
                </w:pPr>
                <w:r>
                  <w:rPr>
                    <w:lang w:val="sk-SK" w:eastAsia="ar-SA" w:bidi="ar-SA"/>
                  </w:rPr>
                  <w:t>Výhoda</w:t>
                </w:r>
              </w:p>
            </w:tc>
            <w:tc>
              <w:tcPr>
                <w:tcW w:w="3260" w:type="dxa"/>
                <w:tcBorders>
                  <w:top w:val="none" w:sz="0" w:space="0" w:color="auto"/>
                  <w:left w:val="none" w:sz="0" w:space="0" w:color="auto"/>
                  <w:bottom w:val="single" w:sz="4" w:space="0" w:color="auto"/>
                  <w:right w:val="none" w:sz="0" w:space="0" w:color="auto"/>
                </w:tcBorders>
                <w:vAlign w:val="center"/>
              </w:tcPr>
              <w:p w:rsidR="00194E5D" w:rsidRDefault="00B0248A" w:rsidP="008A4C95">
                <w:pPr>
                  <w:pStyle w:val="Bezriadkovania"/>
                  <w:jc w:val="center"/>
                  <w:cnfStyle w:val="100000000000"/>
                  <w:rPr>
                    <w:lang w:val="sk-SK" w:eastAsia="ar-SA" w:bidi="ar-SA"/>
                  </w:rPr>
                </w:pPr>
                <w:r>
                  <w:rPr>
                    <w:lang w:val="sk-SK" w:eastAsia="ar-SA" w:bidi="ar-SA"/>
                  </w:rPr>
                  <w:t>Nevýhoda</w:t>
                </w:r>
              </w:p>
            </w:tc>
          </w:tr>
          <w:tr w:rsidR="00E3007B" w:rsidTr="00E3007B">
            <w:trPr>
              <w:cnfStyle w:val="000000100000"/>
            </w:trPr>
            <w:tc>
              <w:tcPr>
                <w:cnfStyle w:val="001000000000"/>
                <w:tcW w:w="3227" w:type="dxa"/>
                <w:tcBorders>
                  <w:right w:val="single" w:sz="4" w:space="0" w:color="auto"/>
                </w:tcBorders>
                <w:vAlign w:val="center"/>
              </w:tcPr>
              <w:p w:rsidR="00E3007B" w:rsidRDefault="00E3007B" w:rsidP="008A4C95">
                <w:pPr>
                  <w:pStyle w:val="Bezriadkovania"/>
                  <w:jc w:val="center"/>
                  <w:rPr>
                    <w:lang w:val="sk-SK" w:eastAsia="ar-SA" w:bidi="ar-SA"/>
                  </w:rPr>
                </w:pPr>
                <w:r>
                  <w:rPr>
                    <w:lang w:val="sk-SK" w:eastAsia="ar-SA" w:bidi="ar-SA"/>
                  </w:rPr>
                  <w:t>umiestnenie (</w:t>
                </w:r>
                <w:proofErr w:type="spellStart"/>
                <w:r>
                  <w:rPr>
                    <w:lang w:val="sk-SK" w:eastAsia="ar-SA" w:bidi="ar-SA"/>
                  </w:rPr>
                  <w:t>rank</w:t>
                </w:r>
                <w:proofErr w:type="spellEnd"/>
                <w:r>
                  <w:rPr>
                    <w:lang w:val="sk-SK" w:eastAsia="ar-SA" w:bidi="ar-SA"/>
                  </w:rPr>
                  <w:t>)</w:t>
                </w:r>
              </w:p>
            </w:tc>
            <w:tc>
              <w:tcPr>
                <w:tcW w:w="2693" w:type="dxa"/>
                <w:tcBorders>
                  <w:left w:val="single" w:sz="4" w:space="0" w:color="auto"/>
                  <w:right w:val="single" w:sz="4" w:space="0" w:color="auto"/>
                </w:tcBorders>
                <w:vAlign w:val="center"/>
              </w:tcPr>
              <w:p w:rsidR="00E3007B" w:rsidRDefault="00E3007B" w:rsidP="008A4C95">
                <w:pPr>
                  <w:pStyle w:val="Bezriadkovania"/>
                  <w:jc w:val="center"/>
                  <w:cnfStyle w:val="000000100000"/>
                  <w:rPr>
                    <w:lang w:val="sk-SK" w:eastAsia="ar-SA" w:bidi="ar-SA"/>
                  </w:rPr>
                </w:pPr>
                <w:r>
                  <w:rPr>
                    <w:lang w:val="sk-SK" w:eastAsia="ar-SA" w:bidi="ar-SA"/>
                  </w:rPr>
                  <w:t>jednoduché hodnotenie</w:t>
                </w:r>
              </w:p>
            </w:tc>
            <w:tc>
              <w:tcPr>
                <w:tcW w:w="3260" w:type="dxa"/>
                <w:tcBorders>
                  <w:left w:val="single" w:sz="4" w:space="0" w:color="auto"/>
                </w:tcBorders>
                <w:vAlign w:val="center"/>
              </w:tcPr>
              <w:p w:rsidR="00E3007B" w:rsidRDefault="00EE7AF9" w:rsidP="00EE7AF9">
                <w:pPr>
                  <w:pStyle w:val="Bezriadkovania"/>
                  <w:jc w:val="center"/>
                  <w:cnfStyle w:val="000000100000"/>
                  <w:rPr>
                    <w:lang w:val="sk-SK" w:eastAsia="ar-SA" w:bidi="ar-SA"/>
                  </w:rPr>
                </w:pPr>
                <w:r>
                  <w:rPr>
                    <w:lang w:val="sk-SK" w:eastAsia="ar-SA" w:bidi="ar-SA"/>
                  </w:rPr>
                  <w:t>ignoruje</w:t>
                </w:r>
                <w:r w:rsidR="00E3007B">
                  <w:rPr>
                    <w:lang w:val="sk-SK" w:eastAsia="ar-SA" w:bidi="ar-SA"/>
                  </w:rPr>
                  <w:t xml:space="preserve"> špecifick</w:t>
                </w:r>
                <w:r>
                  <w:rPr>
                    <w:lang w:val="sk-SK" w:eastAsia="ar-SA" w:bidi="ar-SA"/>
                  </w:rPr>
                  <w:t>é</w:t>
                </w:r>
                <w:r w:rsidR="00E3007B">
                  <w:rPr>
                    <w:lang w:val="sk-SK" w:eastAsia="ar-SA" w:bidi="ar-SA"/>
                  </w:rPr>
                  <w:t xml:space="preserve"> aspekt</w:t>
                </w:r>
                <w:r>
                  <w:rPr>
                    <w:lang w:val="sk-SK" w:eastAsia="ar-SA" w:bidi="ar-SA"/>
                  </w:rPr>
                  <w:t>y hodnotenia</w:t>
                </w:r>
              </w:p>
            </w:tc>
          </w:tr>
          <w:tr w:rsidR="00194E5D" w:rsidTr="00B0248A">
            <w:trPr>
              <w:cnfStyle w:val="000000010000"/>
            </w:trPr>
            <w:tc>
              <w:tcPr>
                <w:cnfStyle w:val="001000000000"/>
                <w:tcW w:w="3227" w:type="dxa"/>
                <w:tcBorders>
                  <w:right w:val="none" w:sz="0" w:space="0" w:color="auto"/>
                </w:tcBorders>
                <w:vAlign w:val="center"/>
              </w:tcPr>
              <w:p w:rsidR="00194E5D" w:rsidRDefault="00B0248A" w:rsidP="008A4C95">
                <w:pPr>
                  <w:pStyle w:val="Bezriadkovania"/>
                  <w:jc w:val="center"/>
                  <w:rPr>
                    <w:lang w:val="sk-SK" w:eastAsia="ar-SA" w:bidi="ar-SA"/>
                  </w:rPr>
                </w:pPr>
                <w:r>
                  <w:rPr>
                    <w:lang w:val="sk-SK" w:eastAsia="ar-SA" w:bidi="ar-SA"/>
                  </w:rPr>
                  <w:t>skóre</w:t>
                </w:r>
                <w:r w:rsidR="00EE3666">
                  <w:rPr>
                    <w:lang w:val="sk-SK" w:eastAsia="ar-SA" w:bidi="ar-SA"/>
                  </w:rPr>
                  <w:t xml:space="preserve"> (</w:t>
                </w:r>
                <w:proofErr w:type="spellStart"/>
                <w:r w:rsidR="00EE3666">
                  <w:rPr>
                    <w:lang w:val="sk-SK" w:eastAsia="ar-SA" w:bidi="ar-SA"/>
                  </w:rPr>
                  <w:t>score</w:t>
                </w:r>
                <w:proofErr w:type="spellEnd"/>
                <w:r w:rsidR="00EE3666">
                  <w:rPr>
                    <w:lang w:val="sk-SK" w:eastAsia="ar-SA" w:bidi="ar-SA"/>
                  </w:rPr>
                  <w:t>)</w:t>
                </w:r>
              </w:p>
            </w:tc>
            <w:tc>
              <w:tcPr>
                <w:tcW w:w="2693" w:type="dxa"/>
                <w:tcBorders>
                  <w:left w:val="none" w:sz="0" w:space="0" w:color="auto"/>
                  <w:right w:val="none" w:sz="0" w:space="0" w:color="auto"/>
                </w:tcBorders>
                <w:vAlign w:val="center"/>
              </w:tcPr>
              <w:p w:rsidR="00194E5D" w:rsidRDefault="00B0248A" w:rsidP="008A4C95">
                <w:pPr>
                  <w:pStyle w:val="Bezriadkovania"/>
                  <w:jc w:val="center"/>
                  <w:cnfStyle w:val="000000010000"/>
                  <w:rPr>
                    <w:lang w:val="sk-SK" w:eastAsia="ar-SA" w:bidi="ar-SA"/>
                  </w:rPr>
                </w:pPr>
                <w:r>
                  <w:rPr>
                    <w:lang w:val="sk-SK" w:eastAsia="ar-SA" w:bidi="ar-SA"/>
                  </w:rPr>
                  <w:t>komplexné hodnotenie</w:t>
                </w:r>
              </w:p>
            </w:tc>
            <w:tc>
              <w:tcPr>
                <w:tcW w:w="3260" w:type="dxa"/>
                <w:tcBorders>
                  <w:left w:val="none" w:sz="0" w:space="0" w:color="auto"/>
                </w:tcBorders>
                <w:vAlign w:val="center"/>
              </w:tcPr>
              <w:p w:rsidR="00194E5D" w:rsidRDefault="00B0248A" w:rsidP="0087593C">
                <w:pPr>
                  <w:pStyle w:val="Bezriadkovania"/>
                  <w:jc w:val="center"/>
                  <w:cnfStyle w:val="000000010000"/>
                  <w:rPr>
                    <w:lang w:val="sk-SK" w:eastAsia="ar-SA" w:bidi="ar-SA"/>
                  </w:rPr>
                </w:pPr>
                <w:r>
                  <w:rPr>
                    <w:lang w:val="sk-SK" w:eastAsia="ar-SA" w:bidi="ar-SA"/>
                  </w:rPr>
                  <w:t>môže byť náchyln</w:t>
                </w:r>
                <w:r w:rsidR="0087593C">
                  <w:rPr>
                    <w:lang w:val="sk-SK" w:eastAsia="ar-SA" w:bidi="ar-SA"/>
                  </w:rPr>
                  <w:t xml:space="preserve">á </w:t>
                </w:r>
                <w:r>
                  <w:rPr>
                    <w:lang w:val="sk-SK" w:eastAsia="ar-SA" w:bidi="ar-SA"/>
                  </w:rPr>
                  <w:t>na špecifické chyby</w:t>
                </w:r>
              </w:p>
            </w:tc>
          </w:tr>
          <w:tr w:rsidR="00E3007B" w:rsidTr="00E3007B">
            <w:trPr>
              <w:cnfStyle w:val="000000100000"/>
            </w:trPr>
            <w:tc>
              <w:tcPr>
                <w:cnfStyle w:val="001000000000"/>
                <w:tcW w:w="3227" w:type="dxa"/>
                <w:tcBorders>
                  <w:right w:val="single" w:sz="4" w:space="0" w:color="auto"/>
                </w:tcBorders>
                <w:vAlign w:val="center"/>
              </w:tcPr>
              <w:p w:rsidR="00E3007B" w:rsidRDefault="00E3007B" w:rsidP="00E3007B">
                <w:pPr>
                  <w:pStyle w:val="Bezriadkovania"/>
                  <w:jc w:val="center"/>
                  <w:rPr>
                    <w:lang w:val="sk-SK" w:eastAsia="ar-SA" w:bidi="ar-SA"/>
                  </w:rPr>
                </w:pPr>
                <w:r>
                  <w:rPr>
                    <w:lang w:val="sk-SK" w:eastAsia="ar-SA" w:bidi="ar-SA"/>
                  </w:rPr>
                  <w:t>percentuálne skóre</w:t>
                </w:r>
              </w:p>
            </w:tc>
            <w:tc>
              <w:tcPr>
                <w:tcW w:w="2693" w:type="dxa"/>
                <w:tcBorders>
                  <w:left w:val="single" w:sz="4" w:space="0" w:color="auto"/>
                  <w:right w:val="single" w:sz="4" w:space="0" w:color="auto"/>
                </w:tcBorders>
                <w:vAlign w:val="center"/>
              </w:tcPr>
              <w:p w:rsidR="00E3007B" w:rsidRDefault="00E3007B" w:rsidP="008A4C95">
                <w:pPr>
                  <w:pStyle w:val="Bezriadkovania"/>
                  <w:jc w:val="center"/>
                  <w:cnfStyle w:val="000000100000"/>
                  <w:rPr>
                    <w:lang w:val="sk-SK" w:eastAsia="ar-SA" w:bidi="ar-SA"/>
                  </w:rPr>
                </w:pPr>
                <w:r>
                  <w:rPr>
                    <w:lang w:val="sk-SK" w:eastAsia="ar-SA" w:bidi="ar-SA"/>
                  </w:rPr>
                  <w:t>komplexné hodnotenie</w:t>
                </w:r>
              </w:p>
            </w:tc>
            <w:tc>
              <w:tcPr>
                <w:tcW w:w="3260" w:type="dxa"/>
                <w:tcBorders>
                  <w:left w:val="single" w:sz="4" w:space="0" w:color="auto"/>
                </w:tcBorders>
                <w:vAlign w:val="center"/>
              </w:tcPr>
              <w:p w:rsidR="00E3007B" w:rsidRDefault="00E3007B" w:rsidP="0087593C">
                <w:pPr>
                  <w:pStyle w:val="Bezriadkovania"/>
                  <w:jc w:val="center"/>
                  <w:cnfStyle w:val="000000100000"/>
                  <w:rPr>
                    <w:lang w:val="sk-SK" w:eastAsia="ar-SA" w:bidi="ar-SA"/>
                  </w:rPr>
                </w:pPr>
                <w:r>
                  <w:rPr>
                    <w:lang w:val="sk-SK" w:eastAsia="ar-SA" w:bidi="ar-SA"/>
                  </w:rPr>
                  <w:t>môže byť náchyln</w:t>
                </w:r>
                <w:r w:rsidR="0087593C">
                  <w:rPr>
                    <w:lang w:val="sk-SK" w:eastAsia="ar-SA" w:bidi="ar-SA"/>
                  </w:rPr>
                  <w:t>á</w:t>
                </w:r>
                <w:r>
                  <w:rPr>
                    <w:lang w:val="sk-SK" w:eastAsia="ar-SA" w:bidi="ar-SA"/>
                  </w:rPr>
                  <w:t xml:space="preserve"> na špecifické chyby</w:t>
                </w:r>
              </w:p>
            </w:tc>
          </w:tr>
          <w:tr w:rsidR="00194E5D" w:rsidTr="00B0248A">
            <w:trPr>
              <w:cnfStyle w:val="000000010000"/>
            </w:trPr>
            <w:tc>
              <w:tcPr>
                <w:cnfStyle w:val="001000000000"/>
                <w:tcW w:w="3227" w:type="dxa"/>
                <w:tcBorders>
                  <w:right w:val="none" w:sz="0" w:space="0" w:color="auto"/>
                </w:tcBorders>
                <w:vAlign w:val="center"/>
              </w:tcPr>
              <w:p w:rsidR="00194E5D" w:rsidRDefault="00EE3666" w:rsidP="008A4C95">
                <w:pPr>
                  <w:pStyle w:val="Bezriadkovania"/>
                  <w:jc w:val="center"/>
                  <w:rPr>
                    <w:lang w:val="sk-SK" w:eastAsia="ar-SA" w:bidi="ar-SA"/>
                  </w:rPr>
                </w:pPr>
                <w:r>
                  <w:rPr>
                    <w:lang w:val="sk-SK" w:eastAsia="ar-SA" w:bidi="ar-SA"/>
                  </w:rPr>
                  <w:t>prežitie (</w:t>
                </w:r>
                <w:proofErr w:type="spellStart"/>
                <w:r>
                  <w:rPr>
                    <w:lang w:val="sk-SK" w:eastAsia="ar-SA" w:bidi="ar-SA"/>
                  </w:rPr>
                  <w:t>survival</w:t>
                </w:r>
                <w:proofErr w:type="spellEnd"/>
                <w:r>
                  <w:rPr>
                    <w:lang w:val="sk-SK" w:eastAsia="ar-SA" w:bidi="ar-SA"/>
                  </w:rPr>
                  <w:t>)</w:t>
                </w:r>
              </w:p>
            </w:tc>
            <w:tc>
              <w:tcPr>
                <w:tcW w:w="2693" w:type="dxa"/>
                <w:tcBorders>
                  <w:left w:val="none" w:sz="0" w:space="0" w:color="auto"/>
                  <w:right w:val="none" w:sz="0" w:space="0" w:color="auto"/>
                </w:tcBorders>
                <w:vAlign w:val="center"/>
              </w:tcPr>
              <w:p w:rsidR="00194E5D" w:rsidRDefault="00EE3666" w:rsidP="008A4C95">
                <w:pPr>
                  <w:pStyle w:val="Bezriadkovania"/>
                  <w:jc w:val="center"/>
                  <w:cnfStyle w:val="000000010000"/>
                  <w:rPr>
                    <w:lang w:val="sk-SK" w:eastAsia="ar-SA" w:bidi="ar-SA"/>
                  </w:rPr>
                </w:pPr>
                <w:r>
                  <w:rPr>
                    <w:lang w:val="sk-SK" w:eastAsia="ar-SA" w:bidi="ar-SA"/>
                  </w:rPr>
                  <w:t>špecifické hodnotenie</w:t>
                </w:r>
              </w:p>
            </w:tc>
            <w:tc>
              <w:tcPr>
                <w:tcW w:w="3260" w:type="dxa"/>
                <w:tcBorders>
                  <w:left w:val="none" w:sz="0" w:space="0" w:color="auto"/>
                </w:tcBorders>
                <w:vAlign w:val="center"/>
              </w:tcPr>
              <w:p w:rsidR="00194E5D" w:rsidRDefault="00EE3666" w:rsidP="008A4C95">
                <w:pPr>
                  <w:pStyle w:val="Bezriadkovania"/>
                  <w:jc w:val="center"/>
                  <w:cnfStyle w:val="000000010000"/>
                  <w:rPr>
                    <w:lang w:val="sk-SK" w:eastAsia="ar-SA" w:bidi="ar-SA"/>
                  </w:rPr>
                </w:pPr>
                <w:r>
                  <w:rPr>
                    <w:lang w:val="sk-SK" w:eastAsia="ar-SA" w:bidi="ar-SA"/>
                  </w:rPr>
                  <w:t>zvýhodňuje silných robotov</w:t>
                </w:r>
              </w:p>
            </w:tc>
          </w:tr>
          <w:tr w:rsidR="00194E5D" w:rsidTr="00B0248A">
            <w:trPr>
              <w:cnfStyle w:val="000000100000"/>
            </w:trPr>
            <w:tc>
              <w:tcPr>
                <w:cnfStyle w:val="001000000000"/>
                <w:tcW w:w="3227" w:type="dxa"/>
                <w:tcBorders>
                  <w:right w:val="none" w:sz="0" w:space="0" w:color="auto"/>
                </w:tcBorders>
                <w:vAlign w:val="center"/>
              </w:tcPr>
              <w:p w:rsidR="00194E5D" w:rsidRDefault="00EE3666" w:rsidP="008A4C95">
                <w:pPr>
                  <w:pStyle w:val="Bezriadkovania"/>
                  <w:jc w:val="center"/>
                  <w:rPr>
                    <w:lang w:val="sk-SK" w:eastAsia="ar-SA" w:bidi="ar-SA"/>
                  </w:rPr>
                </w:pPr>
                <w:r>
                  <w:rPr>
                    <w:lang w:val="sk-SK" w:eastAsia="ar-SA" w:bidi="ar-SA"/>
                  </w:rPr>
                  <w:t>poškodenie (</w:t>
                </w:r>
                <w:proofErr w:type="spellStart"/>
                <w:r>
                  <w:rPr>
                    <w:lang w:val="sk-SK" w:eastAsia="ar-SA" w:bidi="ar-SA"/>
                  </w:rPr>
                  <w:t>bullet</w:t>
                </w:r>
                <w:proofErr w:type="spellEnd"/>
                <w:r>
                  <w:rPr>
                    <w:lang w:val="sk-SK" w:eastAsia="ar-SA" w:bidi="ar-SA"/>
                  </w:rPr>
                  <w:t xml:space="preserve"> </w:t>
                </w:r>
                <w:proofErr w:type="spellStart"/>
                <w:r>
                  <w:rPr>
                    <w:lang w:val="sk-SK" w:eastAsia="ar-SA" w:bidi="ar-SA"/>
                  </w:rPr>
                  <w:t>damage</w:t>
                </w:r>
                <w:proofErr w:type="spellEnd"/>
                <w:r>
                  <w:rPr>
                    <w:lang w:val="sk-SK" w:eastAsia="ar-SA" w:bidi="ar-SA"/>
                  </w:rPr>
                  <w:t>)</w:t>
                </w:r>
              </w:p>
            </w:tc>
            <w:tc>
              <w:tcPr>
                <w:tcW w:w="2693" w:type="dxa"/>
                <w:tcBorders>
                  <w:left w:val="none" w:sz="0" w:space="0" w:color="auto"/>
                  <w:right w:val="none" w:sz="0" w:space="0" w:color="auto"/>
                </w:tcBorders>
                <w:vAlign w:val="center"/>
              </w:tcPr>
              <w:p w:rsidR="00194E5D" w:rsidRDefault="00E3007B" w:rsidP="008A4C95">
                <w:pPr>
                  <w:pStyle w:val="Bezriadkovania"/>
                  <w:jc w:val="center"/>
                  <w:cnfStyle w:val="000000100000"/>
                  <w:rPr>
                    <w:lang w:val="sk-SK" w:eastAsia="ar-SA" w:bidi="ar-SA"/>
                  </w:rPr>
                </w:pPr>
                <w:r>
                  <w:rPr>
                    <w:lang w:val="sk-SK" w:eastAsia="ar-SA" w:bidi="ar-SA"/>
                  </w:rPr>
                  <w:t>špecifické hodnotenie</w:t>
                </w:r>
              </w:p>
            </w:tc>
            <w:tc>
              <w:tcPr>
                <w:tcW w:w="3260" w:type="dxa"/>
                <w:tcBorders>
                  <w:left w:val="none" w:sz="0" w:space="0" w:color="auto"/>
                </w:tcBorders>
                <w:vAlign w:val="center"/>
              </w:tcPr>
              <w:p w:rsidR="00194E5D" w:rsidRDefault="00E3007B" w:rsidP="00E3007B">
                <w:pPr>
                  <w:pStyle w:val="Bezriadkovania"/>
                  <w:jc w:val="center"/>
                  <w:cnfStyle w:val="000000100000"/>
                  <w:rPr>
                    <w:lang w:val="sk-SK" w:eastAsia="ar-SA" w:bidi="ar-SA"/>
                  </w:rPr>
                </w:pPr>
                <w:r>
                  <w:rPr>
                    <w:lang w:val="sk-SK" w:eastAsia="ar-SA" w:bidi="ar-SA"/>
                  </w:rPr>
                  <w:t>pri dlhých a vyrovnaných súbojoch môže byť skreslená</w:t>
                </w:r>
              </w:p>
            </w:tc>
          </w:tr>
          <w:tr w:rsidR="00194E5D" w:rsidTr="00B0248A">
            <w:trPr>
              <w:cnfStyle w:val="000000010000"/>
            </w:trPr>
            <w:tc>
              <w:tcPr>
                <w:cnfStyle w:val="001000000000"/>
                <w:tcW w:w="3227" w:type="dxa"/>
                <w:tcBorders>
                  <w:right w:val="none" w:sz="0" w:space="0" w:color="auto"/>
                </w:tcBorders>
                <w:vAlign w:val="center"/>
              </w:tcPr>
              <w:p w:rsidR="00194E5D" w:rsidRDefault="00E3007B" w:rsidP="00E3007B">
                <w:pPr>
                  <w:pStyle w:val="Bezriadkovania"/>
                  <w:jc w:val="center"/>
                  <w:rPr>
                    <w:lang w:val="sk-SK" w:eastAsia="ar-SA" w:bidi="ar-SA"/>
                  </w:rPr>
                </w:pPr>
                <w:r>
                  <w:rPr>
                    <w:lang w:val="sk-SK" w:eastAsia="ar-SA" w:bidi="ar-SA"/>
                  </w:rPr>
                  <w:t>nárazové poškodenie (</w:t>
                </w:r>
                <w:proofErr w:type="spellStart"/>
                <w:r>
                  <w:rPr>
                    <w:lang w:val="sk-SK" w:eastAsia="ar-SA" w:bidi="ar-SA"/>
                  </w:rPr>
                  <w:t>ram</w:t>
                </w:r>
                <w:proofErr w:type="spellEnd"/>
                <w:r>
                  <w:rPr>
                    <w:lang w:val="sk-SK" w:eastAsia="ar-SA" w:bidi="ar-SA"/>
                  </w:rPr>
                  <w:t> </w:t>
                </w:r>
                <w:proofErr w:type="spellStart"/>
                <w:r>
                  <w:rPr>
                    <w:lang w:val="sk-SK" w:eastAsia="ar-SA" w:bidi="ar-SA"/>
                  </w:rPr>
                  <w:t>damage</w:t>
                </w:r>
                <w:proofErr w:type="spellEnd"/>
                <w:r>
                  <w:rPr>
                    <w:lang w:val="sk-SK" w:eastAsia="ar-SA" w:bidi="ar-SA"/>
                  </w:rPr>
                  <w:t>)</w:t>
                </w:r>
              </w:p>
            </w:tc>
            <w:tc>
              <w:tcPr>
                <w:tcW w:w="2693" w:type="dxa"/>
                <w:tcBorders>
                  <w:left w:val="none" w:sz="0" w:space="0" w:color="auto"/>
                  <w:right w:val="none" w:sz="0" w:space="0" w:color="auto"/>
                </w:tcBorders>
                <w:vAlign w:val="center"/>
              </w:tcPr>
              <w:p w:rsidR="00194E5D" w:rsidRDefault="00E3007B" w:rsidP="008A4C95">
                <w:pPr>
                  <w:pStyle w:val="Bezriadkovania"/>
                  <w:jc w:val="center"/>
                  <w:cnfStyle w:val="000000010000"/>
                  <w:rPr>
                    <w:lang w:val="sk-SK" w:eastAsia="ar-SA" w:bidi="ar-SA"/>
                  </w:rPr>
                </w:pPr>
                <w:r>
                  <w:rPr>
                    <w:lang w:val="sk-SK" w:eastAsia="ar-SA" w:bidi="ar-SA"/>
                  </w:rPr>
                  <w:t>špecifické hodnotenie</w:t>
                </w:r>
              </w:p>
            </w:tc>
            <w:tc>
              <w:tcPr>
                <w:tcW w:w="3260" w:type="dxa"/>
                <w:tcBorders>
                  <w:left w:val="none" w:sz="0" w:space="0" w:color="auto"/>
                </w:tcBorders>
                <w:vAlign w:val="center"/>
              </w:tcPr>
              <w:p w:rsidR="00194E5D" w:rsidRDefault="00E3007B" w:rsidP="008A4C95">
                <w:pPr>
                  <w:pStyle w:val="Bezriadkovania"/>
                  <w:jc w:val="center"/>
                  <w:cnfStyle w:val="000000010000"/>
                  <w:rPr>
                    <w:lang w:val="sk-SK" w:eastAsia="ar-SA" w:bidi="ar-SA"/>
                  </w:rPr>
                </w:pPr>
                <w:r>
                  <w:rPr>
                    <w:lang w:val="sk-SK" w:eastAsia="ar-SA" w:bidi="ar-SA"/>
                  </w:rPr>
                  <w:t>pri dlhých a vyrovnaných súbojoch môže byť skreslená</w:t>
                </w:r>
              </w:p>
            </w:tc>
          </w:tr>
        </w:tbl>
        <w:p w:rsidR="00194E5D" w:rsidRDefault="00194E5D" w:rsidP="00634DA3">
          <w:pPr>
            <w:rPr>
              <w:lang w:val="sk-SK"/>
            </w:rPr>
          </w:pPr>
        </w:p>
        <w:p w:rsidR="00EE3666" w:rsidRDefault="00EE3666" w:rsidP="00EE3666">
          <w:pPr>
            <w:rPr>
              <w:lang w:val="sk-SK"/>
            </w:rPr>
          </w:pPr>
          <w:r>
            <w:rPr>
              <w:lang w:val="sk-SK"/>
            </w:rPr>
            <w:t xml:space="preserve">Výber konkrétnej metódy musí byť podložený </w:t>
          </w:r>
          <w:r w:rsidR="00E3007B">
            <w:rPr>
              <w:lang w:val="sk-SK"/>
            </w:rPr>
            <w:t>zámerom</w:t>
          </w:r>
          <w:r>
            <w:rPr>
              <w:lang w:val="sk-SK"/>
            </w:rPr>
            <w:t xml:space="preserve">, ktorý chceme na </w:t>
          </w:r>
          <w:r w:rsidR="00E3007B">
            <w:rPr>
              <w:lang w:val="sk-SK"/>
            </w:rPr>
            <w:t>robotoch sledovať</w:t>
          </w:r>
          <w:r>
            <w:rPr>
              <w:lang w:val="sk-SK"/>
            </w:rPr>
            <w:t>. Ideálne je použitie kombinácie metód, aby sme minimalizovali chybu merania fitnes funkcie.</w:t>
          </w:r>
        </w:p>
        <w:p w:rsidR="00EE0812" w:rsidRDefault="0026234B" w:rsidP="00EE3666">
          <w:pPr>
            <w:rPr>
              <w:lang w:val="sk-SK"/>
            </w:rPr>
          </w:pPr>
          <w:r>
            <w:rPr>
              <w:lang w:val="sk-SK"/>
            </w:rPr>
            <w:lastRenderedPageBreak/>
            <w:t xml:space="preserve">Ďalším aspektom, ktorý je nutné zahrnúť do výpočtu a testovania robotov je postupný vývoj týchto robotov, ktorý vyplýva z použitia evolučnej optimalizačnej techniky. </w:t>
          </w:r>
          <w:r w:rsidR="004965E9">
            <w:rPr>
              <w:lang w:val="sk-SK"/>
            </w:rPr>
            <w:t xml:space="preserve">Preto je vhodné navrhnúť také riešenie, ktoré by testovalo robotov </w:t>
          </w:r>
          <w:r w:rsidR="00CA6508">
            <w:rPr>
              <w:lang w:val="sk-SK"/>
            </w:rPr>
            <w:t xml:space="preserve">proti dynamickej množine </w:t>
          </w:r>
          <w:r w:rsidR="001C187F">
            <w:rPr>
              <w:lang w:val="sk-SK"/>
            </w:rPr>
            <w:t xml:space="preserve">nepriateľských </w:t>
          </w:r>
          <w:r w:rsidR="00CA6508">
            <w:rPr>
              <w:lang w:val="sk-SK"/>
            </w:rPr>
            <w:t xml:space="preserve">robotov </w:t>
          </w:r>
          <w:r w:rsidR="004965E9">
            <w:rPr>
              <w:lang w:val="sk-SK"/>
            </w:rPr>
            <w:t>na základe ich kvality. Taktiež je nutné</w:t>
          </w:r>
          <w:r w:rsidR="00692D77">
            <w:rPr>
              <w:lang w:val="sk-SK"/>
            </w:rPr>
            <w:t xml:space="preserve"> zobrať do úvahy</w:t>
          </w:r>
          <w:r w:rsidR="004965E9">
            <w:rPr>
              <w:lang w:val="sk-SK"/>
            </w:rPr>
            <w:t xml:space="preserve"> samotný problém</w:t>
          </w:r>
          <w:r w:rsidR="00692D77">
            <w:rPr>
              <w:lang w:val="sk-SK"/>
            </w:rPr>
            <w:t>, ktorý sa snažíme riešiť, pretože</w:t>
          </w:r>
          <w:r w:rsidR="004965E9">
            <w:rPr>
              <w:lang w:val="sk-SK"/>
            </w:rPr>
            <w:t xml:space="preserve"> hľadáme konkurencieschopného robota</w:t>
          </w:r>
          <w:r w:rsidR="00F90C19">
            <w:rPr>
              <w:lang w:val="sk-SK"/>
            </w:rPr>
            <w:t>, pričom konkurencieschopnosť</w:t>
          </w:r>
          <w:r w:rsidR="00C97C48">
            <w:rPr>
              <w:lang w:val="sk-SK"/>
            </w:rPr>
            <w:t xml:space="preserve"> môže byť definovaná </w:t>
          </w:r>
          <w:r w:rsidR="00CA6508">
            <w:rPr>
              <w:lang w:val="sk-SK"/>
            </w:rPr>
            <w:t>viacerými spôsobmi</w:t>
          </w:r>
          <w:r w:rsidR="00C97C48">
            <w:rPr>
              <w:lang w:val="sk-SK"/>
            </w:rPr>
            <w:t>.</w:t>
          </w:r>
          <w:r w:rsidR="004965E9">
            <w:rPr>
              <w:lang w:val="sk-SK"/>
            </w:rPr>
            <w:t xml:space="preserve"> Tab. 12 obsahuje identifikované prístupy testovania proti množine robotov.</w:t>
          </w:r>
        </w:p>
        <w:p w:rsidR="00E12CDE" w:rsidRDefault="00E12CDE" w:rsidP="00EE3666">
          <w:pPr>
            <w:rPr>
              <w:lang w:val="sk-SK"/>
            </w:rPr>
          </w:pPr>
        </w:p>
        <w:p w:rsidR="00E12CDE" w:rsidRDefault="00E12CDE" w:rsidP="00E12CDE">
          <w:pPr>
            <w:jc w:val="center"/>
            <w:rPr>
              <w:lang w:val="sk-SK"/>
            </w:rPr>
          </w:pPr>
          <w:r>
            <w:rPr>
              <w:lang w:val="sk-SK"/>
            </w:rPr>
            <w:t>Tab. 12. Metódy testovania robotov.</w:t>
          </w:r>
        </w:p>
        <w:tbl>
          <w:tblPr>
            <w:tblStyle w:val="Strednpodfarbenie1zvraznenie11"/>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2977"/>
            <w:gridCol w:w="2410"/>
            <w:gridCol w:w="2268"/>
          </w:tblGrid>
          <w:tr w:rsidR="00900882" w:rsidTr="00E67CBB">
            <w:trPr>
              <w:cnfStyle w:val="100000000000"/>
            </w:trPr>
            <w:tc>
              <w:tcPr>
                <w:cnfStyle w:val="001000000000"/>
                <w:tcW w:w="1526" w:type="dxa"/>
                <w:tcBorders>
                  <w:top w:val="none" w:sz="0" w:space="0" w:color="auto"/>
                  <w:left w:val="none" w:sz="0" w:space="0" w:color="auto"/>
                  <w:bottom w:val="none" w:sz="0" w:space="0" w:color="auto"/>
                  <w:right w:val="none" w:sz="0" w:space="0" w:color="auto"/>
                </w:tcBorders>
                <w:vAlign w:val="center"/>
              </w:tcPr>
              <w:p w:rsidR="00900882" w:rsidRDefault="00900882" w:rsidP="008A4C95">
                <w:pPr>
                  <w:pStyle w:val="Bezriadkovania"/>
                  <w:jc w:val="center"/>
                  <w:rPr>
                    <w:lang w:val="sk-SK" w:eastAsia="ar-SA" w:bidi="ar-SA"/>
                  </w:rPr>
                </w:pPr>
                <w:r>
                  <w:rPr>
                    <w:lang w:val="sk-SK" w:eastAsia="ar-SA" w:bidi="ar-SA"/>
                  </w:rPr>
                  <w:t>Metóda</w:t>
                </w:r>
              </w:p>
            </w:tc>
            <w:tc>
              <w:tcPr>
                <w:tcW w:w="2977" w:type="dxa"/>
                <w:tcBorders>
                  <w:top w:val="none" w:sz="0" w:space="0" w:color="auto"/>
                  <w:left w:val="none" w:sz="0" w:space="0" w:color="auto"/>
                  <w:bottom w:val="none" w:sz="0" w:space="0" w:color="auto"/>
                  <w:right w:val="none" w:sz="0" w:space="0" w:color="auto"/>
                </w:tcBorders>
              </w:tcPr>
              <w:p w:rsidR="00900882" w:rsidRDefault="00900882" w:rsidP="008A4C95">
                <w:pPr>
                  <w:pStyle w:val="Bezriadkovania"/>
                  <w:jc w:val="center"/>
                  <w:cnfStyle w:val="100000000000"/>
                  <w:rPr>
                    <w:lang w:val="sk-SK" w:eastAsia="ar-SA" w:bidi="ar-SA"/>
                  </w:rPr>
                </w:pPr>
                <w:r>
                  <w:rPr>
                    <w:lang w:val="sk-SK" w:eastAsia="ar-SA" w:bidi="ar-SA"/>
                  </w:rPr>
                  <w:t>Princíp</w:t>
                </w:r>
              </w:p>
            </w:tc>
            <w:tc>
              <w:tcPr>
                <w:tcW w:w="2410" w:type="dxa"/>
                <w:tcBorders>
                  <w:top w:val="none" w:sz="0" w:space="0" w:color="auto"/>
                  <w:left w:val="none" w:sz="0" w:space="0" w:color="auto"/>
                  <w:bottom w:val="none" w:sz="0" w:space="0" w:color="auto"/>
                  <w:right w:val="none" w:sz="0" w:space="0" w:color="auto"/>
                </w:tcBorders>
                <w:vAlign w:val="center"/>
              </w:tcPr>
              <w:p w:rsidR="00900882" w:rsidRDefault="00900882" w:rsidP="008A4C95">
                <w:pPr>
                  <w:pStyle w:val="Bezriadkovania"/>
                  <w:jc w:val="center"/>
                  <w:cnfStyle w:val="100000000000"/>
                  <w:rPr>
                    <w:lang w:val="sk-SK" w:eastAsia="ar-SA" w:bidi="ar-SA"/>
                  </w:rPr>
                </w:pPr>
                <w:r>
                  <w:rPr>
                    <w:lang w:val="sk-SK" w:eastAsia="ar-SA" w:bidi="ar-SA"/>
                  </w:rPr>
                  <w:t>Výhoda</w:t>
                </w:r>
              </w:p>
            </w:tc>
            <w:tc>
              <w:tcPr>
                <w:tcW w:w="2268" w:type="dxa"/>
                <w:tcBorders>
                  <w:top w:val="none" w:sz="0" w:space="0" w:color="auto"/>
                  <w:left w:val="none" w:sz="0" w:space="0" w:color="auto"/>
                  <w:bottom w:val="none" w:sz="0" w:space="0" w:color="auto"/>
                  <w:right w:val="none" w:sz="0" w:space="0" w:color="auto"/>
                </w:tcBorders>
                <w:vAlign w:val="center"/>
              </w:tcPr>
              <w:p w:rsidR="00900882" w:rsidRDefault="00900882" w:rsidP="008A4C95">
                <w:pPr>
                  <w:pStyle w:val="Bezriadkovania"/>
                  <w:jc w:val="center"/>
                  <w:cnfStyle w:val="100000000000"/>
                  <w:rPr>
                    <w:lang w:val="sk-SK" w:eastAsia="ar-SA" w:bidi="ar-SA"/>
                  </w:rPr>
                </w:pPr>
                <w:r>
                  <w:rPr>
                    <w:lang w:val="sk-SK" w:eastAsia="ar-SA" w:bidi="ar-SA"/>
                  </w:rPr>
                  <w:t>Nevýhoda</w:t>
                </w:r>
              </w:p>
            </w:tc>
          </w:tr>
          <w:tr w:rsidR="00900882" w:rsidTr="00E67CBB">
            <w:trPr>
              <w:cnfStyle w:val="000000100000"/>
            </w:trPr>
            <w:tc>
              <w:tcPr>
                <w:cnfStyle w:val="001000000000"/>
                <w:tcW w:w="1526" w:type="dxa"/>
                <w:tcBorders>
                  <w:right w:val="none" w:sz="0" w:space="0" w:color="auto"/>
                </w:tcBorders>
                <w:vAlign w:val="center"/>
              </w:tcPr>
              <w:p w:rsidR="00900882" w:rsidRDefault="00900882" w:rsidP="008A4C95">
                <w:pPr>
                  <w:pStyle w:val="Bezriadkovania"/>
                  <w:jc w:val="center"/>
                  <w:rPr>
                    <w:lang w:val="sk-SK" w:eastAsia="ar-SA" w:bidi="ar-SA"/>
                  </w:rPr>
                </w:pPr>
                <w:r>
                  <w:rPr>
                    <w:lang w:val="sk-SK" w:eastAsia="ar-SA" w:bidi="ar-SA"/>
                  </w:rPr>
                  <w:t>jednoduchá</w:t>
                </w:r>
              </w:p>
            </w:tc>
            <w:tc>
              <w:tcPr>
                <w:tcW w:w="2977" w:type="dxa"/>
                <w:tcBorders>
                  <w:left w:val="none" w:sz="0" w:space="0" w:color="auto"/>
                  <w:right w:val="none" w:sz="0" w:space="0" w:color="auto"/>
                </w:tcBorders>
              </w:tcPr>
              <w:p w:rsidR="00900882" w:rsidRDefault="00900882" w:rsidP="00E67CBB">
                <w:pPr>
                  <w:pStyle w:val="Bezriadkovania"/>
                  <w:jc w:val="center"/>
                  <w:cnfStyle w:val="000000100000"/>
                  <w:rPr>
                    <w:lang w:val="sk-SK" w:eastAsia="ar-SA" w:bidi="ar-SA"/>
                  </w:rPr>
                </w:pPr>
                <w:r>
                  <w:rPr>
                    <w:lang w:val="sk-SK" w:eastAsia="ar-SA" w:bidi="ar-SA"/>
                  </w:rPr>
                  <w:t>test</w:t>
                </w:r>
                <w:r w:rsidR="00E67CBB">
                  <w:rPr>
                    <w:lang w:val="sk-SK" w:eastAsia="ar-SA" w:bidi="ar-SA"/>
                  </w:rPr>
                  <w:t>ovanie</w:t>
                </w:r>
                <w:r>
                  <w:rPr>
                    <w:lang w:val="sk-SK" w:eastAsia="ar-SA" w:bidi="ar-SA"/>
                  </w:rPr>
                  <w:t xml:space="preserve"> proti konkrétnemu robotovi</w:t>
                </w:r>
              </w:p>
            </w:tc>
            <w:tc>
              <w:tcPr>
                <w:tcW w:w="2410" w:type="dxa"/>
                <w:tcBorders>
                  <w:left w:val="none" w:sz="0" w:space="0" w:color="auto"/>
                  <w:right w:val="none" w:sz="0" w:space="0" w:color="auto"/>
                </w:tcBorders>
                <w:vAlign w:val="center"/>
              </w:tcPr>
              <w:p w:rsidR="00900882" w:rsidRDefault="008076BA" w:rsidP="008A4C95">
                <w:pPr>
                  <w:pStyle w:val="Bezriadkovania"/>
                  <w:jc w:val="center"/>
                  <w:cnfStyle w:val="000000100000"/>
                  <w:rPr>
                    <w:lang w:val="sk-SK" w:eastAsia="ar-SA" w:bidi="ar-SA"/>
                  </w:rPr>
                </w:pPr>
                <w:r>
                  <w:rPr>
                    <w:lang w:val="sk-SK" w:eastAsia="ar-SA" w:bidi="ar-SA"/>
                  </w:rPr>
                  <w:t>jednoduchosť, rýchlosť</w:t>
                </w:r>
              </w:p>
            </w:tc>
            <w:tc>
              <w:tcPr>
                <w:tcW w:w="2268" w:type="dxa"/>
                <w:tcBorders>
                  <w:left w:val="none" w:sz="0" w:space="0" w:color="auto"/>
                </w:tcBorders>
                <w:vAlign w:val="center"/>
              </w:tcPr>
              <w:p w:rsidR="00900882" w:rsidRDefault="008076BA" w:rsidP="008A4C95">
                <w:pPr>
                  <w:pStyle w:val="Bezriadkovania"/>
                  <w:jc w:val="center"/>
                  <w:cnfStyle w:val="000000100000"/>
                  <w:rPr>
                    <w:lang w:val="sk-SK" w:eastAsia="ar-SA" w:bidi="ar-SA"/>
                  </w:rPr>
                </w:pPr>
                <w:r>
                  <w:rPr>
                    <w:lang w:val="sk-SK" w:eastAsia="ar-SA" w:bidi="ar-SA"/>
                  </w:rPr>
                  <w:t>náchylnosť na chyby</w:t>
                </w:r>
                <w:r w:rsidR="002B0DCD">
                  <w:rPr>
                    <w:lang w:val="sk-SK" w:eastAsia="ar-SA" w:bidi="ar-SA"/>
                  </w:rPr>
                  <w:t>, špecializácia</w:t>
                </w:r>
              </w:p>
            </w:tc>
          </w:tr>
          <w:tr w:rsidR="00900882" w:rsidTr="00E67CBB">
            <w:trPr>
              <w:cnfStyle w:val="000000010000"/>
            </w:trPr>
            <w:tc>
              <w:tcPr>
                <w:cnfStyle w:val="001000000000"/>
                <w:tcW w:w="1526" w:type="dxa"/>
                <w:tcBorders>
                  <w:right w:val="none" w:sz="0" w:space="0" w:color="auto"/>
                </w:tcBorders>
                <w:vAlign w:val="center"/>
              </w:tcPr>
              <w:p w:rsidR="00900882" w:rsidRDefault="00900882" w:rsidP="008A4C95">
                <w:pPr>
                  <w:pStyle w:val="Bezriadkovania"/>
                  <w:jc w:val="center"/>
                  <w:rPr>
                    <w:lang w:val="sk-SK" w:eastAsia="ar-SA" w:bidi="ar-SA"/>
                  </w:rPr>
                </w:pPr>
                <w:r>
                  <w:rPr>
                    <w:lang w:val="sk-SK" w:eastAsia="ar-SA" w:bidi="ar-SA"/>
                  </w:rPr>
                  <w:t>komplexná</w:t>
                </w:r>
              </w:p>
            </w:tc>
            <w:tc>
              <w:tcPr>
                <w:tcW w:w="2977" w:type="dxa"/>
                <w:tcBorders>
                  <w:left w:val="none" w:sz="0" w:space="0" w:color="auto"/>
                  <w:right w:val="none" w:sz="0" w:space="0" w:color="auto"/>
                </w:tcBorders>
              </w:tcPr>
              <w:p w:rsidR="00900882" w:rsidRDefault="00900882" w:rsidP="00E67CBB">
                <w:pPr>
                  <w:pStyle w:val="Bezriadkovania"/>
                  <w:jc w:val="center"/>
                  <w:cnfStyle w:val="000000010000"/>
                  <w:rPr>
                    <w:lang w:val="sk-SK" w:eastAsia="ar-SA" w:bidi="ar-SA"/>
                  </w:rPr>
                </w:pPr>
                <w:r>
                  <w:rPr>
                    <w:lang w:val="sk-SK" w:eastAsia="ar-SA" w:bidi="ar-SA"/>
                  </w:rPr>
                  <w:t>test</w:t>
                </w:r>
                <w:r w:rsidR="00E67CBB">
                  <w:rPr>
                    <w:lang w:val="sk-SK" w:eastAsia="ar-SA" w:bidi="ar-SA"/>
                  </w:rPr>
                  <w:t>ovanie</w:t>
                </w:r>
                <w:r>
                  <w:rPr>
                    <w:lang w:val="sk-SK" w:eastAsia="ar-SA" w:bidi="ar-SA"/>
                  </w:rPr>
                  <w:t xml:space="preserve"> proti pevnej množine robotov</w:t>
                </w:r>
              </w:p>
            </w:tc>
            <w:tc>
              <w:tcPr>
                <w:tcW w:w="2410" w:type="dxa"/>
                <w:tcBorders>
                  <w:left w:val="none" w:sz="0" w:space="0" w:color="auto"/>
                  <w:right w:val="none" w:sz="0" w:space="0" w:color="auto"/>
                </w:tcBorders>
                <w:vAlign w:val="center"/>
              </w:tcPr>
              <w:p w:rsidR="00900882" w:rsidRDefault="002B0DCD" w:rsidP="008A4C95">
                <w:pPr>
                  <w:pStyle w:val="Bezriadkovania"/>
                  <w:jc w:val="center"/>
                  <w:cnfStyle w:val="000000010000"/>
                  <w:rPr>
                    <w:lang w:val="sk-SK" w:eastAsia="ar-SA" w:bidi="ar-SA"/>
                  </w:rPr>
                </w:pPr>
                <w:r>
                  <w:rPr>
                    <w:lang w:val="sk-SK" w:eastAsia="ar-SA" w:bidi="ar-SA"/>
                  </w:rPr>
                  <w:t>komplexnosť</w:t>
                </w:r>
              </w:p>
            </w:tc>
            <w:tc>
              <w:tcPr>
                <w:tcW w:w="2268" w:type="dxa"/>
                <w:tcBorders>
                  <w:left w:val="none" w:sz="0" w:space="0" w:color="auto"/>
                </w:tcBorders>
                <w:vAlign w:val="center"/>
              </w:tcPr>
              <w:p w:rsidR="00900882" w:rsidRDefault="002B0DCD" w:rsidP="008A4C95">
                <w:pPr>
                  <w:pStyle w:val="Bezriadkovania"/>
                  <w:jc w:val="center"/>
                  <w:cnfStyle w:val="000000010000"/>
                  <w:rPr>
                    <w:lang w:val="sk-SK" w:eastAsia="ar-SA" w:bidi="ar-SA"/>
                  </w:rPr>
                </w:pPr>
                <w:r>
                  <w:rPr>
                    <w:lang w:val="sk-SK" w:eastAsia="ar-SA" w:bidi="ar-SA"/>
                  </w:rPr>
                  <w:t>zložitosť</w:t>
                </w:r>
              </w:p>
            </w:tc>
          </w:tr>
          <w:tr w:rsidR="00900882" w:rsidTr="00E67CBB">
            <w:trPr>
              <w:cnfStyle w:val="000000100000"/>
            </w:trPr>
            <w:tc>
              <w:tcPr>
                <w:cnfStyle w:val="001000000000"/>
                <w:tcW w:w="1526" w:type="dxa"/>
                <w:tcBorders>
                  <w:right w:val="none" w:sz="0" w:space="0" w:color="auto"/>
                </w:tcBorders>
                <w:vAlign w:val="center"/>
              </w:tcPr>
              <w:p w:rsidR="00900882" w:rsidRDefault="00900882" w:rsidP="00900882">
                <w:pPr>
                  <w:pStyle w:val="Bezriadkovania"/>
                  <w:jc w:val="center"/>
                  <w:rPr>
                    <w:lang w:val="sk-SK" w:eastAsia="ar-SA" w:bidi="ar-SA"/>
                  </w:rPr>
                </w:pPr>
                <w:r>
                  <w:rPr>
                    <w:lang w:val="sk-SK" w:eastAsia="ar-SA" w:bidi="ar-SA"/>
                  </w:rPr>
                  <w:t>progresívna</w:t>
                </w:r>
              </w:p>
            </w:tc>
            <w:tc>
              <w:tcPr>
                <w:tcW w:w="2977" w:type="dxa"/>
                <w:tcBorders>
                  <w:left w:val="none" w:sz="0" w:space="0" w:color="auto"/>
                  <w:right w:val="none" w:sz="0" w:space="0" w:color="auto"/>
                </w:tcBorders>
              </w:tcPr>
              <w:p w:rsidR="00900882" w:rsidRDefault="002B0DCD" w:rsidP="00E67CBB">
                <w:pPr>
                  <w:pStyle w:val="Bezriadkovania"/>
                  <w:jc w:val="center"/>
                  <w:cnfStyle w:val="000000100000"/>
                  <w:rPr>
                    <w:lang w:val="sk-SK" w:eastAsia="ar-SA" w:bidi="ar-SA"/>
                  </w:rPr>
                </w:pPr>
                <w:r>
                  <w:rPr>
                    <w:lang w:val="sk-SK" w:eastAsia="ar-SA" w:bidi="ar-SA"/>
                  </w:rPr>
                  <w:t>postupn</w:t>
                </w:r>
                <w:r w:rsidR="00E67CBB">
                  <w:rPr>
                    <w:lang w:val="sk-SK" w:eastAsia="ar-SA" w:bidi="ar-SA"/>
                  </w:rPr>
                  <w:t>é</w:t>
                </w:r>
                <w:r>
                  <w:rPr>
                    <w:lang w:val="sk-SK" w:eastAsia="ar-SA" w:bidi="ar-SA"/>
                  </w:rPr>
                  <w:t xml:space="preserve"> odomy</w:t>
                </w:r>
                <w:r w:rsidR="00E67CBB">
                  <w:rPr>
                    <w:lang w:val="sk-SK" w:eastAsia="ar-SA" w:bidi="ar-SA"/>
                  </w:rPr>
                  <w:t>kanie</w:t>
                </w:r>
                <w:r>
                  <w:rPr>
                    <w:lang w:val="sk-SK" w:eastAsia="ar-SA" w:bidi="ar-SA"/>
                  </w:rPr>
                  <w:t xml:space="preserve"> robotov na základe kvality</w:t>
                </w:r>
              </w:p>
            </w:tc>
            <w:tc>
              <w:tcPr>
                <w:tcW w:w="2410" w:type="dxa"/>
                <w:tcBorders>
                  <w:left w:val="none" w:sz="0" w:space="0" w:color="auto"/>
                  <w:right w:val="none" w:sz="0" w:space="0" w:color="auto"/>
                </w:tcBorders>
                <w:vAlign w:val="center"/>
              </w:tcPr>
              <w:p w:rsidR="00900882" w:rsidRDefault="00AE5C05" w:rsidP="008A4C95">
                <w:pPr>
                  <w:pStyle w:val="Bezriadkovania"/>
                  <w:jc w:val="center"/>
                  <w:cnfStyle w:val="000000100000"/>
                  <w:rPr>
                    <w:lang w:val="sk-SK" w:eastAsia="ar-SA" w:bidi="ar-SA"/>
                  </w:rPr>
                </w:pPr>
                <w:r>
                  <w:rPr>
                    <w:lang w:val="sk-SK" w:eastAsia="ar-SA" w:bidi="ar-SA"/>
                  </w:rPr>
                  <w:t>postupné učenie</w:t>
                </w:r>
                <w:r w:rsidR="002B0DCD">
                  <w:rPr>
                    <w:lang w:val="sk-SK" w:eastAsia="ar-SA" w:bidi="ar-SA"/>
                  </w:rPr>
                  <w:t>, nižšia zložitosť</w:t>
                </w:r>
              </w:p>
            </w:tc>
            <w:tc>
              <w:tcPr>
                <w:tcW w:w="2268" w:type="dxa"/>
                <w:tcBorders>
                  <w:left w:val="none" w:sz="0" w:space="0" w:color="auto"/>
                </w:tcBorders>
                <w:vAlign w:val="center"/>
              </w:tcPr>
              <w:p w:rsidR="00900882" w:rsidRDefault="002B0DCD" w:rsidP="008A4C95">
                <w:pPr>
                  <w:pStyle w:val="Bezriadkovania"/>
                  <w:jc w:val="center"/>
                  <w:cnfStyle w:val="000000100000"/>
                  <w:rPr>
                    <w:lang w:val="sk-SK" w:eastAsia="ar-SA" w:bidi="ar-SA"/>
                  </w:rPr>
                </w:pPr>
                <w:r>
                  <w:rPr>
                    <w:lang w:val="sk-SK" w:eastAsia="ar-SA" w:bidi="ar-SA"/>
                  </w:rPr>
                  <w:t>definícia kvality</w:t>
                </w:r>
              </w:p>
            </w:tc>
          </w:tr>
          <w:tr w:rsidR="00900882" w:rsidTr="00E67CBB">
            <w:trPr>
              <w:cnfStyle w:val="000000010000"/>
            </w:trPr>
            <w:tc>
              <w:tcPr>
                <w:cnfStyle w:val="001000000000"/>
                <w:tcW w:w="1526" w:type="dxa"/>
                <w:tcBorders>
                  <w:right w:val="none" w:sz="0" w:space="0" w:color="auto"/>
                </w:tcBorders>
                <w:vAlign w:val="center"/>
              </w:tcPr>
              <w:p w:rsidR="00900882" w:rsidRDefault="00900882" w:rsidP="008A4C95">
                <w:pPr>
                  <w:pStyle w:val="Bezriadkovania"/>
                  <w:jc w:val="center"/>
                  <w:rPr>
                    <w:lang w:val="sk-SK" w:eastAsia="ar-SA" w:bidi="ar-SA"/>
                  </w:rPr>
                </w:pPr>
                <w:r>
                  <w:rPr>
                    <w:lang w:val="sk-SK" w:eastAsia="ar-SA" w:bidi="ar-SA"/>
                  </w:rPr>
                  <w:t>dynamická</w:t>
                </w:r>
              </w:p>
            </w:tc>
            <w:tc>
              <w:tcPr>
                <w:tcW w:w="2977" w:type="dxa"/>
                <w:tcBorders>
                  <w:left w:val="none" w:sz="0" w:space="0" w:color="auto"/>
                  <w:right w:val="none" w:sz="0" w:space="0" w:color="auto"/>
                </w:tcBorders>
              </w:tcPr>
              <w:p w:rsidR="00900882" w:rsidRDefault="00900882" w:rsidP="00E67CBB">
                <w:pPr>
                  <w:pStyle w:val="Bezriadkovania"/>
                  <w:jc w:val="center"/>
                  <w:cnfStyle w:val="000000010000"/>
                  <w:rPr>
                    <w:lang w:val="sk-SK" w:eastAsia="ar-SA" w:bidi="ar-SA"/>
                  </w:rPr>
                </w:pPr>
                <w:r>
                  <w:rPr>
                    <w:lang w:val="sk-SK" w:eastAsia="ar-SA" w:bidi="ar-SA"/>
                  </w:rPr>
                  <w:t>množin</w:t>
                </w:r>
                <w:r w:rsidR="00E67CBB">
                  <w:rPr>
                    <w:lang w:val="sk-SK" w:eastAsia="ar-SA" w:bidi="ar-SA"/>
                  </w:rPr>
                  <w:t>a</w:t>
                </w:r>
                <w:r>
                  <w:rPr>
                    <w:lang w:val="sk-SK" w:eastAsia="ar-SA" w:bidi="ar-SA"/>
                  </w:rPr>
                  <w:t xml:space="preserve"> robotov </w:t>
                </w:r>
                <w:r w:rsidR="00E67CBB">
                  <w:rPr>
                    <w:lang w:val="sk-SK" w:eastAsia="ar-SA" w:bidi="ar-SA"/>
                  </w:rPr>
                  <w:t>sa mení</w:t>
                </w:r>
                <w:r>
                  <w:rPr>
                    <w:lang w:val="sk-SK" w:eastAsia="ar-SA" w:bidi="ar-SA"/>
                  </w:rPr>
                  <w:t xml:space="preserve"> v</w:t>
                </w:r>
                <w:r w:rsidR="00CD071C">
                  <w:rPr>
                    <w:lang w:val="sk-SK" w:eastAsia="ar-SA" w:bidi="ar-SA"/>
                  </w:rPr>
                  <w:t> </w:t>
                </w:r>
                <w:r>
                  <w:rPr>
                    <w:lang w:val="sk-SK" w:eastAsia="ar-SA" w:bidi="ar-SA"/>
                  </w:rPr>
                  <w:t>čase</w:t>
                </w:r>
              </w:p>
            </w:tc>
            <w:tc>
              <w:tcPr>
                <w:tcW w:w="2410" w:type="dxa"/>
                <w:tcBorders>
                  <w:left w:val="none" w:sz="0" w:space="0" w:color="auto"/>
                  <w:right w:val="none" w:sz="0" w:space="0" w:color="auto"/>
                </w:tcBorders>
                <w:vAlign w:val="center"/>
              </w:tcPr>
              <w:p w:rsidR="00900882" w:rsidRDefault="002B0DCD" w:rsidP="00E67CBB">
                <w:pPr>
                  <w:pStyle w:val="Bezriadkovania"/>
                  <w:jc w:val="center"/>
                  <w:cnfStyle w:val="000000010000"/>
                  <w:rPr>
                    <w:lang w:val="sk-SK" w:eastAsia="ar-SA" w:bidi="ar-SA"/>
                  </w:rPr>
                </w:pPr>
                <w:r>
                  <w:rPr>
                    <w:lang w:val="sk-SK" w:eastAsia="ar-SA" w:bidi="ar-SA"/>
                  </w:rPr>
                  <w:t xml:space="preserve">overenie </w:t>
                </w:r>
                <w:r w:rsidR="00E67CBB">
                  <w:rPr>
                    <w:lang w:val="sk-SK" w:eastAsia="ar-SA" w:bidi="ar-SA"/>
                  </w:rPr>
                  <w:t>komplexnosti</w:t>
                </w:r>
                <w:r>
                  <w:rPr>
                    <w:lang w:val="sk-SK" w:eastAsia="ar-SA" w:bidi="ar-SA"/>
                  </w:rPr>
                  <w:t xml:space="preserve"> riešenia</w:t>
                </w:r>
              </w:p>
            </w:tc>
            <w:tc>
              <w:tcPr>
                <w:tcW w:w="2268" w:type="dxa"/>
                <w:tcBorders>
                  <w:left w:val="none" w:sz="0" w:space="0" w:color="auto"/>
                </w:tcBorders>
                <w:vAlign w:val="center"/>
              </w:tcPr>
              <w:p w:rsidR="00900882" w:rsidRDefault="003619DC" w:rsidP="008A4C95">
                <w:pPr>
                  <w:pStyle w:val="Bezriadkovania"/>
                  <w:jc w:val="center"/>
                  <w:cnfStyle w:val="000000010000"/>
                  <w:rPr>
                    <w:lang w:val="sk-SK" w:eastAsia="ar-SA" w:bidi="ar-SA"/>
                  </w:rPr>
                </w:pPr>
                <w:r>
                  <w:rPr>
                    <w:lang w:val="sk-SK" w:eastAsia="ar-SA" w:bidi="ar-SA"/>
                  </w:rPr>
                  <w:t>náhodný charakter konvergencie riešení</w:t>
                </w:r>
              </w:p>
            </w:tc>
          </w:tr>
          <w:tr w:rsidR="00900882" w:rsidTr="00E67CBB">
            <w:trPr>
              <w:cnfStyle w:val="000000100000"/>
            </w:trPr>
            <w:tc>
              <w:tcPr>
                <w:cnfStyle w:val="001000000000"/>
                <w:tcW w:w="1526" w:type="dxa"/>
                <w:tcBorders>
                  <w:right w:val="none" w:sz="0" w:space="0" w:color="auto"/>
                </w:tcBorders>
                <w:vAlign w:val="center"/>
              </w:tcPr>
              <w:p w:rsidR="00900882" w:rsidRDefault="00900882" w:rsidP="008A4C95">
                <w:pPr>
                  <w:pStyle w:val="Bezriadkovania"/>
                  <w:jc w:val="center"/>
                  <w:rPr>
                    <w:lang w:val="sk-SK" w:eastAsia="ar-SA" w:bidi="ar-SA"/>
                  </w:rPr>
                </w:pPr>
                <w:r>
                  <w:rPr>
                    <w:lang w:val="sk-SK" w:eastAsia="ar-SA" w:bidi="ar-SA"/>
                  </w:rPr>
                  <w:t>cielená</w:t>
                </w:r>
              </w:p>
            </w:tc>
            <w:tc>
              <w:tcPr>
                <w:tcW w:w="2977" w:type="dxa"/>
                <w:tcBorders>
                  <w:left w:val="none" w:sz="0" w:space="0" w:color="auto"/>
                  <w:right w:val="none" w:sz="0" w:space="0" w:color="auto"/>
                </w:tcBorders>
              </w:tcPr>
              <w:p w:rsidR="00900882" w:rsidRDefault="00900882" w:rsidP="003D24CC">
                <w:pPr>
                  <w:pStyle w:val="Bezriadkovania"/>
                  <w:jc w:val="center"/>
                  <w:cnfStyle w:val="000000100000"/>
                  <w:rPr>
                    <w:lang w:val="sk-SK" w:eastAsia="ar-SA" w:bidi="ar-SA"/>
                  </w:rPr>
                </w:pPr>
                <w:r>
                  <w:rPr>
                    <w:lang w:val="sk-SK" w:eastAsia="ar-SA" w:bidi="ar-SA"/>
                  </w:rPr>
                  <w:t>test</w:t>
                </w:r>
                <w:r w:rsidR="00E67CBB">
                  <w:rPr>
                    <w:lang w:val="sk-SK" w:eastAsia="ar-SA" w:bidi="ar-SA"/>
                  </w:rPr>
                  <w:t>ovanie</w:t>
                </w:r>
                <w:r>
                  <w:rPr>
                    <w:lang w:val="sk-SK" w:eastAsia="ar-SA" w:bidi="ar-SA"/>
                  </w:rPr>
                  <w:t xml:space="preserve"> proti množine robotov za účelom vyvinúť konkrét</w:t>
                </w:r>
                <w:r w:rsidR="003D24CC">
                  <w:rPr>
                    <w:lang w:val="sk-SK" w:eastAsia="ar-SA" w:bidi="ar-SA"/>
                  </w:rPr>
                  <w:t>nu časť riešenia</w:t>
                </w:r>
              </w:p>
            </w:tc>
            <w:tc>
              <w:tcPr>
                <w:tcW w:w="2410" w:type="dxa"/>
                <w:tcBorders>
                  <w:left w:val="none" w:sz="0" w:space="0" w:color="auto"/>
                  <w:right w:val="none" w:sz="0" w:space="0" w:color="auto"/>
                </w:tcBorders>
                <w:vAlign w:val="center"/>
              </w:tcPr>
              <w:p w:rsidR="00900882" w:rsidRDefault="000A3C1C" w:rsidP="008A4C95">
                <w:pPr>
                  <w:pStyle w:val="Bezriadkovania"/>
                  <w:jc w:val="center"/>
                  <w:cnfStyle w:val="000000100000"/>
                  <w:rPr>
                    <w:lang w:val="sk-SK" w:eastAsia="ar-SA" w:bidi="ar-SA"/>
                  </w:rPr>
                </w:pPr>
                <w:r>
                  <w:rPr>
                    <w:lang w:val="sk-SK" w:eastAsia="ar-SA" w:bidi="ar-SA"/>
                  </w:rPr>
                  <w:t>vhodné pre MG</w:t>
                </w:r>
              </w:p>
            </w:tc>
            <w:tc>
              <w:tcPr>
                <w:tcW w:w="2268" w:type="dxa"/>
                <w:tcBorders>
                  <w:left w:val="none" w:sz="0" w:space="0" w:color="auto"/>
                </w:tcBorders>
                <w:vAlign w:val="center"/>
              </w:tcPr>
              <w:p w:rsidR="00900882" w:rsidRDefault="000A3C1C" w:rsidP="000A3C1C">
                <w:pPr>
                  <w:pStyle w:val="Bezriadkovania"/>
                  <w:jc w:val="center"/>
                  <w:cnfStyle w:val="000000100000"/>
                  <w:rPr>
                    <w:lang w:val="sk-SK" w:eastAsia="ar-SA" w:bidi="ar-SA"/>
                  </w:rPr>
                </w:pPr>
                <w:r>
                  <w:rPr>
                    <w:lang w:val="sk-SK" w:eastAsia="ar-SA" w:bidi="ar-SA"/>
                  </w:rPr>
                  <w:t>definícia dosiahnutia cieľov</w:t>
                </w:r>
              </w:p>
            </w:tc>
          </w:tr>
        </w:tbl>
        <w:p w:rsidR="00194E5D" w:rsidRDefault="00194E5D" w:rsidP="00634DA3">
          <w:pPr>
            <w:rPr>
              <w:lang w:val="sk-SK"/>
            </w:rPr>
          </w:pPr>
        </w:p>
        <w:p w:rsidR="00C74F76" w:rsidRDefault="00AE5C05" w:rsidP="00C97C48">
          <w:pPr>
            <w:rPr>
              <w:lang w:val="sk-SK"/>
            </w:rPr>
          </w:pPr>
          <w:r>
            <w:rPr>
              <w:lang w:val="sk-SK"/>
            </w:rPr>
            <w:t>Pri výbere metódy testovania je hlavným rozhodnutím zameranie robota, to znamená, že či je našim cieľom vyvinúť špecializované alebo komplexné riešenie. Úroveň j</w:t>
          </w:r>
          <w:r w:rsidR="005A43FD">
            <w:rPr>
              <w:lang w:val="sk-SK"/>
            </w:rPr>
            <w:t>ednotliv</w:t>
          </w:r>
          <w:r>
            <w:rPr>
              <w:lang w:val="sk-SK"/>
            </w:rPr>
            <w:t xml:space="preserve">ých metód sa pohybuje medzi týmito dvoma typmi riešenia, pričom obe strany majú určité úskalia. </w:t>
          </w:r>
        </w:p>
        <w:p w:rsidR="00C74F76" w:rsidRDefault="00AE5C05" w:rsidP="009A169D">
          <w:pPr>
            <w:rPr>
              <w:lang w:val="sk-SK"/>
            </w:rPr>
          </w:pPr>
          <w:r>
            <w:rPr>
              <w:lang w:val="sk-SK"/>
            </w:rPr>
            <w:t>Problémom komplexnosti riešenia je, že kvalita</w:t>
          </w:r>
          <w:r w:rsidR="00695ADF">
            <w:rPr>
              <w:lang w:val="sk-SK"/>
            </w:rPr>
            <w:t xml:space="preserve"> robota</w:t>
          </w:r>
          <w:r>
            <w:rPr>
              <w:lang w:val="sk-SK"/>
            </w:rPr>
            <w:t xml:space="preserve"> klesá veľkosťou testovacej množiny </w:t>
          </w:r>
          <w:r w:rsidR="00695ADF">
            <w:rPr>
              <w:lang w:val="sk-SK"/>
            </w:rPr>
            <w:t xml:space="preserve">nepriateľských </w:t>
          </w:r>
          <w:r>
            <w:rPr>
              <w:lang w:val="sk-SK"/>
            </w:rPr>
            <w:t xml:space="preserve">robotov, pretože </w:t>
          </w:r>
          <w:r w:rsidR="00695ADF">
            <w:rPr>
              <w:lang w:val="sk-SK"/>
            </w:rPr>
            <w:t xml:space="preserve">vývoj kvalitných </w:t>
          </w:r>
          <w:r w:rsidR="00C74F76">
            <w:rPr>
              <w:lang w:val="sk-SK"/>
            </w:rPr>
            <w:t xml:space="preserve">úzko špecializovaných </w:t>
          </w:r>
          <w:r w:rsidR="005A7C03">
            <w:rPr>
              <w:lang w:val="sk-SK"/>
            </w:rPr>
            <w:t>čŕt správania</w:t>
          </w:r>
          <w:r w:rsidR="00C74F76">
            <w:rPr>
              <w:lang w:val="sk-SK"/>
            </w:rPr>
            <w:t xml:space="preserve"> robota (konkrétnych techník)</w:t>
          </w:r>
          <w:r w:rsidR="00695ADF">
            <w:rPr>
              <w:lang w:val="sk-SK"/>
            </w:rPr>
            <w:t xml:space="preserve"> je relatívne pomalý.</w:t>
          </w:r>
          <w:r w:rsidR="00C74F76">
            <w:rPr>
              <w:lang w:val="sk-SK"/>
            </w:rPr>
            <w:t xml:space="preserve"> Na druhej strane</w:t>
          </w:r>
          <w:r w:rsidR="0048479C">
            <w:rPr>
              <w:lang w:val="sk-SK"/>
            </w:rPr>
            <w:t>,</w:t>
          </w:r>
          <w:r w:rsidR="00C74F76">
            <w:rPr>
              <w:lang w:val="sk-SK"/>
            </w:rPr>
            <w:t xml:space="preserve"> komplexné riešenie </w:t>
          </w:r>
          <w:r w:rsidR="0048479C">
            <w:rPr>
              <w:lang w:val="sk-SK"/>
            </w:rPr>
            <w:t xml:space="preserve">je </w:t>
          </w:r>
          <w:r w:rsidR="00C74F76">
            <w:rPr>
              <w:lang w:val="sk-SK"/>
            </w:rPr>
            <w:t>robustné, a preto je vyššia šanca, že uspeje aj proti novým robotom, ktorý pracujú na podobnej mechanike.</w:t>
          </w:r>
          <w:r w:rsidR="009A169D">
            <w:rPr>
              <w:lang w:val="sk-SK"/>
            </w:rPr>
            <w:t xml:space="preserve"> </w:t>
          </w:r>
          <w:r w:rsidR="00C74F76">
            <w:rPr>
              <w:lang w:val="sk-SK"/>
            </w:rPr>
            <w:t>Problém úzkej špecializácie riešenia je evidentný a súvisí s tým, že správani</w:t>
          </w:r>
          <w:r w:rsidR="00C82FBA">
            <w:rPr>
              <w:lang w:val="sk-SK"/>
            </w:rPr>
            <w:t>e</w:t>
          </w:r>
          <w:r w:rsidR="00C74F76">
            <w:rPr>
              <w:lang w:val="sk-SK"/>
            </w:rPr>
            <w:t xml:space="preserve"> robota bude vytvorené len na jeden účel, čo je probl</w:t>
          </w:r>
          <w:r w:rsidR="003608F2">
            <w:rPr>
              <w:lang w:val="sk-SK"/>
            </w:rPr>
            <w:t>ematické pri testovaní</w:t>
          </w:r>
          <w:r w:rsidR="00C74F76">
            <w:rPr>
              <w:lang w:val="sk-SK"/>
            </w:rPr>
            <w:t xml:space="preserve"> </w:t>
          </w:r>
          <w:r w:rsidR="003608F2">
            <w:rPr>
              <w:lang w:val="sk-SK"/>
            </w:rPr>
            <w:t>proti</w:t>
          </w:r>
          <w:r w:rsidR="00C74F76">
            <w:rPr>
              <w:lang w:val="sk-SK"/>
            </w:rPr>
            <w:t xml:space="preserve"> testovacej množine skladajúcej sa z viacerých robotov</w:t>
          </w:r>
          <w:r w:rsidR="003F2660">
            <w:rPr>
              <w:lang w:val="sk-SK"/>
            </w:rPr>
            <w:t xml:space="preserve"> pracujúcich na </w:t>
          </w:r>
          <w:r w:rsidR="00A87A85">
            <w:rPr>
              <w:lang w:val="sk-SK"/>
            </w:rPr>
            <w:t>rozdielnej</w:t>
          </w:r>
          <w:r w:rsidR="003F2660">
            <w:rPr>
              <w:lang w:val="sk-SK"/>
            </w:rPr>
            <w:t xml:space="preserve"> mechanike</w:t>
          </w:r>
          <w:r w:rsidR="00C74F76">
            <w:rPr>
              <w:lang w:val="sk-SK"/>
            </w:rPr>
            <w:t>.</w:t>
          </w:r>
        </w:p>
        <w:p w:rsidR="009A169D" w:rsidRDefault="009A169D" w:rsidP="00C97C48">
          <w:pPr>
            <w:rPr>
              <w:lang w:val="sk-SK"/>
            </w:rPr>
          </w:pPr>
          <w:r>
            <w:rPr>
              <w:lang w:val="sk-SK"/>
            </w:rPr>
            <w:t>Ďalší problém</w:t>
          </w:r>
          <w:r w:rsidR="009238D0">
            <w:rPr>
              <w:lang w:val="sk-SK"/>
            </w:rPr>
            <w:t xml:space="preserve"> súvisí s organizáciou hľadania riešenia v hre </w:t>
          </w:r>
          <w:proofErr w:type="spellStart"/>
          <w:r w:rsidR="009238D0">
            <w:rPr>
              <w:lang w:val="sk-SK"/>
            </w:rPr>
            <w:t>Robocode</w:t>
          </w:r>
          <w:proofErr w:type="spellEnd"/>
          <w:r w:rsidR="009238D0">
            <w:rPr>
              <w:lang w:val="sk-SK"/>
            </w:rPr>
            <w:t xml:space="preserve">, pretože hra umožňuje definíciu počtu súbojov. Počet súbojov musí mať dostatočne veľkú hodnotu nato, aby sme minimalizovali chybu výsledku (čím viac súbojov, tým je výsledok presnejší) a dostatočne malú hodnotu nato, aby výpočet </w:t>
          </w:r>
          <w:r w:rsidR="006D5465">
            <w:rPr>
              <w:lang w:val="sk-SK"/>
            </w:rPr>
            <w:t xml:space="preserve">nebol </w:t>
          </w:r>
          <w:r w:rsidR="009238D0">
            <w:rPr>
              <w:lang w:val="sk-SK"/>
            </w:rPr>
            <w:t>príliš zložitý.</w:t>
          </w:r>
        </w:p>
        <w:p w:rsidR="00CC22AB" w:rsidRDefault="00CC22AB" w:rsidP="00594E83">
          <w:pPr>
            <w:pStyle w:val="Nadpis1"/>
          </w:pPr>
          <w:bookmarkStart w:id="26" w:name="_Toc342330114"/>
          <w:r w:rsidRPr="00634DA3">
            <w:lastRenderedPageBreak/>
            <w:t>Implementácia</w:t>
          </w:r>
          <w:bookmarkEnd w:id="26"/>
        </w:p>
        <w:p w:rsidR="00F140E5" w:rsidRDefault="000E0A09" w:rsidP="001315A6">
          <w:pPr>
            <w:ind w:firstLine="0"/>
            <w:rPr>
              <w:lang w:val="sk-SK"/>
            </w:rPr>
          </w:pPr>
          <w:r>
            <w:rPr>
              <w:lang w:val="sk-SK"/>
            </w:rPr>
            <w:t xml:space="preserve">Implementácia aplikácie je realizovaná v programovacích jazykoch </w:t>
          </w:r>
          <w:proofErr w:type="spellStart"/>
          <w:r>
            <w:rPr>
              <w:lang w:val="sk-SK"/>
            </w:rPr>
            <w:t>Java</w:t>
          </w:r>
          <w:proofErr w:type="spellEnd"/>
          <w:r w:rsidR="00826061">
            <w:rPr>
              <w:lang w:val="sk-SK"/>
            </w:rPr>
            <w:t xml:space="preserve"> a</w:t>
          </w:r>
          <w:r>
            <w:rPr>
              <w:lang w:val="sk-SK"/>
            </w:rPr>
            <w:t> </w:t>
          </w:r>
          <w:proofErr w:type="spellStart"/>
          <w:r>
            <w:rPr>
              <w:lang w:val="sk-SK"/>
            </w:rPr>
            <w:t>Python</w:t>
          </w:r>
          <w:proofErr w:type="spellEnd"/>
          <w:r>
            <w:rPr>
              <w:lang w:val="sk-SK"/>
            </w:rPr>
            <w:t>. Algoritmické moduly systému sú implementované v Jave (PSO, gramatický roj) a podporný modul pre paralelný výpočet</w:t>
          </w:r>
          <w:r w:rsidR="00F140E5">
            <w:rPr>
              <w:lang w:val="sk-SK"/>
            </w:rPr>
            <w:t>, testovanie a</w:t>
          </w:r>
          <w:r>
            <w:rPr>
              <w:lang w:val="sk-SK"/>
            </w:rPr>
            <w:t xml:space="preserve"> komunikáciu s externým prostredím </w:t>
          </w:r>
          <w:proofErr w:type="spellStart"/>
          <w:r>
            <w:rPr>
              <w:lang w:val="sk-SK"/>
            </w:rPr>
            <w:t>Robocode</w:t>
          </w:r>
          <w:proofErr w:type="spellEnd"/>
          <w:r>
            <w:rPr>
              <w:lang w:val="sk-SK"/>
            </w:rPr>
            <w:t xml:space="preserve"> v</w:t>
          </w:r>
          <w:r w:rsidR="000611FE">
            <w:rPr>
              <w:lang w:val="sk-SK"/>
            </w:rPr>
            <w:t> </w:t>
          </w:r>
          <w:proofErr w:type="spellStart"/>
          <w:r>
            <w:rPr>
              <w:lang w:val="sk-SK"/>
            </w:rPr>
            <w:t>Pythone</w:t>
          </w:r>
          <w:proofErr w:type="spellEnd"/>
          <w:r w:rsidR="000611FE">
            <w:rPr>
              <w:lang w:val="sk-SK"/>
            </w:rPr>
            <w:t xml:space="preserve"> (Obr. 16)</w:t>
          </w:r>
          <w:r>
            <w:rPr>
              <w:lang w:val="sk-SK"/>
            </w:rPr>
            <w:t xml:space="preserve">. Hlavným dôvodom je skúsenosť s </w:t>
          </w:r>
          <w:proofErr w:type="spellStart"/>
          <w:r>
            <w:rPr>
              <w:lang w:val="sk-SK"/>
            </w:rPr>
            <w:t>paralelizácio</w:t>
          </w:r>
          <w:r w:rsidR="00BF0C53">
            <w:rPr>
              <w:lang w:val="sk-SK"/>
            </w:rPr>
            <w:t>u</w:t>
          </w:r>
          <w:proofErr w:type="spellEnd"/>
          <w:r w:rsidR="00BF0C53">
            <w:rPr>
              <w:lang w:val="sk-SK"/>
            </w:rPr>
            <w:t xml:space="preserve"> výpočtu pomocou </w:t>
          </w:r>
          <w:proofErr w:type="spellStart"/>
          <w:r w:rsidR="00BF0C53">
            <w:rPr>
              <w:lang w:val="sk-SK"/>
            </w:rPr>
            <w:t>Pythonu</w:t>
          </w:r>
          <w:proofErr w:type="spellEnd"/>
          <w:r w:rsidR="00BF0C53">
            <w:rPr>
              <w:lang w:val="sk-SK"/>
            </w:rPr>
            <w:t>, teda išlo</w:t>
          </w:r>
          <w:r>
            <w:rPr>
              <w:lang w:val="sk-SK"/>
            </w:rPr>
            <w:t xml:space="preserve"> o efektívnejšiu implementáciu z pohľadu časových prostriedkov.</w:t>
          </w:r>
        </w:p>
        <w:p w:rsidR="00F140E5" w:rsidRDefault="00F140E5" w:rsidP="00F140E5">
          <w:pPr>
            <w:ind w:firstLine="0"/>
            <w:rPr>
              <w:lang w:val="sk-SK"/>
            </w:rPr>
          </w:pPr>
          <w:r>
            <w:rPr>
              <w:noProof/>
              <w:lang w:val="sk-SK" w:eastAsia="sk-SK" w:bidi="ar-SA"/>
            </w:rPr>
            <w:drawing>
              <wp:inline distT="0" distB="0" distL="0" distR="0">
                <wp:extent cx="5753100" cy="2762250"/>
                <wp:effectExtent l="19050" t="0" r="0" b="0"/>
                <wp:docPr id="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753100" cy="2762250"/>
                        </a:xfrm>
                        <a:prstGeom prst="rect">
                          <a:avLst/>
                        </a:prstGeom>
                        <a:noFill/>
                        <a:ln w="9525">
                          <a:noFill/>
                          <a:miter lim="800000"/>
                          <a:headEnd/>
                          <a:tailEnd/>
                        </a:ln>
                      </pic:spPr>
                    </pic:pic>
                  </a:graphicData>
                </a:graphic>
              </wp:inline>
            </w:drawing>
          </w:r>
        </w:p>
        <w:p w:rsidR="00DC0E0B" w:rsidRDefault="00F140E5" w:rsidP="00DC0E0B">
          <w:pPr>
            <w:jc w:val="center"/>
            <w:rPr>
              <w:lang w:val="sk-SK"/>
            </w:rPr>
          </w:pPr>
          <w:r>
            <w:rPr>
              <w:lang w:val="sk-SK"/>
            </w:rPr>
            <w:t>Obr. 16. Komunikácia hlavných modulov systému.</w:t>
          </w:r>
        </w:p>
        <w:p w:rsidR="00DC0E0B" w:rsidRDefault="00DC0E0B" w:rsidP="00DC0E0B">
          <w:pPr>
            <w:jc w:val="center"/>
            <w:rPr>
              <w:lang w:val="sk-SK"/>
            </w:rPr>
          </w:pPr>
        </w:p>
        <w:p w:rsidR="00DC0E0B" w:rsidRDefault="00DC0E0B" w:rsidP="00DC0E0B">
          <w:pPr>
            <w:ind w:firstLine="708"/>
            <w:jc w:val="left"/>
            <w:rPr>
              <w:lang w:val="sk-SK"/>
            </w:rPr>
          </w:pPr>
          <w:r>
            <w:rPr>
              <w:lang w:val="sk-SK"/>
            </w:rPr>
            <w:t>Hlavné problémy implementácie riešenia môžeme rozdeliť do nasledovných kategórií:</w:t>
          </w:r>
        </w:p>
        <w:p w:rsidR="00DC0E0B" w:rsidRDefault="00DC0E0B" w:rsidP="00DC0E0B">
          <w:pPr>
            <w:pStyle w:val="Odsekzoznamu"/>
            <w:numPr>
              <w:ilvl w:val="0"/>
              <w:numId w:val="41"/>
            </w:numPr>
            <w:jc w:val="left"/>
            <w:rPr>
              <w:lang w:val="sk-SK"/>
            </w:rPr>
          </w:pPr>
          <w:r>
            <w:rPr>
              <w:lang w:val="sk-SK"/>
            </w:rPr>
            <w:t>overenie správnej činnosti algoritmov</w:t>
          </w:r>
          <w:r w:rsidR="00880DB9">
            <w:rPr>
              <w:lang w:val="sk-SK"/>
            </w:rPr>
            <w:t xml:space="preserve"> </w:t>
          </w:r>
          <w:r w:rsidR="004F1CFC">
            <w:rPr>
              <w:lang w:val="sk-SK"/>
            </w:rPr>
            <w:t>–</w:t>
          </w:r>
          <w:r w:rsidR="00880DB9">
            <w:rPr>
              <w:lang w:val="sk-SK"/>
            </w:rPr>
            <w:t xml:space="preserve"> konvergovanie algoritmov k riešeniu</w:t>
          </w:r>
          <w:r>
            <w:rPr>
              <w:lang w:val="sk-SK"/>
            </w:rPr>
            <w:t>,</w:t>
          </w:r>
        </w:p>
        <w:p w:rsidR="00DC0E0B" w:rsidRDefault="00DC0E0B" w:rsidP="00DC0E0B">
          <w:pPr>
            <w:pStyle w:val="Odsekzoznamu"/>
            <w:numPr>
              <w:ilvl w:val="0"/>
              <w:numId w:val="41"/>
            </w:numPr>
            <w:jc w:val="left"/>
            <w:rPr>
              <w:lang w:val="sk-SK"/>
            </w:rPr>
          </w:pPr>
          <w:proofErr w:type="spellStart"/>
          <w:r>
            <w:rPr>
              <w:lang w:val="sk-SK"/>
            </w:rPr>
            <w:t>paralelizácia</w:t>
          </w:r>
          <w:proofErr w:type="spellEnd"/>
          <w:r>
            <w:rPr>
              <w:lang w:val="sk-SK"/>
            </w:rPr>
            <w:t xml:space="preserve"> – urýchlenie výpočtu pomocou paralelných výpočtových techník,</w:t>
          </w:r>
        </w:p>
        <w:p w:rsidR="00DC0E0B" w:rsidRDefault="00552D09" w:rsidP="00DC0E0B">
          <w:pPr>
            <w:pStyle w:val="Odsekzoznamu"/>
            <w:numPr>
              <w:ilvl w:val="0"/>
              <w:numId w:val="41"/>
            </w:numPr>
            <w:jc w:val="left"/>
            <w:rPr>
              <w:lang w:val="sk-SK"/>
            </w:rPr>
          </w:pPr>
          <w:r>
            <w:rPr>
              <w:lang w:val="sk-SK"/>
            </w:rPr>
            <w:t>logovanie</w:t>
          </w:r>
          <w:r w:rsidR="00DC0E0B">
            <w:rPr>
              <w:lang w:val="sk-SK"/>
            </w:rPr>
            <w:t xml:space="preserve"> </w:t>
          </w:r>
          <w:r>
            <w:rPr>
              <w:lang w:val="sk-SK"/>
            </w:rPr>
            <w:t>–</w:t>
          </w:r>
          <w:r w:rsidR="00DC0E0B">
            <w:rPr>
              <w:lang w:val="sk-SK"/>
            </w:rPr>
            <w:t xml:space="preserve"> </w:t>
          </w:r>
          <w:r>
            <w:rPr>
              <w:lang w:val="sk-SK"/>
            </w:rPr>
            <w:t>zápis výsledkov a ich vizualizácia.</w:t>
          </w:r>
        </w:p>
        <w:p w:rsidR="007D1485" w:rsidRDefault="007D1485" w:rsidP="007D1485">
          <w:pPr>
            <w:jc w:val="left"/>
            <w:rPr>
              <w:lang w:val="sk-SK"/>
            </w:rPr>
          </w:pPr>
        </w:p>
        <w:p w:rsidR="0050364B" w:rsidRDefault="00F942EB" w:rsidP="0050364B">
          <w:pPr>
            <w:rPr>
              <w:lang w:val="sk-SK"/>
            </w:rPr>
          </w:pPr>
          <w:r>
            <w:rPr>
              <w:lang w:val="sk-SK"/>
            </w:rPr>
            <w:t xml:space="preserve">Konvergovanie algoritmov k riešeniu sa podarilo úspešne vykonať pri jednoduchých príkladoch pre PSO a generovanie gramatiky. Pre komplexné problémy nie je možná automatická kontrola, takže je nutné </w:t>
          </w:r>
          <w:r w:rsidR="00DD4154">
            <w:rPr>
              <w:lang w:val="sk-SK"/>
            </w:rPr>
            <w:t>ju vykonávať</w:t>
          </w:r>
          <w:r>
            <w:rPr>
              <w:lang w:val="sk-SK"/>
            </w:rPr>
            <w:t xml:space="preserve"> manuálne krokovaním cez jednotlivé logy iterácií.</w:t>
          </w:r>
        </w:p>
        <w:p w:rsidR="00AD5F22" w:rsidRPr="007F0611" w:rsidRDefault="0050364B" w:rsidP="0050364B">
          <w:r>
            <w:rPr>
              <w:lang w:val="sk-SK"/>
            </w:rPr>
            <w:t xml:space="preserve">Základný princíp </w:t>
          </w:r>
          <w:proofErr w:type="spellStart"/>
          <w:r>
            <w:rPr>
              <w:lang w:val="sk-SK"/>
            </w:rPr>
            <w:t>paralelizácie</w:t>
          </w:r>
          <w:proofErr w:type="spellEnd"/>
          <w:r>
            <w:rPr>
              <w:lang w:val="sk-SK"/>
            </w:rPr>
            <w:t xml:space="preserve"> je zobrazený na Obr. 17, ktorý spočíva v paralelizovaní kompilácie robotov a následného procesu testovania robotov v </w:t>
          </w:r>
          <w:proofErr w:type="spellStart"/>
          <w:r>
            <w:rPr>
              <w:lang w:val="sk-SK"/>
            </w:rPr>
            <w:t>Robocode</w:t>
          </w:r>
          <w:proofErr w:type="spellEnd"/>
          <w:r>
            <w:rPr>
              <w:lang w:val="sk-SK"/>
            </w:rPr>
            <w:t>, kde je pre každ</w:t>
          </w:r>
          <w:r w:rsidR="00C65CC6">
            <w:rPr>
              <w:lang w:val="sk-SK"/>
            </w:rPr>
            <w:t>ého</w:t>
          </w:r>
          <w:r>
            <w:rPr>
              <w:lang w:val="sk-SK"/>
            </w:rPr>
            <w:t xml:space="preserve"> robot</w:t>
          </w:r>
          <w:r w:rsidR="00C65CC6">
            <w:rPr>
              <w:lang w:val="sk-SK"/>
            </w:rPr>
            <w:t>a</w:t>
          </w:r>
          <w:r>
            <w:rPr>
              <w:lang w:val="sk-SK"/>
            </w:rPr>
            <w:t xml:space="preserve"> vyčlenené jedno vlákno</w:t>
          </w:r>
          <w:r w:rsidR="00C65CC6">
            <w:rPr>
              <w:lang w:val="sk-SK"/>
            </w:rPr>
            <w:t xml:space="preserve"> (angl. </w:t>
          </w:r>
          <w:proofErr w:type="spellStart"/>
          <w:r w:rsidR="00C65CC6" w:rsidRPr="00C65CC6">
            <w:rPr>
              <w:i/>
              <w:lang w:val="sk-SK"/>
            </w:rPr>
            <w:t>thread</w:t>
          </w:r>
          <w:proofErr w:type="spellEnd"/>
          <w:r w:rsidR="00C65CC6">
            <w:rPr>
              <w:lang w:val="sk-SK"/>
            </w:rPr>
            <w:t>)</w:t>
          </w:r>
          <w:r>
            <w:rPr>
              <w:lang w:val="sk-SK"/>
            </w:rPr>
            <w:t>.</w:t>
          </w:r>
          <w:r w:rsidR="007F0611">
            <w:rPr>
              <w:lang w:val="sk-SK"/>
            </w:rPr>
            <w:t xml:space="preserve"> Dôsledkom optimalizácie bolo zníženie času kompilácie približne o 45</w:t>
          </w:r>
          <w:r w:rsidR="007F0611">
            <w:t>% a </w:t>
          </w:r>
          <w:r w:rsidR="007F0611">
            <w:rPr>
              <w:lang w:val="sk-SK"/>
            </w:rPr>
            <w:t>času trvania súbojov približne o 65</w:t>
          </w:r>
          <w:r w:rsidR="007F0611">
            <w:t>%.</w:t>
          </w:r>
        </w:p>
        <w:p w:rsidR="0050364B" w:rsidRPr="007D1485" w:rsidRDefault="0050364B" w:rsidP="0050364B">
          <w:pPr>
            <w:rPr>
              <w:lang w:val="sk-SK"/>
            </w:rPr>
          </w:pPr>
          <w:r>
            <w:rPr>
              <w:lang w:val="sk-SK"/>
            </w:rPr>
            <w:lastRenderedPageBreak/>
            <w:t xml:space="preserve"> </w:t>
          </w:r>
        </w:p>
        <w:p w:rsidR="00BA7BA5" w:rsidRDefault="00BA7BA5" w:rsidP="00BA7BA5">
          <w:pPr>
            <w:ind w:firstLine="0"/>
            <w:jc w:val="center"/>
            <w:rPr>
              <w:lang w:val="sk-SK"/>
            </w:rPr>
          </w:pPr>
          <w:r>
            <w:rPr>
              <w:noProof/>
              <w:lang w:val="sk-SK" w:eastAsia="sk-SK" w:bidi="ar-SA"/>
            </w:rPr>
            <w:drawing>
              <wp:inline distT="0" distB="0" distL="0" distR="0">
                <wp:extent cx="5753100" cy="5219700"/>
                <wp:effectExtent l="19050" t="0" r="0" b="0"/>
                <wp:docPr id="3"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53100" cy="5219700"/>
                        </a:xfrm>
                        <a:prstGeom prst="rect">
                          <a:avLst/>
                        </a:prstGeom>
                        <a:noFill/>
                        <a:ln w="9525">
                          <a:noFill/>
                          <a:miter lim="800000"/>
                          <a:headEnd/>
                          <a:tailEnd/>
                        </a:ln>
                      </pic:spPr>
                    </pic:pic>
                  </a:graphicData>
                </a:graphic>
              </wp:inline>
            </w:drawing>
          </w:r>
        </w:p>
        <w:p w:rsidR="00BA7BA5" w:rsidRDefault="00BA7BA5" w:rsidP="00BA7BA5">
          <w:pPr>
            <w:ind w:firstLine="0"/>
            <w:jc w:val="center"/>
            <w:rPr>
              <w:lang w:val="sk-SK"/>
            </w:rPr>
          </w:pPr>
          <w:r>
            <w:rPr>
              <w:lang w:val="sk-SK"/>
            </w:rPr>
            <w:t>Obr. 17. Sekvenčný diagram komunikácie modulov a</w:t>
          </w:r>
          <w:r w:rsidR="00DC0E0B">
            <w:rPr>
              <w:lang w:val="sk-SK"/>
            </w:rPr>
            <w:t> </w:t>
          </w:r>
          <w:proofErr w:type="spellStart"/>
          <w:r>
            <w:rPr>
              <w:lang w:val="sk-SK"/>
            </w:rPr>
            <w:t>paralelizácie</w:t>
          </w:r>
          <w:proofErr w:type="spellEnd"/>
          <w:r w:rsidR="00DC0E0B">
            <w:rPr>
              <w:lang w:val="sk-SK"/>
            </w:rPr>
            <w:t xml:space="preserve"> </w:t>
          </w:r>
          <w:r>
            <w:rPr>
              <w:lang w:val="sk-SK"/>
            </w:rPr>
            <w:t>výpočtu.</w:t>
          </w:r>
        </w:p>
        <w:p w:rsidR="001042FF" w:rsidRDefault="001042FF" w:rsidP="00BA7BA5">
          <w:pPr>
            <w:ind w:firstLine="0"/>
            <w:jc w:val="center"/>
            <w:rPr>
              <w:lang w:val="sk-SK"/>
            </w:rPr>
          </w:pPr>
        </w:p>
        <w:p w:rsidR="00DC69DD" w:rsidRDefault="001042FF" w:rsidP="001042FF">
          <w:pPr>
            <w:rPr>
              <w:lang w:val="sk-SK"/>
            </w:rPr>
          </w:pPr>
          <w:r>
            <w:rPr>
              <w:lang w:val="sk-SK"/>
            </w:rPr>
            <w:t xml:space="preserve">Programy robotov, výsledky súbojov a logy výpočtov sú zapisované do špeciálne navrhnutej hierarchickej štruktúry priečinkov tak, aby bolo jednoduché spracovávanie výpočtových informácií. Testovací priečinok obsahuje priečinky s informáciami každej iterácie algoritmu s detailnými informáciami </w:t>
          </w:r>
          <w:r w:rsidR="00B0750E">
            <w:rPr>
              <w:lang w:val="sk-SK"/>
            </w:rPr>
            <w:t xml:space="preserve">ohľadom </w:t>
          </w:r>
          <w:r>
            <w:rPr>
              <w:lang w:val="sk-SK"/>
            </w:rPr>
            <w:t>iterácie. Iterácia obsahuje priečinok pre každého robota (resp. časticu), kde sú uložené detailné informácie robotov.</w:t>
          </w:r>
          <w:r w:rsidR="00E939E5">
            <w:rPr>
              <w:lang w:val="sk-SK"/>
            </w:rPr>
            <w:t xml:space="preserve"> Takýmto spôsobom bolo možné jednoduché vytvorenie grafického používateľského rozhrania, ktoré bolo zamerané na textovú a grafickú vizualizáciu výsledkov.</w:t>
          </w:r>
        </w:p>
        <w:p w:rsidR="00BF6CB1" w:rsidRDefault="00BF6CB1" w:rsidP="00594E83">
          <w:pPr>
            <w:pStyle w:val="Nadpis1"/>
          </w:pPr>
          <w:bookmarkStart w:id="27" w:name="_Toc342330115"/>
          <w:r>
            <w:lastRenderedPageBreak/>
            <w:t>Testovanie</w:t>
          </w:r>
          <w:bookmarkEnd w:id="27"/>
        </w:p>
        <w:p w:rsidR="001E2420" w:rsidRDefault="003C79EF" w:rsidP="001315A6">
          <w:pPr>
            <w:ind w:firstLine="0"/>
            <w:rPr>
              <w:lang w:val="sk-SK"/>
            </w:rPr>
          </w:pPr>
          <w:r>
            <w:rPr>
              <w:lang w:val="sk-SK"/>
            </w:rPr>
            <w:t xml:space="preserve">Testovanie implementovanej aplikácie prebiehalo v dvoch fázach počas samotného vývoja. Výsledkom oboch testovaní je </w:t>
          </w:r>
          <w:r w:rsidR="002C6098">
            <w:rPr>
              <w:lang w:val="sk-SK"/>
            </w:rPr>
            <w:t xml:space="preserve">dvojica </w:t>
          </w:r>
          <w:r>
            <w:rPr>
              <w:lang w:val="sk-SK"/>
            </w:rPr>
            <w:t>robot</w:t>
          </w:r>
          <w:r w:rsidR="002C6098">
            <w:rPr>
              <w:lang w:val="sk-SK"/>
            </w:rPr>
            <w:t>ov</w:t>
          </w:r>
          <w:r w:rsidR="00915B78">
            <w:rPr>
              <w:lang w:val="sk-SK"/>
            </w:rPr>
            <w:t xml:space="preserve"> s najlepšou fitnes hodnot</w:t>
          </w:r>
          <w:r w:rsidR="002C6098">
            <w:rPr>
              <w:lang w:val="sk-SK"/>
            </w:rPr>
            <w:t>o</w:t>
          </w:r>
          <w:r w:rsidR="00915B78">
            <w:rPr>
              <w:lang w:val="sk-SK"/>
            </w:rPr>
            <w:t>u</w:t>
          </w:r>
          <w:r>
            <w:rPr>
              <w:lang w:val="sk-SK"/>
            </w:rPr>
            <w:t>, ktor</w:t>
          </w:r>
          <w:r w:rsidR="0000698B">
            <w:rPr>
              <w:lang w:val="sk-SK"/>
            </w:rPr>
            <w:t>í</w:t>
          </w:r>
          <w:r>
            <w:rPr>
              <w:lang w:val="sk-SK"/>
            </w:rPr>
            <w:t xml:space="preserve"> sa počas </w:t>
          </w:r>
          <w:r w:rsidR="0000698B">
            <w:rPr>
              <w:lang w:val="sk-SK"/>
            </w:rPr>
            <w:t>výpočtov</w:t>
          </w:r>
          <w:r w:rsidR="00915B78">
            <w:rPr>
              <w:lang w:val="sk-SK"/>
            </w:rPr>
            <w:t xml:space="preserve"> vyvinul</w:t>
          </w:r>
          <w:r w:rsidR="0000698B">
            <w:rPr>
              <w:lang w:val="sk-SK"/>
            </w:rPr>
            <w:t>i</w:t>
          </w:r>
          <w:r w:rsidR="00A0197C">
            <w:rPr>
              <w:lang w:val="sk-SK"/>
            </w:rPr>
            <w:t xml:space="preserve"> a</w:t>
          </w:r>
          <w:r w:rsidR="00915B78">
            <w:rPr>
              <w:lang w:val="sk-SK"/>
            </w:rPr>
            <w:t xml:space="preserve"> nebol</w:t>
          </w:r>
          <w:r w:rsidR="00A0197C">
            <w:rPr>
              <w:lang w:val="sk-SK"/>
            </w:rPr>
            <w:t>i prekonaní až</w:t>
          </w:r>
          <w:r w:rsidR="00915B78">
            <w:rPr>
              <w:lang w:val="sk-SK"/>
            </w:rPr>
            <w:t xml:space="preserve"> </w:t>
          </w:r>
          <w:r w:rsidR="00A31836">
            <w:rPr>
              <w:lang w:val="sk-SK"/>
            </w:rPr>
            <w:t>do</w:t>
          </w:r>
          <w:r w:rsidR="00915B78">
            <w:rPr>
              <w:lang w:val="sk-SK"/>
            </w:rPr>
            <w:t xml:space="preserve"> ukončeni</w:t>
          </w:r>
          <w:r w:rsidR="00A31836">
            <w:rPr>
              <w:lang w:val="sk-SK"/>
            </w:rPr>
            <w:t>a</w:t>
          </w:r>
          <w:r w:rsidR="00915B78">
            <w:rPr>
              <w:lang w:val="sk-SK"/>
            </w:rPr>
            <w:t xml:space="preserve"> výpočtu</w:t>
          </w:r>
          <w:r>
            <w:rPr>
              <w:lang w:val="sk-SK"/>
            </w:rPr>
            <w:t>.</w:t>
          </w:r>
          <w:r w:rsidR="00D362A6">
            <w:rPr>
              <w:lang w:val="sk-SK"/>
            </w:rPr>
            <w:t xml:space="preserve"> Každ</w:t>
          </w:r>
          <w:r w:rsidR="00051378">
            <w:rPr>
              <w:lang w:val="sk-SK"/>
            </w:rPr>
            <w:t>é</w:t>
          </w:r>
          <w:r w:rsidR="00D362A6">
            <w:rPr>
              <w:lang w:val="sk-SK"/>
            </w:rPr>
            <w:t xml:space="preserve"> z vyvinutých riešení má označenie podľa mechaniky, ktorú používa v súbojoch.</w:t>
          </w:r>
          <w:r w:rsidR="001E2420">
            <w:rPr>
              <w:lang w:val="sk-SK"/>
            </w:rPr>
            <w:t xml:space="preserve"> Dôležitou časťou testovania je výber množiny nepriateľských robotov, ktor</w:t>
          </w:r>
          <w:r w:rsidR="00051378">
            <w:rPr>
              <w:lang w:val="sk-SK"/>
            </w:rPr>
            <w:t>í</w:t>
          </w:r>
          <w:r w:rsidR="001E2420">
            <w:rPr>
              <w:lang w:val="sk-SK"/>
            </w:rPr>
            <w:t xml:space="preserve"> sa použijú pri vývoji alebo </w:t>
          </w:r>
          <w:r w:rsidR="002A7722">
            <w:rPr>
              <w:lang w:val="sk-SK"/>
            </w:rPr>
            <w:t>overení kvality</w:t>
          </w:r>
          <w:r w:rsidR="001E2420">
            <w:rPr>
              <w:lang w:val="sk-SK"/>
            </w:rPr>
            <w:t xml:space="preserve"> finálneho riešenia. Zoznam robotov s ktorými sa počas </w:t>
          </w:r>
          <w:r w:rsidR="008D23BC">
            <w:rPr>
              <w:lang w:val="sk-SK"/>
            </w:rPr>
            <w:t xml:space="preserve">vývoja robotov </w:t>
          </w:r>
          <w:r w:rsidR="001E2420">
            <w:rPr>
              <w:lang w:val="sk-SK"/>
            </w:rPr>
            <w:t>pracovalo je v Tab. 13.</w:t>
          </w:r>
        </w:p>
        <w:p w:rsidR="001E2420" w:rsidRDefault="001E2420" w:rsidP="001E2420">
          <w:pPr>
            <w:rPr>
              <w:lang w:val="sk-SK"/>
            </w:rPr>
          </w:pPr>
        </w:p>
        <w:p w:rsidR="001E2420" w:rsidRDefault="001E2420" w:rsidP="001E2420">
          <w:pPr>
            <w:jc w:val="center"/>
            <w:rPr>
              <w:lang w:val="sk-SK"/>
            </w:rPr>
          </w:pPr>
          <w:r>
            <w:rPr>
              <w:lang w:val="sk-SK"/>
            </w:rPr>
            <w:t>Tab. 13. Zoznam nepriateľských robotov.</w:t>
          </w:r>
        </w:p>
        <w:tbl>
          <w:tblPr>
            <w:tblStyle w:val="Strednpodfarbenie1zvraznenie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7371"/>
          </w:tblGrid>
          <w:tr w:rsidR="00660CC5" w:rsidTr="00292AAC">
            <w:trPr>
              <w:cnfStyle w:val="100000000000"/>
            </w:trPr>
            <w:tc>
              <w:tcPr>
                <w:cnfStyle w:val="001000000000"/>
                <w:tcW w:w="1809" w:type="dxa"/>
                <w:tcBorders>
                  <w:top w:val="none" w:sz="0" w:space="0" w:color="auto"/>
                  <w:left w:val="none" w:sz="0" w:space="0" w:color="auto"/>
                  <w:bottom w:val="none" w:sz="0" w:space="0" w:color="auto"/>
                  <w:right w:val="none" w:sz="0" w:space="0" w:color="auto"/>
                </w:tcBorders>
                <w:vAlign w:val="center"/>
              </w:tcPr>
              <w:p w:rsidR="00660CC5" w:rsidRDefault="00660CC5" w:rsidP="008A4C95">
                <w:pPr>
                  <w:pStyle w:val="Bezriadkovania"/>
                  <w:jc w:val="center"/>
                  <w:rPr>
                    <w:lang w:val="sk-SK" w:eastAsia="ar-SA" w:bidi="ar-SA"/>
                  </w:rPr>
                </w:pPr>
                <w:r>
                  <w:rPr>
                    <w:lang w:val="sk-SK" w:eastAsia="ar-SA" w:bidi="ar-SA"/>
                  </w:rPr>
                  <w:t>Robot</w:t>
                </w:r>
              </w:p>
            </w:tc>
            <w:tc>
              <w:tcPr>
                <w:tcW w:w="7371" w:type="dxa"/>
                <w:tcBorders>
                  <w:top w:val="none" w:sz="0" w:space="0" w:color="auto"/>
                  <w:left w:val="none" w:sz="0" w:space="0" w:color="auto"/>
                  <w:bottom w:val="none" w:sz="0" w:space="0" w:color="auto"/>
                  <w:right w:val="none" w:sz="0" w:space="0" w:color="auto"/>
                </w:tcBorders>
              </w:tcPr>
              <w:p w:rsidR="00660CC5" w:rsidRDefault="00660CC5" w:rsidP="008A4C95">
                <w:pPr>
                  <w:pStyle w:val="Bezriadkovania"/>
                  <w:jc w:val="center"/>
                  <w:cnfStyle w:val="100000000000"/>
                  <w:rPr>
                    <w:lang w:val="sk-SK" w:eastAsia="ar-SA" w:bidi="ar-SA"/>
                  </w:rPr>
                </w:pPr>
                <w:r>
                  <w:rPr>
                    <w:lang w:val="sk-SK" w:eastAsia="ar-SA" w:bidi="ar-SA"/>
                  </w:rPr>
                  <w:t>Princíp činnosti</w:t>
                </w:r>
              </w:p>
            </w:tc>
          </w:tr>
          <w:tr w:rsidR="00660CC5" w:rsidTr="00292AAC">
            <w:trPr>
              <w:cnfStyle w:val="000000100000"/>
            </w:trPr>
            <w:tc>
              <w:tcPr>
                <w:cnfStyle w:val="001000000000"/>
                <w:tcW w:w="1809" w:type="dxa"/>
                <w:tcBorders>
                  <w:right w:val="none" w:sz="0" w:space="0" w:color="auto"/>
                </w:tcBorders>
                <w:vAlign w:val="center"/>
              </w:tcPr>
              <w:p w:rsidR="00660CC5" w:rsidRDefault="00660CC5" w:rsidP="00660CC5">
                <w:pPr>
                  <w:pStyle w:val="Bezriadkovania"/>
                  <w:jc w:val="center"/>
                  <w:rPr>
                    <w:lang w:val="sk-SK" w:eastAsia="ar-SA" w:bidi="ar-SA"/>
                  </w:rPr>
                </w:pPr>
                <w:proofErr w:type="spellStart"/>
                <w:r>
                  <w:rPr>
                    <w:lang w:val="sk-SK" w:eastAsia="ar-SA" w:bidi="ar-SA"/>
                  </w:rPr>
                  <w:t>Target</w:t>
                </w:r>
                <w:proofErr w:type="spellEnd"/>
              </w:p>
            </w:tc>
            <w:tc>
              <w:tcPr>
                <w:tcW w:w="7371" w:type="dxa"/>
                <w:tcBorders>
                  <w:left w:val="none" w:sz="0" w:space="0" w:color="auto"/>
                </w:tcBorders>
              </w:tcPr>
              <w:p w:rsidR="00660CC5" w:rsidRDefault="00292AAC" w:rsidP="008A4C95">
                <w:pPr>
                  <w:pStyle w:val="Bezriadkovania"/>
                  <w:jc w:val="center"/>
                  <w:cnfStyle w:val="000000100000"/>
                  <w:rPr>
                    <w:lang w:val="sk-SK" w:eastAsia="ar-SA" w:bidi="ar-SA"/>
                  </w:rPr>
                </w:pPr>
                <w:r>
                  <w:rPr>
                    <w:lang w:val="sk-SK" w:eastAsia="ar-SA" w:bidi="ar-SA"/>
                  </w:rPr>
                  <w:t xml:space="preserve">neškodný robot, ktorý sa </w:t>
                </w:r>
                <w:r w:rsidR="000960DB">
                  <w:rPr>
                    <w:lang w:val="sk-SK" w:eastAsia="ar-SA" w:bidi="ar-SA"/>
                  </w:rPr>
                  <w:t xml:space="preserve">používa </w:t>
                </w:r>
                <w:r>
                  <w:rPr>
                    <w:lang w:val="sk-SK" w:eastAsia="ar-SA" w:bidi="ar-SA"/>
                  </w:rPr>
                  <w:t xml:space="preserve">ako terč </w:t>
                </w:r>
                <w:r w:rsidR="008A4C95">
                  <w:rPr>
                    <w:lang w:val="sk-SK" w:eastAsia="ar-SA" w:bidi="ar-SA"/>
                  </w:rPr>
                  <w:t>pri</w:t>
                </w:r>
                <w:r w:rsidR="000960DB">
                  <w:rPr>
                    <w:lang w:val="sk-SK" w:eastAsia="ar-SA" w:bidi="ar-SA"/>
                  </w:rPr>
                  <w:t xml:space="preserve"> vývoj</w:t>
                </w:r>
                <w:r>
                  <w:rPr>
                    <w:lang w:val="sk-SK" w:eastAsia="ar-SA" w:bidi="ar-SA"/>
                  </w:rPr>
                  <w:t>i</w:t>
                </w:r>
                <w:r w:rsidR="000960DB">
                  <w:rPr>
                    <w:lang w:val="sk-SK" w:eastAsia="ar-SA" w:bidi="ar-SA"/>
                  </w:rPr>
                  <w:t xml:space="preserve"> v prvých iteráciách</w:t>
                </w:r>
              </w:p>
            </w:tc>
          </w:tr>
          <w:tr w:rsidR="00660CC5" w:rsidTr="00292AAC">
            <w:trPr>
              <w:cnfStyle w:val="000000010000"/>
            </w:trPr>
            <w:tc>
              <w:tcPr>
                <w:cnfStyle w:val="001000000000"/>
                <w:tcW w:w="1809" w:type="dxa"/>
                <w:tcBorders>
                  <w:right w:val="none" w:sz="0" w:space="0" w:color="auto"/>
                </w:tcBorders>
                <w:vAlign w:val="center"/>
              </w:tcPr>
              <w:p w:rsidR="00660CC5" w:rsidRDefault="00660CC5" w:rsidP="00660CC5">
                <w:pPr>
                  <w:pStyle w:val="Bezriadkovania"/>
                  <w:jc w:val="center"/>
                  <w:rPr>
                    <w:lang w:val="sk-SK" w:eastAsia="ar-SA" w:bidi="ar-SA"/>
                  </w:rPr>
                </w:pPr>
                <w:proofErr w:type="spellStart"/>
                <w:r>
                  <w:rPr>
                    <w:lang w:val="sk-SK" w:eastAsia="ar-SA" w:bidi="ar-SA"/>
                  </w:rPr>
                  <w:t>MyFirstRobot</w:t>
                </w:r>
                <w:proofErr w:type="spellEnd"/>
              </w:p>
            </w:tc>
            <w:tc>
              <w:tcPr>
                <w:tcW w:w="7371" w:type="dxa"/>
                <w:tcBorders>
                  <w:left w:val="none" w:sz="0" w:space="0" w:color="auto"/>
                </w:tcBorders>
              </w:tcPr>
              <w:p w:rsidR="00660CC5" w:rsidRDefault="00292AAC" w:rsidP="00292AAC">
                <w:pPr>
                  <w:pStyle w:val="Bezriadkovania"/>
                  <w:jc w:val="center"/>
                  <w:cnfStyle w:val="000000010000"/>
                  <w:rPr>
                    <w:lang w:val="sk-SK" w:eastAsia="ar-SA" w:bidi="ar-SA"/>
                  </w:rPr>
                </w:pPr>
                <w:r>
                  <w:rPr>
                    <w:lang w:val="sk-SK" w:eastAsia="ar-SA" w:bidi="ar-SA"/>
                  </w:rPr>
                  <w:t>jednoduchý pohyb a streľba pri zaznamenaní radarom</w:t>
                </w:r>
              </w:p>
            </w:tc>
          </w:tr>
          <w:tr w:rsidR="00660CC5" w:rsidTr="00292AAC">
            <w:trPr>
              <w:cnfStyle w:val="000000100000"/>
            </w:trPr>
            <w:tc>
              <w:tcPr>
                <w:cnfStyle w:val="001000000000"/>
                <w:tcW w:w="1809" w:type="dxa"/>
                <w:tcBorders>
                  <w:right w:val="none" w:sz="0" w:space="0" w:color="auto"/>
                </w:tcBorders>
                <w:vAlign w:val="center"/>
              </w:tcPr>
              <w:p w:rsidR="00660CC5" w:rsidRDefault="00660CC5" w:rsidP="008A4C95">
                <w:pPr>
                  <w:pStyle w:val="Bezriadkovania"/>
                  <w:jc w:val="center"/>
                  <w:rPr>
                    <w:lang w:val="sk-SK" w:eastAsia="ar-SA" w:bidi="ar-SA"/>
                  </w:rPr>
                </w:pPr>
                <w:proofErr w:type="spellStart"/>
                <w:r>
                  <w:rPr>
                    <w:lang w:val="sk-SK" w:eastAsia="ar-SA" w:bidi="ar-SA"/>
                  </w:rPr>
                  <w:t>RamFire</w:t>
                </w:r>
                <w:proofErr w:type="spellEnd"/>
              </w:p>
            </w:tc>
            <w:tc>
              <w:tcPr>
                <w:tcW w:w="7371" w:type="dxa"/>
                <w:tcBorders>
                  <w:left w:val="none" w:sz="0" w:space="0" w:color="auto"/>
                </w:tcBorders>
              </w:tcPr>
              <w:p w:rsidR="00660CC5" w:rsidRDefault="00292AAC" w:rsidP="008A4C95">
                <w:pPr>
                  <w:pStyle w:val="Bezriadkovania"/>
                  <w:jc w:val="center"/>
                  <w:cnfStyle w:val="000000100000"/>
                  <w:rPr>
                    <w:lang w:val="sk-SK" w:eastAsia="ar-SA" w:bidi="ar-SA"/>
                  </w:rPr>
                </w:pPr>
                <w:r>
                  <w:rPr>
                    <w:lang w:val="sk-SK" w:eastAsia="ar-SA" w:bidi="ar-SA"/>
                  </w:rPr>
                  <w:t>útok nárazmi do nepriateľa a streľba z blízka</w:t>
                </w:r>
              </w:p>
            </w:tc>
          </w:tr>
          <w:tr w:rsidR="00660CC5" w:rsidTr="00292AAC">
            <w:trPr>
              <w:cnfStyle w:val="000000010000"/>
            </w:trPr>
            <w:tc>
              <w:tcPr>
                <w:cnfStyle w:val="001000000000"/>
                <w:tcW w:w="1809" w:type="dxa"/>
                <w:tcBorders>
                  <w:right w:val="none" w:sz="0" w:space="0" w:color="auto"/>
                </w:tcBorders>
                <w:vAlign w:val="center"/>
              </w:tcPr>
              <w:p w:rsidR="00660CC5" w:rsidRDefault="00660CC5" w:rsidP="008A4C95">
                <w:pPr>
                  <w:pStyle w:val="Bezriadkovania"/>
                  <w:jc w:val="center"/>
                  <w:rPr>
                    <w:lang w:val="sk-SK" w:eastAsia="ar-SA" w:bidi="ar-SA"/>
                  </w:rPr>
                </w:pPr>
                <w:proofErr w:type="spellStart"/>
                <w:r>
                  <w:rPr>
                    <w:lang w:val="sk-SK" w:eastAsia="ar-SA" w:bidi="ar-SA"/>
                  </w:rPr>
                  <w:t>Crazy</w:t>
                </w:r>
                <w:proofErr w:type="spellEnd"/>
              </w:p>
            </w:tc>
            <w:tc>
              <w:tcPr>
                <w:tcW w:w="7371" w:type="dxa"/>
                <w:tcBorders>
                  <w:left w:val="none" w:sz="0" w:space="0" w:color="auto"/>
                </w:tcBorders>
              </w:tcPr>
              <w:p w:rsidR="00660CC5" w:rsidRDefault="00292AAC" w:rsidP="008A4C95">
                <w:pPr>
                  <w:pStyle w:val="Bezriadkovania"/>
                  <w:jc w:val="center"/>
                  <w:cnfStyle w:val="000000010000"/>
                  <w:rPr>
                    <w:lang w:val="sk-SK" w:eastAsia="ar-SA" w:bidi="ar-SA"/>
                  </w:rPr>
                </w:pPr>
                <w:r>
                  <w:rPr>
                    <w:lang w:val="sk-SK" w:eastAsia="ar-SA" w:bidi="ar-SA"/>
                  </w:rPr>
                  <w:t>náhodný pohyb</w:t>
                </w:r>
              </w:p>
            </w:tc>
          </w:tr>
          <w:tr w:rsidR="00660CC5" w:rsidTr="00292AAC">
            <w:trPr>
              <w:cnfStyle w:val="000000100000"/>
            </w:trPr>
            <w:tc>
              <w:tcPr>
                <w:cnfStyle w:val="001000000000"/>
                <w:tcW w:w="1809" w:type="dxa"/>
                <w:tcBorders>
                  <w:right w:val="none" w:sz="0" w:space="0" w:color="auto"/>
                </w:tcBorders>
                <w:vAlign w:val="center"/>
              </w:tcPr>
              <w:p w:rsidR="00660CC5" w:rsidRDefault="00660CC5" w:rsidP="008A4C95">
                <w:pPr>
                  <w:pStyle w:val="Bezriadkovania"/>
                  <w:jc w:val="center"/>
                  <w:rPr>
                    <w:lang w:val="sk-SK" w:eastAsia="ar-SA" w:bidi="ar-SA"/>
                  </w:rPr>
                </w:pPr>
                <w:proofErr w:type="spellStart"/>
                <w:r>
                  <w:rPr>
                    <w:lang w:val="sk-SK" w:eastAsia="ar-SA" w:bidi="ar-SA"/>
                  </w:rPr>
                  <w:t>Tracker</w:t>
                </w:r>
                <w:proofErr w:type="spellEnd"/>
              </w:p>
            </w:tc>
            <w:tc>
              <w:tcPr>
                <w:tcW w:w="7371" w:type="dxa"/>
                <w:tcBorders>
                  <w:left w:val="none" w:sz="0" w:space="0" w:color="auto"/>
                </w:tcBorders>
              </w:tcPr>
              <w:p w:rsidR="00660CC5" w:rsidRDefault="00292AAC" w:rsidP="00292AAC">
                <w:pPr>
                  <w:pStyle w:val="Bezriadkovania"/>
                  <w:jc w:val="center"/>
                  <w:cnfStyle w:val="000000100000"/>
                  <w:rPr>
                    <w:lang w:val="sk-SK" w:eastAsia="ar-SA" w:bidi="ar-SA"/>
                  </w:rPr>
                </w:pPr>
                <w:r>
                  <w:rPr>
                    <w:lang w:val="sk-SK" w:eastAsia="ar-SA" w:bidi="ar-SA"/>
                  </w:rPr>
                  <w:t>postupné zameriavanie s približovaním sa k nepriateľovi a streľba z blízka</w:t>
                </w:r>
              </w:p>
            </w:tc>
          </w:tr>
          <w:tr w:rsidR="00660CC5" w:rsidTr="00292AAC">
            <w:trPr>
              <w:cnfStyle w:val="000000010000"/>
            </w:trPr>
            <w:tc>
              <w:tcPr>
                <w:cnfStyle w:val="001000000000"/>
                <w:tcW w:w="1809" w:type="dxa"/>
                <w:tcBorders>
                  <w:right w:val="none" w:sz="0" w:space="0" w:color="auto"/>
                </w:tcBorders>
                <w:vAlign w:val="center"/>
              </w:tcPr>
              <w:p w:rsidR="00660CC5" w:rsidRDefault="00660CC5" w:rsidP="008A4C95">
                <w:pPr>
                  <w:pStyle w:val="Bezriadkovania"/>
                  <w:jc w:val="center"/>
                  <w:rPr>
                    <w:lang w:val="sk-SK" w:eastAsia="ar-SA" w:bidi="ar-SA"/>
                  </w:rPr>
                </w:pPr>
                <w:proofErr w:type="spellStart"/>
                <w:r>
                  <w:rPr>
                    <w:lang w:val="sk-SK" w:eastAsia="ar-SA" w:bidi="ar-SA"/>
                  </w:rPr>
                  <w:t>VelociRobot</w:t>
                </w:r>
                <w:proofErr w:type="spellEnd"/>
              </w:p>
            </w:tc>
            <w:tc>
              <w:tcPr>
                <w:tcW w:w="7371" w:type="dxa"/>
                <w:tcBorders>
                  <w:left w:val="none" w:sz="0" w:space="0" w:color="auto"/>
                </w:tcBorders>
              </w:tcPr>
              <w:p w:rsidR="00660CC5" w:rsidRDefault="00292AAC" w:rsidP="008A4C95">
                <w:pPr>
                  <w:pStyle w:val="Bezriadkovania"/>
                  <w:jc w:val="center"/>
                  <w:cnfStyle w:val="000000010000"/>
                  <w:rPr>
                    <w:lang w:val="sk-SK" w:eastAsia="ar-SA" w:bidi="ar-SA"/>
                  </w:rPr>
                </w:pPr>
                <w:r>
                  <w:rPr>
                    <w:lang w:val="sk-SK" w:eastAsia="ar-SA" w:bidi="ar-SA"/>
                  </w:rPr>
                  <w:t>dynamická zmena rýchlosti a jednoduchá streľba</w:t>
                </w:r>
              </w:p>
            </w:tc>
          </w:tr>
          <w:tr w:rsidR="00660CC5" w:rsidTr="00292AAC">
            <w:trPr>
              <w:cnfStyle w:val="000000100000"/>
            </w:trPr>
            <w:tc>
              <w:tcPr>
                <w:cnfStyle w:val="001000000000"/>
                <w:tcW w:w="1809" w:type="dxa"/>
                <w:tcBorders>
                  <w:right w:val="none" w:sz="0" w:space="0" w:color="auto"/>
                </w:tcBorders>
                <w:vAlign w:val="center"/>
              </w:tcPr>
              <w:p w:rsidR="00660CC5" w:rsidRDefault="00660CC5" w:rsidP="008A4C95">
                <w:pPr>
                  <w:pStyle w:val="Bezriadkovania"/>
                  <w:jc w:val="center"/>
                  <w:rPr>
                    <w:lang w:val="sk-SK" w:eastAsia="ar-SA" w:bidi="ar-SA"/>
                  </w:rPr>
                </w:pPr>
                <w:proofErr w:type="spellStart"/>
                <w:r>
                  <w:rPr>
                    <w:lang w:val="sk-SK" w:eastAsia="ar-SA" w:bidi="ar-SA"/>
                  </w:rPr>
                  <w:t>Fire</w:t>
                </w:r>
                <w:proofErr w:type="spellEnd"/>
              </w:p>
            </w:tc>
            <w:tc>
              <w:tcPr>
                <w:tcW w:w="7371" w:type="dxa"/>
                <w:tcBorders>
                  <w:left w:val="none" w:sz="0" w:space="0" w:color="auto"/>
                </w:tcBorders>
              </w:tcPr>
              <w:p w:rsidR="00660CC5" w:rsidRDefault="008A5591" w:rsidP="008A5591">
                <w:pPr>
                  <w:pStyle w:val="Bezriadkovania"/>
                  <w:jc w:val="center"/>
                  <w:cnfStyle w:val="000000100000"/>
                  <w:rPr>
                    <w:lang w:val="sk-SK" w:eastAsia="ar-SA" w:bidi="ar-SA"/>
                  </w:rPr>
                </w:pPr>
                <w:r>
                  <w:rPr>
                    <w:lang w:val="sk-SK" w:eastAsia="ar-SA" w:bidi="ar-SA"/>
                  </w:rPr>
                  <w:t>pohyb aktivovaný až po zásahu nepriateľa</w:t>
                </w:r>
              </w:p>
            </w:tc>
          </w:tr>
          <w:tr w:rsidR="00660CC5" w:rsidTr="00292AAC">
            <w:trPr>
              <w:cnfStyle w:val="000000010000"/>
            </w:trPr>
            <w:tc>
              <w:tcPr>
                <w:cnfStyle w:val="001000000000"/>
                <w:tcW w:w="1809" w:type="dxa"/>
                <w:tcBorders>
                  <w:right w:val="none" w:sz="0" w:space="0" w:color="auto"/>
                </w:tcBorders>
                <w:vAlign w:val="center"/>
              </w:tcPr>
              <w:p w:rsidR="00660CC5" w:rsidRDefault="00660CC5" w:rsidP="008A4C95">
                <w:pPr>
                  <w:pStyle w:val="Bezriadkovania"/>
                  <w:jc w:val="center"/>
                  <w:rPr>
                    <w:lang w:val="sk-SK" w:eastAsia="ar-SA" w:bidi="ar-SA"/>
                  </w:rPr>
                </w:pPr>
                <w:proofErr w:type="spellStart"/>
                <w:r>
                  <w:rPr>
                    <w:lang w:val="sk-SK" w:eastAsia="ar-SA" w:bidi="ar-SA"/>
                  </w:rPr>
                  <w:t>SpinBot</w:t>
                </w:r>
                <w:proofErr w:type="spellEnd"/>
              </w:p>
            </w:tc>
            <w:tc>
              <w:tcPr>
                <w:tcW w:w="7371" w:type="dxa"/>
                <w:tcBorders>
                  <w:left w:val="none" w:sz="0" w:space="0" w:color="auto"/>
                </w:tcBorders>
              </w:tcPr>
              <w:p w:rsidR="00660CC5" w:rsidRDefault="008A5591" w:rsidP="008A4C95">
                <w:pPr>
                  <w:pStyle w:val="Bezriadkovania"/>
                  <w:jc w:val="center"/>
                  <w:cnfStyle w:val="000000010000"/>
                  <w:rPr>
                    <w:lang w:val="sk-SK" w:eastAsia="ar-SA" w:bidi="ar-SA"/>
                  </w:rPr>
                </w:pPr>
                <w:r>
                  <w:rPr>
                    <w:lang w:val="sk-SK" w:eastAsia="ar-SA" w:bidi="ar-SA"/>
                  </w:rPr>
                  <w:t>pohyb v kruhoch a streľba na nepriateľa po zaznamenaní radarom</w:t>
                </w:r>
              </w:p>
            </w:tc>
          </w:tr>
          <w:tr w:rsidR="00660CC5" w:rsidTr="00292AAC">
            <w:trPr>
              <w:cnfStyle w:val="000000100000"/>
            </w:trPr>
            <w:tc>
              <w:tcPr>
                <w:cnfStyle w:val="001000000000"/>
                <w:tcW w:w="1809" w:type="dxa"/>
                <w:tcBorders>
                  <w:right w:val="none" w:sz="0" w:space="0" w:color="auto"/>
                </w:tcBorders>
                <w:vAlign w:val="center"/>
              </w:tcPr>
              <w:p w:rsidR="00660CC5" w:rsidRDefault="00660CC5" w:rsidP="008A4C95">
                <w:pPr>
                  <w:pStyle w:val="Bezriadkovania"/>
                  <w:jc w:val="center"/>
                  <w:rPr>
                    <w:lang w:val="sk-SK" w:eastAsia="ar-SA" w:bidi="ar-SA"/>
                  </w:rPr>
                </w:pPr>
                <w:proofErr w:type="spellStart"/>
                <w:r>
                  <w:rPr>
                    <w:lang w:val="sk-SK" w:eastAsia="ar-SA" w:bidi="ar-SA"/>
                  </w:rPr>
                  <w:t>Walls</w:t>
                </w:r>
                <w:proofErr w:type="spellEnd"/>
              </w:p>
            </w:tc>
            <w:tc>
              <w:tcPr>
                <w:tcW w:w="7371" w:type="dxa"/>
                <w:tcBorders>
                  <w:left w:val="none" w:sz="0" w:space="0" w:color="auto"/>
                </w:tcBorders>
              </w:tcPr>
              <w:p w:rsidR="00660CC5" w:rsidRDefault="00292AAC" w:rsidP="008A4C95">
                <w:pPr>
                  <w:pStyle w:val="Bezriadkovania"/>
                  <w:jc w:val="center"/>
                  <w:cnfStyle w:val="000000100000"/>
                  <w:rPr>
                    <w:lang w:val="sk-SK" w:eastAsia="ar-SA" w:bidi="ar-SA"/>
                  </w:rPr>
                </w:pPr>
                <w:r>
                  <w:rPr>
                    <w:lang w:val="sk-SK" w:eastAsia="ar-SA" w:bidi="ar-SA"/>
                  </w:rPr>
                  <w:t>pohyb pozdĺž stien</w:t>
                </w:r>
              </w:p>
            </w:tc>
          </w:tr>
          <w:tr w:rsidR="00660CC5" w:rsidTr="00292AAC">
            <w:trPr>
              <w:cnfStyle w:val="000000010000"/>
            </w:trPr>
            <w:tc>
              <w:tcPr>
                <w:cnfStyle w:val="001000000000"/>
                <w:tcW w:w="1809" w:type="dxa"/>
                <w:tcBorders>
                  <w:right w:val="none" w:sz="0" w:space="0" w:color="auto"/>
                </w:tcBorders>
                <w:vAlign w:val="center"/>
              </w:tcPr>
              <w:p w:rsidR="00660CC5" w:rsidRDefault="00660CC5" w:rsidP="008A4C95">
                <w:pPr>
                  <w:pStyle w:val="Bezriadkovania"/>
                  <w:jc w:val="center"/>
                  <w:rPr>
                    <w:lang w:val="sk-SK" w:eastAsia="ar-SA" w:bidi="ar-SA"/>
                  </w:rPr>
                </w:pPr>
                <w:proofErr w:type="spellStart"/>
                <w:r>
                  <w:rPr>
                    <w:lang w:val="sk-SK" w:eastAsia="ar-SA" w:bidi="ar-SA"/>
                  </w:rPr>
                  <w:t>TrackFire</w:t>
                </w:r>
                <w:proofErr w:type="spellEnd"/>
              </w:p>
            </w:tc>
            <w:tc>
              <w:tcPr>
                <w:tcW w:w="7371" w:type="dxa"/>
                <w:tcBorders>
                  <w:left w:val="none" w:sz="0" w:space="0" w:color="auto"/>
                </w:tcBorders>
              </w:tcPr>
              <w:p w:rsidR="00660CC5" w:rsidRDefault="008A5591" w:rsidP="008A5591">
                <w:pPr>
                  <w:pStyle w:val="Bezriadkovania"/>
                  <w:jc w:val="center"/>
                  <w:cnfStyle w:val="000000010000"/>
                  <w:rPr>
                    <w:lang w:val="sk-SK" w:eastAsia="ar-SA" w:bidi="ar-SA"/>
                  </w:rPr>
                </w:pPr>
                <w:r>
                  <w:rPr>
                    <w:lang w:val="sk-SK" w:eastAsia="ar-SA" w:bidi="ar-SA"/>
                  </w:rPr>
                  <w:t xml:space="preserve">postupné zameriavania a rýchla streľba </w:t>
                </w:r>
              </w:p>
            </w:tc>
          </w:tr>
          <w:tr w:rsidR="00660CC5" w:rsidTr="00E07096">
            <w:trPr>
              <w:cnfStyle w:val="000000100000"/>
            </w:trPr>
            <w:tc>
              <w:tcPr>
                <w:cnfStyle w:val="001000000000"/>
                <w:tcW w:w="1809" w:type="dxa"/>
                <w:tcBorders>
                  <w:bottom w:val="single" w:sz="4" w:space="0" w:color="auto"/>
                  <w:right w:val="none" w:sz="0" w:space="0" w:color="auto"/>
                </w:tcBorders>
                <w:vAlign w:val="center"/>
              </w:tcPr>
              <w:p w:rsidR="00660CC5" w:rsidRDefault="00660CC5" w:rsidP="008A4C95">
                <w:pPr>
                  <w:pStyle w:val="Bezriadkovania"/>
                  <w:jc w:val="center"/>
                  <w:rPr>
                    <w:lang w:val="sk-SK" w:eastAsia="ar-SA" w:bidi="ar-SA"/>
                  </w:rPr>
                </w:pPr>
                <w:proofErr w:type="spellStart"/>
                <w:r>
                  <w:rPr>
                    <w:lang w:val="sk-SK" w:eastAsia="ar-SA" w:bidi="ar-SA"/>
                  </w:rPr>
                  <w:t>GP-Bot</w:t>
                </w:r>
                <w:proofErr w:type="spellEnd"/>
              </w:p>
            </w:tc>
            <w:tc>
              <w:tcPr>
                <w:tcW w:w="7371" w:type="dxa"/>
                <w:tcBorders>
                  <w:left w:val="none" w:sz="0" w:space="0" w:color="auto"/>
                  <w:bottom w:val="single" w:sz="4" w:space="0" w:color="auto"/>
                </w:tcBorders>
              </w:tcPr>
              <w:p w:rsidR="00660CC5" w:rsidRDefault="00292AAC" w:rsidP="008A4C95">
                <w:pPr>
                  <w:pStyle w:val="Bezriadkovania"/>
                  <w:jc w:val="center"/>
                  <w:cnfStyle w:val="000000100000"/>
                  <w:rPr>
                    <w:lang w:val="sk-SK" w:eastAsia="ar-SA" w:bidi="ar-SA"/>
                  </w:rPr>
                </w:pPr>
                <w:r>
                  <w:rPr>
                    <w:lang w:val="sk-SK" w:eastAsia="ar-SA" w:bidi="ar-SA"/>
                  </w:rPr>
                  <w:t>robot vyvinutý prostredníctvom genetického algoritmu (kap. 2.6.1)</w:t>
                </w:r>
              </w:p>
            </w:tc>
          </w:tr>
          <w:tr w:rsidR="002065E9" w:rsidTr="00E07096">
            <w:trPr>
              <w:cnfStyle w:val="000000010000"/>
            </w:trPr>
            <w:tc>
              <w:tcPr>
                <w:cnfStyle w:val="001000000000"/>
                <w:tcW w:w="1809" w:type="dxa"/>
                <w:tcBorders>
                  <w:right w:val="single" w:sz="4" w:space="0" w:color="auto"/>
                </w:tcBorders>
                <w:vAlign w:val="center"/>
              </w:tcPr>
              <w:p w:rsidR="002065E9" w:rsidRDefault="002065E9" w:rsidP="008A4C95">
                <w:pPr>
                  <w:pStyle w:val="Bezriadkovania"/>
                  <w:jc w:val="center"/>
                  <w:rPr>
                    <w:lang w:val="sk-SK" w:eastAsia="ar-SA" w:bidi="ar-SA"/>
                  </w:rPr>
                </w:pPr>
                <w:proofErr w:type="spellStart"/>
                <w:r>
                  <w:rPr>
                    <w:lang w:val="sk-SK" w:eastAsia="ar-SA" w:bidi="ar-SA"/>
                  </w:rPr>
                  <w:t>HarperBot</w:t>
                </w:r>
                <w:proofErr w:type="spellEnd"/>
              </w:p>
            </w:tc>
            <w:tc>
              <w:tcPr>
                <w:tcW w:w="7371" w:type="dxa"/>
                <w:tcBorders>
                  <w:left w:val="single" w:sz="4" w:space="0" w:color="auto"/>
                </w:tcBorders>
              </w:tcPr>
              <w:p w:rsidR="002065E9" w:rsidRPr="00DD2BBB" w:rsidRDefault="002065E9" w:rsidP="008A4C95">
                <w:pPr>
                  <w:pStyle w:val="Bezriadkovania"/>
                  <w:jc w:val="center"/>
                  <w:cnfStyle w:val="000000010000"/>
                  <w:rPr>
                    <w:lang w:val="sk-SK" w:eastAsia="ar-SA" w:bidi="ar-SA"/>
                  </w:rPr>
                </w:pPr>
                <w:r w:rsidRPr="00DD2BBB">
                  <w:rPr>
                    <w:lang w:val="sk-SK" w:eastAsia="ar-SA" w:bidi="ar-SA"/>
                  </w:rPr>
                  <w:t xml:space="preserve">robot vyvinutý prostredníctvom </w:t>
                </w:r>
                <w:proofErr w:type="spellStart"/>
                <w:r w:rsidRPr="00DD2BBB">
                  <w:rPr>
                    <w:lang w:val="sk-SK" w:eastAsia="ar-SA" w:bidi="ar-SA"/>
                  </w:rPr>
                  <w:t>koevolúcie</w:t>
                </w:r>
                <w:proofErr w:type="spellEnd"/>
                <w:r w:rsidRPr="00DD2BBB">
                  <w:rPr>
                    <w:lang w:val="sk-SK" w:eastAsia="ar-SA" w:bidi="ar-SA"/>
                  </w:rPr>
                  <w:t xml:space="preserve"> (kap. 2.6.2)</w:t>
                </w:r>
              </w:p>
            </w:tc>
          </w:tr>
        </w:tbl>
        <w:p w:rsidR="001E2420" w:rsidRPr="00E2358E" w:rsidRDefault="001E2420" w:rsidP="001E2420">
          <w:pPr>
            <w:rPr>
              <w:lang w:val="sk-SK"/>
            </w:rPr>
          </w:pPr>
        </w:p>
        <w:p w:rsidR="00B959DA" w:rsidRDefault="00B959DA" w:rsidP="00C61852">
          <w:pPr>
            <w:pStyle w:val="Nadpis2"/>
          </w:pPr>
          <w:bookmarkStart w:id="28" w:name="_Toc342330116"/>
          <w:proofErr w:type="spellStart"/>
          <w:r>
            <w:t>Rumbler</w:t>
          </w:r>
          <w:bookmarkEnd w:id="28"/>
          <w:proofErr w:type="spellEnd"/>
        </w:p>
        <w:p w:rsidR="0085158F" w:rsidRDefault="0085158F" w:rsidP="001315A6">
          <w:pPr>
            <w:ind w:firstLine="0"/>
            <w:rPr>
              <w:lang w:val="sk-SK"/>
            </w:rPr>
          </w:pPr>
          <w:r>
            <w:rPr>
              <w:lang w:val="sk-SK"/>
            </w:rPr>
            <w:t xml:space="preserve">Hlavným cieľom </w:t>
          </w:r>
          <w:r w:rsidR="00970A21">
            <w:rPr>
              <w:lang w:val="sk-SK"/>
            </w:rPr>
            <w:t>vývoja, pri ktorom sa podarilo nájsť riešenie</w:t>
          </w:r>
          <w:r>
            <w:rPr>
              <w:lang w:val="sk-SK"/>
            </w:rPr>
            <w:t xml:space="preserve"> bolo overenie správnosti práce optimalizácie </w:t>
          </w:r>
          <w:r w:rsidR="00970A21">
            <w:rPr>
              <w:lang w:val="sk-SK"/>
            </w:rPr>
            <w:t xml:space="preserve">pomocou </w:t>
          </w:r>
          <w:r>
            <w:rPr>
              <w:lang w:val="sk-SK"/>
            </w:rPr>
            <w:t>gramatického roja</w:t>
          </w:r>
          <w:r w:rsidR="00970A21">
            <w:rPr>
              <w:lang w:val="sk-SK"/>
            </w:rPr>
            <w:t xml:space="preserve">, správnosť </w:t>
          </w:r>
          <w:r>
            <w:rPr>
              <w:lang w:val="sk-SK"/>
            </w:rPr>
            <w:t>generovani</w:t>
          </w:r>
          <w:r w:rsidR="00970A21">
            <w:rPr>
              <w:lang w:val="sk-SK"/>
            </w:rPr>
            <w:t>a</w:t>
          </w:r>
          <w:r>
            <w:rPr>
              <w:lang w:val="sk-SK"/>
            </w:rPr>
            <w:t xml:space="preserve"> </w:t>
          </w:r>
          <w:r w:rsidR="00970A21">
            <w:rPr>
              <w:lang w:val="sk-SK"/>
            </w:rPr>
            <w:t>programov na základe triviálnej gramatiky s </w:t>
          </w:r>
          <w:proofErr w:type="spellStart"/>
          <w:r w:rsidR="00970A21">
            <w:rPr>
              <w:lang w:val="sk-SK"/>
            </w:rPr>
            <w:t>unárnymi</w:t>
          </w:r>
          <w:proofErr w:type="spellEnd"/>
          <w:r w:rsidR="00970A21">
            <w:rPr>
              <w:lang w:val="sk-SK"/>
            </w:rPr>
            <w:t xml:space="preserve"> operátormi, správnosť komunikácie s </w:t>
          </w:r>
          <w:proofErr w:type="spellStart"/>
          <w:r w:rsidR="00970A21">
            <w:rPr>
              <w:lang w:val="sk-SK"/>
            </w:rPr>
            <w:t>Robocode</w:t>
          </w:r>
          <w:proofErr w:type="spellEnd"/>
          <w:r w:rsidR="00970A21">
            <w:rPr>
              <w:lang w:val="sk-SK"/>
            </w:rPr>
            <w:t xml:space="preserve"> a spracovania výsledkov za účelom korektného výpočtu fitnes</w:t>
          </w:r>
          <w:r w:rsidR="00E437BC">
            <w:rPr>
              <w:lang w:val="sk-SK"/>
            </w:rPr>
            <w:t xml:space="preserve"> proti jednoduchému robotovi</w:t>
          </w:r>
          <w:r w:rsidR="00970A21">
            <w:rPr>
              <w:lang w:val="sk-SK"/>
            </w:rPr>
            <w:t>. Testovanie bolo prekvapením</w:t>
          </w:r>
          <w:r w:rsidR="00E437BC">
            <w:rPr>
              <w:lang w:val="sk-SK"/>
            </w:rPr>
            <w:t>, pretože sa podarilo vyvinúť riešenie</w:t>
          </w:r>
          <w:r w:rsidR="00C70ED9">
            <w:rPr>
              <w:lang w:val="sk-SK"/>
            </w:rPr>
            <w:t xml:space="preserve"> (</w:t>
          </w:r>
          <w:proofErr w:type="spellStart"/>
          <w:r w:rsidR="00C70ED9">
            <w:rPr>
              <w:lang w:val="sk-SK"/>
            </w:rPr>
            <w:t>Rumbler</w:t>
          </w:r>
          <w:proofErr w:type="spellEnd"/>
          <w:r w:rsidR="00C70ED9">
            <w:rPr>
              <w:lang w:val="sk-SK"/>
            </w:rPr>
            <w:t>)</w:t>
          </w:r>
          <w:r w:rsidR="00E437BC">
            <w:rPr>
              <w:lang w:val="sk-SK"/>
            </w:rPr>
            <w:t xml:space="preserve">, ktoré porazilo robota </w:t>
          </w:r>
          <w:proofErr w:type="spellStart"/>
          <w:r w:rsidR="00E437BC">
            <w:rPr>
              <w:lang w:val="sk-SK"/>
            </w:rPr>
            <w:t>MyFirstRobot</w:t>
          </w:r>
          <w:proofErr w:type="spellEnd"/>
          <w:r w:rsidR="00E437BC">
            <w:rPr>
              <w:lang w:val="sk-SK"/>
            </w:rPr>
            <w:t xml:space="preserve"> s viac ako 95</w:t>
          </w:r>
          <w:r w:rsidR="00E437BC">
            <w:t xml:space="preserve">% </w:t>
          </w:r>
          <w:r w:rsidR="00E437BC">
            <w:rPr>
              <w:lang w:val="sk-SK"/>
            </w:rPr>
            <w:t>úspešnosťou, aj keď mal strom riešenia minimálnu veľkosť, čo len potvrdzuje tvrdenie, že aj jednoduchý robot môže byť silný.</w:t>
          </w:r>
          <w:r w:rsidR="00C70ED9">
            <w:rPr>
              <w:lang w:val="sk-SK"/>
            </w:rPr>
            <w:t xml:space="preserve"> </w:t>
          </w:r>
          <w:proofErr w:type="spellStart"/>
          <w:r w:rsidR="00C70ED9">
            <w:rPr>
              <w:lang w:val="sk-SK"/>
            </w:rPr>
            <w:t>Rumbler</w:t>
          </w:r>
          <w:proofErr w:type="spellEnd"/>
          <w:r w:rsidR="00C70ED9">
            <w:rPr>
              <w:lang w:val="sk-SK"/>
            </w:rPr>
            <w:t xml:space="preserve"> má pridelené označenie na základe jeho metódy útoku, teda postupný útok nárazom.</w:t>
          </w:r>
        </w:p>
        <w:p w:rsidR="00C70ED9" w:rsidRPr="00E437BC" w:rsidRDefault="00C70ED9" w:rsidP="0085158F">
          <w:pPr>
            <w:rPr>
              <w:lang w:val="sk-SK"/>
            </w:rPr>
          </w:pPr>
        </w:p>
        <w:p w:rsidR="00970A21" w:rsidRDefault="00970A21" w:rsidP="0085158F">
          <w:pPr>
            <w:rPr>
              <w:lang w:val="sk-SK"/>
            </w:rPr>
          </w:pPr>
        </w:p>
        <w:p w:rsidR="00D51FD9" w:rsidRPr="0085158F" w:rsidRDefault="00D51FD9" w:rsidP="0085158F">
          <w:pPr>
            <w:rPr>
              <w:lang w:val="sk-SK"/>
            </w:rPr>
          </w:pPr>
        </w:p>
        <w:p w:rsidR="007A347A" w:rsidRDefault="007A347A" w:rsidP="007A347A">
          <w:pPr>
            <w:jc w:val="center"/>
            <w:rPr>
              <w:lang w:val="sk-SK"/>
            </w:rPr>
          </w:pPr>
          <w:r>
            <w:rPr>
              <w:lang w:val="sk-SK"/>
            </w:rPr>
            <w:lastRenderedPageBreak/>
            <w:t>Tab. 1</w:t>
          </w:r>
          <w:r w:rsidR="001E2420">
            <w:rPr>
              <w:lang w:val="sk-SK"/>
            </w:rPr>
            <w:t>4</w:t>
          </w:r>
          <w:r>
            <w:rPr>
              <w:lang w:val="sk-SK"/>
            </w:rPr>
            <w:t xml:space="preserve">. </w:t>
          </w:r>
          <w:r w:rsidR="009022A3">
            <w:rPr>
              <w:lang w:val="sk-SK"/>
            </w:rPr>
            <w:t>Opis</w:t>
          </w:r>
          <w:r>
            <w:rPr>
              <w:lang w:val="sk-SK"/>
            </w:rPr>
            <w:t xml:space="preserve"> </w:t>
          </w:r>
          <w:r w:rsidR="009022A3">
            <w:rPr>
              <w:lang w:val="sk-SK"/>
            </w:rPr>
            <w:t xml:space="preserve">parametrizácie a metód použitých pri vývoji </w:t>
          </w:r>
          <w:proofErr w:type="spellStart"/>
          <w:r w:rsidR="009022A3">
            <w:rPr>
              <w:lang w:val="sk-SK"/>
            </w:rPr>
            <w:t>Rumblera</w:t>
          </w:r>
          <w:proofErr w:type="spellEnd"/>
          <w:r>
            <w:rPr>
              <w:lang w:val="sk-SK"/>
            </w:rPr>
            <w:t>.</w:t>
          </w:r>
        </w:p>
        <w:tbl>
          <w:tblPr>
            <w:tblStyle w:val="Strednpodfarbenie1zvraznenie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10"/>
            <w:gridCol w:w="5670"/>
          </w:tblGrid>
          <w:tr w:rsidR="008A4C95" w:rsidTr="00930F98">
            <w:trPr>
              <w:cnfStyle w:val="100000000000"/>
            </w:trPr>
            <w:tc>
              <w:tcPr>
                <w:cnfStyle w:val="001000000000"/>
                <w:tcW w:w="3510" w:type="dxa"/>
                <w:tcBorders>
                  <w:top w:val="none" w:sz="0" w:space="0" w:color="auto"/>
                  <w:left w:val="none" w:sz="0" w:space="0" w:color="auto"/>
                  <w:bottom w:val="single" w:sz="4" w:space="0" w:color="auto"/>
                  <w:right w:val="none" w:sz="0" w:space="0" w:color="auto"/>
                </w:tcBorders>
                <w:vAlign w:val="center"/>
              </w:tcPr>
              <w:p w:rsidR="008A4C95" w:rsidRDefault="008A4C95" w:rsidP="008A4C95">
                <w:pPr>
                  <w:pStyle w:val="Bezriadkovania"/>
                  <w:jc w:val="center"/>
                  <w:rPr>
                    <w:lang w:val="sk-SK" w:eastAsia="ar-SA" w:bidi="ar-SA"/>
                  </w:rPr>
                </w:pPr>
                <w:r>
                  <w:rPr>
                    <w:lang w:val="sk-SK" w:eastAsia="ar-SA" w:bidi="ar-SA"/>
                  </w:rPr>
                  <w:t>Názov</w:t>
                </w:r>
              </w:p>
            </w:tc>
            <w:tc>
              <w:tcPr>
                <w:tcW w:w="5670" w:type="dxa"/>
                <w:tcBorders>
                  <w:top w:val="none" w:sz="0" w:space="0" w:color="auto"/>
                  <w:left w:val="none" w:sz="0" w:space="0" w:color="auto"/>
                  <w:bottom w:val="single" w:sz="4" w:space="0" w:color="auto"/>
                  <w:right w:val="none" w:sz="0" w:space="0" w:color="auto"/>
                </w:tcBorders>
              </w:tcPr>
              <w:p w:rsidR="008A4C95" w:rsidRDefault="008A4C95" w:rsidP="008A4C95">
                <w:pPr>
                  <w:pStyle w:val="Bezriadkovania"/>
                  <w:jc w:val="center"/>
                  <w:cnfStyle w:val="100000000000"/>
                  <w:rPr>
                    <w:lang w:val="sk-SK" w:eastAsia="ar-SA" w:bidi="ar-SA"/>
                  </w:rPr>
                </w:pPr>
                <w:r>
                  <w:rPr>
                    <w:lang w:val="sk-SK" w:eastAsia="ar-SA" w:bidi="ar-SA"/>
                  </w:rPr>
                  <w:t>Opis</w:t>
                </w:r>
              </w:p>
            </w:tc>
          </w:tr>
          <w:tr w:rsidR="00C96642" w:rsidTr="00930F98">
            <w:trPr>
              <w:cnfStyle w:val="000000100000"/>
            </w:trPr>
            <w:tc>
              <w:tcPr>
                <w:cnfStyle w:val="001000000000"/>
                <w:tcW w:w="3510" w:type="dxa"/>
                <w:tcBorders>
                  <w:right w:val="single" w:sz="4" w:space="0" w:color="auto"/>
                </w:tcBorders>
                <w:vAlign w:val="center"/>
              </w:tcPr>
              <w:p w:rsidR="00C96642" w:rsidRDefault="00C96642" w:rsidP="00F67FDA">
                <w:pPr>
                  <w:pStyle w:val="Bezriadkovania"/>
                  <w:jc w:val="center"/>
                  <w:rPr>
                    <w:lang w:val="sk-SK" w:eastAsia="ar-SA" w:bidi="ar-SA"/>
                  </w:rPr>
                </w:pPr>
                <w:r>
                  <w:rPr>
                    <w:lang w:val="sk-SK" w:eastAsia="ar-SA" w:bidi="ar-SA"/>
                  </w:rPr>
                  <w:t>algoritmus hľadania</w:t>
                </w:r>
              </w:p>
            </w:tc>
            <w:tc>
              <w:tcPr>
                <w:tcW w:w="5670" w:type="dxa"/>
                <w:tcBorders>
                  <w:left w:val="single" w:sz="4" w:space="0" w:color="auto"/>
                </w:tcBorders>
              </w:tcPr>
              <w:p w:rsidR="00C96642" w:rsidRDefault="00C96642" w:rsidP="00277966">
                <w:pPr>
                  <w:pStyle w:val="Bezriadkovania"/>
                  <w:jc w:val="center"/>
                  <w:cnfStyle w:val="000000100000"/>
                  <w:rPr>
                    <w:lang w:val="sk-SK" w:eastAsia="ar-SA" w:bidi="ar-SA"/>
                  </w:rPr>
                </w:pPr>
                <w:r>
                  <w:rPr>
                    <w:lang w:val="sk-SK" w:eastAsia="ar-SA" w:bidi="ar-SA"/>
                  </w:rPr>
                  <w:t>gramatický roj</w:t>
                </w:r>
              </w:p>
            </w:tc>
          </w:tr>
          <w:tr w:rsidR="00C96642" w:rsidTr="00930F98">
            <w:trPr>
              <w:cnfStyle w:val="000000010000"/>
            </w:trPr>
            <w:tc>
              <w:tcPr>
                <w:cnfStyle w:val="001000000000"/>
                <w:tcW w:w="3510" w:type="dxa"/>
                <w:tcBorders>
                  <w:right w:val="none" w:sz="0" w:space="0" w:color="auto"/>
                </w:tcBorders>
                <w:vAlign w:val="center"/>
              </w:tcPr>
              <w:p w:rsidR="00C96642" w:rsidRDefault="00C96642" w:rsidP="008A4C95">
                <w:pPr>
                  <w:pStyle w:val="Bezriadkovania"/>
                  <w:jc w:val="center"/>
                  <w:rPr>
                    <w:lang w:val="sk-SK" w:eastAsia="ar-SA" w:bidi="ar-SA"/>
                  </w:rPr>
                </w:pPr>
                <w:r>
                  <w:rPr>
                    <w:lang w:val="sk-SK" w:eastAsia="ar-SA" w:bidi="ar-SA"/>
                  </w:rPr>
                  <w:t>veľkosť roja</w:t>
                </w:r>
              </w:p>
            </w:tc>
            <w:tc>
              <w:tcPr>
                <w:tcW w:w="5670" w:type="dxa"/>
                <w:tcBorders>
                  <w:left w:val="none" w:sz="0" w:space="0" w:color="auto"/>
                </w:tcBorders>
              </w:tcPr>
              <w:p w:rsidR="00C96642" w:rsidRDefault="00C96642" w:rsidP="008A4C95">
                <w:pPr>
                  <w:pStyle w:val="Bezriadkovania"/>
                  <w:jc w:val="center"/>
                  <w:cnfStyle w:val="000000010000"/>
                  <w:rPr>
                    <w:lang w:val="sk-SK" w:eastAsia="ar-SA" w:bidi="ar-SA"/>
                  </w:rPr>
                </w:pPr>
                <w:r>
                  <w:rPr>
                    <w:lang w:val="sk-SK" w:eastAsia="ar-SA" w:bidi="ar-SA"/>
                  </w:rPr>
                  <w:t>100 častíc</w:t>
                </w:r>
              </w:p>
            </w:tc>
          </w:tr>
          <w:tr w:rsidR="00C96642" w:rsidTr="00930F98">
            <w:trPr>
              <w:cnfStyle w:val="000000100000"/>
            </w:trPr>
            <w:tc>
              <w:tcPr>
                <w:cnfStyle w:val="001000000000"/>
                <w:tcW w:w="3510" w:type="dxa"/>
                <w:tcBorders>
                  <w:right w:val="none" w:sz="0" w:space="0" w:color="auto"/>
                </w:tcBorders>
                <w:vAlign w:val="center"/>
              </w:tcPr>
              <w:p w:rsidR="00C96642" w:rsidRDefault="00C96642" w:rsidP="008A4C95">
                <w:pPr>
                  <w:pStyle w:val="Bezriadkovania"/>
                  <w:jc w:val="center"/>
                  <w:rPr>
                    <w:lang w:val="sk-SK" w:eastAsia="ar-SA" w:bidi="ar-SA"/>
                  </w:rPr>
                </w:pPr>
                <w:r>
                  <w:rPr>
                    <w:lang w:val="sk-SK" w:eastAsia="ar-SA" w:bidi="ar-SA"/>
                  </w:rPr>
                  <w:t>veľkosť vektora častice</w:t>
                </w:r>
              </w:p>
            </w:tc>
            <w:tc>
              <w:tcPr>
                <w:tcW w:w="5670" w:type="dxa"/>
                <w:tcBorders>
                  <w:left w:val="none" w:sz="0" w:space="0" w:color="auto"/>
                </w:tcBorders>
              </w:tcPr>
              <w:p w:rsidR="00C96642" w:rsidRDefault="00C96642" w:rsidP="008A4C95">
                <w:pPr>
                  <w:pStyle w:val="Bezriadkovania"/>
                  <w:jc w:val="center"/>
                  <w:cnfStyle w:val="000000100000"/>
                  <w:rPr>
                    <w:lang w:val="sk-SK" w:eastAsia="ar-SA" w:bidi="ar-SA"/>
                  </w:rPr>
                </w:pPr>
                <w:r>
                  <w:rPr>
                    <w:lang w:val="sk-SK" w:eastAsia="ar-SA" w:bidi="ar-SA"/>
                  </w:rPr>
                  <w:t>100 dimenzií</w:t>
                </w:r>
              </w:p>
            </w:tc>
          </w:tr>
          <w:tr w:rsidR="00C96642" w:rsidTr="00930F98">
            <w:trPr>
              <w:cnfStyle w:val="000000010000"/>
            </w:trPr>
            <w:tc>
              <w:tcPr>
                <w:cnfStyle w:val="001000000000"/>
                <w:tcW w:w="3510" w:type="dxa"/>
                <w:tcBorders>
                  <w:right w:val="none" w:sz="0" w:space="0" w:color="auto"/>
                </w:tcBorders>
                <w:vAlign w:val="center"/>
              </w:tcPr>
              <w:p w:rsidR="00C96642" w:rsidRDefault="00C96642" w:rsidP="00C96642">
                <w:pPr>
                  <w:pStyle w:val="Bezriadkovania"/>
                  <w:jc w:val="center"/>
                  <w:rPr>
                    <w:lang w:val="sk-SK" w:eastAsia="ar-SA" w:bidi="ar-SA"/>
                  </w:rPr>
                </w:pPr>
                <w:r>
                  <w:rPr>
                    <w:lang w:val="sk-SK" w:eastAsia="ar-SA" w:bidi="ar-SA"/>
                  </w:rPr>
                  <w:t>rozmer priestoru</w:t>
                </w:r>
              </w:p>
            </w:tc>
            <w:tc>
              <w:tcPr>
                <w:tcW w:w="5670" w:type="dxa"/>
                <w:tcBorders>
                  <w:left w:val="none" w:sz="0" w:space="0" w:color="auto"/>
                </w:tcBorders>
              </w:tcPr>
              <w:p w:rsidR="00C96642" w:rsidRDefault="00C96642" w:rsidP="008A4C95">
                <w:pPr>
                  <w:pStyle w:val="Bezriadkovania"/>
                  <w:jc w:val="center"/>
                  <w:cnfStyle w:val="000000010000"/>
                  <w:rPr>
                    <w:lang w:val="sk-SK" w:eastAsia="ar-SA" w:bidi="ar-SA"/>
                  </w:rPr>
                </w:pPr>
                <w:r>
                  <w:rPr>
                    <w:lang w:val="sk-SK" w:eastAsia="ar-SA" w:bidi="ar-SA"/>
                  </w:rPr>
                  <w:t>255</w:t>
                </w:r>
              </w:p>
            </w:tc>
          </w:tr>
          <w:tr w:rsidR="00C96642" w:rsidTr="00930F98">
            <w:trPr>
              <w:cnfStyle w:val="000000100000"/>
            </w:trPr>
            <w:tc>
              <w:tcPr>
                <w:cnfStyle w:val="001000000000"/>
                <w:tcW w:w="3510" w:type="dxa"/>
                <w:tcBorders>
                  <w:right w:val="none" w:sz="0" w:space="0" w:color="auto"/>
                </w:tcBorders>
                <w:vAlign w:val="center"/>
              </w:tcPr>
              <w:p w:rsidR="00C96642" w:rsidRDefault="00C96642" w:rsidP="008A4C95">
                <w:pPr>
                  <w:pStyle w:val="Bezriadkovania"/>
                  <w:jc w:val="center"/>
                  <w:rPr>
                    <w:lang w:val="sk-SK" w:eastAsia="ar-SA" w:bidi="ar-SA"/>
                  </w:rPr>
                </w:pPr>
                <w:r>
                  <w:rPr>
                    <w:lang w:val="sk-SK" w:eastAsia="ar-SA" w:bidi="ar-SA"/>
                  </w:rPr>
                  <w:t>maximálna rýchlosť častice</w:t>
                </w:r>
              </w:p>
            </w:tc>
            <w:tc>
              <w:tcPr>
                <w:tcW w:w="5670" w:type="dxa"/>
                <w:tcBorders>
                  <w:left w:val="none" w:sz="0" w:space="0" w:color="auto"/>
                </w:tcBorders>
              </w:tcPr>
              <w:p w:rsidR="00C96642" w:rsidRDefault="00C96642" w:rsidP="008A4C95">
                <w:pPr>
                  <w:pStyle w:val="Bezriadkovania"/>
                  <w:jc w:val="center"/>
                  <w:cnfStyle w:val="000000100000"/>
                  <w:rPr>
                    <w:lang w:val="sk-SK" w:eastAsia="ar-SA" w:bidi="ar-SA"/>
                  </w:rPr>
                </w:pPr>
                <w:r>
                  <w:rPr>
                    <w:lang w:val="sk-SK" w:eastAsia="ar-SA" w:bidi="ar-SA"/>
                  </w:rPr>
                  <w:t>64</w:t>
                </w:r>
              </w:p>
            </w:tc>
          </w:tr>
          <w:tr w:rsidR="00C96642" w:rsidTr="00930F98">
            <w:trPr>
              <w:cnfStyle w:val="000000010000"/>
            </w:trPr>
            <w:tc>
              <w:tcPr>
                <w:cnfStyle w:val="001000000000"/>
                <w:tcW w:w="3510" w:type="dxa"/>
                <w:tcBorders>
                  <w:right w:val="none" w:sz="0" w:space="0" w:color="auto"/>
                </w:tcBorders>
                <w:vAlign w:val="center"/>
              </w:tcPr>
              <w:p w:rsidR="00C96642" w:rsidRDefault="00C96642" w:rsidP="00930F98">
                <w:pPr>
                  <w:pStyle w:val="Bezriadkovania"/>
                  <w:jc w:val="center"/>
                  <w:rPr>
                    <w:lang w:val="sk-SK" w:eastAsia="ar-SA" w:bidi="ar-SA"/>
                  </w:rPr>
                </w:pPr>
                <w:r>
                  <w:rPr>
                    <w:lang w:val="sk-SK" w:eastAsia="ar-SA" w:bidi="ar-SA"/>
                  </w:rPr>
                  <w:t>sociáln</w:t>
                </w:r>
                <w:r w:rsidR="00930F98">
                  <w:rPr>
                    <w:lang w:val="sk-SK" w:eastAsia="ar-SA" w:bidi="ar-SA"/>
                  </w:rPr>
                  <w:t>y</w:t>
                </w:r>
                <w:r>
                  <w:rPr>
                    <w:lang w:val="sk-SK" w:eastAsia="ar-SA" w:bidi="ar-SA"/>
                  </w:rPr>
                  <w:t xml:space="preserve"> a kognitívny koeficient</w:t>
                </w:r>
              </w:p>
            </w:tc>
            <w:tc>
              <w:tcPr>
                <w:tcW w:w="5670" w:type="dxa"/>
                <w:tcBorders>
                  <w:left w:val="none" w:sz="0" w:space="0" w:color="auto"/>
                </w:tcBorders>
              </w:tcPr>
              <w:p w:rsidR="00C96642" w:rsidRDefault="00C96642" w:rsidP="008A4C95">
                <w:pPr>
                  <w:pStyle w:val="Bezriadkovania"/>
                  <w:jc w:val="center"/>
                  <w:cnfStyle w:val="000000010000"/>
                  <w:rPr>
                    <w:lang w:val="sk-SK" w:eastAsia="ar-SA" w:bidi="ar-SA"/>
                  </w:rPr>
                </w:pPr>
                <w:r>
                  <w:rPr>
                    <w:lang w:val="sk-SK" w:eastAsia="ar-SA" w:bidi="ar-SA"/>
                  </w:rPr>
                  <w:t>1.0</w:t>
                </w:r>
              </w:p>
            </w:tc>
          </w:tr>
          <w:tr w:rsidR="00C96642" w:rsidTr="00930F98">
            <w:trPr>
              <w:cnfStyle w:val="000000100000"/>
            </w:trPr>
            <w:tc>
              <w:tcPr>
                <w:cnfStyle w:val="001000000000"/>
                <w:tcW w:w="3510" w:type="dxa"/>
                <w:tcBorders>
                  <w:right w:val="none" w:sz="0" w:space="0" w:color="auto"/>
                </w:tcBorders>
                <w:vAlign w:val="center"/>
              </w:tcPr>
              <w:p w:rsidR="00C96642" w:rsidRDefault="00C96642" w:rsidP="008A4C95">
                <w:pPr>
                  <w:pStyle w:val="Bezriadkovania"/>
                  <w:jc w:val="center"/>
                  <w:rPr>
                    <w:lang w:val="sk-SK" w:eastAsia="ar-SA" w:bidi="ar-SA"/>
                  </w:rPr>
                </w:pPr>
                <w:r>
                  <w:rPr>
                    <w:lang w:val="sk-SK" w:eastAsia="ar-SA" w:bidi="ar-SA"/>
                  </w:rPr>
                  <w:t>váha zotrvačnosti</w:t>
                </w:r>
              </w:p>
            </w:tc>
            <w:tc>
              <w:tcPr>
                <w:tcW w:w="5670" w:type="dxa"/>
                <w:tcBorders>
                  <w:left w:val="none" w:sz="0" w:space="0" w:color="auto"/>
                </w:tcBorders>
              </w:tcPr>
              <w:p w:rsidR="00C96642" w:rsidRDefault="002E74DF" w:rsidP="002D5715">
                <w:pPr>
                  <w:pStyle w:val="Bezriadkovania"/>
                  <w:jc w:val="center"/>
                  <w:cnfStyle w:val="000000100000"/>
                  <w:rPr>
                    <w:lang w:val="sk-SK" w:eastAsia="ar-SA" w:bidi="ar-SA"/>
                  </w:rPr>
                </w:pPr>
                <w:r>
                  <w:rPr>
                    <w:lang w:val="sk-SK" w:eastAsia="ar-SA" w:bidi="ar-SA"/>
                  </w:rPr>
                  <w:t xml:space="preserve">od 0.1 </w:t>
                </w:r>
                <w:r w:rsidR="002D5715">
                  <w:rPr>
                    <w:lang w:val="sk-SK" w:eastAsia="ar-SA" w:bidi="ar-SA"/>
                  </w:rPr>
                  <w:t>d</w:t>
                </w:r>
                <w:r>
                  <w:rPr>
                    <w:lang w:val="sk-SK" w:eastAsia="ar-SA" w:bidi="ar-SA"/>
                  </w:rPr>
                  <w:t>o</w:t>
                </w:r>
                <w:r w:rsidR="00C96642">
                  <w:rPr>
                    <w:lang w:val="sk-SK" w:eastAsia="ar-SA" w:bidi="ar-SA"/>
                  </w:rPr>
                  <w:t xml:space="preserve"> 0</w:t>
                </w:r>
              </w:p>
            </w:tc>
          </w:tr>
          <w:tr w:rsidR="00C96642" w:rsidTr="00930F98">
            <w:trPr>
              <w:cnfStyle w:val="000000010000"/>
            </w:trPr>
            <w:tc>
              <w:tcPr>
                <w:cnfStyle w:val="001000000000"/>
                <w:tcW w:w="3510" w:type="dxa"/>
                <w:tcBorders>
                  <w:right w:val="single" w:sz="4" w:space="0" w:color="auto"/>
                </w:tcBorders>
                <w:vAlign w:val="center"/>
              </w:tcPr>
              <w:p w:rsidR="00C96642" w:rsidRDefault="00C96642" w:rsidP="00F67FDA">
                <w:pPr>
                  <w:pStyle w:val="Bezriadkovania"/>
                  <w:jc w:val="center"/>
                  <w:rPr>
                    <w:lang w:val="sk-SK" w:eastAsia="ar-SA" w:bidi="ar-SA"/>
                  </w:rPr>
                </w:pPr>
                <w:r>
                  <w:rPr>
                    <w:lang w:val="sk-SK" w:eastAsia="ar-SA" w:bidi="ar-SA"/>
                  </w:rPr>
                  <w:t>gramatika</w:t>
                </w:r>
              </w:p>
            </w:tc>
            <w:tc>
              <w:tcPr>
                <w:tcW w:w="5670" w:type="dxa"/>
                <w:tcBorders>
                  <w:left w:val="single" w:sz="4" w:space="0" w:color="auto"/>
                </w:tcBorders>
              </w:tcPr>
              <w:p w:rsidR="00C96642" w:rsidRDefault="0083457A" w:rsidP="00CC76A7">
                <w:pPr>
                  <w:pStyle w:val="Bezriadkovania"/>
                  <w:jc w:val="center"/>
                  <w:cnfStyle w:val="000000010000"/>
                  <w:rPr>
                    <w:lang w:val="sk-SK" w:eastAsia="ar-SA" w:bidi="ar-SA"/>
                  </w:rPr>
                </w:pPr>
                <w:r>
                  <w:rPr>
                    <w:lang w:val="sk-SK" w:eastAsia="ar-SA" w:bidi="ar-SA"/>
                  </w:rPr>
                  <w:t>triviálna</w:t>
                </w:r>
                <w:r w:rsidR="00C96642">
                  <w:rPr>
                    <w:lang w:val="sk-SK" w:eastAsia="ar-SA" w:bidi="ar-SA"/>
                  </w:rPr>
                  <w:t xml:space="preserve"> bez podmienených výrazov</w:t>
                </w:r>
              </w:p>
            </w:tc>
          </w:tr>
          <w:tr w:rsidR="00C96642" w:rsidTr="00930F98">
            <w:trPr>
              <w:cnfStyle w:val="000000100000"/>
            </w:trPr>
            <w:tc>
              <w:tcPr>
                <w:cnfStyle w:val="001000000000"/>
                <w:tcW w:w="3510" w:type="dxa"/>
                <w:tcBorders>
                  <w:right w:val="none" w:sz="0" w:space="0" w:color="auto"/>
                </w:tcBorders>
                <w:vAlign w:val="center"/>
              </w:tcPr>
              <w:p w:rsidR="00C96642" w:rsidRDefault="00C96642" w:rsidP="00F67FDA">
                <w:pPr>
                  <w:pStyle w:val="Bezriadkovania"/>
                  <w:jc w:val="center"/>
                  <w:rPr>
                    <w:lang w:val="sk-SK" w:eastAsia="ar-SA" w:bidi="ar-SA"/>
                  </w:rPr>
                </w:pPr>
                <w:r>
                  <w:rPr>
                    <w:lang w:val="sk-SK" w:eastAsia="ar-SA" w:bidi="ar-SA"/>
                  </w:rPr>
                  <w:t>metóda výpočtu fitnes</w:t>
                </w:r>
              </w:p>
            </w:tc>
            <w:tc>
              <w:tcPr>
                <w:tcW w:w="5670" w:type="dxa"/>
                <w:tcBorders>
                  <w:left w:val="none" w:sz="0" w:space="0" w:color="auto"/>
                </w:tcBorders>
              </w:tcPr>
              <w:p w:rsidR="00C96642" w:rsidRDefault="00C96642" w:rsidP="00015396">
                <w:pPr>
                  <w:pStyle w:val="Bezriadkovania"/>
                  <w:jc w:val="center"/>
                  <w:cnfStyle w:val="000000100000"/>
                  <w:rPr>
                    <w:lang w:val="sk-SK" w:eastAsia="ar-SA" w:bidi="ar-SA"/>
                  </w:rPr>
                </w:pPr>
                <w:r>
                  <w:rPr>
                    <w:lang w:val="sk-SK" w:eastAsia="ar-SA" w:bidi="ar-SA"/>
                  </w:rPr>
                  <w:t>jednoduchá na základe percentuálneho skóre</w:t>
                </w:r>
                <w:r w:rsidR="00F22CBE">
                  <w:rPr>
                    <w:lang w:val="sk-SK" w:eastAsia="ar-SA" w:bidi="ar-SA"/>
                  </w:rPr>
                  <w:t xml:space="preserve"> z 10 </w:t>
                </w:r>
                <w:r w:rsidR="00015396">
                  <w:rPr>
                    <w:lang w:val="sk-SK" w:eastAsia="ar-SA" w:bidi="ar-SA"/>
                  </w:rPr>
                  <w:t>kôl</w:t>
                </w:r>
                <w:r w:rsidR="0083457A">
                  <w:rPr>
                    <w:lang w:val="sk-SK" w:eastAsia="ar-SA" w:bidi="ar-SA"/>
                  </w:rPr>
                  <w:t xml:space="preserve"> (kap.</w:t>
                </w:r>
                <w:r w:rsidR="00930F98">
                  <w:rPr>
                    <w:lang w:val="sk-SK" w:eastAsia="ar-SA" w:bidi="ar-SA"/>
                  </w:rPr>
                  <w:t> </w:t>
                </w:r>
                <w:r w:rsidR="0083457A">
                  <w:rPr>
                    <w:lang w:val="sk-SK" w:eastAsia="ar-SA" w:bidi="ar-SA"/>
                  </w:rPr>
                  <w:t>3.2.5)</w:t>
                </w:r>
              </w:p>
            </w:tc>
          </w:tr>
          <w:tr w:rsidR="00C96642" w:rsidTr="00930F98">
            <w:trPr>
              <w:cnfStyle w:val="000000010000"/>
            </w:trPr>
            <w:tc>
              <w:tcPr>
                <w:cnfStyle w:val="001000000000"/>
                <w:tcW w:w="3510" w:type="dxa"/>
                <w:tcBorders>
                  <w:right w:val="none" w:sz="0" w:space="0" w:color="auto"/>
                </w:tcBorders>
                <w:vAlign w:val="center"/>
              </w:tcPr>
              <w:p w:rsidR="00C96642" w:rsidRDefault="00C96642" w:rsidP="00F67FDA">
                <w:pPr>
                  <w:pStyle w:val="Bezriadkovania"/>
                  <w:jc w:val="center"/>
                  <w:rPr>
                    <w:lang w:val="sk-SK" w:eastAsia="ar-SA" w:bidi="ar-SA"/>
                  </w:rPr>
                </w:pPr>
                <w:r>
                  <w:rPr>
                    <w:lang w:val="sk-SK" w:eastAsia="ar-SA" w:bidi="ar-SA"/>
                  </w:rPr>
                  <w:t>nepriateľské roboty</w:t>
                </w:r>
              </w:p>
            </w:tc>
            <w:tc>
              <w:tcPr>
                <w:tcW w:w="5670" w:type="dxa"/>
                <w:tcBorders>
                  <w:left w:val="none" w:sz="0" w:space="0" w:color="auto"/>
                </w:tcBorders>
              </w:tcPr>
              <w:p w:rsidR="00C96642" w:rsidRDefault="00C96642" w:rsidP="00F67FDA">
                <w:pPr>
                  <w:pStyle w:val="Bezriadkovania"/>
                  <w:jc w:val="center"/>
                  <w:cnfStyle w:val="000000010000"/>
                  <w:rPr>
                    <w:lang w:val="sk-SK" w:eastAsia="ar-SA" w:bidi="ar-SA"/>
                  </w:rPr>
                </w:pPr>
                <w:proofErr w:type="spellStart"/>
                <w:r>
                  <w:rPr>
                    <w:lang w:val="sk-SK" w:eastAsia="ar-SA" w:bidi="ar-SA"/>
                  </w:rPr>
                  <w:t>MyFirstRobot</w:t>
                </w:r>
                <w:proofErr w:type="spellEnd"/>
              </w:p>
            </w:tc>
          </w:tr>
          <w:tr w:rsidR="00C96642" w:rsidTr="00930F98">
            <w:trPr>
              <w:cnfStyle w:val="000000100000"/>
            </w:trPr>
            <w:tc>
              <w:tcPr>
                <w:cnfStyle w:val="001000000000"/>
                <w:tcW w:w="3510" w:type="dxa"/>
                <w:tcBorders>
                  <w:right w:val="none" w:sz="0" w:space="0" w:color="auto"/>
                </w:tcBorders>
                <w:vAlign w:val="center"/>
              </w:tcPr>
              <w:p w:rsidR="00C96642" w:rsidRDefault="00C96642" w:rsidP="008A4C95">
                <w:pPr>
                  <w:pStyle w:val="Bezriadkovania"/>
                  <w:jc w:val="center"/>
                  <w:rPr>
                    <w:lang w:val="sk-SK" w:eastAsia="ar-SA" w:bidi="ar-SA"/>
                  </w:rPr>
                </w:pPr>
                <w:r>
                  <w:rPr>
                    <w:lang w:val="sk-SK" w:eastAsia="ar-SA" w:bidi="ar-SA"/>
                  </w:rPr>
                  <w:t>iterácia nálezu</w:t>
                </w:r>
              </w:p>
            </w:tc>
            <w:tc>
              <w:tcPr>
                <w:tcW w:w="5670" w:type="dxa"/>
                <w:tcBorders>
                  <w:left w:val="none" w:sz="0" w:space="0" w:color="auto"/>
                </w:tcBorders>
              </w:tcPr>
              <w:p w:rsidR="00C96642" w:rsidRDefault="00C96642" w:rsidP="008A4C95">
                <w:pPr>
                  <w:pStyle w:val="Bezriadkovania"/>
                  <w:jc w:val="center"/>
                  <w:cnfStyle w:val="000000100000"/>
                  <w:rPr>
                    <w:lang w:val="sk-SK" w:eastAsia="ar-SA" w:bidi="ar-SA"/>
                  </w:rPr>
                </w:pPr>
                <w:r>
                  <w:rPr>
                    <w:lang w:val="sk-SK" w:eastAsia="ar-SA" w:bidi="ar-SA"/>
                  </w:rPr>
                  <w:t>37</w:t>
                </w:r>
              </w:p>
            </w:tc>
          </w:tr>
          <w:tr w:rsidR="00C96642" w:rsidTr="00930F98">
            <w:trPr>
              <w:cnfStyle w:val="000000010000"/>
            </w:trPr>
            <w:tc>
              <w:tcPr>
                <w:cnfStyle w:val="001000000000"/>
                <w:tcW w:w="3510" w:type="dxa"/>
                <w:tcBorders>
                  <w:right w:val="none" w:sz="0" w:space="0" w:color="auto"/>
                </w:tcBorders>
                <w:vAlign w:val="center"/>
              </w:tcPr>
              <w:p w:rsidR="00C96642" w:rsidRDefault="00C96642" w:rsidP="00CC76A7">
                <w:pPr>
                  <w:pStyle w:val="Bezriadkovania"/>
                  <w:jc w:val="center"/>
                  <w:rPr>
                    <w:lang w:val="sk-SK" w:eastAsia="ar-SA" w:bidi="ar-SA"/>
                  </w:rPr>
                </w:pPr>
                <w:r>
                  <w:rPr>
                    <w:lang w:val="sk-SK" w:eastAsia="ar-SA" w:bidi="ar-SA"/>
                  </w:rPr>
                  <w:t>veľkosť programu (stromu)</w:t>
                </w:r>
              </w:p>
            </w:tc>
            <w:tc>
              <w:tcPr>
                <w:tcW w:w="5670" w:type="dxa"/>
                <w:tcBorders>
                  <w:left w:val="none" w:sz="0" w:space="0" w:color="auto"/>
                </w:tcBorders>
              </w:tcPr>
              <w:p w:rsidR="00C96642" w:rsidRDefault="00C96642" w:rsidP="008A4C95">
                <w:pPr>
                  <w:pStyle w:val="Bezriadkovania"/>
                  <w:jc w:val="center"/>
                  <w:cnfStyle w:val="000000010000"/>
                  <w:rPr>
                    <w:lang w:val="sk-SK" w:eastAsia="ar-SA" w:bidi="ar-SA"/>
                  </w:rPr>
                </w:pPr>
                <w:r>
                  <w:rPr>
                    <w:lang w:val="sk-SK" w:eastAsia="ar-SA" w:bidi="ar-SA"/>
                  </w:rPr>
                  <w:t>6</w:t>
                </w:r>
              </w:p>
            </w:tc>
          </w:tr>
          <w:tr w:rsidR="00C96642" w:rsidTr="00930F98">
            <w:trPr>
              <w:cnfStyle w:val="000000100000"/>
            </w:trPr>
            <w:tc>
              <w:tcPr>
                <w:cnfStyle w:val="001000000000"/>
                <w:tcW w:w="3510" w:type="dxa"/>
                <w:tcBorders>
                  <w:right w:val="none" w:sz="0" w:space="0" w:color="auto"/>
                </w:tcBorders>
                <w:vAlign w:val="center"/>
              </w:tcPr>
              <w:p w:rsidR="00C96642" w:rsidRDefault="00C96642" w:rsidP="008A4C95">
                <w:pPr>
                  <w:pStyle w:val="Bezriadkovania"/>
                  <w:jc w:val="center"/>
                  <w:rPr>
                    <w:lang w:val="sk-SK" w:eastAsia="ar-SA" w:bidi="ar-SA"/>
                  </w:rPr>
                </w:pPr>
                <w:r>
                  <w:rPr>
                    <w:lang w:val="sk-SK" w:eastAsia="ar-SA" w:bidi="ar-SA"/>
                  </w:rPr>
                  <w:t>princíp činnosti</w:t>
                </w:r>
              </w:p>
            </w:tc>
            <w:tc>
              <w:tcPr>
                <w:tcW w:w="5670" w:type="dxa"/>
                <w:tcBorders>
                  <w:left w:val="none" w:sz="0" w:space="0" w:color="auto"/>
                </w:tcBorders>
              </w:tcPr>
              <w:p w:rsidR="00C96642" w:rsidRDefault="00C96642" w:rsidP="00FC32F6">
                <w:pPr>
                  <w:pStyle w:val="Bezriadkovania"/>
                  <w:jc w:val="center"/>
                  <w:cnfStyle w:val="000000100000"/>
                  <w:rPr>
                    <w:lang w:val="sk-SK" w:eastAsia="ar-SA" w:bidi="ar-SA"/>
                  </w:rPr>
                </w:pPr>
                <w:r>
                  <w:rPr>
                    <w:lang w:val="sk-SK" w:eastAsia="ar-SA" w:bidi="ar-SA"/>
                  </w:rPr>
                  <w:t>každým zaznamenaním nepriateľa sa k nemu natočí a posunie, následne strieľa</w:t>
                </w:r>
              </w:p>
            </w:tc>
          </w:tr>
          <w:tr w:rsidR="00C96642" w:rsidTr="00930F98">
            <w:trPr>
              <w:cnfStyle w:val="000000010000"/>
            </w:trPr>
            <w:tc>
              <w:tcPr>
                <w:cnfStyle w:val="001000000000"/>
                <w:tcW w:w="3510" w:type="dxa"/>
                <w:tcBorders>
                  <w:right w:val="none" w:sz="0" w:space="0" w:color="auto"/>
                </w:tcBorders>
                <w:vAlign w:val="center"/>
              </w:tcPr>
              <w:p w:rsidR="00C96642" w:rsidRDefault="00C96642" w:rsidP="008A4C95">
                <w:pPr>
                  <w:pStyle w:val="Bezriadkovania"/>
                  <w:jc w:val="center"/>
                  <w:rPr>
                    <w:lang w:val="sk-SK" w:eastAsia="ar-SA" w:bidi="ar-SA"/>
                  </w:rPr>
                </w:pPr>
                <w:r>
                  <w:rPr>
                    <w:lang w:val="sk-SK" w:eastAsia="ar-SA" w:bidi="ar-SA"/>
                  </w:rPr>
                  <w:t>nedostatky vývoja</w:t>
                </w:r>
              </w:p>
            </w:tc>
            <w:tc>
              <w:tcPr>
                <w:tcW w:w="5670" w:type="dxa"/>
                <w:tcBorders>
                  <w:left w:val="none" w:sz="0" w:space="0" w:color="auto"/>
                </w:tcBorders>
              </w:tcPr>
              <w:p w:rsidR="00C96642" w:rsidRDefault="00C96642" w:rsidP="0083457A">
                <w:pPr>
                  <w:pStyle w:val="Bezriadkovania"/>
                  <w:jc w:val="center"/>
                  <w:cnfStyle w:val="000000010000"/>
                  <w:rPr>
                    <w:lang w:val="sk-SK" w:eastAsia="ar-SA" w:bidi="ar-SA"/>
                  </w:rPr>
                </w:pPr>
                <w:r>
                  <w:rPr>
                    <w:lang w:val="sk-SK" w:eastAsia="ar-SA" w:bidi="ar-SA"/>
                  </w:rPr>
                  <w:t xml:space="preserve">krátky program robota, </w:t>
                </w:r>
                <w:r w:rsidR="0083457A">
                  <w:rPr>
                    <w:lang w:val="sk-SK" w:eastAsia="ar-SA" w:bidi="ar-SA"/>
                  </w:rPr>
                  <w:t>triviálna</w:t>
                </w:r>
                <w:r>
                  <w:rPr>
                    <w:lang w:val="sk-SK" w:eastAsia="ar-SA" w:bidi="ar-SA"/>
                  </w:rPr>
                  <w:t xml:space="preserve"> gramatiky (</w:t>
                </w:r>
                <w:proofErr w:type="spellStart"/>
                <w:r>
                  <w:rPr>
                    <w:lang w:val="sk-SK" w:eastAsia="ar-SA" w:bidi="ar-SA"/>
                  </w:rPr>
                  <w:t>unárne</w:t>
                </w:r>
                <w:proofErr w:type="spellEnd"/>
                <w:r>
                  <w:rPr>
                    <w:lang w:val="sk-SK" w:eastAsia="ar-SA" w:bidi="ar-SA"/>
                  </w:rPr>
                  <w:t xml:space="preserve"> operátory) a jednoduchá metóda výpočtu fitnes</w:t>
                </w:r>
              </w:p>
            </w:tc>
          </w:tr>
        </w:tbl>
        <w:p w:rsidR="007A347A" w:rsidRPr="007A347A" w:rsidRDefault="007A347A" w:rsidP="007A347A">
          <w:pPr>
            <w:rPr>
              <w:lang w:val="sk-SK"/>
            </w:rPr>
          </w:pPr>
        </w:p>
        <w:p w:rsidR="00B959DA" w:rsidRDefault="00660CC5" w:rsidP="00C61852">
          <w:pPr>
            <w:pStyle w:val="Nadpis2"/>
          </w:pPr>
          <w:bookmarkStart w:id="29" w:name="_Toc342330117"/>
          <w:proofErr w:type="spellStart"/>
          <w:r>
            <w:t>Taurus</w:t>
          </w:r>
          <w:bookmarkEnd w:id="29"/>
          <w:proofErr w:type="spellEnd"/>
        </w:p>
        <w:p w:rsidR="00E8206F" w:rsidRDefault="00E8206F" w:rsidP="001315A6">
          <w:pPr>
            <w:ind w:firstLine="0"/>
            <w:rPr>
              <w:lang w:val="sk-SK"/>
            </w:rPr>
          </w:pPr>
          <w:r>
            <w:rPr>
              <w:lang w:val="sk-SK"/>
            </w:rPr>
            <w:t xml:space="preserve">Pri vývoji </w:t>
          </w:r>
          <w:proofErr w:type="spellStart"/>
          <w:r>
            <w:rPr>
              <w:lang w:val="sk-SK"/>
            </w:rPr>
            <w:t>Taura</w:t>
          </w:r>
          <w:proofErr w:type="spellEnd"/>
          <w:r>
            <w:rPr>
              <w:lang w:val="sk-SK"/>
            </w:rPr>
            <w:t xml:space="preserve"> sa použila už úplná základná gramatika, menší roj na základe empirického výskumu podľa </w:t>
          </w:r>
          <w:r>
            <w:t>[9]</w:t>
          </w:r>
          <w:r>
            <w:rPr>
              <w:lang w:val="sk-SK"/>
            </w:rPr>
            <w:t xml:space="preserve"> a progresívna metóda výpočtu fitnes, ktorá odomyká robotom nové zápasy proti silnejším súperom </w:t>
          </w:r>
          <w:r w:rsidR="00051378">
            <w:rPr>
              <w:lang w:val="sk-SK"/>
            </w:rPr>
            <w:t>pomocou získaných</w:t>
          </w:r>
          <w:r>
            <w:rPr>
              <w:lang w:val="sk-SK"/>
            </w:rPr>
            <w:t xml:space="preserve"> výsledkov s</w:t>
          </w:r>
          <w:r w:rsidR="00AF1058">
            <w:rPr>
              <w:lang w:val="sk-SK"/>
            </w:rPr>
            <w:t> </w:t>
          </w:r>
          <w:r>
            <w:rPr>
              <w:lang w:val="sk-SK"/>
            </w:rPr>
            <w:t>predchádzajúcimi</w:t>
          </w:r>
          <w:r w:rsidR="00AF1058">
            <w:rPr>
              <w:lang w:val="sk-SK"/>
            </w:rPr>
            <w:t xml:space="preserve"> </w:t>
          </w:r>
          <w:r w:rsidR="00AC5E43">
            <w:rPr>
              <w:lang w:val="sk-SK"/>
            </w:rPr>
            <w:t>súpermi</w:t>
          </w:r>
          <w:r>
            <w:rPr>
              <w:lang w:val="sk-SK"/>
            </w:rPr>
            <w:t>.</w:t>
          </w:r>
        </w:p>
        <w:p w:rsidR="005E1D21" w:rsidRPr="00E8206F" w:rsidRDefault="005E1D21" w:rsidP="00E8206F"/>
        <w:p w:rsidR="002E2AF6" w:rsidRDefault="002E2AF6" w:rsidP="002E2AF6">
          <w:pPr>
            <w:jc w:val="center"/>
            <w:rPr>
              <w:lang w:val="sk-SK"/>
            </w:rPr>
          </w:pPr>
          <w:r>
            <w:rPr>
              <w:lang w:val="sk-SK"/>
            </w:rPr>
            <w:t xml:space="preserve">Tab. 15. Opis parametrizácie a metód použitých pri vývoji </w:t>
          </w:r>
          <w:proofErr w:type="spellStart"/>
          <w:r>
            <w:rPr>
              <w:lang w:val="sk-SK"/>
            </w:rPr>
            <w:t>Taura</w:t>
          </w:r>
          <w:proofErr w:type="spellEnd"/>
          <w:r>
            <w:rPr>
              <w:lang w:val="sk-SK"/>
            </w:rPr>
            <w:t>.</w:t>
          </w:r>
        </w:p>
        <w:tbl>
          <w:tblPr>
            <w:tblStyle w:val="Strednpodfarbenie1zvraznenie11"/>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10"/>
            <w:gridCol w:w="5670"/>
          </w:tblGrid>
          <w:tr w:rsidR="002E2AF6" w:rsidTr="00B14378">
            <w:trPr>
              <w:cnfStyle w:val="100000000000"/>
            </w:trPr>
            <w:tc>
              <w:tcPr>
                <w:cnfStyle w:val="001000000000"/>
                <w:tcW w:w="3510" w:type="dxa"/>
                <w:tcBorders>
                  <w:top w:val="none" w:sz="0" w:space="0" w:color="auto"/>
                  <w:left w:val="none" w:sz="0" w:space="0" w:color="auto"/>
                  <w:bottom w:val="single" w:sz="4" w:space="0" w:color="auto"/>
                  <w:right w:val="none" w:sz="0" w:space="0" w:color="auto"/>
                </w:tcBorders>
                <w:vAlign w:val="center"/>
              </w:tcPr>
              <w:p w:rsidR="002E2AF6" w:rsidRDefault="002E2AF6" w:rsidP="00F67FDA">
                <w:pPr>
                  <w:pStyle w:val="Bezriadkovania"/>
                  <w:jc w:val="center"/>
                  <w:rPr>
                    <w:lang w:val="sk-SK" w:eastAsia="ar-SA" w:bidi="ar-SA"/>
                  </w:rPr>
                </w:pPr>
                <w:r>
                  <w:rPr>
                    <w:lang w:val="sk-SK" w:eastAsia="ar-SA" w:bidi="ar-SA"/>
                  </w:rPr>
                  <w:t>Názov</w:t>
                </w:r>
              </w:p>
            </w:tc>
            <w:tc>
              <w:tcPr>
                <w:tcW w:w="5670" w:type="dxa"/>
                <w:tcBorders>
                  <w:top w:val="none" w:sz="0" w:space="0" w:color="auto"/>
                  <w:left w:val="none" w:sz="0" w:space="0" w:color="auto"/>
                  <w:bottom w:val="single" w:sz="4" w:space="0" w:color="auto"/>
                  <w:right w:val="none" w:sz="0" w:space="0" w:color="auto"/>
                </w:tcBorders>
              </w:tcPr>
              <w:p w:rsidR="002E2AF6" w:rsidRDefault="002E2AF6" w:rsidP="00F67FDA">
                <w:pPr>
                  <w:pStyle w:val="Bezriadkovania"/>
                  <w:jc w:val="center"/>
                  <w:cnfStyle w:val="100000000000"/>
                  <w:rPr>
                    <w:lang w:val="sk-SK" w:eastAsia="ar-SA" w:bidi="ar-SA"/>
                  </w:rPr>
                </w:pPr>
                <w:r>
                  <w:rPr>
                    <w:lang w:val="sk-SK" w:eastAsia="ar-SA" w:bidi="ar-SA"/>
                  </w:rPr>
                  <w:t>Opis</w:t>
                </w:r>
              </w:p>
            </w:tc>
          </w:tr>
          <w:tr w:rsidR="00B14378" w:rsidTr="00B14378">
            <w:trPr>
              <w:cnfStyle w:val="000000100000"/>
            </w:trPr>
            <w:tc>
              <w:tcPr>
                <w:cnfStyle w:val="001000000000"/>
                <w:tcW w:w="3510" w:type="dxa"/>
                <w:tcBorders>
                  <w:right w:val="single" w:sz="4" w:space="0" w:color="auto"/>
                </w:tcBorders>
                <w:vAlign w:val="center"/>
              </w:tcPr>
              <w:p w:rsidR="00B14378" w:rsidRDefault="00B14378" w:rsidP="00F67FDA">
                <w:pPr>
                  <w:pStyle w:val="Bezriadkovania"/>
                  <w:jc w:val="center"/>
                  <w:rPr>
                    <w:lang w:val="sk-SK" w:eastAsia="ar-SA" w:bidi="ar-SA"/>
                  </w:rPr>
                </w:pPr>
                <w:r>
                  <w:rPr>
                    <w:lang w:val="sk-SK" w:eastAsia="ar-SA" w:bidi="ar-SA"/>
                  </w:rPr>
                  <w:t>algoritmus hľadania</w:t>
                </w:r>
              </w:p>
            </w:tc>
            <w:tc>
              <w:tcPr>
                <w:tcW w:w="5670" w:type="dxa"/>
                <w:tcBorders>
                  <w:left w:val="single" w:sz="4" w:space="0" w:color="auto"/>
                </w:tcBorders>
              </w:tcPr>
              <w:p w:rsidR="00B14378" w:rsidRDefault="00B14378" w:rsidP="00277966">
                <w:pPr>
                  <w:pStyle w:val="Bezriadkovania"/>
                  <w:jc w:val="center"/>
                  <w:cnfStyle w:val="000000100000"/>
                  <w:rPr>
                    <w:lang w:val="sk-SK" w:eastAsia="ar-SA" w:bidi="ar-SA"/>
                  </w:rPr>
                </w:pPr>
                <w:r>
                  <w:rPr>
                    <w:lang w:val="sk-SK" w:eastAsia="ar-SA" w:bidi="ar-SA"/>
                  </w:rPr>
                  <w:t>gramatický roj</w:t>
                </w:r>
              </w:p>
            </w:tc>
          </w:tr>
          <w:tr w:rsidR="00C90691" w:rsidTr="00B14378">
            <w:trPr>
              <w:cnfStyle w:val="000000010000"/>
            </w:trPr>
            <w:tc>
              <w:tcPr>
                <w:cnfStyle w:val="001000000000"/>
                <w:tcW w:w="3510" w:type="dxa"/>
                <w:tcBorders>
                  <w:right w:val="single" w:sz="4" w:space="0" w:color="auto"/>
                </w:tcBorders>
                <w:vAlign w:val="center"/>
              </w:tcPr>
              <w:p w:rsidR="00C90691" w:rsidRDefault="008A11D1" w:rsidP="008A11D1">
                <w:pPr>
                  <w:pStyle w:val="Bezriadkovania"/>
                  <w:jc w:val="center"/>
                  <w:rPr>
                    <w:lang w:val="sk-SK" w:eastAsia="ar-SA" w:bidi="ar-SA"/>
                  </w:rPr>
                </w:pPr>
                <w:r>
                  <w:rPr>
                    <w:lang w:val="sk-SK" w:eastAsia="ar-SA" w:bidi="ar-SA"/>
                  </w:rPr>
                  <w:t xml:space="preserve">metóda </w:t>
                </w:r>
                <w:r w:rsidR="00C90691">
                  <w:rPr>
                    <w:lang w:val="sk-SK" w:eastAsia="ar-SA" w:bidi="ar-SA"/>
                  </w:rPr>
                  <w:t>generovani</w:t>
                </w:r>
                <w:r>
                  <w:rPr>
                    <w:lang w:val="sk-SK" w:eastAsia="ar-SA" w:bidi="ar-SA"/>
                  </w:rPr>
                  <w:t>a</w:t>
                </w:r>
                <w:r w:rsidR="00C90691">
                  <w:rPr>
                    <w:lang w:val="sk-SK" w:eastAsia="ar-SA" w:bidi="ar-SA"/>
                  </w:rPr>
                  <w:t xml:space="preserve"> programu </w:t>
                </w:r>
              </w:p>
            </w:tc>
            <w:tc>
              <w:tcPr>
                <w:tcW w:w="5670" w:type="dxa"/>
                <w:tcBorders>
                  <w:left w:val="single" w:sz="4" w:space="0" w:color="auto"/>
                </w:tcBorders>
              </w:tcPr>
              <w:p w:rsidR="00C90691" w:rsidRDefault="00C90691" w:rsidP="00F67FDA">
                <w:pPr>
                  <w:pStyle w:val="Bezriadkovania"/>
                  <w:jc w:val="center"/>
                  <w:cnfStyle w:val="000000010000"/>
                  <w:rPr>
                    <w:lang w:val="sk-SK" w:eastAsia="ar-SA" w:bidi="ar-SA"/>
                  </w:rPr>
                </w:pPr>
                <w:r>
                  <w:rPr>
                    <w:lang w:val="sk-SK" w:eastAsia="ar-SA" w:bidi="ar-SA"/>
                  </w:rPr>
                  <w:t>úplná stromová metóda</w:t>
                </w:r>
                <w:r w:rsidR="008A11D1">
                  <w:rPr>
                    <w:lang w:val="sk-SK" w:eastAsia="ar-SA" w:bidi="ar-SA"/>
                  </w:rPr>
                  <w:t xml:space="preserve"> (kap. 3.2.3)</w:t>
                </w:r>
              </w:p>
            </w:tc>
          </w:tr>
          <w:tr w:rsidR="00C90691" w:rsidTr="00F67FDA">
            <w:trPr>
              <w:cnfStyle w:val="000000100000"/>
            </w:trPr>
            <w:tc>
              <w:tcPr>
                <w:cnfStyle w:val="001000000000"/>
                <w:tcW w:w="3510" w:type="dxa"/>
                <w:tcBorders>
                  <w:right w:val="none" w:sz="0" w:space="0" w:color="auto"/>
                </w:tcBorders>
                <w:vAlign w:val="center"/>
              </w:tcPr>
              <w:p w:rsidR="00C90691" w:rsidRDefault="00C90691" w:rsidP="00F67FDA">
                <w:pPr>
                  <w:pStyle w:val="Bezriadkovania"/>
                  <w:jc w:val="center"/>
                  <w:rPr>
                    <w:lang w:val="sk-SK" w:eastAsia="ar-SA" w:bidi="ar-SA"/>
                  </w:rPr>
                </w:pPr>
                <w:r>
                  <w:rPr>
                    <w:lang w:val="sk-SK" w:eastAsia="ar-SA" w:bidi="ar-SA"/>
                  </w:rPr>
                  <w:t>veľkosť roja</w:t>
                </w:r>
              </w:p>
            </w:tc>
            <w:tc>
              <w:tcPr>
                <w:tcW w:w="5670" w:type="dxa"/>
                <w:tcBorders>
                  <w:left w:val="none" w:sz="0" w:space="0" w:color="auto"/>
                </w:tcBorders>
              </w:tcPr>
              <w:p w:rsidR="00C90691" w:rsidRDefault="00C90691" w:rsidP="00F67FDA">
                <w:pPr>
                  <w:pStyle w:val="Bezriadkovania"/>
                  <w:jc w:val="center"/>
                  <w:cnfStyle w:val="000000100000"/>
                  <w:rPr>
                    <w:lang w:val="sk-SK" w:eastAsia="ar-SA" w:bidi="ar-SA"/>
                  </w:rPr>
                </w:pPr>
                <w:r>
                  <w:rPr>
                    <w:lang w:val="sk-SK" w:eastAsia="ar-SA" w:bidi="ar-SA"/>
                  </w:rPr>
                  <w:t>30 častíc</w:t>
                </w:r>
              </w:p>
            </w:tc>
          </w:tr>
          <w:tr w:rsidR="00C90691" w:rsidTr="00F67FDA">
            <w:trPr>
              <w:cnfStyle w:val="000000010000"/>
            </w:trPr>
            <w:tc>
              <w:tcPr>
                <w:cnfStyle w:val="001000000000"/>
                <w:tcW w:w="3510" w:type="dxa"/>
                <w:tcBorders>
                  <w:right w:val="none" w:sz="0" w:space="0" w:color="auto"/>
                </w:tcBorders>
                <w:vAlign w:val="center"/>
              </w:tcPr>
              <w:p w:rsidR="00C90691" w:rsidRDefault="00C90691" w:rsidP="00F67FDA">
                <w:pPr>
                  <w:pStyle w:val="Bezriadkovania"/>
                  <w:jc w:val="center"/>
                  <w:rPr>
                    <w:lang w:val="sk-SK" w:eastAsia="ar-SA" w:bidi="ar-SA"/>
                  </w:rPr>
                </w:pPr>
                <w:r>
                  <w:rPr>
                    <w:lang w:val="sk-SK" w:eastAsia="ar-SA" w:bidi="ar-SA"/>
                  </w:rPr>
                  <w:t>veľkosť vektora častice</w:t>
                </w:r>
              </w:p>
            </w:tc>
            <w:tc>
              <w:tcPr>
                <w:tcW w:w="5670" w:type="dxa"/>
                <w:tcBorders>
                  <w:left w:val="none" w:sz="0" w:space="0" w:color="auto"/>
                </w:tcBorders>
              </w:tcPr>
              <w:p w:rsidR="00C90691" w:rsidRDefault="00C90691" w:rsidP="00F67FDA">
                <w:pPr>
                  <w:pStyle w:val="Bezriadkovania"/>
                  <w:jc w:val="center"/>
                  <w:cnfStyle w:val="000000010000"/>
                  <w:rPr>
                    <w:lang w:val="sk-SK" w:eastAsia="ar-SA" w:bidi="ar-SA"/>
                  </w:rPr>
                </w:pPr>
                <w:r>
                  <w:rPr>
                    <w:lang w:val="sk-SK" w:eastAsia="ar-SA" w:bidi="ar-SA"/>
                  </w:rPr>
                  <w:t>100 dimenzií</w:t>
                </w:r>
              </w:p>
            </w:tc>
          </w:tr>
          <w:tr w:rsidR="00C90691" w:rsidTr="00F67FDA">
            <w:trPr>
              <w:cnfStyle w:val="000000100000"/>
            </w:trPr>
            <w:tc>
              <w:tcPr>
                <w:cnfStyle w:val="001000000000"/>
                <w:tcW w:w="3510" w:type="dxa"/>
                <w:tcBorders>
                  <w:right w:val="none" w:sz="0" w:space="0" w:color="auto"/>
                </w:tcBorders>
                <w:vAlign w:val="center"/>
              </w:tcPr>
              <w:p w:rsidR="00C90691" w:rsidRDefault="00C90691" w:rsidP="00F67FDA">
                <w:pPr>
                  <w:pStyle w:val="Bezriadkovania"/>
                  <w:jc w:val="center"/>
                  <w:rPr>
                    <w:lang w:val="sk-SK" w:eastAsia="ar-SA" w:bidi="ar-SA"/>
                  </w:rPr>
                </w:pPr>
                <w:r>
                  <w:rPr>
                    <w:lang w:val="sk-SK" w:eastAsia="ar-SA" w:bidi="ar-SA"/>
                  </w:rPr>
                  <w:t>rozmer stavového priestoru</w:t>
                </w:r>
              </w:p>
            </w:tc>
            <w:tc>
              <w:tcPr>
                <w:tcW w:w="5670" w:type="dxa"/>
                <w:tcBorders>
                  <w:left w:val="none" w:sz="0" w:space="0" w:color="auto"/>
                </w:tcBorders>
              </w:tcPr>
              <w:p w:rsidR="00C90691" w:rsidRDefault="00C90691" w:rsidP="00F67FDA">
                <w:pPr>
                  <w:pStyle w:val="Bezriadkovania"/>
                  <w:jc w:val="center"/>
                  <w:cnfStyle w:val="000000100000"/>
                  <w:rPr>
                    <w:lang w:val="sk-SK" w:eastAsia="ar-SA" w:bidi="ar-SA"/>
                  </w:rPr>
                </w:pPr>
                <w:r>
                  <w:rPr>
                    <w:lang w:val="sk-SK" w:eastAsia="ar-SA" w:bidi="ar-SA"/>
                  </w:rPr>
                  <w:t>255</w:t>
                </w:r>
              </w:p>
            </w:tc>
          </w:tr>
          <w:tr w:rsidR="00C90691" w:rsidTr="00F67FDA">
            <w:trPr>
              <w:cnfStyle w:val="000000010000"/>
            </w:trPr>
            <w:tc>
              <w:tcPr>
                <w:cnfStyle w:val="001000000000"/>
                <w:tcW w:w="3510" w:type="dxa"/>
                <w:tcBorders>
                  <w:right w:val="none" w:sz="0" w:space="0" w:color="auto"/>
                </w:tcBorders>
                <w:vAlign w:val="center"/>
              </w:tcPr>
              <w:p w:rsidR="00C90691" w:rsidRDefault="00C90691" w:rsidP="00F67FDA">
                <w:pPr>
                  <w:pStyle w:val="Bezriadkovania"/>
                  <w:jc w:val="center"/>
                  <w:rPr>
                    <w:lang w:val="sk-SK" w:eastAsia="ar-SA" w:bidi="ar-SA"/>
                  </w:rPr>
                </w:pPr>
                <w:r>
                  <w:rPr>
                    <w:lang w:val="sk-SK" w:eastAsia="ar-SA" w:bidi="ar-SA"/>
                  </w:rPr>
                  <w:t>maximálna rýchlosť častice</w:t>
                </w:r>
              </w:p>
            </w:tc>
            <w:tc>
              <w:tcPr>
                <w:tcW w:w="5670" w:type="dxa"/>
                <w:tcBorders>
                  <w:left w:val="none" w:sz="0" w:space="0" w:color="auto"/>
                </w:tcBorders>
              </w:tcPr>
              <w:p w:rsidR="00C90691" w:rsidRDefault="00C90691" w:rsidP="00F67FDA">
                <w:pPr>
                  <w:pStyle w:val="Bezriadkovania"/>
                  <w:jc w:val="center"/>
                  <w:cnfStyle w:val="000000010000"/>
                  <w:rPr>
                    <w:lang w:val="sk-SK" w:eastAsia="ar-SA" w:bidi="ar-SA"/>
                  </w:rPr>
                </w:pPr>
                <w:r>
                  <w:rPr>
                    <w:lang w:val="sk-SK" w:eastAsia="ar-SA" w:bidi="ar-SA"/>
                  </w:rPr>
                  <w:t>32</w:t>
                </w:r>
              </w:p>
            </w:tc>
          </w:tr>
          <w:tr w:rsidR="00C90691" w:rsidTr="00F67FDA">
            <w:trPr>
              <w:cnfStyle w:val="000000100000"/>
            </w:trPr>
            <w:tc>
              <w:tcPr>
                <w:cnfStyle w:val="001000000000"/>
                <w:tcW w:w="3510" w:type="dxa"/>
                <w:tcBorders>
                  <w:right w:val="none" w:sz="0" w:space="0" w:color="auto"/>
                </w:tcBorders>
                <w:vAlign w:val="center"/>
              </w:tcPr>
              <w:p w:rsidR="00C90691" w:rsidRDefault="00C90691" w:rsidP="00930F98">
                <w:pPr>
                  <w:pStyle w:val="Bezriadkovania"/>
                  <w:jc w:val="center"/>
                  <w:rPr>
                    <w:lang w:val="sk-SK" w:eastAsia="ar-SA" w:bidi="ar-SA"/>
                  </w:rPr>
                </w:pPr>
                <w:r>
                  <w:rPr>
                    <w:lang w:val="sk-SK" w:eastAsia="ar-SA" w:bidi="ar-SA"/>
                  </w:rPr>
                  <w:t>sociálny a kognitívny koeficient</w:t>
                </w:r>
              </w:p>
            </w:tc>
            <w:tc>
              <w:tcPr>
                <w:tcW w:w="5670" w:type="dxa"/>
                <w:tcBorders>
                  <w:left w:val="none" w:sz="0" w:space="0" w:color="auto"/>
                </w:tcBorders>
              </w:tcPr>
              <w:p w:rsidR="00C90691" w:rsidRDefault="00C90691" w:rsidP="00F67FDA">
                <w:pPr>
                  <w:pStyle w:val="Bezriadkovania"/>
                  <w:jc w:val="center"/>
                  <w:cnfStyle w:val="000000100000"/>
                  <w:rPr>
                    <w:lang w:val="sk-SK" w:eastAsia="ar-SA" w:bidi="ar-SA"/>
                  </w:rPr>
                </w:pPr>
                <w:r>
                  <w:rPr>
                    <w:lang w:val="sk-SK" w:eastAsia="ar-SA" w:bidi="ar-SA"/>
                  </w:rPr>
                  <w:t>1.0</w:t>
                </w:r>
              </w:p>
            </w:tc>
          </w:tr>
          <w:tr w:rsidR="00C90691" w:rsidTr="00B14378">
            <w:trPr>
              <w:cnfStyle w:val="000000010000"/>
            </w:trPr>
            <w:tc>
              <w:tcPr>
                <w:cnfStyle w:val="001000000000"/>
                <w:tcW w:w="3510" w:type="dxa"/>
                <w:tcBorders>
                  <w:bottom w:val="single" w:sz="4" w:space="0" w:color="auto"/>
                  <w:right w:val="none" w:sz="0" w:space="0" w:color="auto"/>
                </w:tcBorders>
                <w:vAlign w:val="center"/>
              </w:tcPr>
              <w:p w:rsidR="00C90691" w:rsidRDefault="00C90691" w:rsidP="00F67FDA">
                <w:pPr>
                  <w:pStyle w:val="Bezriadkovania"/>
                  <w:jc w:val="center"/>
                  <w:rPr>
                    <w:lang w:val="sk-SK" w:eastAsia="ar-SA" w:bidi="ar-SA"/>
                  </w:rPr>
                </w:pPr>
                <w:r>
                  <w:rPr>
                    <w:lang w:val="sk-SK" w:eastAsia="ar-SA" w:bidi="ar-SA"/>
                  </w:rPr>
                  <w:t>váha zotrvačnosti</w:t>
                </w:r>
              </w:p>
            </w:tc>
            <w:tc>
              <w:tcPr>
                <w:tcW w:w="5670" w:type="dxa"/>
                <w:tcBorders>
                  <w:left w:val="none" w:sz="0" w:space="0" w:color="auto"/>
                  <w:bottom w:val="single" w:sz="4" w:space="0" w:color="auto"/>
                </w:tcBorders>
              </w:tcPr>
              <w:p w:rsidR="00C90691" w:rsidRDefault="00C90691" w:rsidP="00DB1808">
                <w:pPr>
                  <w:pStyle w:val="Bezriadkovania"/>
                  <w:jc w:val="center"/>
                  <w:cnfStyle w:val="000000010000"/>
                  <w:rPr>
                    <w:lang w:val="sk-SK" w:eastAsia="ar-SA" w:bidi="ar-SA"/>
                  </w:rPr>
                </w:pPr>
                <w:r>
                  <w:rPr>
                    <w:lang w:val="sk-SK" w:eastAsia="ar-SA" w:bidi="ar-SA"/>
                  </w:rPr>
                  <w:t>od 0.9 do 0.4</w:t>
                </w:r>
              </w:p>
            </w:tc>
          </w:tr>
          <w:tr w:rsidR="00C90691" w:rsidTr="00B14378">
            <w:trPr>
              <w:cnfStyle w:val="000000100000"/>
            </w:trPr>
            <w:tc>
              <w:tcPr>
                <w:cnfStyle w:val="001000000000"/>
                <w:tcW w:w="3510" w:type="dxa"/>
                <w:tcBorders>
                  <w:right w:val="single" w:sz="4" w:space="0" w:color="auto"/>
                </w:tcBorders>
                <w:vAlign w:val="center"/>
              </w:tcPr>
              <w:p w:rsidR="00C90691" w:rsidRDefault="00C90691" w:rsidP="00F67FDA">
                <w:pPr>
                  <w:pStyle w:val="Bezriadkovania"/>
                  <w:jc w:val="center"/>
                  <w:rPr>
                    <w:lang w:val="sk-SK" w:eastAsia="ar-SA" w:bidi="ar-SA"/>
                  </w:rPr>
                </w:pPr>
                <w:r>
                  <w:rPr>
                    <w:lang w:val="sk-SK" w:eastAsia="ar-SA" w:bidi="ar-SA"/>
                  </w:rPr>
                  <w:t>gramatika</w:t>
                </w:r>
              </w:p>
            </w:tc>
            <w:tc>
              <w:tcPr>
                <w:tcW w:w="5670" w:type="dxa"/>
                <w:tcBorders>
                  <w:left w:val="single" w:sz="4" w:space="0" w:color="auto"/>
                </w:tcBorders>
              </w:tcPr>
              <w:p w:rsidR="00C90691" w:rsidRDefault="00C90691" w:rsidP="00DB1808">
                <w:pPr>
                  <w:pStyle w:val="Bezriadkovania"/>
                  <w:jc w:val="center"/>
                  <w:cnfStyle w:val="000000100000"/>
                  <w:rPr>
                    <w:lang w:val="sk-SK" w:eastAsia="ar-SA" w:bidi="ar-SA"/>
                  </w:rPr>
                </w:pPr>
                <w:r>
                  <w:rPr>
                    <w:lang w:val="sk-SK" w:eastAsia="ar-SA" w:bidi="ar-SA"/>
                  </w:rPr>
                  <w:t>základná (kap. 3.2.3.1)</w:t>
                </w:r>
              </w:p>
            </w:tc>
          </w:tr>
          <w:tr w:rsidR="00C90691" w:rsidTr="00F67FDA">
            <w:trPr>
              <w:cnfStyle w:val="000000010000"/>
            </w:trPr>
            <w:tc>
              <w:tcPr>
                <w:cnfStyle w:val="001000000000"/>
                <w:tcW w:w="3510" w:type="dxa"/>
                <w:tcBorders>
                  <w:right w:val="none" w:sz="0" w:space="0" w:color="auto"/>
                </w:tcBorders>
                <w:vAlign w:val="center"/>
              </w:tcPr>
              <w:p w:rsidR="00C90691" w:rsidRDefault="00C90691" w:rsidP="00F67FDA">
                <w:pPr>
                  <w:pStyle w:val="Bezriadkovania"/>
                  <w:jc w:val="center"/>
                  <w:rPr>
                    <w:lang w:val="sk-SK" w:eastAsia="ar-SA" w:bidi="ar-SA"/>
                  </w:rPr>
                </w:pPr>
                <w:r>
                  <w:rPr>
                    <w:lang w:val="sk-SK" w:eastAsia="ar-SA" w:bidi="ar-SA"/>
                  </w:rPr>
                  <w:t>metóda výpočtu fitnes</w:t>
                </w:r>
              </w:p>
            </w:tc>
            <w:tc>
              <w:tcPr>
                <w:tcW w:w="5670" w:type="dxa"/>
                <w:tcBorders>
                  <w:left w:val="none" w:sz="0" w:space="0" w:color="auto"/>
                </w:tcBorders>
              </w:tcPr>
              <w:p w:rsidR="00C90691" w:rsidRDefault="00C90691" w:rsidP="007A4C23">
                <w:pPr>
                  <w:pStyle w:val="Bezriadkovania"/>
                  <w:jc w:val="center"/>
                  <w:cnfStyle w:val="000000010000"/>
                  <w:rPr>
                    <w:lang w:val="sk-SK" w:eastAsia="ar-SA" w:bidi="ar-SA"/>
                  </w:rPr>
                </w:pPr>
                <w:r>
                  <w:rPr>
                    <w:lang w:val="sk-SK" w:eastAsia="ar-SA" w:bidi="ar-SA"/>
                  </w:rPr>
                  <w:t>progresívna na základe totálneho skóre</w:t>
                </w:r>
                <w:r w:rsidR="00F22CBE">
                  <w:rPr>
                    <w:lang w:val="sk-SK" w:eastAsia="ar-SA" w:bidi="ar-SA"/>
                  </w:rPr>
                  <w:t xml:space="preserve"> z 10 </w:t>
                </w:r>
                <w:r w:rsidR="00015396">
                  <w:rPr>
                    <w:lang w:val="sk-SK" w:eastAsia="ar-SA" w:bidi="ar-SA"/>
                  </w:rPr>
                  <w:t>kôl</w:t>
                </w:r>
                <w:r>
                  <w:rPr>
                    <w:lang w:val="sk-SK" w:eastAsia="ar-SA" w:bidi="ar-SA"/>
                  </w:rPr>
                  <w:t xml:space="preserve"> (kap.</w:t>
                </w:r>
                <w:r w:rsidR="007A4C23">
                  <w:rPr>
                    <w:lang w:val="sk-SK" w:eastAsia="ar-SA" w:bidi="ar-SA"/>
                  </w:rPr>
                  <w:t> </w:t>
                </w:r>
                <w:r>
                  <w:rPr>
                    <w:lang w:val="sk-SK" w:eastAsia="ar-SA" w:bidi="ar-SA"/>
                  </w:rPr>
                  <w:t>3.2.5)</w:t>
                </w:r>
              </w:p>
            </w:tc>
          </w:tr>
          <w:tr w:rsidR="00C90691" w:rsidTr="00F67FDA">
            <w:trPr>
              <w:cnfStyle w:val="000000100000"/>
            </w:trPr>
            <w:tc>
              <w:tcPr>
                <w:cnfStyle w:val="001000000000"/>
                <w:tcW w:w="3510" w:type="dxa"/>
                <w:tcBorders>
                  <w:right w:val="none" w:sz="0" w:space="0" w:color="auto"/>
                </w:tcBorders>
                <w:vAlign w:val="center"/>
              </w:tcPr>
              <w:p w:rsidR="00C90691" w:rsidRDefault="00C90691" w:rsidP="00F67FDA">
                <w:pPr>
                  <w:pStyle w:val="Bezriadkovania"/>
                  <w:jc w:val="center"/>
                  <w:rPr>
                    <w:lang w:val="sk-SK" w:eastAsia="ar-SA" w:bidi="ar-SA"/>
                  </w:rPr>
                </w:pPr>
                <w:r>
                  <w:rPr>
                    <w:lang w:val="sk-SK" w:eastAsia="ar-SA" w:bidi="ar-SA"/>
                  </w:rPr>
                  <w:t>nepriateľské roboty</w:t>
                </w:r>
              </w:p>
            </w:tc>
            <w:tc>
              <w:tcPr>
                <w:tcW w:w="5670" w:type="dxa"/>
                <w:tcBorders>
                  <w:left w:val="none" w:sz="0" w:space="0" w:color="auto"/>
                </w:tcBorders>
              </w:tcPr>
              <w:p w:rsidR="00C90691" w:rsidRDefault="00C90691" w:rsidP="00F67FDA">
                <w:pPr>
                  <w:pStyle w:val="Bezriadkovania"/>
                  <w:jc w:val="center"/>
                  <w:cnfStyle w:val="000000100000"/>
                  <w:rPr>
                    <w:lang w:val="sk-SK" w:eastAsia="ar-SA" w:bidi="ar-SA"/>
                  </w:rPr>
                </w:pPr>
                <w:proofErr w:type="spellStart"/>
                <w:r>
                  <w:rPr>
                    <w:lang w:val="sk-SK" w:eastAsia="ar-SA" w:bidi="ar-SA"/>
                  </w:rPr>
                  <w:t>Target</w:t>
                </w:r>
                <w:proofErr w:type="spellEnd"/>
                <w:r>
                  <w:rPr>
                    <w:lang w:val="sk-SK" w:eastAsia="ar-SA" w:bidi="ar-SA"/>
                  </w:rPr>
                  <w:t xml:space="preserve">, </w:t>
                </w:r>
                <w:proofErr w:type="spellStart"/>
                <w:r>
                  <w:rPr>
                    <w:lang w:val="sk-SK" w:eastAsia="ar-SA" w:bidi="ar-SA"/>
                  </w:rPr>
                  <w:t>MyFirstRobot</w:t>
                </w:r>
                <w:proofErr w:type="spellEnd"/>
                <w:r>
                  <w:rPr>
                    <w:lang w:val="sk-SK" w:eastAsia="ar-SA" w:bidi="ar-SA"/>
                  </w:rPr>
                  <w:t xml:space="preserve">, </w:t>
                </w:r>
                <w:proofErr w:type="spellStart"/>
                <w:r>
                  <w:rPr>
                    <w:lang w:val="sk-SK" w:eastAsia="ar-SA" w:bidi="ar-SA"/>
                  </w:rPr>
                  <w:t>Rumbler</w:t>
                </w:r>
                <w:proofErr w:type="spellEnd"/>
                <w:r>
                  <w:rPr>
                    <w:lang w:val="sk-SK" w:eastAsia="ar-SA" w:bidi="ar-SA"/>
                  </w:rPr>
                  <w:t xml:space="preserve">, </w:t>
                </w:r>
                <w:proofErr w:type="spellStart"/>
                <w:r>
                  <w:rPr>
                    <w:lang w:val="sk-SK" w:eastAsia="ar-SA" w:bidi="ar-SA"/>
                  </w:rPr>
                  <w:t>Crazy</w:t>
                </w:r>
                <w:proofErr w:type="spellEnd"/>
                <w:r>
                  <w:rPr>
                    <w:lang w:val="sk-SK" w:eastAsia="ar-SA" w:bidi="ar-SA"/>
                  </w:rPr>
                  <w:t xml:space="preserve">, </w:t>
                </w:r>
                <w:proofErr w:type="spellStart"/>
                <w:r>
                  <w:rPr>
                    <w:lang w:val="sk-SK" w:eastAsia="ar-SA" w:bidi="ar-SA"/>
                  </w:rPr>
                  <w:t>Tracker</w:t>
                </w:r>
                <w:proofErr w:type="spellEnd"/>
                <w:r>
                  <w:rPr>
                    <w:lang w:val="sk-SK" w:eastAsia="ar-SA" w:bidi="ar-SA"/>
                  </w:rPr>
                  <w:t xml:space="preserve">, </w:t>
                </w:r>
                <w:proofErr w:type="spellStart"/>
                <w:r>
                  <w:rPr>
                    <w:lang w:val="sk-SK" w:eastAsia="ar-SA" w:bidi="ar-SA"/>
                  </w:rPr>
                  <w:t>Walls</w:t>
                </w:r>
                <w:proofErr w:type="spellEnd"/>
              </w:p>
            </w:tc>
          </w:tr>
          <w:tr w:rsidR="00C90691" w:rsidTr="00F67FDA">
            <w:trPr>
              <w:cnfStyle w:val="000000010000"/>
            </w:trPr>
            <w:tc>
              <w:tcPr>
                <w:cnfStyle w:val="001000000000"/>
                <w:tcW w:w="3510" w:type="dxa"/>
                <w:tcBorders>
                  <w:right w:val="none" w:sz="0" w:space="0" w:color="auto"/>
                </w:tcBorders>
                <w:vAlign w:val="center"/>
              </w:tcPr>
              <w:p w:rsidR="00C90691" w:rsidRDefault="00C90691" w:rsidP="00F67FDA">
                <w:pPr>
                  <w:pStyle w:val="Bezriadkovania"/>
                  <w:jc w:val="center"/>
                  <w:rPr>
                    <w:lang w:val="sk-SK" w:eastAsia="ar-SA" w:bidi="ar-SA"/>
                  </w:rPr>
                </w:pPr>
                <w:r>
                  <w:rPr>
                    <w:lang w:val="sk-SK" w:eastAsia="ar-SA" w:bidi="ar-SA"/>
                  </w:rPr>
                  <w:t>iterácia nálezu</w:t>
                </w:r>
              </w:p>
            </w:tc>
            <w:tc>
              <w:tcPr>
                <w:tcW w:w="5670" w:type="dxa"/>
                <w:tcBorders>
                  <w:left w:val="none" w:sz="0" w:space="0" w:color="auto"/>
                </w:tcBorders>
              </w:tcPr>
              <w:p w:rsidR="00C90691" w:rsidRDefault="00C90691" w:rsidP="00F67FDA">
                <w:pPr>
                  <w:pStyle w:val="Bezriadkovania"/>
                  <w:jc w:val="center"/>
                  <w:cnfStyle w:val="000000010000"/>
                  <w:rPr>
                    <w:lang w:val="sk-SK" w:eastAsia="ar-SA" w:bidi="ar-SA"/>
                  </w:rPr>
                </w:pPr>
                <w:r>
                  <w:rPr>
                    <w:lang w:val="sk-SK" w:eastAsia="ar-SA" w:bidi="ar-SA"/>
                  </w:rPr>
                  <w:t>88</w:t>
                </w:r>
              </w:p>
            </w:tc>
          </w:tr>
          <w:tr w:rsidR="00C90691" w:rsidTr="00F67FDA">
            <w:trPr>
              <w:cnfStyle w:val="000000100000"/>
            </w:trPr>
            <w:tc>
              <w:tcPr>
                <w:cnfStyle w:val="001000000000"/>
                <w:tcW w:w="3510" w:type="dxa"/>
                <w:tcBorders>
                  <w:right w:val="none" w:sz="0" w:space="0" w:color="auto"/>
                </w:tcBorders>
                <w:vAlign w:val="center"/>
              </w:tcPr>
              <w:p w:rsidR="00C90691" w:rsidRDefault="00C90691" w:rsidP="00F67FDA">
                <w:pPr>
                  <w:pStyle w:val="Bezriadkovania"/>
                  <w:jc w:val="center"/>
                  <w:rPr>
                    <w:lang w:val="sk-SK" w:eastAsia="ar-SA" w:bidi="ar-SA"/>
                  </w:rPr>
                </w:pPr>
                <w:r>
                  <w:rPr>
                    <w:lang w:val="sk-SK" w:eastAsia="ar-SA" w:bidi="ar-SA"/>
                  </w:rPr>
                  <w:t>veľkosť programu (stromu)</w:t>
                </w:r>
              </w:p>
            </w:tc>
            <w:tc>
              <w:tcPr>
                <w:tcW w:w="5670" w:type="dxa"/>
                <w:tcBorders>
                  <w:left w:val="none" w:sz="0" w:space="0" w:color="auto"/>
                </w:tcBorders>
              </w:tcPr>
              <w:p w:rsidR="00C90691" w:rsidRDefault="00C90691" w:rsidP="00F67FDA">
                <w:pPr>
                  <w:pStyle w:val="Bezriadkovania"/>
                  <w:jc w:val="center"/>
                  <w:cnfStyle w:val="000000100000"/>
                  <w:rPr>
                    <w:lang w:val="sk-SK" w:eastAsia="ar-SA" w:bidi="ar-SA"/>
                  </w:rPr>
                </w:pPr>
                <w:r>
                  <w:rPr>
                    <w:lang w:val="sk-SK" w:eastAsia="ar-SA" w:bidi="ar-SA"/>
                  </w:rPr>
                  <w:t>59</w:t>
                </w:r>
              </w:p>
            </w:tc>
          </w:tr>
          <w:tr w:rsidR="00C90691" w:rsidTr="00F67FDA">
            <w:trPr>
              <w:cnfStyle w:val="000000010000"/>
            </w:trPr>
            <w:tc>
              <w:tcPr>
                <w:cnfStyle w:val="001000000000"/>
                <w:tcW w:w="3510" w:type="dxa"/>
                <w:tcBorders>
                  <w:right w:val="none" w:sz="0" w:space="0" w:color="auto"/>
                </w:tcBorders>
                <w:vAlign w:val="center"/>
              </w:tcPr>
              <w:p w:rsidR="00C90691" w:rsidRDefault="00C90691" w:rsidP="00F67FDA">
                <w:pPr>
                  <w:pStyle w:val="Bezriadkovania"/>
                  <w:jc w:val="center"/>
                  <w:rPr>
                    <w:lang w:val="sk-SK" w:eastAsia="ar-SA" w:bidi="ar-SA"/>
                  </w:rPr>
                </w:pPr>
                <w:r>
                  <w:rPr>
                    <w:lang w:val="sk-SK" w:eastAsia="ar-SA" w:bidi="ar-SA"/>
                  </w:rPr>
                  <w:t>princíp činnosti</w:t>
                </w:r>
              </w:p>
            </w:tc>
            <w:tc>
              <w:tcPr>
                <w:tcW w:w="5670" w:type="dxa"/>
                <w:tcBorders>
                  <w:left w:val="none" w:sz="0" w:space="0" w:color="auto"/>
                </w:tcBorders>
              </w:tcPr>
              <w:p w:rsidR="00C90691" w:rsidRDefault="00C90691" w:rsidP="005B471C">
                <w:pPr>
                  <w:pStyle w:val="Bezriadkovania"/>
                  <w:jc w:val="center"/>
                  <w:cnfStyle w:val="000000010000"/>
                  <w:rPr>
                    <w:lang w:val="sk-SK" w:eastAsia="ar-SA" w:bidi="ar-SA"/>
                  </w:rPr>
                </w:pPr>
                <w:r>
                  <w:rPr>
                    <w:lang w:val="sk-SK" w:eastAsia="ar-SA" w:bidi="ar-SA"/>
                  </w:rPr>
                  <w:t>v prípade zaznamenania nepriateľa radarom sa natočí k nemu, následne strieľa a posúva sa až k stene</w:t>
                </w:r>
              </w:p>
            </w:tc>
          </w:tr>
          <w:tr w:rsidR="00C90691" w:rsidTr="00F67FDA">
            <w:trPr>
              <w:cnfStyle w:val="000000100000"/>
            </w:trPr>
            <w:tc>
              <w:tcPr>
                <w:cnfStyle w:val="001000000000"/>
                <w:tcW w:w="3510" w:type="dxa"/>
                <w:tcBorders>
                  <w:right w:val="none" w:sz="0" w:space="0" w:color="auto"/>
                </w:tcBorders>
                <w:vAlign w:val="center"/>
              </w:tcPr>
              <w:p w:rsidR="00C90691" w:rsidRDefault="00C90691" w:rsidP="00F67FDA">
                <w:pPr>
                  <w:pStyle w:val="Bezriadkovania"/>
                  <w:jc w:val="center"/>
                  <w:rPr>
                    <w:lang w:val="sk-SK" w:eastAsia="ar-SA" w:bidi="ar-SA"/>
                  </w:rPr>
                </w:pPr>
                <w:r>
                  <w:rPr>
                    <w:lang w:val="sk-SK" w:eastAsia="ar-SA" w:bidi="ar-SA"/>
                  </w:rPr>
                  <w:t>nedostatky vývoja</w:t>
                </w:r>
              </w:p>
            </w:tc>
            <w:tc>
              <w:tcPr>
                <w:tcW w:w="5670" w:type="dxa"/>
                <w:tcBorders>
                  <w:left w:val="none" w:sz="0" w:space="0" w:color="auto"/>
                </w:tcBorders>
              </w:tcPr>
              <w:p w:rsidR="00C90691" w:rsidRDefault="00C90691" w:rsidP="007B1420">
                <w:pPr>
                  <w:pStyle w:val="Bezriadkovania"/>
                  <w:jc w:val="center"/>
                  <w:cnfStyle w:val="000000100000"/>
                  <w:rPr>
                    <w:lang w:val="sk-SK" w:eastAsia="ar-SA" w:bidi="ar-SA"/>
                  </w:rPr>
                </w:pPr>
                <w:r>
                  <w:rPr>
                    <w:lang w:val="sk-SK" w:eastAsia="ar-SA" w:bidi="ar-SA"/>
                  </w:rPr>
                  <w:t xml:space="preserve">nerovnomerné generovanie stromu správania </w:t>
                </w:r>
              </w:p>
            </w:tc>
          </w:tr>
        </w:tbl>
        <w:p w:rsidR="00DF4FD8" w:rsidRDefault="0061048F" w:rsidP="00DF4FD8">
          <w:pPr>
            <w:rPr>
              <w:lang w:val="sk-SK"/>
            </w:rPr>
          </w:pPr>
          <w:r>
            <w:rPr>
              <w:lang w:val="sk-SK"/>
            </w:rPr>
            <w:lastRenderedPageBreak/>
            <w:t xml:space="preserve">Princíp činnosti </w:t>
          </w:r>
          <w:proofErr w:type="spellStart"/>
          <w:r>
            <w:rPr>
              <w:lang w:val="sk-SK"/>
            </w:rPr>
            <w:t>Taura</w:t>
          </w:r>
          <w:proofErr w:type="spellEnd"/>
          <w:r>
            <w:rPr>
              <w:lang w:val="sk-SK"/>
            </w:rPr>
            <w:t xml:space="preserve"> pracuje na podobnej mechanike ako v prípade </w:t>
          </w:r>
          <w:proofErr w:type="spellStart"/>
          <w:r>
            <w:rPr>
              <w:lang w:val="sk-SK"/>
            </w:rPr>
            <w:t>Rumbler</w:t>
          </w:r>
          <w:r w:rsidR="00CE2818">
            <w:rPr>
              <w:lang w:val="sk-SK"/>
            </w:rPr>
            <w:t>a</w:t>
          </w:r>
          <w:proofErr w:type="spellEnd"/>
          <w:r>
            <w:rPr>
              <w:lang w:val="sk-SK"/>
            </w:rPr>
            <w:t xml:space="preserve">, čo môže byť čiastočne spôsobené aj tým, že </w:t>
          </w:r>
          <w:proofErr w:type="spellStart"/>
          <w:r>
            <w:rPr>
              <w:lang w:val="sk-SK"/>
            </w:rPr>
            <w:t>Rumbler</w:t>
          </w:r>
          <w:proofErr w:type="spellEnd"/>
          <w:r>
            <w:rPr>
              <w:lang w:val="sk-SK"/>
            </w:rPr>
            <w:t xml:space="preserve"> sa použil v testovacej množine ako nepriateľský robot.</w:t>
          </w:r>
          <w:r w:rsidR="00F67FDA">
            <w:rPr>
              <w:lang w:val="sk-SK"/>
            </w:rPr>
            <w:t xml:space="preserve"> </w:t>
          </w:r>
          <w:proofErr w:type="spellStart"/>
          <w:r w:rsidR="00F67FDA">
            <w:rPr>
              <w:lang w:val="sk-SK"/>
            </w:rPr>
            <w:t>Taurus</w:t>
          </w:r>
          <w:proofErr w:type="spellEnd"/>
          <w:r w:rsidR="00F67FDA">
            <w:rPr>
              <w:lang w:val="sk-SK"/>
            </w:rPr>
            <w:t xml:space="preserve"> bol vyvinutý v 88. iterácii algoritmu, pričom</w:t>
          </w:r>
          <w:r w:rsidR="00FB2BA0">
            <w:rPr>
              <w:lang w:val="sk-SK"/>
            </w:rPr>
            <w:t xml:space="preserve"> lepšie riešenie sa nepodarilo nájsť až po 150. iteráciu, </w:t>
          </w:r>
          <w:r w:rsidR="004D32A8">
            <w:rPr>
              <w:lang w:val="sk-SK"/>
            </w:rPr>
            <w:t>čiže</w:t>
          </w:r>
          <w:r w:rsidR="00FB2BA0">
            <w:rPr>
              <w:lang w:val="sk-SK"/>
            </w:rPr>
            <w:t xml:space="preserve"> bo</w:t>
          </w:r>
          <w:r w:rsidR="00DF4FD8">
            <w:rPr>
              <w:lang w:val="sk-SK"/>
            </w:rPr>
            <w:t>lo hľadanie ukončené.</w:t>
          </w:r>
        </w:p>
        <w:p w:rsidR="00DF4FD8" w:rsidRDefault="00DF4FD8" w:rsidP="00DF4FD8">
          <w:pPr>
            <w:rPr>
              <w:lang w:val="sk-SK"/>
            </w:rPr>
          </w:pPr>
          <w:r>
            <w:rPr>
              <w:lang w:val="sk-SK"/>
            </w:rPr>
            <w:t xml:space="preserve">Na Obr. 18 si môžeme všimnúť, že </w:t>
          </w:r>
          <w:r w:rsidR="00513DB2">
            <w:rPr>
              <w:lang w:val="sk-SK"/>
            </w:rPr>
            <w:t>trend</w:t>
          </w:r>
          <w:r>
            <w:rPr>
              <w:lang w:val="sk-SK"/>
            </w:rPr>
            <w:t xml:space="preserve"> globálnej fitnes je skokový. To je jedným z charakteristických znakov evolučných optimalizačných techník. Ďalším znakom je postupné zlepšovanie priemernej fitnes, ktorá je v rámci možností PSO vyjadrená priemernou hodnotou </w:t>
          </w:r>
          <w:r w:rsidR="00513DB2">
            <w:rPr>
              <w:lang w:val="sk-SK"/>
            </w:rPr>
            <w:t xml:space="preserve">najlepšej </w:t>
          </w:r>
          <w:r>
            <w:rPr>
              <w:lang w:val="sk-SK"/>
            </w:rPr>
            <w:t xml:space="preserve">lokálnej fitnes </w:t>
          </w:r>
          <w:r w:rsidR="00513DB2">
            <w:rPr>
              <w:lang w:val="sk-SK"/>
            </w:rPr>
            <w:t xml:space="preserve">všetkých </w:t>
          </w:r>
          <w:r>
            <w:rPr>
              <w:lang w:val="sk-SK"/>
            </w:rPr>
            <w:t>častíc</w:t>
          </w:r>
          <w:r w:rsidR="009E2F58">
            <w:rPr>
              <w:lang w:val="sk-SK"/>
            </w:rPr>
            <w:t xml:space="preserve"> (aritmetický priemer lokálne najlepšej hodnoty všetkých častíc)</w:t>
          </w:r>
          <w:r>
            <w:rPr>
              <w:lang w:val="sk-SK"/>
            </w:rPr>
            <w:t>.</w:t>
          </w:r>
        </w:p>
        <w:p w:rsidR="00F22CBE" w:rsidRDefault="00F22CBE" w:rsidP="00DF4FD8">
          <w:pPr>
            <w:rPr>
              <w:lang w:val="sk-SK"/>
            </w:rPr>
          </w:pPr>
          <w:r>
            <w:rPr>
              <w:lang w:val="sk-SK"/>
            </w:rPr>
            <w:t xml:space="preserve">Fitnes hodnota je vypočítaná na základe získaného skóre proti </w:t>
          </w:r>
          <w:r w:rsidR="006F521C">
            <w:rPr>
              <w:lang w:val="sk-SK"/>
            </w:rPr>
            <w:t xml:space="preserve">robotom v testovacej množine. Ak bol robot úspešný v súboji so slabšími robotmi (jeho skóre </w:t>
          </w:r>
          <w:r w:rsidR="00220313">
            <w:rPr>
              <w:lang w:val="sk-SK"/>
            </w:rPr>
            <w:t>prekročilo</w:t>
          </w:r>
          <w:r w:rsidR="006F521C">
            <w:rPr>
              <w:lang w:val="sk-SK"/>
            </w:rPr>
            <w:t xml:space="preserve"> definovaný limit pre </w:t>
          </w:r>
          <w:r w:rsidR="00220313">
            <w:rPr>
              <w:lang w:val="sk-SK"/>
            </w:rPr>
            <w:t xml:space="preserve">ďalšiu </w:t>
          </w:r>
          <w:r w:rsidR="006F521C">
            <w:rPr>
              <w:lang w:val="sk-SK"/>
            </w:rPr>
            <w:t>úroveň), tak sa mu odomkol zápas s nasledujúcim silnejším súperom.</w:t>
          </w:r>
          <w:r w:rsidR="00220313">
            <w:rPr>
              <w:lang w:val="sk-SK"/>
            </w:rPr>
            <w:t xml:space="preserve"> Finálna fitnes robota je súčtom skóre, ktoré získal vo všetkých zápasoch. </w:t>
          </w:r>
        </w:p>
        <w:p w:rsidR="00F617B4" w:rsidRDefault="00F617B4" w:rsidP="00F617B4">
          <w:pPr>
            <w:ind w:firstLine="0"/>
            <w:rPr>
              <w:lang w:val="sk-SK"/>
            </w:rPr>
          </w:pPr>
          <w:r>
            <w:rPr>
              <w:noProof/>
              <w:lang w:val="sk-SK" w:eastAsia="sk-SK" w:bidi="ar-SA"/>
            </w:rPr>
            <w:drawing>
              <wp:inline distT="0" distB="0" distL="0" distR="0">
                <wp:extent cx="5753100" cy="4343400"/>
                <wp:effectExtent l="19050" t="0" r="0" b="0"/>
                <wp:docPr id="5"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5753100" cy="4343400"/>
                        </a:xfrm>
                        <a:prstGeom prst="rect">
                          <a:avLst/>
                        </a:prstGeom>
                        <a:noFill/>
                        <a:ln w="9525">
                          <a:noFill/>
                          <a:miter lim="800000"/>
                          <a:headEnd/>
                          <a:tailEnd/>
                        </a:ln>
                      </pic:spPr>
                    </pic:pic>
                  </a:graphicData>
                </a:graphic>
              </wp:inline>
            </w:drawing>
          </w:r>
        </w:p>
        <w:p w:rsidR="00F617B4" w:rsidRDefault="00F617B4" w:rsidP="00F617B4">
          <w:pPr>
            <w:ind w:firstLine="0"/>
            <w:jc w:val="center"/>
            <w:rPr>
              <w:lang w:val="sk-SK"/>
            </w:rPr>
          </w:pPr>
          <w:r>
            <w:rPr>
              <w:lang w:val="sk-SK"/>
            </w:rPr>
            <w:t xml:space="preserve">Obr. 18. </w:t>
          </w:r>
          <w:r w:rsidR="00220501">
            <w:rPr>
              <w:lang w:val="sk-SK"/>
            </w:rPr>
            <w:t xml:space="preserve">Vývoj globálnej a priemernej lokálnej fitnes pri vývoji </w:t>
          </w:r>
          <w:proofErr w:type="spellStart"/>
          <w:r w:rsidR="00220501">
            <w:rPr>
              <w:lang w:val="sk-SK"/>
            </w:rPr>
            <w:t>Taura</w:t>
          </w:r>
          <w:proofErr w:type="spellEnd"/>
          <w:r>
            <w:rPr>
              <w:lang w:val="sk-SK"/>
            </w:rPr>
            <w:t>.</w:t>
          </w:r>
        </w:p>
        <w:p w:rsidR="001A7F0F" w:rsidRDefault="001A7F0F" w:rsidP="00F617B4">
          <w:pPr>
            <w:ind w:firstLine="0"/>
            <w:jc w:val="center"/>
            <w:rPr>
              <w:lang w:val="sk-SK"/>
            </w:rPr>
          </w:pPr>
        </w:p>
        <w:p w:rsidR="001A7F0F" w:rsidRDefault="001A7F0F" w:rsidP="00F617B4">
          <w:pPr>
            <w:ind w:firstLine="0"/>
            <w:jc w:val="center"/>
            <w:rPr>
              <w:lang w:val="sk-SK"/>
            </w:rPr>
          </w:pPr>
        </w:p>
        <w:p w:rsidR="006B1FE8" w:rsidRPr="00361497" w:rsidRDefault="00815C05" w:rsidP="00C61852">
          <w:pPr>
            <w:pStyle w:val="Nadpis2"/>
          </w:pPr>
          <w:bookmarkStart w:id="30" w:name="_Toc342330118"/>
          <w:r>
            <w:lastRenderedPageBreak/>
            <w:t xml:space="preserve">Porovnanie </w:t>
          </w:r>
          <w:r w:rsidRPr="00361497">
            <w:t>výsledkov</w:t>
          </w:r>
          <w:bookmarkEnd w:id="30"/>
        </w:p>
        <w:p w:rsidR="004D79A0" w:rsidRPr="00361497" w:rsidRDefault="002F6D51" w:rsidP="001315A6">
          <w:pPr>
            <w:ind w:firstLine="0"/>
            <w:rPr>
              <w:lang w:val="sk-SK"/>
            </w:rPr>
          </w:pPr>
          <w:r w:rsidRPr="00361497">
            <w:rPr>
              <w:lang w:val="sk-SK"/>
            </w:rPr>
            <w:t>Kapitol</w:t>
          </w:r>
          <w:r w:rsidR="00802924">
            <w:rPr>
              <w:lang w:val="sk-SK"/>
            </w:rPr>
            <w:t>a</w:t>
          </w:r>
          <w:r w:rsidRPr="00361497">
            <w:rPr>
              <w:lang w:val="sk-SK"/>
            </w:rPr>
            <w:t xml:space="preserve"> sa zaoberá porovnaním výsledkov a štatistík analyzovaných a vyvinutých robotov. Tab. 16. obsahuje výsledky dosiahnuté </w:t>
          </w:r>
          <w:r w:rsidR="00361497" w:rsidRPr="00361497">
            <w:rPr>
              <w:lang w:val="sk-SK"/>
            </w:rPr>
            <w:t>v súboji proti základnej množine robotov a vybranej množine robotov podľa [13], pričom tieto výsledky sú priamo použité</w:t>
          </w:r>
          <w:r w:rsidR="008E6141">
            <w:rPr>
              <w:lang w:val="sk-SK"/>
            </w:rPr>
            <w:t xml:space="preserve"> v tabuľke</w:t>
          </w:r>
          <w:r w:rsidR="00D433C4">
            <w:rPr>
              <w:lang w:val="sk-SK"/>
            </w:rPr>
            <w:t xml:space="preserve"> (</w:t>
          </w:r>
          <w:proofErr w:type="spellStart"/>
          <w:r w:rsidR="00D433C4">
            <w:rPr>
              <w:lang w:val="sk-SK"/>
            </w:rPr>
            <w:t>HarperBot</w:t>
          </w:r>
          <w:proofErr w:type="spellEnd"/>
          <w:r w:rsidR="00D433C4">
            <w:rPr>
              <w:lang w:val="sk-SK"/>
            </w:rPr>
            <w:t>)</w:t>
          </w:r>
          <w:r w:rsidR="00361497" w:rsidRPr="00361497">
            <w:rPr>
              <w:lang w:val="sk-SK"/>
            </w:rPr>
            <w:t xml:space="preserve">, keďže analyzovaný robot nie je voľne prístupný. </w:t>
          </w:r>
          <w:r w:rsidR="00361497">
            <w:rPr>
              <w:lang w:val="sk-SK"/>
            </w:rPr>
            <w:t>Ostatní roboti boli otestovan</w:t>
          </w:r>
          <w:r w:rsidR="008E6141">
            <w:rPr>
              <w:lang w:val="sk-SK"/>
            </w:rPr>
            <w:t>í</w:t>
          </w:r>
          <w:r w:rsidR="00361497">
            <w:rPr>
              <w:lang w:val="sk-SK"/>
            </w:rPr>
            <w:t xml:space="preserve"> proti </w:t>
          </w:r>
          <w:r w:rsidR="008E6141">
            <w:rPr>
              <w:lang w:val="sk-SK"/>
            </w:rPr>
            <w:t>rovnakej</w:t>
          </w:r>
          <w:r w:rsidR="00361497">
            <w:rPr>
              <w:lang w:val="sk-SK"/>
            </w:rPr>
            <w:t xml:space="preserve"> množine robotov v súboji s počtom kôl 100.</w:t>
          </w:r>
          <w:r w:rsidR="006C051A">
            <w:rPr>
              <w:lang w:val="sk-SK"/>
            </w:rPr>
            <w:t xml:space="preserve"> Jednotlivé výsledky obsahujú aj počet víťazstiev zo 100 zápasov, keďže totálne skóre môže byť </w:t>
          </w:r>
          <w:r w:rsidR="00525E61">
            <w:rPr>
              <w:lang w:val="sk-SK"/>
            </w:rPr>
            <w:t>skresľujúce</w:t>
          </w:r>
          <w:r w:rsidR="006C051A">
            <w:rPr>
              <w:lang w:val="sk-SK"/>
            </w:rPr>
            <w:t>.</w:t>
          </w:r>
        </w:p>
        <w:p w:rsidR="00811D95" w:rsidRPr="00361497" w:rsidRDefault="00811D95" w:rsidP="004D79A0">
          <w:pPr>
            <w:rPr>
              <w:lang w:val="sk-SK"/>
            </w:rPr>
          </w:pPr>
        </w:p>
        <w:p w:rsidR="00811D95" w:rsidRPr="00361497" w:rsidRDefault="00811D95" w:rsidP="00811D95">
          <w:pPr>
            <w:jc w:val="center"/>
            <w:rPr>
              <w:lang w:val="sk-SK"/>
            </w:rPr>
          </w:pPr>
          <w:r w:rsidRPr="00361497">
            <w:rPr>
              <w:lang w:val="sk-SK"/>
            </w:rPr>
            <w:t>Tab. 16. Porovnanie výsledkov vyvinutých a existujúcich robotov.</w:t>
          </w:r>
        </w:p>
        <w:tbl>
          <w:tblPr>
            <w:tblStyle w:val="Strednpodfarbenie1zvraznenie11"/>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93"/>
            <w:gridCol w:w="1701"/>
            <w:gridCol w:w="1701"/>
            <w:gridCol w:w="1641"/>
            <w:gridCol w:w="1761"/>
          </w:tblGrid>
          <w:tr w:rsidR="00B964B8" w:rsidRPr="00361497" w:rsidTr="0015041C">
            <w:trPr>
              <w:cnfStyle w:val="100000000000"/>
            </w:trPr>
            <w:tc>
              <w:tcPr>
                <w:cnfStyle w:val="001000000000"/>
                <w:tcW w:w="2093" w:type="dxa"/>
                <w:tcBorders>
                  <w:top w:val="none" w:sz="0" w:space="0" w:color="auto"/>
                  <w:left w:val="none" w:sz="0" w:space="0" w:color="auto"/>
                  <w:bottom w:val="single" w:sz="4" w:space="0" w:color="auto"/>
                  <w:right w:val="none" w:sz="0" w:space="0" w:color="auto"/>
                </w:tcBorders>
                <w:vAlign w:val="center"/>
              </w:tcPr>
              <w:p w:rsidR="00B964B8" w:rsidRPr="00361497" w:rsidRDefault="00C3731A" w:rsidP="00F349B3">
                <w:pPr>
                  <w:pStyle w:val="Bezriadkovania"/>
                  <w:jc w:val="center"/>
                  <w:rPr>
                    <w:lang w:val="sk-SK" w:eastAsia="ar-SA" w:bidi="ar-SA"/>
                  </w:rPr>
                </w:pPr>
                <w:r>
                  <w:rPr>
                    <w:lang w:val="sk-SK" w:eastAsia="ar-SA" w:bidi="ar-SA"/>
                  </w:rPr>
                  <w:t>Súper</w:t>
                </w:r>
              </w:p>
            </w:tc>
            <w:tc>
              <w:tcPr>
                <w:tcW w:w="1701" w:type="dxa"/>
                <w:tcBorders>
                  <w:top w:val="none" w:sz="0" w:space="0" w:color="auto"/>
                  <w:left w:val="none" w:sz="0" w:space="0" w:color="auto"/>
                  <w:bottom w:val="single" w:sz="4" w:space="0" w:color="auto"/>
                  <w:right w:val="none" w:sz="0" w:space="0" w:color="auto"/>
                </w:tcBorders>
              </w:tcPr>
              <w:p w:rsidR="00B964B8" w:rsidRPr="00361497" w:rsidRDefault="00B964B8" w:rsidP="00447AE8">
                <w:pPr>
                  <w:pStyle w:val="Bezriadkovania"/>
                  <w:jc w:val="center"/>
                  <w:cnfStyle w:val="100000000000"/>
                  <w:rPr>
                    <w:lang w:val="sk-SK" w:eastAsia="ar-SA" w:bidi="ar-SA"/>
                  </w:rPr>
                </w:pPr>
                <w:proofErr w:type="spellStart"/>
                <w:r w:rsidRPr="00361497">
                  <w:rPr>
                    <w:lang w:val="sk-SK" w:eastAsia="ar-SA" w:bidi="ar-SA"/>
                  </w:rPr>
                  <w:t>Rumbler</w:t>
                </w:r>
                <w:proofErr w:type="spellEnd"/>
                <w:r w:rsidR="00CE1E47">
                  <w:rPr>
                    <w:lang w:val="sk-SK" w:eastAsia="ar-SA" w:bidi="ar-SA"/>
                  </w:rPr>
                  <w:t xml:space="preserve"> </w:t>
                </w:r>
                <w:r w:rsidR="00447AE8">
                  <w:rPr>
                    <w:lang w:val="sk-SK" w:eastAsia="ar-SA" w:bidi="ar-SA"/>
                  </w:rPr>
                  <w:t>(V</w:t>
                </w:r>
                <w:r w:rsidR="00CE1E47">
                  <w:rPr>
                    <w:lang w:val="sk-SK" w:eastAsia="ar-SA" w:bidi="ar-SA"/>
                  </w:rPr>
                  <w:t>)</w:t>
                </w:r>
              </w:p>
            </w:tc>
            <w:tc>
              <w:tcPr>
                <w:tcW w:w="1701" w:type="dxa"/>
                <w:tcBorders>
                  <w:top w:val="none" w:sz="0" w:space="0" w:color="auto"/>
                  <w:left w:val="none" w:sz="0" w:space="0" w:color="auto"/>
                  <w:bottom w:val="single" w:sz="4" w:space="0" w:color="auto"/>
                  <w:right w:val="none" w:sz="0" w:space="0" w:color="auto"/>
                </w:tcBorders>
              </w:tcPr>
              <w:p w:rsidR="00B964B8" w:rsidRPr="00361497" w:rsidRDefault="00B964B8" w:rsidP="00F349B3">
                <w:pPr>
                  <w:pStyle w:val="Bezriadkovania"/>
                  <w:jc w:val="center"/>
                  <w:cnfStyle w:val="100000000000"/>
                  <w:rPr>
                    <w:lang w:val="sk-SK" w:eastAsia="ar-SA" w:bidi="ar-SA"/>
                  </w:rPr>
                </w:pPr>
                <w:proofErr w:type="spellStart"/>
                <w:r w:rsidRPr="00361497">
                  <w:rPr>
                    <w:lang w:val="sk-SK" w:eastAsia="ar-SA" w:bidi="ar-SA"/>
                  </w:rPr>
                  <w:t>Taurus</w:t>
                </w:r>
                <w:proofErr w:type="spellEnd"/>
                <w:r w:rsidR="00CE1E47">
                  <w:rPr>
                    <w:lang w:val="sk-SK" w:eastAsia="ar-SA" w:bidi="ar-SA"/>
                  </w:rPr>
                  <w:t xml:space="preserve"> (V)</w:t>
                </w:r>
              </w:p>
            </w:tc>
            <w:tc>
              <w:tcPr>
                <w:tcW w:w="1641" w:type="dxa"/>
                <w:tcBorders>
                  <w:top w:val="none" w:sz="0" w:space="0" w:color="auto"/>
                  <w:left w:val="none" w:sz="0" w:space="0" w:color="auto"/>
                  <w:bottom w:val="single" w:sz="4" w:space="0" w:color="auto"/>
                  <w:right w:val="none" w:sz="0" w:space="0" w:color="auto"/>
                </w:tcBorders>
              </w:tcPr>
              <w:p w:rsidR="00B964B8" w:rsidRPr="00361497" w:rsidRDefault="00B964B8" w:rsidP="00F349B3">
                <w:pPr>
                  <w:pStyle w:val="Bezriadkovania"/>
                  <w:jc w:val="center"/>
                  <w:cnfStyle w:val="100000000000"/>
                  <w:rPr>
                    <w:lang w:val="sk-SK" w:eastAsia="ar-SA" w:bidi="ar-SA"/>
                  </w:rPr>
                </w:pPr>
                <w:proofErr w:type="spellStart"/>
                <w:r w:rsidRPr="00361497">
                  <w:rPr>
                    <w:lang w:val="sk-SK" w:eastAsia="ar-SA" w:bidi="ar-SA"/>
                  </w:rPr>
                  <w:t>HarperBot</w:t>
                </w:r>
                <w:proofErr w:type="spellEnd"/>
              </w:p>
            </w:tc>
            <w:tc>
              <w:tcPr>
                <w:tcW w:w="1761" w:type="dxa"/>
                <w:tcBorders>
                  <w:top w:val="none" w:sz="0" w:space="0" w:color="auto"/>
                  <w:left w:val="none" w:sz="0" w:space="0" w:color="auto"/>
                  <w:bottom w:val="single" w:sz="4" w:space="0" w:color="auto"/>
                  <w:right w:val="none" w:sz="0" w:space="0" w:color="auto"/>
                </w:tcBorders>
              </w:tcPr>
              <w:p w:rsidR="00B964B8" w:rsidRPr="00361497" w:rsidRDefault="00B964B8" w:rsidP="00F349B3">
                <w:pPr>
                  <w:pStyle w:val="Bezriadkovania"/>
                  <w:jc w:val="center"/>
                  <w:cnfStyle w:val="100000000000"/>
                  <w:rPr>
                    <w:lang w:val="sk-SK" w:eastAsia="ar-SA" w:bidi="ar-SA"/>
                  </w:rPr>
                </w:pPr>
                <w:proofErr w:type="spellStart"/>
                <w:r w:rsidRPr="00361497">
                  <w:rPr>
                    <w:lang w:val="sk-SK" w:eastAsia="ar-SA" w:bidi="ar-SA"/>
                  </w:rPr>
                  <w:t>GP-Bot</w:t>
                </w:r>
                <w:proofErr w:type="spellEnd"/>
                <w:r w:rsidR="00CE1E47">
                  <w:rPr>
                    <w:lang w:val="sk-SK" w:eastAsia="ar-SA" w:bidi="ar-SA"/>
                  </w:rPr>
                  <w:t xml:space="preserve"> (V)</w:t>
                </w:r>
              </w:p>
            </w:tc>
          </w:tr>
          <w:tr w:rsidR="00B964B8" w:rsidRPr="00361497" w:rsidTr="0015041C">
            <w:trPr>
              <w:cnfStyle w:val="000000100000"/>
            </w:trPr>
            <w:tc>
              <w:tcPr>
                <w:cnfStyle w:val="001000000000"/>
                <w:tcW w:w="2093" w:type="dxa"/>
                <w:tcBorders>
                  <w:right w:val="none" w:sz="0" w:space="0" w:color="auto"/>
                </w:tcBorders>
                <w:vAlign w:val="center"/>
              </w:tcPr>
              <w:p w:rsidR="00B964B8" w:rsidRPr="00361497" w:rsidRDefault="00B964B8" w:rsidP="00F349B3">
                <w:pPr>
                  <w:pStyle w:val="Bezriadkovania"/>
                  <w:jc w:val="center"/>
                  <w:rPr>
                    <w:lang w:val="sk-SK" w:eastAsia="ar-SA" w:bidi="ar-SA"/>
                  </w:rPr>
                </w:pPr>
                <w:proofErr w:type="spellStart"/>
                <w:r w:rsidRPr="00361497">
                  <w:rPr>
                    <w:lang w:val="sk-SK" w:eastAsia="ar-SA" w:bidi="ar-SA"/>
                  </w:rPr>
                  <w:t>MyFirstRobot</w:t>
                </w:r>
                <w:proofErr w:type="spellEnd"/>
              </w:p>
            </w:tc>
            <w:tc>
              <w:tcPr>
                <w:tcW w:w="1701" w:type="dxa"/>
                <w:tcBorders>
                  <w:left w:val="none" w:sz="0" w:space="0" w:color="auto"/>
                  <w:bottom w:val="single" w:sz="4" w:space="0" w:color="auto"/>
                  <w:right w:val="none" w:sz="0" w:space="0" w:color="auto"/>
                </w:tcBorders>
              </w:tcPr>
              <w:p w:rsidR="00B964B8" w:rsidRPr="0047030E" w:rsidRDefault="0047030E" w:rsidP="00F349B3">
                <w:pPr>
                  <w:pStyle w:val="Bezriadkovania"/>
                  <w:jc w:val="center"/>
                  <w:cnfStyle w:val="000000100000"/>
                  <w:rPr>
                    <w:lang w:eastAsia="ar-SA" w:bidi="ar-SA"/>
                  </w:rPr>
                </w:pPr>
                <w:r>
                  <w:rPr>
                    <w:lang w:eastAsia="ar-SA" w:bidi="ar-SA"/>
                  </w:rPr>
                  <w:t xml:space="preserve">83% </w:t>
                </w:r>
                <w:r w:rsidR="00CE1E47">
                  <w:rPr>
                    <w:lang w:eastAsia="ar-SA" w:bidi="ar-SA"/>
                  </w:rPr>
                  <w:t>(97</w:t>
                </w:r>
                <w:r w:rsidR="00F410C2">
                  <w:rPr>
                    <w:lang w:eastAsia="ar-SA" w:bidi="ar-SA"/>
                  </w:rPr>
                  <w:t>-3</w:t>
                </w:r>
                <w:r w:rsidR="00CE1E47">
                  <w:rPr>
                    <w:lang w:eastAsia="ar-SA" w:bidi="ar-SA"/>
                  </w:rPr>
                  <w:t>)</w:t>
                </w:r>
              </w:p>
            </w:tc>
            <w:tc>
              <w:tcPr>
                <w:tcW w:w="1701" w:type="dxa"/>
                <w:tcBorders>
                  <w:left w:val="none" w:sz="0" w:space="0" w:color="auto"/>
                  <w:right w:val="none" w:sz="0" w:space="0" w:color="auto"/>
                </w:tcBorders>
              </w:tcPr>
              <w:p w:rsidR="00B964B8" w:rsidRPr="00361497" w:rsidRDefault="008A7075" w:rsidP="00F349B3">
                <w:pPr>
                  <w:pStyle w:val="Bezriadkovania"/>
                  <w:jc w:val="center"/>
                  <w:cnfStyle w:val="000000100000"/>
                  <w:rPr>
                    <w:lang w:val="sk-SK" w:eastAsia="ar-SA" w:bidi="ar-SA"/>
                  </w:rPr>
                </w:pPr>
                <w:r>
                  <w:rPr>
                    <w:lang w:eastAsia="ar-SA" w:bidi="ar-SA"/>
                  </w:rPr>
                  <w:t>67</w:t>
                </w:r>
                <w:r w:rsidR="00426A86">
                  <w:rPr>
                    <w:lang w:eastAsia="ar-SA" w:bidi="ar-SA"/>
                  </w:rPr>
                  <w:t xml:space="preserve">% </w:t>
                </w:r>
                <w:r w:rsidR="00426A86">
                  <w:rPr>
                    <w:lang w:val="sk-SK" w:eastAsia="ar-SA" w:bidi="ar-SA"/>
                  </w:rPr>
                  <w:t>(</w:t>
                </w:r>
                <w:r>
                  <w:rPr>
                    <w:lang w:val="sk-SK" w:eastAsia="ar-SA" w:bidi="ar-SA"/>
                  </w:rPr>
                  <w:t>66</w:t>
                </w:r>
                <w:r w:rsidR="00426A86">
                  <w:rPr>
                    <w:lang w:val="sk-SK" w:eastAsia="ar-SA" w:bidi="ar-SA"/>
                  </w:rPr>
                  <w:t>-</w:t>
                </w:r>
                <w:r>
                  <w:rPr>
                    <w:lang w:val="sk-SK" w:eastAsia="ar-SA" w:bidi="ar-SA"/>
                  </w:rPr>
                  <w:t>34</w:t>
                </w:r>
                <w:r w:rsidR="00426A86">
                  <w:rPr>
                    <w:lang w:val="sk-SK" w:eastAsia="ar-SA" w:bidi="ar-SA"/>
                  </w:rPr>
                  <w:t>)</w:t>
                </w:r>
              </w:p>
            </w:tc>
            <w:tc>
              <w:tcPr>
                <w:tcW w:w="1641" w:type="dxa"/>
                <w:tcBorders>
                  <w:left w:val="none" w:sz="0" w:space="0" w:color="auto"/>
                  <w:right w:val="none" w:sz="0" w:space="0" w:color="auto"/>
                </w:tcBorders>
              </w:tcPr>
              <w:p w:rsidR="00B964B8" w:rsidRPr="00361497" w:rsidRDefault="004E072B" w:rsidP="00F349B3">
                <w:pPr>
                  <w:pStyle w:val="Bezriadkovania"/>
                  <w:jc w:val="center"/>
                  <w:cnfStyle w:val="000000100000"/>
                  <w:rPr>
                    <w:lang w:val="sk-SK" w:eastAsia="ar-SA" w:bidi="ar-SA"/>
                  </w:rPr>
                </w:pPr>
                <w:r w:rsidRPr="00361497">
                  <w:rPr>
                    <w:lang w:val="sk-SK" w:eastAsia="ar-SA" w:bidi="ar-SA"/>
                  </w:rPr>
                  <w:t>-</w:t>
                </w:r>
              </w:p>
            </w:tc>
            <w:tc>
              <w:tcPr>
                <w:tcW w:w="1761" w:type="dxa"/>
                <w:tcBorders>
                  <w:left w:val="none" w:sz="0" w:space="0" w:color="auto"/>
                </w:tcBorders>
              </w:tcPr>
              <w:p w:rsidR="00B964B8" w:rsidRPr="00361497" w:rsidRDefault="00F461E2" w:rsidP="00F349B3">
                <w:pPr>
                  <w:pStyle w:val="Bezriadkovania"/>
                  <w:jc w:val="center"/>
                  <w:cnfStyle w:val="000000100000"/>
                  <w:rPr>
                    <w:lang w:val="sk-SK" w:eastAsia="ar-SA" w:bidi="ar-SA"/>
                  </w:rPr>
                </w:pPr>
                <w:r>
                  <w:rPr>
                    <w:lang w:eastAsia="ar-SA" w:bidi="ar-SA"/>
                  </w:rPr>
                  <w:t>92</w:t>
                </w:r>
                <w:r w:rsidR="00426A86">
                  <w:rPr>
                    <w:lang w:eastAsia="ar-SA" w:bidi="ar-SA"/>
                  </w:rPr>
                  <w:t xml:space="preserve">% </w:t>
                </w:r>
                <w:r w:rsidR="00426A86">
                  <w:rPr>
                    <w:lang w:val="sk-SK" w:eastAsia="ar-SA" w:bidi="ar-SA"/>
                  </w:rPr>
                  <w:t>(</w:t>
                </w:r>
                <w:r>
                  <w:rPr>
                    <w:lang w:val="sk-SK" w:eastAsia="ar-SA" w:bidi="ar-SA"/>
                  </w:rPr>
                  <w:t>89</w:t>
                </w:r>
                <w:r w:rsidR="00426A86">
                  <w:rPr>
                    <w:lang w:val="sk-SK" w:eastAsia="ar-SA" w:bidi="ar-SA"/>
                  </w:rPr>
                  <w:t>-</w:t>
                </w:r>
                <w:r>
                  <w:rPr>
                    <w:lang w:val="sk-SK" w:eastAsia="ar-SA" w:bidi="ar-SA"/>
                  </w:rPr>
                  <w:t>11</w:t>
                </w:r>
                <w:r w:rsidR="00426A86">
                  <w:rPr>
                    <w:lang w:val="sk-SK" w:eastAsia="ar-SA" w:bidi="ar-SA"/>
                  </w:rPr>
                  <w:t>)</w:t>
                </w:r>
              </w:p>
            </w:tc>
          </w:tr>
          <w:tr w:rsidR="00B964B8" w:rsidRPr="00361497" w:rsidTr="0015041C">
            <w:trPr>
              <w:cnfStyle w:val="000000010000"/>
            </w:trPr>
            <w:tc>
              <w:tcPr>
                <w:cnfStyle w:val="001000000000"/>
                <w:tcW w:w="2093" w:type="dxa"/>
                <w:tcBorders>
                  <w:right w:val="single" w:sz="4" w:space="0" w:color="auto"/>
                </w:tcBorders>
                <w:vAlign w:val="center"/>
              </w:tcPr>
              <w:p w:rsidR="00B964B8" w:rsidRPr="00361497" w:rsidRDefault="00B964B8" w:rsidP="00F349B3">
                <w:pPr>
                  <w:pStyle w:val="Bezriadkovania"/>
                  <w:jc w:val="center"/>
                  <w:rPr>
                    <w:lang w:val="sk-SK" w:eastAsia="ar-SA" w:bidi="ar-SA"/>
                  </w:rPr>
                </w:pPr>
                <w:proofErr w:type="spellStart"/>
                <w:r w:rsidRPr="00361497">
                  <w:rPr>
                    <w:lang w:val="sk-SK" w:eastAsia="ar-SA" w:bidi="ar-SA"/>
                  </w:rPr>
                  <w:t>RamFire</w:t>
                </w:r>
                <w:proofErr w:type="spellEnd"/>
                <w:r w:rsidRPr="00361497">
                  <w:rPr>
                    <w:lang w:val="sk-SK" w:eastAsia="ar-SA" w:bidi="ar-SA"/>
                  </w:rPr>
                  <w:t xml:space="preserve"> </w:t>
                </w:r>
              </w:p>
            </w:tc>
            <w:tc>
              <w:tcPr>
                <w:tcW w:w="1701" w:type="dxa"/>
                <w:tcBorders>
                  <w:top w:val="single" w:sz="4" w:space="0" w:color="auto"/>
                  <w:left w:val="single" w:sz="4" w:space="0" w:color="auto"/>
                  <w:bottom w:val="single" w:sz="4" w:space="0" w:color="auto"/>
                  <w:right w:val="single" w:sz="4" w:space="0" w:color="auto"/>
                </w:tcBorders>
              </w:tcPr>
              <w:p w:rsidR="00B964B8" w:rsidRPr="005C61A3" w:rsidRDefault="005C61A3" w:rsidP="005C61A3">
                <w:pPr>
                  <w:pStyle w:val="Bezriadkovania"/>
                  <w:jc w:val="center"/>
                  <w:cnfStyle w:val="000000010000"/>
                  <w:rPr>
                    <w:lang w:val="sk-SK" w:eastAsia="ar-SA" w:bidi="ar-SA"/>
                  </w:rPr>
                </w:pPr>
                <w:r>
                  <w:rPr>
                    <w:lang w:eastAsia="ar-SA" w:bidi="ar-SA"/>
                  </w:rPr>
                  <w:t xml:space="preserve">48% </w:t>
                </w:r>
                <w:r>
                  <w:rPr>
                    <w:lang w:val="sk-SK" w:eastAsia="ar-SA" w:bidi="ar-SA"/>
                  </w:rPr>
                  <w:t>(52</w:t>
                </w:r>
                <w:r w:rsidR="00F410C2">
                  <w:rPr>
                    <w:lang w:val="sk-SK" w:eastAsia="ar-SA" w:bidi="ar-SA"/>
                  </w:rPr>
                  <w:t>-48</w:t>
                </w:r>
                <w:r>
                  <w:rPr>
                    <w:lang w:val="sk-SK" w:eastAsia="ar-SA" w:bidi="ar-SA"/>
                  </w:rPr>
                  <w:t>)</w:t>
                </w:r>
              </w:p>
            </w:tc>
            <w:tc>
              <w:tcPr>
                <w:tcW w:w="1701" w:type="dxa"/>
                <w:tcBorders>
                  <w:left w:val="single" w:sz="4" w:space="0" w:color="auto"/>
                  <w:right w:val="none" w:sz="0" w:space="0" w:color="auto"/>
                </w:tcBorders>
              </w:tcPr>
              <w:p w:rsidR="00B964B8" w:rsidRPr="00361497" w:rsidRDefault="00670A8F" w:rsidP="00F349B3">
                <w:pPr>
                  <w:pStyle w:val="Bezriadkovania"/>
                  <w:jc w:val="center"/>
                  <w:cnfStyle w:val="000000010000"/>
                  <w:rPr>
                    <w:lang w:val="sk-SK" w:eastAsia="ar-SA" w:bidi="ar-SA"/>
                  </w:rPr>
                </w:pPr>
                <w:r>
                  <w:rPr>
                    <w:lang w:eastAsia="ar-SA" w:bidi="ar-SA"/>
                  </w:rPr>
                  <w:t>54</w:t>
                </w:r>
                <w:r w:rsidR="00426A86">
                  <w:rPr>
                    <w:lang w:eastAsia="ar-SA" w:bidi="ar-SA"/>
                  </w:rPr>
                  <w:t xml:space="preserve">% </w:t>
                </w:r>
                <w:r w:rsidR="00426A86">
                  <w:rPr>
                    <w:lang w:val="sk-SK" w:eastAsia="ar-SA" w:bidi="ar-SA"/>
                  </w:rPr>
                  <w:t>(</w:t>
                </w:r>
                <w:r>
                  <w:rPr>
                    <w:lang w:val="sk-SK" w:eastAsia="ar-SA" w:bidi="ar-SA"/>
                  </w:rPr>
                  <w:t>67</w:t>
                </w:r>
                <w:r w:rsidR="00426A86">
                  <w:rPr>
                    <w:lang w:val="sk-SK" w:eastAsia="ar-SA" w:bidi="ar-SA"/>
                  </w:rPr>
                  <w:t>-</w:t>
                </w:r>
                <w:r>
                  <w:rPr>
                    <w:lang w:val="sk-SK" w:eastAsia="ar-SA" w:bidi="ar-SA"/>
                  </w:rPr>
                  <w:t>33</w:t>
                </w:r>
                <w:r w:rsidR="00426A86">
                  <w:rPr>
                    <w:lang w:val="sk-SK" w:eastAsia="ar-SA" w:bidi="ar-SA"/>
                  </w:rPr>
                  <w:t>)</w:t>
                </w:r>
              </w:p>
            </w:tc>
            <w:tc>
              <w:tcPr>
                <w:tcW w:w="1641" w:type="dxa"/>
                <w:tcBorders>
                  <w:left w:val="none" w:sz="0" w:space="0" w:color="auto"/>
                  <w:right w:val="none" w:sz="0" w:space="0" w:color="auto"/>
                </w:tcBorders>
              </w:tcPr>
              <w:p w:rsidR="00B964B8" w:rsidRPr="00361497" w:rsidRDefault="00B57690" w:rsidP="00F349B3">
                <w:pPr>
                  <w:pStyle w:val="Bezriadkovania"/>
                  <w:jc w:val="center"/>
                  <w:cnfStyle w:val="000000010000"/>
                  <w:rPr>
                    <w:lang w:val="sk-SK" w:eastAsia="ar-SA" w:bidi="ar-SA"/>
                  </w:rPr>
                </w:pPr>
                <w:r>
                  <w:rPr>
                    <w:lang w:val="sk-SK" w:eastAsia="ar-SA" w:bidi="ar-SA"/>
                  </w:rPr>
                  <w:t>67</w:t>
                </w:r>
                <w:r w:rsidR="004E072B" w:rsidRPr="00361497">
                  <w:rPr>
                    <w:lang w:val="sk-SK" w:eastAsia="ar-SA" w:bidi="ar-SA"/>
                  </w:rPr>
                  <w:t>%</w:t>
                </w:r>
              </w:p>
            </w:tc>
            <w:tc>
              <w:tcPr>
                <w:tcW w:w="1761" w:type="dxa"/>
                <w:tcBorders>
                  <w:left w:val="none" w:sz="0" w:space="0" w:color="auto"/>
                </w:tcBorders>
              </w:tcPr>
              <w:p w:rsidR="00B964B8" w:rsidRPr="00361497" w:rsidRDefault="00BB45BC" w:rsidP="00F349B3">
                <w:pPr>
                  <w:pStyle w:val="Bezriadkovania"/>
                  <w:jc w:val="center"/>
                  <w:cnfStyle w:val="000000010000"/>
                  <w:rPr>
                    <w:lang w:val="sk-SK" w:eastAsia="ar-SA" w:bidi="ar-SA"/>
                  </w:rPr>
                </w:pPr>
                <w:r>
                  <w:rPr>
                    <w:lang w:eastAsia="ar-SA" w:bidi="ar-SA"/>
                  </w:rPr>
                  <w:t>86</w:t>
                </w:r>
                <w:r w:rsidR="00426A86">
                  <w:rPr>
                    <w:lang w:eastAsia="ar-SA" w:bidi="ar-SA"/>
                  </w:rPr>
                  <w:t xml:space="preserve">% </w:t>
                </w:r>
                <w:r w:rsidR="00426A86">
                  <w:rPr>
                    <w:lang w:val="sk-SK" w:eastAsia="ar-SA" w:bidi="ar-SA"/>
                  </w:rPr>
                  <w:t>(</w:t>
                </w:r>
                <w:r>
                  <w:rPr>
                    <w:lang w:val="sk-SK" w:eastAsia="ar-SA" w:bidi="ar-SA"/>
                  </w:rPr>
                  <w:t>97</w:t>
                </w:r>
                <w:r w:rsidR="00426A86">
                  <w:rPr>
                    <w:lang w:val="sk-SK" w:eastAsia="ar-SA" w:bidi="ar-SA"/>
                  </w:rPr>
                  <w:t>-</w:t>
                </w:r>
                <w:r>
                  <w:rPr>
                    <w:lang w:val="sk-SK" w:eastAsia="ar-SA" w:bidi="ar-SA"/>
                  </w:rPr>
                  <w:t>3</w:t>
                </w:r>
                <w:r w:rsidR="00426A86">
                  <w:rPr>
                    <w:lang w:val="sk-SK" w:eastAsia="ar-SA" w:bidi="ar-SA"/>
                  </w:rPr>
                  <w:t>)</w:t>
                </w:r>
              </w:p>
            </w:tc>
          </w:tr>
          <w:tr w:rsidR="00B964B8" w:rsidRPr="00361497" w:rsidTr="0015041C">
            <w:trPr>
              <w:cnfStyle w:val="000000100000"/>
            </w:trPr>
            <w:tc>
              <w:tcPr>
                <w:cnfStyle w:val="001000000000"/>
                <w:tcW w:w="2093" w:type="dxa"/>
                <w:tcBorders>
                  <w:right w:val="single" w:sz="4" w:space="0" w:color="auto"/>
                </w:tcBorders>
                <w:vAlign w:val="center"/>
              </w:tcPr>
              <w:p w:rsidR="00B964B8" w:rsidRPr="00361497" w:rsidRDefault="00B964B8" w:rsidP="00F349B3">
                <w:pPr>
                  <w:pStyle w:val="Bezriadkovania"/>
                  <w:jc w:val="center"/>
                  <w:rPr>
                    <w:lang w:val="sk-SK" w:eastAsia="ar-SA" w:bidi="ar-SA"/>
                  </w:rPr>
                </w:pPr>
                <w:proofErr w:type="spellStart"/>
                <w:r w:rsidRPr="00361497">
                  <w:rPr>
                    <w:lang w:val="sk-SK" w:eastAsia="ar-SA" w:bidi="ar-SA"/>
                  </w:rPr>
                  <w:t>Crazy</w:t>
                </w:r>
                <w:proofErr w:type="spellEnd"/>
              </w:p>
            </w:tc>
            <w:tc>
              <w:tcPr>
                <w:tcW w:w="1701" w:type="dxa"/>
                <w:tcBorders>
                  <w:top w:val="single" w:sz="4" w:space="0" w:color="auto"/>
                  <w:left w:val="single" w:sz="4" w:space="0" w:color="auto"/>
                  <w:bottom w:val="single" w:sz="4" w:space="0" w:color="auto"/>
                  <w:right w:val="single" w:sz="4" w:space="0" w:color="auto"/>
                </w:tcBorders>
              </w:tcPr>
              <w:p w:rsidR="00B964B8" w:rsidRPr="00426A86" w:rsidRDefault="00426A86" w:rsidP="005C61A3">
                <w:pPr>
                  <w:pStyle w:val="Bezriadkovania"/>
                  <w:jc w:val="center"/>
                  <w:cnfStyle w:val="000000100000"/>
                  <w:rPr>
                    <w:lang w:val="sk-SK" w:eastAsia="ar-SA" w:bidi="ar-SA"/>
                  </w:rPr>
                </w:pPr>
                <w:r>
                  <w:rPr>
                    <w:lang w:val="sk-SK" w:eastAsia="ar-SA" w:bidi="ar-SA"/>
                  </w:rPr>
                  <w:t>50</w:t>
                </w:r>
                <w:r>
                  <w:rPr>
                    <w:lang w:eastAsia="ar-SA" w:bidi="ar-SA"/>
                  </w:rPr>
                  <w:t xml:space="preserve">% </w:t>
                </w:r>
                <w:r>
                  <w:rPr>
                    <w:lang w:val="sk-SK" w:eastAsia="ar-SA" w:bidi="ar-SA"/>
                  </w:rPr>
                  <w:t>(</w:t>
                </w:r>
                <w:r w:rsidR="000D480D">
                  <w:rPr>
                    <w:lang w:eastAsia="ar-SA" w:bidi="ar-SA"/>
                  </w:rPr>
                  <w:t>32</w:t>
                </w:r>
                <w:r>
                  <w:rPr>
                    <w:lang w:val="sk-SK" w:eastAsia="ar-SA" w:bidi="ar-SA"/>
                  </w:rPr>
                  <w:t>-</w:t>
                </w:r>
                <w:r w:rsidR="000D480D">
                  <w:rPr>
                    <w:lang w:val="sk-SK" w:eastAsia="ar-SA" w:bidi="ar-SA"/>
                  </w:rPr>
                  <w:t>68</w:t>
                </w:r>
                <w:r>
                  <w:rPr>
                    <w:lang w:val="sk-SK" w:eastAsia="ar-SA" w:bidi="ar-SA"/>
                  </w:rPr>
                  <w:t>)</w:t>
                </w:r>
              </w:p>
            </w:tc>
            <w:tc>
              <w:tcPr>
                <w:tcW w:w="1701" w:type="dxa"/>
                <w:tcBorders>
                  <w:left w:val="single" w:sz="4" w:space="0" w:color="auto"/>
                  <w:right w:val="none" w:sz="0" w:space="0" w:color="auto"/>
                </w:tcBorders>
              </w:tcPr>
              <w:p w:rsidR="00B964B8" w:rsidRPr="00361497" w:rsidRDefault="00B74949" w:rsidP="00F349B3">
                <w:pPr>
                  <w:pStyle w:val="Bezriadkovania"/>
                  <w:jc w:val="center"/>
                  <w:cnfStyle w:val="000000100000"/>
                  <w:rPr>
                    <w:lang w:val="sk-SK" w:eastAsia="ar-SA" w:bidi="ar-SA"/>
                  </w:rPr>
                </w:pPr>
                <w:r>
                  <w:rPr>
                    <w:lang w:eastAsia="ar-SA" w:bidi="ar-SA"/>
                  </w:rPr>
                  <w:t>55</w:t>
                </w:r>
                <w:r w:rsidR="00426A86">
                  <w:rPr>
                    <w:lang w:eastAsia="ar-SA" w:bidi="ar-SA"/>
                  </w:rPr>
                  <w:t xml:space="preserve">% </w:t>
                </w:r>
                <w:r w:rsidR="00426A86">
                  <w:rPr>
                    <w:lang w:val="sk-SK" w:eastAsia="ar-SA" w:bidi="ar-SA"/>
                  </w:rPr>
                  <w:t>(</w:t>
                </w:r>
                <w:r>
                  <w:rPr>
                    <w:lang w:val="sk-SK" w:eastAsia="ar-SA" w:bidi="ar-SA"/>
                  </w:rPr>
                  <w:t>56</w:t>
                </w:r>
                <w:r w:rsidR="00426A86">
                  <w:rPr>
                    <w:lang w:val="sk-SK" w:eastAsia="ar-SA" w:bidi="ar-SA"/>
                  </w:rPr>
                  <w:t>-</w:t>
                </w:r>
                <w:r>
                  <w:rPr>
                    <w:lang w:val="sk-SK" w:eastAsia="ar-SA" w:bidi="ar-SA"/>
                  </w:rPr>
                  <w:t>44</w:t>
                </w:r>
                <w:r w:rsidR="00426A86">
                  <w:rPr>
                    <w:lang w:val="sk-SK" w:eastAsia="ar-SA" w:bidi="ar-SA"/>
                  </w:rPr>
                  <w:t>)</w:t>
                </w:r>
              </w:p>
            </w:tc>
            <w:tc>
              <w:tcPr>
                <w:tcW w:w="1641" w:type="dxa"/>
                <w:tcBorders>
                  <w:left w:val="none" w:sz="0" w:space="0" w:color="auto"/>
                  <w:right w:val="none" w:sz="0" w:space="0" w:color="auto"/>
                </w:tcBorders>
              </w:tcPr>
              <w:p w:rsidR="00B964B8" w:rsidRPr="00361497" w:rsidRDefault="004E072B" w:rsidP="004E072B">
                <w:pPr>
                  <w:pStyle w:val="Bezriadkovania"/>
                  <w:jc w:val="center"/>
                  <w:cnfStyle w:val="000000100000"/>
                  <w:rPr>
                    <w:lang w:val="sk-SK" w:eastAsia="ar-SA" w:bidi="ar-SA"/>
                  </w:rPr>
                </w:pPr>
                <w:r w:rsidRPr="00361497">
                  <w:rPr>
                    <w:lang w:val="sk-SK" w:eastAsia="ar-SA" w:bidi="ar-SA"/>
                  </w:rPr>
                  <w:t>86%</w:t>
                </w:r>
              </w:p>
            </w:tc>
            <w:tc>
              <w:tcPr>
                <w:tcW w:w="1761" w:type="dxa"/>
                <w:tcBorders>
                  <w:left w:val="none" w:sz="0" w:space="0" w:color="auto"/>
                </w:tcBorders>
              </w:tcPr>
              <w:p w:rsidR="00B964B8" w:rsidRPr="00361497" w:rsidRDefault="000F3237" w:rsidP="00F349B3">
                <w:pPr>
                  <w:pStyle w:val="Bezriadkovania"/>
                  <w:jc w:val="center"/>
                  <w:cnfStyle w:val="000000100000"/>
                  <w:rPr>
                    <w:lang w:val="sk-SK" w:eastAsia="ar-SA" w:bidi="ar-SA"/>
                  </w:rPr>
                </w:pPr>
                <w:r>
                  <w:rPr>
                    <w:lang w:eastAsia="ar-SA" w:bidi="ar-SA"/>
                  </w:rPr>
                  <w:t>86</w:t>
                </w:r>
                <w:r w:rsidR="00426A86">
                  <w:rPr>
                    <w:lang w:eastAsia="ar-SA" w:bidi="ar-SA"/>
                  </w:rPr>
                  <w:t xml:space="preserve">% </w:t>
                </w:r>
                <w:r w:rsidR="00426A86">
                  <w:rPr>
                    <w:lang w:val="sk-SK" w:eastAsia="ar-SA" w:bidi="ar-SA"/>
                  </w:rPr>
                  <w:t>(</w:t>
                </w:r>
                <w:r>
                  <w:rPr>
                    <w:lang w:val="sk-SK" w:eastAsia="ar-SA" w:bidi="ar-SA"/>
                  </w:rPr>
                  <w:t>77</w:t>
                </w:r>
                <w:r w:rsidR="00426A86">
                  <w:rPr>
                    <w:lang w:val="sk-SK" w:eastAsia="ar-SA" w:bidi="ar-SA"/>
                  </w:rPr>
                  <w:t>-</w:t>
                </w:r>
                <w:r>
                  <w:rPr>
                    <w:lang w:val="sk-SK" w:eastAsia="ar-SA" w:bidi="ar-SA"/>
                  </w:rPr>
                  <w:t>23</w:t>
                </w:r>
                <w:r w:rsidR="00426A86">
                  <w:rPr>
                    <w:lang w:val="sk-SK" w:eastAsia="ar-SA" w:bidi="ar-SA"/>
                  </w:rPr>
                  <w:t>)</w:t>
                </w:r>
              </w:p>
            </w:tc>
          </w:tr>
          <w:tr w:rsidR="00B964B8" w:rsidRPr="00361497" w:rsidTr="0015041C">
            <w:trPr>
              <w:cnfStyle w:val="000000010000"/>
            </w:trPr>
            <w:tc>
              <w:tcPr>
                <w:cnfStyle w:val="001000000000"/>
                <w:tcW w:w="2093" w:type="dxa"/>
                <w:tcBorders>
                  <w:right w:val="single" w:sz="4" w:space="0" w:color="auto"/>
                </w:tcBorders>
                <w:vAlign w:val="center"/>
              </w:tcPr>
              <w:p w:rsidR="00B964B8" w:rsidRPr="00361497" w:rsidRDefault="00B964B8" w:rsidP="00F349B3">
                <w:pPr>
                  <w:pStyle w:val="Bezriadkovania"/>
                  <w:jc w:val="center"/>
                  <w:rPr>
                    <w:lang w:val="sk-SK" w:eastAsia="ar-SA" w:bidi="ar-SA"/>
                  </w:rPr>
                </w:pPr>
                <w:proofErr w:type="spellStart"/>
                <w:r w:rsidRPr="00361497">
                  <w:rPr>
                    <w:lang w:val="sk-SK" w:eastAsia="ar-SA" w:bidi="ar-SA"/>
                  </w:rPr>
                  <w:t>Tracker</w:t>
                </w:r>
                <w:proofErr w:type="spellEnd"/>
              </w:p>
            </w:tc>
            <w:tc>
              <w:tcPr>
                <w:tcW w:w="1701" w:type="dxa"/>
                <w:tcBorders>
                  <w:top w:val="single" w:sz="4" w:space="0" w:color="auto"/>
                  <w:left w:val="single" w:sz="4" w:space="0" w:color="auto"/>
                  <w:bottom w:val="single" w:sz="4" w:space="0" w:color="auto"/>
                  <w:right w:val="single" w:sz="4" w:space="0" w:color="auto"/>
                </w:tcBorders>
              </w:tcPr>
              <w:p w:rsidR="00B964B8" w:rsidRPr="00361497" w:rsidRDefault="00E12CC1" w:rsidP="005C61A3">
                <w:pPr>
                  <w:pStyle w:val="Bezriadkovania"/>
                  <w:jc w:val="center"/>
                  <w:cnfStyle w:val="000000010000"/>
                  <w:rPr>
                    <w:lang w:val="sk-SK" w:eastAsia="ar-SA" w:bidi="ar-SA"/>
                  </w:rPr>
                </w:pPr>
                <w:r>
                  <w:rPr>
                    <w:lang w:eastAsia="ar-SA" w:bidi="ar-SA"/>
                  </w:rPr>
                  <w:t>42</w:t>
                </w:r>
                <w:r w:rsidR="00426A86">
                  <w:rPr>
                    <w:lang w:eastAsia="ar-SA" w:bidi="ar-SA"/>
                  </w:rPr>
                  <w:t xml:space="preserve">% </w:t>
                </w:r>
                <w:r w:rsidR="00426A86">
                  <w:rPr>
                    <w:lang w:val="sk-SK" w:eastAsia="ar-SA" w:bidi="ar-SA"/>
                  </w:rPr>
                  <w:t>(</w:t>
                </w:r>
                <w:r>
                  <w:rPr>
                    <w:lang w:val="sk-SK" w:eastAsia="ar-SA" w:bidi="ar-SA"/>
                  </w:rPr>
                  <w:t>27</w:t>
                </w:r>
                <w:r w:rsidR="00426A86">
                  <w:rPr>
                    <w:lang w:val="sk-SK" w:eastAsia="ar-SA" w:bidi="ar-SA"/>
                  </w:rPr>
                  <w:t>-</w:t>
                </w:r>
                <w:r>
                  <w:rPr>
                    <w:lang w:val="sk-SK" w:eastAsia="ar-SA" w:bidi="ar-SA"/>
                  </w:rPr>
                  <w:t>73</w:t>
                </w:r>
                <w:r w:rsidR="00426A86">
                  <w:rPr>
                    <w:lang w:val="sk-SK" w:eastAsia="ar-SA" w:bidi="ar-SA"/>
                  </w:rPr>
                  <w:t>)</w:t>
                </w:r>
              </w:p>
            </w:tc>
            <w:tc>
              <w:tcPr>
                <w:tcW w:w="1701" w:type="dxa"/>
                <w:tcBorders>
                  <w:left w:val="single" w:sz="4" w:space="0" w:color="auto"/>
                  <w:right w:val="none" w:sz="0" w:space="0" w:color="auto"/>
                </w:tcBorders>
              </w:tcPr>
              <w:p w:rsidR="00B964B8" w:rsidRPr="00361497" w:rsidRDefault="00197BFB" w:rsidP="00F349B3">
                <w:pPr>
                  <w:pStyle w:val="Bezriadkovania"/>
                  <w:jc w:val="center"/>
                  <w:cnfStyle w:val="000000010000"/>
                  <w:rPr>
                    <w:lang w:val="sk-SK" w:eastAsia="ar-SA" w:bidi="ar-SA"/>
                  </w:rPr>
                </w:pPr>
                <w:r>
                  <w:rPr>
                    <w:lang w:eastAsia="ar-SA" w:bidi="ar-SA"/>
                  </w:rPr>
                  <w:t>49</w:t>
                </w:r>
                <w:r w:rsidR="00426A86">
                  <w:rPr>
                    <w:lang w:eastAsia="ar-SA" w:bidi="ar-SA"/>
                  </w:rPr>
                  <w:t xml:space="preserve">% </w:t>
                </w:r>
                <w:r w:rsidR="00426A86">
                  <w:rPr>
                    <w:lang w:val="sk-SK" w:eastAsia="ar-SA" w:bidi="ar-SA"/>
                  </w:rPr>
                  <w:t>(</w:t>
                </w:r>
                <w:r>
                  <w:rPr>
                    <w:lang w:val="sk-SK" w:eastAsia="ar-SA" w:bidi="ar-SA"/>
                  </w:rPr>
                  <w:t>42</w:t>
                </w:r>
                <w:r w:rsidR="00426A86">
                  <w:rPr>
                    <w:lang w:val="sk-SK" w:eastAsia="ar-SA" w:bidi="ar-SA"/>
                  </w:rPr>
                  <w:t>-</w:t>
                </w:r>
                <w:r>
                  <w:rPr>
                    <w:lang w:val="sk-SK" w:eastAsia="ar-SA" w:bidi="ar-SA"/>
                  </w:rPr>
                  <w:t>58</w:t>
                </w:r>
                <w:r w:rsidR="00426A86">
                  <w:rPr>
                    <w:lang w:val="sk-SK" w:eastAsia="ar-SA" w:bidi="ar-SA"/>
                  </w:rPr>
                  <w:t>)</w:t>
                </w:r>
              </w:p>
            </w:tc>
            <w:tc>
              <w:tcPr>
                <w:tcW w:w="1641" w:type="dxa"/>
                <w:tcBorders>
                  <w:left w:val="none" w:sz="0" w:space="0" w:color="auto"/>
                  <w:right w:val="none" w:sz="0" w:space="0" w:color="auto"/>
                </w:tcBorders>
              </w:tcPr>
              <w:p w:rsidR="00B964B8" w:rsidRPr="00361497" w:rsidRDefault="004E072B" w:rsidP="00B57690">
                <w:pPr>
                  <w:pStyle w:val="Bezriadkovania"/>
                  <w:jc w:val="center"/>
                  <w:cnfStyle w:val="000000010000"/>
                  <w:rPr>
                    <w:lang w:val="sk-SK" w:eastAsia="ar-SA" w:bidi="ar-SA"/>
                  </w:rPr>
                </w:pPr>
                <w:r w:rsidRPr="00361497">
                  <w:rPr>
                    <w:lang w:val="sk-SK" w:eastAsia="ar-SA" w:bidi="ar-SA"/>
                  </w:rPr>
                  <w:t>8</w:t>
                </w:r>
                <w:r w:rsidR="00B57690">
                  <w:rPr>
                    <w:lang w:val="sk-SK" w:eastAsia="ar-SA" w:bidi="ar-SA"/>
                  </w:rPr>
                  <w:t>3</w:t>
                </w:r>
                <w:r w:rsidRPr="00361497">
                  <w:rPr>
                    <w:lang w:val="sk-SK" w:eastAsia="ar-SA" w:bidi="ar-SA"/>
                  </w:rPr>
                  <w:t>%</w:t>
                </w:r>
              </w:p>
            </w:tc>
            <w:tc>
              <w:tcPr>
                <w:tcW w:w="1761" w:type="dxa"/>
                <w:tcBorders>
                  <w:left w:val="none" w:sz="0" w:space="0" w:color="auto"/>
                </w:tcBorders>
              </w:tcPr>
              <w:p w:rsidR="00B964B8" w:rsidRPr="00361497" w:rsidRDefault="0031729C" w:rsidP="00F349B3">
                <w:pPr>
                  <w:pStyle w:val="Bezriadkovania"/>
                  <w:jc w:val="center"/>
                  <w:cnfStyle w:val="000000010000"/>
                  <w:rPr>
                    <w:lang w:val="sk-SK" w:eastAsia="ar-SA" w:bidi="ar-SA"/>
                  </w:rPr>
                </w:pPr>
                <w:r>
                  <w:rPr>
                    <w:lang w:eastAsia="ar-SA" w:bidi="ar-SA"/>
                  </w:rPr>
                  <w:t>87</w:t>
                </w:r>
                <w:r w:rsidR="00426A86">
                  <w:rPr>
                    <w:lang w:eastAsia="ar-SA" w:bidi="ar-SA"/>
                  </w:rPr>
                  <w:t xml:space="preserve">% </w:t>
                </w:r>
                <w:r w:rsidR="00426A86">
                  <w:rPr>
                    <w:lang w:val="sk-SK" w:eastAsia="ar-SA" w:bidi="ar-SA"/>
                  </w:rPr>
                  <w:t>(</w:t>
                </w:r>
                <w:r>
                  <w:rPr>
                    <w:lang w:val="sk-SK" w:eastAsia="ar-SA" w:bidi="ar-SA"/>
                  </w:rPr>
                  <w:t>96</w:t>
                </w:r>
                <w:r w:rsidR="00426A86">
                  <w:rPr>
                    <w:lang w:val="sk-SK" w:eastAsia="ar-SA" w:bidi="ar-SA"/>
                  </w:rPr>
                  <w:t>-</w:t>
                </w:r>
                <w:r>
                  <w:rPr>
                    <w:lang w:val="sk-SK" w:eastAsia="ar-SA" w:bidi="ar-SA"/>
                  </w:rPr>
                  <w:t>4</w:t>
                </w:r>
                <w:r w:rsidR="00426A86">
                  <w:rPr>
                    <w:lang w:val="sk-SK" w:eastAsia="ar-SA" w:bidi="ar-SA"/>
                  </w:rPr>
                  <w:t>)</w:t>
                </w:r>
              </w:p>
            </w:tc>
          </w:tr>
          <w:tr w:rsidR="00B964B8" w:rsidTr="0015041C">
            <w:trPr>
              <w:cnfStyle w:val="000000100000"/>
            </w:trPr>
            <w:tc>
              <w:tcPr>
                <w:cnfStyle w:val="001000000000"/>
                <w:tcW w:w="2093" w:type="dxa"/>
                <w:tcBorders>
                  <w:right w:val="single" w:sz="4" w:space="0" w:color="auto"/>
                </w:tcBorders>
                <w:vAlign w:val="center"/>
              </w:tcPr>
              <w:p w:rsidR="00B964B8" w:rsidRDefault="00B964B8" w:rsidP="00F349B3">
                <w:pPr>
                  <w:pStyle w:val="Bezriadkovania"/>
                  <w:jc w:val="center"/>
                  <w:rPr>
                    <w:lang w:val="sk-SK" w:eastAsia="ar-SA" w:bidi="ar-SA"/>
                  </w:rPr>
                </w:pPr>
                <w:proofErr w:type="spellStart"/>
                <w:r>
                  <w:rPr>
                    <w:lang w:val="sk-SK" w:eastAsia="ar-SA" w:bidi="ar-SA"/>
                  </w:rPr>
                  <w:t>VelociRobot</w:t>
                </w:r>
                <w:proofErr w:type="spellEnd"/>
              </w:p>
            </w:tc>
            <w:tc>
              <w:tcPr>
                <w:tcW w:w="1701" w:type="dxa"/>
                <w:tcBorders>
                  <w:top w:val="single" w:sz="4" w:space="0" w:color="auto"/>
                  <w:left w:val="single" w:sz="4" w:space="0" w:color="auto"/>
                  <w:bottom w:val="single" w:sz="4" w:space="0" w:color="auto"/>
                  <w:right w:val="single" w:sz="4" w:space="0" w:color="auto"/>
                </w:tcBorders>
              </w:tcPr>
              <w:p w:rsidR="00B964B8" w:rsidRDefault="002C0E81" w:rsidP="005C61A3">
                <w:pPr>
                  <w:pStyle w:val="Bezriadkovania"/>
                  <w:jc w:val="center"/>
                  <w:cnfStyle w:val="000000100000"/>
                  <w:rPr>
                    <w:lang w:val="sk-SK" w:eastAsia="ar-SA" w:bidi="ar-SA"/>
                  </w:rPr>
                </w:pPr>
                <w:r>
                  <w:rPr>
                    <w:lang w:eastAsia="ar-SA" w:bidi="ar-SA"/>
                  </w:rPr>
                  <w:t>50</w:t>
                </w:r>
                <w:r w:rsidR="00426A86">
                  <w:rPr>
                    <w:lang w:eastAsia="ar-SA" w:bidi="ar-SA"/>
                  </w:rPr>
                  <w:t xml:space="preserve">% </w:t>
                </w:r>
                <w:r w:rsidR="00426A86">
                  <w:rPr>
                    <w:lang w:val="sk-SK" w:eastAsia="ar-SA" w:bidi="ar-SA"/>
                  </w:rPr>
                  <w:t>(</w:t>
                </w:r>
                <w:r>
                  <w:rPr>
                    <w:lang w:val="sk-SK" w:eastAsia="ar-SA" w:bidi="ar-SA"/>
                  </w:rPr>
                  <w:t>54</w:t>
                </w:r>
                <w:r w:rsidR="00426A86">
                  <w:rPr>
                    <w:lang w:val="sk-SK" w:eastAsia="ar-SA" w:bidi="ar-SA"/>
                  </w:rPr>
                  <w:t>-</w:t>
                </w:r>
                <w:r>
                  <w:rPr>
                    <w:lang w:val="sk-SK" w:eastAsia="ar-SA" w:bidi="ar-SA"/>
                  </w:rPr>
                  <w:t>46</w:t>
                </w:r>
                <w:r w:rsidR="00426A86">
                  <w:rPr>
                    <w:lang w:val="sk-SK" w:eastAsia="ar-SA" w:bidi="ar-SA"/>
                  </w:rPr>
                  <w:t>)</w:t>
                </w:r>
              </w:p>
            </w:tc>
            <w:tc>
              <w:tcPr>
                <w:tcW w:w="1701" w:type="dxa"/>
                <w:tcBorders>
                  <w:left w:val="single" w:sz="4" w:space="0" w:color="auto"/>
                  <w:right w:val="none" w:sz="0" w:space="0" w:color="auto"/>
                </w:tcBorders>
              </w:tcPr>
              <w:p w:rsidR="00B964B8" w:rsidRDefault="00216FD3" w:rsidP="00F349B3">
                <w:pPr>
                  <w:pStyle w:val="Bezriadkovania"/>
                  <w:jc w:val="center"/>
                  <w:cnfStyle w:val="000000100000"/>
                  <w:rPr>
                    <w:lang w:val="sk-SK" w:eastAsia="ar-SA" w:bidi="ar-SA"/>
                  </w:rPr>
                </w:pPr>
                <w:r>
                  <w:rPr>
                    <w:lang w:eastAsia="ar-SA" w:bidi="ar-SA"/>
                  </w:rPr>
                  <w:t>46</w:t>
                </w:r>
                <w:r w:rsidR="00426A86">
                  <w:rPr>
                    <w:lang w:eastAsia="ar-SA" w:bidi="ar-SA"/>
                  </w:rPr>
                  <w:t xml:space="preserve">% </w:t>
                </w:r>
                <w:r w:rsidR="00426A86">
                  <w:rPr>
                    <w:lang w:val="sk-SK" w:eastAsia="ar-SA" w:bidi="ar-SA"/>
                  </w:rPr>
                  <w:t>(</w:t>
                </w:r>
                <w:r>
                  <w:rPr>
                    <w:lang w:val="sk-SK" w:eastAsia="ar-SA" w:bidi="ar-SA"/>
                  </w:rPr>
                  <w:t>47</w:t>
                </w:r>
                <w:r w:rsidR="00426A86">
                  <w:rPr>
                    <w:lang w:val="sk-SK" w:eastAsia="ar-SA" w:bidi="ar-SA"/>
                  </w:rPr>
                  <w:t>-</w:t>
                </w:r>
                <w:r>
                  <w:rPr>
                    <w:lang w:val="sk-SK" w:eastAsia="ar-SA" w:bidi="ar-SA"/>
                  </w:rPr>
                  <w:t>53</w:t>
                </w:r>
                <w:r w:rsidR="00426A86">
                  <w:rPr>
                    <w:lang w:val="sk-SK" w:eastAsia="ar-SA" w:bidi="ar-SA"/>
                  </w:rPr>
                  <w:t>)</w:t>
                </w:r>
              </w:p>
            </w:tc>
            <w:tc>
              <w:tcPr>
                <w:tcW w:w="1641" w:type="dxa"/>
                <w:tcBorders>
                  <w:left w:val="none" w:sz="0" w:space="0" w:color="auto"/>
                  <w:right w:val="none" w:sz="0" w:space="0" w:color="auto"/>
                </w:tcBorders>
              </w:tcPr>
              <w:p w:rsidR="00B964B8" w:rsidRDefault="004E072B" w:rsidP="00B57690">
                <w:pPr>
                  <w:pStyle w:val="Bezriadkovania"/>
                  <w:jc w:val="center"/>
                  <w:cnfStyle w:val="000000100000"/>
                  <w:rPr>
                    <w:lang w:val="sk-SK" w:eastAsia="ar-SA" w:bidi="ar-SA"/>
                  </w:rPr>
                </w:pPr>
                <w:r>
                  <w:rPr>
                    <w:lang w:val="sk-SK" w:eastAsia="ar-SA" w:bidi="ar-SA"/>
                  </w:rPr>
                  <w:t>7</w:t>
                </w:r>
                <w:r w:rsidR="00B57690">
                  <w:rPr>
                    <w:lang w:val="sk-SK" w:eastAsia="ar-SA" w:bidi="ar-SA"/>
                  </w:rPr>
                  <w:t>4</w:t>
                </w:r>
                <w:r>
                  <w:rPr>
                    <w:lang w:val="sk-SK" w:eastAsia="ar-SA" w:bidi="ar-SA"/>
                  </w:rPr>
                  <w:t>%</w:t>
                </w:r>
              </w:p>
            </w:tc>
            <w:tc>
              <w:tcPr>
                <w:tcW w:w="1761" w:type="dxa"/>
                <w:tcBorders>
                  <w:left w:val="none" w:sz="0" w:space="0" w:color="auto"/>
                </w:tcBorders>
              </w:tcPr>
              <w:p w:rsidR="00B964B8" w:rsidRDefault="00D70EE0" w:rsidP="00F349B3">
                <w:pPr>
                  <w:pStyle w:val="Bezriadkovania"/>
                  <w:jc w:val="center"/>
                  <w:cnfStyle w:val="000000100000"/>
                  <w:rPr>
                    <w:lang w:val="sk-SK" w:eastAsia="ar-SA" w:bidi="ar-SA"/>
                  </w:rPr>
                </w:pPr>
                <w:r>
                  <w:rPr>
                    <w:lang w:eastAsia="ar-SA" w:bidi="ar-SA"/>
                  </w:rPr>
                  <w:t>84</w:t>
                </w:r>
                <w:r w:rsidR="00426A86">
                  <w:rPr>
                    <w:lang w:eastAsia="ar-SA" w:bidi="ar-SA"/>
                  </w:rPr>
                  <w:t xml:space="preserve">% </w:t>
                </w:r>
                <w:r w:rsidR="00426A86">
                  <w:rPr>
                    <w:lang w:val="sk-SK" w:eastAsia="ar-SA" w:bidi="ar-SA"/>
                  </w:rPr>
                  <w:t>(</w:t>
                </w:r>
                <w:r>
                  <w:rPr>
                    <w:lang w:val="sk-SK" w:eastAsia="ar-SA" w:bidi="ar-SA"/>
                  </w:rPr>
                  <w:t>84</w:t>
                </w:r>
                <w:r w:rsidR="00426A86">
                  <w:rPr>
                    <w:lang w:val="sk-SK" w:eastAsia="ar-SA" w:bidi="ar-SA"/>
                  </w:rPr>
                  <w:t>-</w:t>
                </w:r>
                <w:r>
                  <w:rPr>
                    <w:lang w:val="sk-SK" w:eastAsia="ar-SA" w:bidi="ar-SA"/>
                  </w:rPr>
                  <w:t>16</w:t>
                </w:r>
                <w:r w:rsidR="00426A86">
                  <w:rPr>
                    <w:lang w:val="sk-SK" w:eastAsia="ar-SA" w:bidi="ar-SA"/>
                  </w:rPr>
                  <w:t>)</w:t>
                </w:r>
              </w:p>
            </w:tc>
          </w:tr>
          <w:tr w:rsidR="00B964B8" w:rsidTr="0015041C">
            <w:trPr>
              <w:cnfStyle w:val="000000010000"/>
            </w:trPr>
            <w:tc>
              <w:tcPr>
                <w:cnfStyle w:val="001000000000"/>
                <w:tcW w:w="2093" w:type="dxa"/>
                <w:tcBorders>
                  <w:right w:val="single" w:sz="4" w:space="0" w:color="auto"/>
                </w:tcBorders>
                <w:vAlign w:val="center"/>
              </w:tcPr>
              <w:p w:rsidR="00B964B8" w:rsidRDefault="00B964B8" w:rsidP="00F349B3">
                <w:pPr>
                  <w:pStyle w:val="Bezriadkovania"/>
                  <w:jc w:val="center"/>
                  <w:rPr>
                    <w:lang w:val="sk-SK" w:eastAsia="ar-SA" w:bidi="ar-SA"/>
                  </w:rPr>
                </w:pPr>
                <w:proofErr w:type="spellStart"/>
                <w:r>
                  <w:rPr>
                    <w:lang w:val="sk-SK" w:eastAsia="ar-SA" w:bidi="ar-SA"/>
                  </w:rPr>
                  <w:t>Fire</w:t>
                </w:r>
                <w:proofErr w:type="spellEnd"/>
              </w:p>
            </w:tc>
            <w:tc>
              <w:tcPr>
                <w:tcW w:w="1701" w:type="dxa"/>
                <w:tcBorders>
                  <w:top w:val="single" w:sz="4" w:space="0" w:color="auto"/>
                  <w:left w:val="single" w:sz="4" w:space="0" w:color="auto"/>
                  <w:bottom w:val="single" w:sz="4" w:space="0" w:color="auto"/>
                  <w:right w:val="single" w:sz="4" w:space="0" w:color="auto"/>
                </w:tcBorders>
              </w:tcPr>
              <w:p w:rsidR="00B964B8" w:rsidRDefault="00EB5AD0" w:rsidP="005C61A3">
                <w:pPr>
                  <w:pStyle w:val="Bezriadkovania"/>
                  <w:jc w:val="center"/>
                  <w:cnfStyle w:val="000000010000"/>
                  <w:rPr>
                    <w:lang w:val="sk-SK" w:eastAsia="ar-SA" w:bidi="ar-SA"/>
                  </w:rPr>
                </w:pPr>
                <w:r>
                  <w:rPr>
                    <w:lang w:eastAsia="ar-SA" w:bidi="ar-SA"/>
                  </w:rPr>
                  <w:t>35</w:t>
                </w:r>
                <w:r w:rsidR="00426A86">
                  <w:rPr>
                    <w:lang w:eastAsia="ar-SA" w:bidi="ar-SA"/>
                  </w:rPr>
                  <w:t xml:space="preserve">% </w:t>
                </w:r>
                <w:r w:rsidR="00426A86">
                  <w:rPr>
                    <w:lang w:val="sk-SK" w:eastAsia="ar-SA" w:bidi="ar-SA"/>
                  </w:rPr>
                  <w:t>(</w:t>
                </w:r>
                <w:r>
                  <w:rPr>
                    <w:lang w:val="sk-SK" w:eastAsia="ar-SA" w:bidi="ar-SA"/>
                  </w:rPr>
                  <w:t>7</w:t>
                </w:r>
                <w:r w:rsidR="00426A86">
                  <w:rPr>
                    <w:lang w:val="sk-SK" w:eastAsia="ar-SA" w:bidi="ar-SA"/>
                  </w:rPr>
                  <w:t>-</w:t>
                </w:r>
                <w:r>
                  <w:rPr>
                    <w:lang w:val="sk-SK" w:eastAsia="ar-SA" w:bidi="ar-SA"/>
                  </w:rPr>
                  <w:t>93</w:t>
                </w:r>
                <w:r w:rsidR="00426A86">
                  <w:rPr>
                    <w:lang w:val="sk-SK" w:eastAsia="ar-SA" w:bidi="ar-SA"/>
                  </w:rPr>
                  <w:t>)</w:t>
                </w:r>
              </w:p>
            </w:tc>
            <w:tc>
              <w:tcPr>
                <w:tcW w:w="1701" w:type="dxa"/>
                <w:tcBorders>
                  <w:left w:val="single" w:sz="4" w:space="0" w:color="auto"/>
                  <w:right w:val="none" w:sz="0" w:space="0" w:color="auto"/>
                </w:tcBorders>
              </w:tcPr>
              <w:p w:rsidR="00B964B8" w:rsidRDefault="005C5B5E" w:rsidP="00F349B3">
                <w:pPr>
                  <w:pStyle w:val="Bezriadkovania"/>
                  <w:jc w:val="center"/>
                  <w:cnfStyle w:val="000000010000"/>
                  <w:rPr>
                    <w:lang w:val="sk-SK" w:eastAsia="ar-SA" w:bidi="ar-SA"/>
                  </w:rPr>
                </w:pPr>
                <w:r>
                  <w:rPr>
                    <w:lang w:eastAsia="ar-SA" w:bidi="ar-SA"/>
                  </w:rPr>
                  <w:t>48</w:t>
                </w:r>
                <w:r w:rsidR="00426A86">
                  <w:rPr>
                    <w:lang w:eastAsia="ar-SA" w:bidi="ar-SA"/>
                  </w:rPr>
                  <w:t xml:space="preserve">% </w:t>
                </w:r>
                <w:r w:rsidR="00426A86">
                  <w:rPr>
                    <w:lang w:val="sk-SK" w:eastAsia="ar-SA" w:bidi="ar-SA"/>
                  </w:rPr>
                  <w:t>(</w:t>
                </w:r>
                <w:r>
                  <w:rPr>
                    <w:lang w:val="sk-SK" w:eastAsia="ar-SA" w:bidi="ar-SA"/>
                  </w:rPr>
                  <w:t>33</w:t>
                </w:r>
                <w:r w:rsidR="00426A86">
                  <w:rPr>
                    <w:lang w:val="sk-SK" w:eastAsia="ar-SA" w:bidi="ar-SA"/>
                  </w:rPr>
                  <w:t>-</w:t>
                </w:r>
                <w:r>
                  <w:rPr>
                    <w:lang w:val="sk-SK" w:eastAsia="ar-SA" w:bidi="ar-SA"/>
                  </w:rPr>
                  <w:t>67</w:t>
                </w:r>
                <w:r w:rsidR="00426A86">
                  <w:rPr>
                    <w:lang w:val="sk-SK" w:eastAsia="ar-SA" w:bidi="ar-SA"/>
                  </w:rPr>
                  <w:t>)</w:t>
                </w:r>
              </w:p>
            </w:tc>
            <w:tc>
              <w:tcPr>
                <w:tcW w:w="1641" w:type="dxa"/>
                <w:tcBorders>
                  <w:left w:val="none" w:sz="0" w:space="0" w:color="auto"/>
                  <w:right w:val="none" w:sz="0" w:space="0" w:color="auto"/>
                </w:tcBorders>
              </w:tcPr>
              <w:p w:rsidR="00B964B8" w:rsidRDefault="004E072B" w:rsidP="00F349B3">
                <w:pPr>
                  <w:pStyle w:val="Bezriadkovania"/>
                  <w:jc w:val="center"/>
                  <w:cnfStyle w:val="000000010000"/>
                  <w:rPr>
                    <w:lang w:val="sk-SK" w:eastAsia="ar-SA" w:bidi="ar-SA"/>
                  </w:rPr>
                </w:pPr>
                <w:r>
                  <w:rPr>
                    <w:lang w:val="sk-SK" w:eastAsia="ar-SA" w:bidi="ar-SA"/>
                  </w:rPr>
                  <w:t>-</w:t>
                </w:r>
              </w:p>
            </w:tc>
            <w:tc>
              <w:tcPr>
                <w:tcW w:w="1761" w:type="dxa"/>
                <w:tcBorders>
                  <w:left w:val="none" w:sz="0" w:space="0" w:color="auto"/>
                </w:tcBorders>
              </w:tcPr>
              <w:p w:rsidR="00B964B8" w:rsidRDefault="00E97850" w:rsidP="00F349B3">
                <w:pPr>
                  <w:pStyle w:val="Bezriadkovania"/>
                  <w:jc w:val="center"/>
                  <w:cnfStyle w:val="000000010000"/>
                  <w:rPr>
                    <w:lang w:val="sk-SK" w:eastAsia="ar-SA" w:bidi="ar-SA"/>
                  </w:rPr>
                </w:pPr>
                <w:r>
                  <w:rPr>
                    <w:lang w:eastAsia="ar-SA" w:bidi="ar-SA"/>
                  </w:rPr>
                  <w:t>92</w:t>
                </w:r>
                <w:r w:rsidR="00426A86">
                  <w:rPr>
                    <w:lang w:eastAsia="ar-SA" w:bidi="ar-SA"/>
                  </w:rPr>
                  <w:t xml:space="preserve">% </w:t>
                </w:r>
                <w:r w:rsidR="00426A86">
                  <w:rPr>
                    <w:lang w:val="sk-SK" w:eastAsia="ar-SA" w:bidi="ar-SA"/>
                  </w:rPr>
                  <w:t>(</w:t>
                </w:r>
                <w:r>
                  <w:rPr>
                    <w:lang w:val="sk-SK" w:eastAsia="ar-SA" w:bidi="ar-SA"/>
                  </w:rPr>
                  <w:t>93</w:t>
                </w:r>
                <w:r w:rsidR="00426A86">
                  <w:rPr>
                    <w:lang w:val="sk-SK" w:eastAsia="ar-SA" w:bidi="ar-SA"/>
                  </w:rPr>
                  <w:t>-</w:t>
                </w:r>
                <w:r>
                  <w:rPr>
                    <w:lang w:val="sk-SK" w:eastAsia="ar-SA" w:bidi="ar-SA"/>
                  </w:rPr>
                  <w:t>7</w:t>
                </w:r>
                <w:r w:rsidR="00426A86">
                  <w:rPr>
                    <w:lang w:val="sk-SK" w:eastAsia="ar-SA" w:bidi="ar-SA"/>
                  </w:rPr>
                  <w:t>)</w:t>
                </w:r>
              </w:p>
            </w:tc>
          </w:tr>
          <w:tr w:rsidR="00B964B8" w:rsidTr="0015041C">
            <w:trPr>
              <w:cnfStyle w:val="000000100000"/>
            </w:trPr>
            <w:tc>
              <w:tcPr>
                <w:cnfStyle w:val="001000000000"/>
                <w:tcW w:w="2093" w:type="dxa"/>
                <w:tcBorders>
                  <w:right w:val="single" w:sz="4" w:space="0" w:color="auto"/>
                </w:tcBorders>
                <w:vAlign w:val="center"/>
              </w:tcPr>
              <w:p w:rsidR="00B964B8" w:rsidRDefault="00B964B8" w:rsidP="00F349B3">
                <w:pPr>
                  <w:pStyle w:val="Bezriadkovania"/>
                  <w:jc w:val="center"/>
                  <w:rPr>
                    <w:lang w:val="sk-SK" w:eastAsia="ar-SA" w:bidi="ar-SA"/>
                  </w:rPr>
                </w:pPr>
                <w:proofErr w:type="spellStart"/>
                <w:r>
                  <w:rPr>
                    <w:lang w:val="sk-SK" w:eastAsia="ar-SA" w:bidi="ar-SA"/>
                  </w:rPr>
                  <w:t>SpinBot</w:t>
                </w:r>
                <w:proofErr w:type="spellEnd"/>
              </w:p>
            </w:tc>
            <w:tc>
              <w:tcPr>
                <w:tcW w:w="1701" w:type="dxa"/>
                <w:tcBorders>
                  <w:top w:val="single" w:sz="4" w:space="0" w:color="auto"/>
                  <w:left w:val="single" w:sz="4" w:space="0" w:color="auto"/>
                  <w:bottom w:val="single" w:sz="4" w:space="0" w:color="auto"/>
                  <w:right w:val="single" w:sz="4" w:space="0" w:color="auto"/>
                </w:tcBorders>
              </w:tcPr>
              <w:p w:rsidR="00B964B8" w:rsidRDefault="00982F1A" w:rsidP="005C61A3">
                <w:pPr>
                  <w:pStyle w:val="Bezriadkovania"/>
                  <w:jc w:val="center"/>
                  <w:cnfStyle w:val="000000100000"/>
                  <w:rPr>
                    <w:lang w:val="sk-SK" w:eastAsia="ar-SA" w:bidi="ar-SA"/>
                  </w:rPr>
                </w:pPr>
                <w:r>
                  <w:rPr>
                    <w:lang w:eastAsia="ar-SA" w:bidi="ar-SA"/>
                  </w:rPr>
                  <w:t>40</w:t>
                </w:r>
                <w:r w:rsidR="00426A86">
                  <w:rPr>
                    <w:lang w:eastAsia="ar-SA" w:bidi="ar-SA"/>
                  </w:rPr>
                  <w:t xml:space="preserve">% </w:t>
                </w:r>
                <w:r w:rsidR="00426A86">
                  <w:rPr>
                    <w:lang w:val="sk-SK" w:eastAsia="ar-SA" w:bidi="ar-SA"/>
                  </w:rPr>
                  <w:t>(</w:t>
                </w:r>
                <w:r>
                  <w:rPr>
                    <w:lang w:val="sk-SK" w:eastAsia="ar-SA" w:bidi="ar-SA"/>
                  </w:rPr>
                  <w:t>26</w:t>
                </w:r>
                <w:r w:rsidR="00426A86">
                  <w:rPr>
                    <w:lang w:val="sk-SK" w:eastAsia="ar-SA" w:bidi="ar-SA"/>
                  </w:rPr>
                  <w:t>-</w:t>
                </w:r>
                <w:r>
                  <w:rPr>
                    <w:lang w:val="sk-SK" w:eastAsia="ar-SA" w:bidi="ar-SA"/>
                  </w:rPr>
                  <w:t>74</w:t>
                </w:r>
                <w:r w:rsidR="00426A86">
                  <w:rPr>
                    <w:lang w:val="sk-SK" w:eastAsia="ar-SA" w:bidi="ar-SA"/>
                  </w:rPr>
                  <w:t>)</w:t>
                </w:r>
              </w:p>
            </w:tc>
            <w:tc>
              <w:tcPr>
                <w:tcW w:w="1701" w:type="dxa"/>
                <w:tcBorders>
                  <w:left w:val="single" w:sz="4" w:space="0" w:color="auto"/>
                  <w:right w:val="none" w:sz="0" w:space="0" w:color="auto"/>
                </w:tcBorders>
              </w:tcPr>
              <w:p w:rsidR="00B964B8" w:rsidRDefault="00ED5081" w:rsidP="00F349B3">
                <w:pPr>
                  <w:pStyle w:val="Bezriadkovania"/>
                  <w:jc w:val="center"/>
                  <w:cnfStyle w:val="000000100000"/>
                  <w:rPr>
                    <w:lang w:val="sk-SK" w:eastAsia="ar-SA" w:bidi="ar-SA"/>
                  </w:rPr>
                </w:pPr>
                <w:r>
                  <w:rPr>
                    <w:lang w:eastAsia="ar-SA" w:bidi="ar-SA"/>
                  </w:rPr>
                  <w:t>44</w:t>
                </w:r>
                <w:r w:rsidR="00426A86">
                  <w:rPr>
                    <w:lang w:eastAsia="ar-SA" w:bidi="ar-SA"/>
                  </w:rPr>
                  <w:t xml:space="preserve">% </w:t>
                </w:r>
                <w:r w:rsidR="00426A86">
                  <w:rPr>
                    <w:lang w:val="sk-SK" w:eastAsia="ar-SA" w:bidi="ar-SA"/>
                  </w:rPr>
                  <w:t>(</w:t>
                </w:r>
                <w:r>
                  <w:rPr>
                    <w:lang w:val="sk-SK" w:eastAsia="ar-SA" w:bidi="ar-SA"/>
                  </w:rPr>
                  <w:t>33</w:t>
                </w:r>
                <w:r w:rsidR="00426A86">
                  <w:rPr>
                    <w:lang w:val="sk-SK" w:eastAsia="ar-SA" w:bidi="ar-SA"/>
                  </w:rPr>
                  <w:t>-</w:t>
                </w:r>
                <w:r>
                  <w:rPr>
                    <w:lang w:val="sk-SK" w:eastAsia="ar-SA" w:bidi="ar-SA"/>
                  </w:rPr>
                  <w:t>67</w:t>
                </w:r>
                <w:r w:rsidR="00426A86">
                  <w:rPr>
                    <w:lang w:val="sk-SK" w:eastAsia="ar-SA" w:bidi="ar-SA"/>
                  </w:rPr>
                  <w:t>)</w:t>
                </w:r>
              </w:p>
            </w:tc>
            <w:tc>
              <w:tcPr>
                <w:tcW w:w="1641" w:type="dxa"/>
                <w:tcBorders>
                  <w:left w:val="none" w:sz="0" w:space="0" w:color="auto"/>
                  <w:right w:val="none" w:sz="0" w:space="0" w:color="auto"/>
                </w:tcBorders>
              </w:tcPr>
              <w:p w:rsidR="00B964B8" w:rsidRDefault="00B57690" w:rsidP="00F349B3">
                <w:pPr>
                  <w:pStyle w:val="Bezriadkovania"/>
                  <w:jc w:val="center"/>
                  <w:cnfStyle w:val="000000100000"/>
                  <w:rPr>
                    <w:lang w:val="sk-SK" w:eastAsia="ar-SA" w:bidi="ar-SA"/>
                  </w:rPr>
                </w:pPr>
                <w:r>
                  <w:rPr>
                    <w:lang w:val="sk-SK" w:eastAsia="ar-SA" w:bidi="ar-SA"/>
                  </w:rPr>
                  <w:t>72</w:t>
                </w:r>
                <w:r w:rsidR="004E072B">
                  <w:rPr>
                    <w:lang w:val="sk-SK" w:eastAsia="ar-SA" w:bidi="ar-SA"/>
                  </w:rPr>
                  <w:t>%</w:t>
                </w:r>
              </w:p>
            </w:tc>
            <w:tc>
              <w:tcPr>
                <w:tcW w:w="1761" w:type="dxa"/>
                <w:tcBorders>
                  <w:left w:val="none" w:sz="0" w:space="0" w:color="auto"/>
                </w:tcBorders>
              </w:tcPr>
              <w:p w:rsidR="00B964B8" w:rsidRDefault="00CD717D" w:rsidP="00F349B3">
                <w:pPr>
                  <w:pStyle w:val="Bezriadkovania"/>
                  <w:jc w:val="center"/>
                  <w:cnfStyle w:val="000000100000"/>
                  <w:rPr>
                    <w:lang w:val="sk-SK" w:eastAsia="ar-SA" w:bidi="ar-SA"/>
                  </w:rPr>
                </w:pPr>
                <w:r>
                  <w:rPr>
                    <w:lang w:eastAsia="ar-SA" w:bidi="ar-SA"/>
                  </w:rPr>
                  <w:t>84</w:t>
                </w:r>
                <w:r w:rsidR="00426A86">
                  <w:rPr>
                    <w:lang w:eastAsia="ar-SA" w:bidi="ar-SA"/>
                  </w:rPr>
                  <w:t xml:space="preserve">% </w:t>
                </w:r>
                <w:r w:rsidR="00426A86">
                  <w:rPr>
                    <w:lang w:val="sk-SK" w:eastAsia="ar-SA" w:bidi="ar-SA"/>
                  </w:rPr>
                  <w:t>(</w:t>
                </w:r>
                <w:r>
                  <w:rPr>
                    <w:lang w:val="sk-SK" w:eastAsia="ar-SA" w:bidi="ar-SA"/>
                  </w:rPr>
                  <w:t>88</w:t>
                </w:r>
                <w:r w:rsidR="00426A86">
                  <w:rPr>
                    <w:lang w:val="sk-SK" w:eastAsia="ar-SA" w:bidi="ar-SA"/>
                  </w:rPr>
                  <w:t>-</w:t>
                </w:r>
                <w:r>
                  <w:rPr>
                    <w:lang w:val="sk-SK" w:eastAsia="ar-SA" w:bidi="ar-SA"/>
                  </w:rPr>
                  <w:t>12</w:t>
                </w:r>
                <w:r w:rsidR="00426A86">
                  <w:rPr>
                    <w:lang w:val="sk-SK" w:eastAsia="ar-SA" w:bidi="ar-SA"/>
                  </w:rPr>
                  <w:t>)</w:t>
                </w:r>
              </w:p>
            </w:tc>
          </w:tr>
          <w:tr w:rsidR="00B964B8" w:rsidTr="0015041C">
            <w:trPr>
              <w:cnfStyle w:val="000000010000"/>
            </w:trPr>
            <w:tc>
              <w:tcPr>
                <w:cnfStyle w:val="001000000000"/>
                <w:tcW w:w="2093" w:type="dxa"/>
                <w:tcBorders>
                  <w:right w:val="single" w:sz="4" w:space="0" w:color="auto"/>
                </w:tcBorders>
                <w:vAlign w:val="center"/>
              </w:tcPr>
              <w:p w:rsidR="00B964B8" w:rsidRDefault="00B964B8" w:rsidP="00F349B3">
                <w:pPr>
                  <w:pStyle w:val="Bezriadkovania"/>
                  <w:jc w:val="center"/>
                  <w:rPr>
                    <w:lang w:val="sk-SK" w:eastAsia="ar-SA" w:bidi="ar-SA"/>
                  </w:rPr>
                </w:pPr>
                <w:proofErr w:type="spellStart"/>
                <w:r>
                  <w:rPr>
                    <w:lang w:val="sk-SK" w:eastAsia="ar-SA" w:bidi="ar-SA"/>
                  </w:rPr>
                  <w:t>Walls</w:t>
                </w:r>
                <w:proofErr w:type="spellEnd"/>
              </w:p>
            </w:tc>
            <w:tc>
              <w:tcPr>
                <w:tcW w:w="1701" w:type="dxa"/>
                <w:tcBorders>
                  <w:top w:val="single" w:sz="4" w:space="0" w:color="auto"/>
                  <w:left w:val="single" w:sz="4" w:space="0" w:color="auto"/>
                  <w:bottom w:val="single" w:sz="4" w:space="0" w:color="auto"/>
                  <w:right w:val="single" w:sz="4" w:space="0" w:color="auto"/>
                </w:tcBorders>
              </w:tcPr>
              <w:p w:rsidR="00B964B8" w:rsidRDefault="001314E8" w:rsidP="005C61A3">
                <w:pPr>
                  <w:pStyle w:val="Bezriadkovania"/>
                  <w:jc w:val="center"/>
                  <w:cnfStyle w:val="000000010000"/>
                  <w:rPr>
                    <w:lang w:val="sk-SK" w:eastAsia="ar-SA" w:bidi="ar-SA"/>
                  </w:rPr>
                </w:pPr>
                <w:r>
                  <w:rPr>
                    <w:lang w:eastAsia="ar-SA" w:bidi="ar-SA"/>
                  </w:rPr>
                  <w:t>3</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701" w:type="dxa"/>
                <w:tcBorders>
                  <w:left w:val="single" w:sz="4" w:space="0" w:color="auto"/>
                  <w:right w:val="none" w:sz="0" w:space="0" w:color="auto"/>
                </w:tcBorders>
              </w:tcPr>
              <w:p w:rsidR="00B964B8" w:rsidRDefault="00617FD6" w:rsidP="00F349B3">
                <w:pPr>
                  <w:pStyle w:val="Bezriadkovania"/>
                  <w:jc w:val="center"/>
                  <w:cnfStyle w:val="000000010000"/>
                  <w:rPr>
                    <w:lang w:val="sk-SK" w:eastAsia="ar-SA" w:bidi="ar-SA"/>
                  </w:rPr>
                </w:pPr>
                <w:r>
                  <w:rPr>
                    <w:lang w:eastAsia="ar-SA" w:bidi="ar-SA"/>
                  </w:rPr>
                  <w:t>20</w:t>
                </w:r>
                <w:r w:rsidR="00426A86">
                  <w:rPr>
                    <w:lang w:eastAsia="ar-SA" w:bidi="ar-SA"/>
                  </w:rPr>
                  <w:t xml:space="preserve">% </w:t>
                </w:r>
                <w:r w:rsidR="00426A86">
                  <w:rPr>
                    <w:lang w:val="sk-SK" w:eastAsia="ar-SA" w:bidi="ar-SA"/>
                  </w:rPr>
                  <w:t>(</w:t>
                </w:r>
                <w:r>
                  <w:rPr>
                    <w:lang w:val="sk-SK" w:eastAsia="ar-SA" w:bidi="ar-SA"/>
                  </w:rPr>
                  <w:t>7</w:t>
                </w:r>
                <w:r w:rsidR="00426A86">
                  <w:rPr>
                    <w:lang w:val="sk-SK" w:eastAsia="ar-SA" w:bidi="ar-SA"/>
                  </w:rPr>
                  <w:t>-</w:t>
                </w:r>
                <w:r>
                  <w:rPr>
                    <w:lang w:val="sk-SK" w:eastAsia="ar-SA" w:bidi="ar-SA"/>
                  </w:rPr>
                  <w:t>93</w:t>
                </w:r>
                <w:r w:rsidR="00426A86">
                  <w:rPr>
                    <w:lang w:val="sk-SK" w:eastAsia="ar-SA" w:bidi="ar-SA"/>
                  </w:rPr>
                  <w:t>)</w:t>
                </w:r>
              </w:p>
            </w:tc>
            <w:tc>
              <w:tcPr>
                <w:tcW w:w="1641" w:type="dxa"/>
                <w:tcBorders>
                  <w:left w:val="none" w:sz="0" w:space="0" w:color="auto"/>
                  <w:right w:val="none" w:sz="0" w:space="0" w:color="auto"/>
                </w:tcBorders>
              </w:tcPr>
              <w:p w:rsidR="00B964B8" w:rsidRDefault="00B57690" w:rsidP="00F349B3">
                <w:pPr>
                  <w:pStyle w:val="Bezriadkovania"/>
                  <w:jc w:val="center"/>
                  <w:cnfStyle w:val="000000010000"/>
                  <w:rPr>
                    <w:lang w:val="sk-SK" w:eastAsia="ar-SA" w:bidi="ar-SA"/>
                  </w:rPr>
                </w:pPr>
                <w:r>
                  <w:rPr>
                    <w:lang w:val="sk-SK" w:eastAsia="ar-SA" w:bidi="ar-SA"/>
                  </w:rPr>
                  <w:t>65</w:t>
                </w:r>
                <w:r w:rsidR="004E072B">
                  <w:rPr>
                    <w:lang w:val="sk-SK" w:eastAsia="ar-SA" w:bidi="ar-SA"/>
                  </w:rPr>
                  <w:t>%</w:t>
                </w:r>
              </w:p>
            </w:tc>
            <w:tc>
              <w:tcPr>
                <w:tcW w:w="1761" w:type="dxa"/>
                <w:tcBorders>
                  <w:left w:val="none" w:sz="0" w:space="0" w:color="auto"/>
                </w:tcBorders>
              </w:tcPr>
              <w:p w:rsidR="00B964B8" w:rsidRDefault="0075435F" w:rsidP="00F349B3">
                <w:pPr>
                  <w:pStyle w:val="Bezriadkovania"/>
                  <w:jc w:val="center"/>
                  <w:cnfStyle w:val="000000010000"/>
                  <w:rPr>
                    <w:lang w:val="sk-SK" w:eastAsia="ar-SA" w:bidi="ar-SA"/>
                  </w:rPr>
                </w:pPr>
                <w:r>
                  <w:rPr>
                    <w:lang w:eastAsia="ar-SA" w:bidi="ar-SA"/>
                  </w:rPr>
                  <w:t>49</w:t>
                </w:r>
                <w:r w:rsidR="00426A86">
                  <w:rPr>
                    <w:lang w:eastAsia="ar-SA" w:bidi="ar-SA"/>
                  </w:rPr>
                  <w:t xml:space="preserve">% </w:t>
                </w:r>
                <w:r w:rsidR="00426A86">
                  <w:rPr>
                    <w:lang w:val="sk-SK" w:eastAsia="ar-SA" w:bidi="ar-SA"/>
                  </w:rPr>
                  <w:t>(</w:t>
                </w:r>
                <w:r>
                  <w:rPr>
                    <w:lang w:val="sk-SK" w:eastAsia="ar-SA" w:bidi="ar-SA"/>
                  </w:rPr>
                  <w:t>19</w:t>
                </w:r>
                <w:r w:rsidR="00426A86">
                  <w:rPr>
                    <w:lang w:val="sk-SK" w:eastAsia="ar-SA" w:bidi="ar-SA"/>
                  </w:rPr>
                  <w:t>-</w:t>
                </w:r>
                <w:r>
                  <w:rPr>
                    <w:lang w:val="sk-SK" w:eastAsia="ar-SA" w:bidi="ar-SA"/>
                  </w:rPr>
                  <w:t>81</w:t>
                </w:r>
                <w:r w:rsidR="00426A86">
                  <w:rPr>
                    <w:lang w:val="sk-SK" w:eastAsia="ar-SA" w:bidi="ar-SA"/>
                  </w:rPr>
                  <w:t>)</w:t>
                </w:r>
              </w:p>
            </w:tc>
          </w:tr>
          <w:tr w:rsidR="00B964B8" w:rsidTr="0015041C">
            <w:trPr>
              <w:cnfStyle w:val="000000100000"/>
            </w:trPr>
            <w:tc>
              <w:tcPr>
                <w:cnfStyle w:val="001000000000"/>
                <w:tcW w:w="2093" w:type="dxa"/>
                <w:tcBorders>
                  <w:right w:val="single" w:sz="4" w:space="0" w:color="auto"/>
                </w:tcBorders>
                <w:vAlign w:val="center"/>
              </w:tcPr>
              <w:p w:rsidR="00B964B8" w:rsidRDefault="00B964B8" w:rsidP="00F349B3">
                <w:pPr>
                  <w:pStyle w:val="Bezriadkovania"/>
                  <w:jc w:val="center"/>
                  <w:rPr>
                    <w:lang w:val="sk-SK" w:eastAsia="ar-SA" w:bidi="ar-SA"/>
                  </w:rPr>
                </w:pPr>
                <w:proofErr w:type="spellStart"/>
                <w:r>
                  <w:rPr>
                    <w:lang w:val="sk-SK" w:eastAsia="ar-SA" w:bidi="ar-SA"/>
                  </w:rPr>
                  <w:t>TrackFire</w:t>
                </w:r>
                <w:proofErr w:type="spellEnd"/>
              </w:p>
            </w:tc>
            <w:tc>
              <w:tcPr>
                <w:tcW w:w="1701" w:type="dxa"/>
                <w:tcBorders>
                  <w:top w:val="single" w:sz="4" w:space="0" w:color="auto"/>
                  <w:left w:val="single" w:sz="4" w:space="0" w:color="auto"/>
                  <w:bottom w:val="single" w:sz="4" w:space="0" w:color="auto"/>
                  <w:right w:val="single" w:sz="4" w:space="0" w:color="auto"/>
                </w:tcBorders>
              </w:tcPr>
              <w:p w:rsidR="00B964B8" w:rsidRDefault="00BA25E4" w:rsidP="005C61A3">
                <w:pPr>
                  <w:pStyle w:val="Bezriadkovania"/>
                  <w:jc w:val="center"/>
                  <w:cnfStyle w:val="000000100000"/>
                  <w:rPr>
                    <w:lang w:val="sk-SK" w:eastAsia="ar-SA" w:bidi="ar-SA"/>
                  </w:rPr>
                </w:pPr>
                <w:r>
                  <w:rPr>
                    <w:lang w:eastAsia="ar-SA" w:bidi="ar-SA"/>
                  </w:rPr>
                  <w:t>28</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701" w:type="dxa"/>
                <w:tcBorders>
                  <w:left w:val="single" w:sz="4" w:space="0" w:color="auto"/>
                  <w:right w:val="none" w:sz="0" w:space="0" w:color="auto"/>
                </w:tcBorders>
              </w:tcPr>
              <w:p w:rsidR="00B964B8" w:rsidRDefault="00DF2997" w:rsidP="00F349B3">
                <w:pPr>
                  <w:pStyle w:val="Bezriadkovania"/>
                  <w:jc w:val="center"/>
                  <w:cnfStyle w:val="000000100000"/>
                  <w:rPr>
                    <w:lang w:val="sk-SK" w:eastAsia="ar-SA" w:bidi="ar-SA"/>
                  </w:rPr>
                </w:pPr>
                <w:r>
                  <w:rPr>
                    <w:lang w:eastAsia="ar-SA" w:bidi="ar-SA"/>
                  </w:rPr>
                  <w:t>26</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641" w:type="dxa"/>
                <w:tcBorders>
                  <w:left w:val="none" w:sz="0" w:space="0" w:color="auto"/>
                  <w:right w:val="none" w:sz="0" w:space="0" w:color="auto"/>
                </w:tcBorders>
              </w:tcPr>
              <w:p w:rsidR="00B964B8" w:rsidRDefault="00B57690" w:rsidP="00F349B3">
                <w:pPr>
                  <w:pStyle w:val="Bezriadkovania"/>
                  <w:jc w:val="center"/>
                  <w:cnfStyle w:val="000000100000"/>
                  <w:rPr>
                    <w:lang w:val="sk-SK" w:eastAsia="ar-SA" w:bidi="ar-SA"/>
                  </w:rPr>
                </w:pPr>
                <w:r>
                  <w:rPr>
                    <w:lang w:val="sk-SK" w:eastAsia="ar-SA" w:bidi="ar-SA"/>
                  </w:rPr>
                  <w:t>64</w:t>
                </w:r>
                <w:r w:rsidR="004E072B">
                  <w:rPr>
                    <w:lang w:val="sk-SK" w:eastAsia="ar-SA" w:bidi="ar-SA"/>
                  </w:rPr>
                  <w:t>%</w:t>
                </w:r>
              </w:p>
            </w:tc>
            <w:tc>
              <w:tcPr>
                <w:tcW w:w="1761" w:type="dxa"/>
                <w:tcBorders>
                  <w:left w:val="none" w:sz="0" w:space="0" w:color="auto"/>
                </w:tcBorders>
              </w:tcPr>
              <w:p w:rsidR="00B964B8" w:rsidRDefault="004C4521" w:rsidP="00F349B3">
                <w:pPr>
                  <w:pStyle w:val="Bezriadkovania"/>
                  <w:jc w:val="center"/>
                  <w:cnfStyle w:val="000000100000"/>
                  <w:rPr>
                    <w:lang w:val="sk-SK" w:eastAsia="ar-SA" w:bidi="ar-SA"/>
                  </w:rPr>
                </w:pPr>
                <w:r>
                  <w:rPr>
                    <w:lang w:eastAsia="ar-SA" w:bidi="ar-SA"/>
                  </w:rPr>
                  <w:t>81</w:t>
                </w:r>
                <w:r w:rsidR="00426A86">
                  <w:rPr>
                    <w:lang w:eastAsia="ar-SA" w:bidi="ar-SA"/>
                  </w:rPr>
                  <w:t xml:space="preserve">% </w:t>
                </w:r>
                <w:r w:rsidR="00426A86">
                  <w:rPr>
                    <w:lang w:val="sk-SK" w:eastAsia="ar-SA" w:bidi="ar-SA"/>
                  </w:rPr>
                  <w:t>(</w:t>
                </w:r>
                <w:r>
                  <w:rPr>
                    <w:lang w:val="sk-SK" w:eastAsia="ar-SA" w:bidi="ar-SA"/>
                  </w:rPr>
                  <w:t>94</w:t>
                </w:r>
                <w:r w:rsidR="00426A86">
                  <w:rPr>
                    <w:lang w:val="sk-SK" w:eastAsia="ar-SA" w:bidi="ar-SA"/>
                  </w:rPr>
                  <w:t>-</w:t>
                </w:r>
                <w:r>
                  <w:rPr>
                    <w:lang w:val="sk-SK" w:eastAsia="ar-SA" w:bidi="ar-SA"/>
                  </w:rPr>
                  <w:t>6</w:t>
                </w:r>
                <w:r w:rsidR="00426A86">
                  <w:rPr>
                    <w:lang w:val="sk-SK" w:eastAsia="ar-SA" w:bidi="ar-SA"/>
                  </w:rPr>
                  <w:t>)</w:t>
                </w:r>
              </w:p>
            </w:tc>
          </w:tr>
          <w:tr w:rsidR="002F6D51" w:rsidTr="0015041C">
            <w:trPr>
              <w:cnfStyle w:val="000000010000"/>
            </w:trPr>
            <w:tc>
              <w:tcPr>
                <w:cnfStyle w:val="001000000000"/>
                <w:tcW w:w="2093" w:type="dxa"/>
                <w:tcBorders>
                  <w:right w:val="single" w:sz="4" w:space="0" w:color="auto"/>
                </w:tcBorders>
                <w:vAlign w:val="center"/>
              </w:tcPr>
              <w:p w:rsidR="002F6D51" w:rsidRDefault="002F6D51" w:rsidP="00F349B3">
                <w:pPr>
                  <w:pStyle w:val="Bezriadkovania"/>
                  <w:jc w:val="center"/>
                  <w:rPr>
                    <w:lang w:val="sk-SK" w:eastAsia="ar-SA" w:bidi="ar-SA"/>
                  </w:rPr>
                </w:pPr>
                <w:proofErr w:type="spellStart"/>
                <w:r>
                  <w:rPr>
                    <w:lang w:val="sk-SK" w:eastAsia="ar-SA" w:bidi="ar-SA"/>
                  </w:rPr>
                  <w:t>GuessFactor</w:t>
                </w:r>
                <w:proofErr w:type="spellEnd"/>
              </w:p>
            </w:tc>
            <w:tc>
              <w:tcPr>
                <w:tcW w:w="1701" w:type="dxa"/>
                <w:tcBorders>
                  <w:top w:val="single" w:sz="4" w:space="0" w:color="auto"/>
                  <w:left w:val="single" w:sz="4" w:space="0" w:color="auto"/>
                  <w:bottom w:val="single" w:sz="4" w:space="0" w:color="auto"/>
                  <w:right w:val="single" w:sz="4" w:space="0" w:color="auto"/>
                </w:tcBorders>
              </w:tcPr>
              <w:p w:rsidR="002F6D51" w:rsidRDefault="00270557" w:rsidP="005C61A3">
                <w:pPr>
                  <w:pStyle w:val="Bezriadkovania"/>
                  <w:jc w:val="center"/>
                  <w:cnfStyle w:val="000000010000"/>
                  <w:rPr>
                    <w:lang w:val="sk-SK" w:eastAsia="ar-SA" w:bidi="ar-SA"/>
                  </w:rPr>
                </w:pPr>
                <w:r>
                  <w:rPr>
                    <w:lang w:eastAsia="ar-SA" w:bidi="ar-SA"/>
                  </w:rPr>
                  <w:t>11</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701" w:type="dxa"/>
                <w:tcBorders>
                  <w:left w:val="single" w:sz="4" w:space="0" w:color="auto"/>
                  <w:right w:val="single" w:sz="4" w:space="0" w:color="auto"/>
                </w:tcBorders>
              </w:tcPr>
              <w:p w:rsidR="002F6D51" w:rsidRDefault="00EC2008" w:rsidP="00F349B3">
                <w:pPr>
                  <w:pStyle w:val="Bezriadkovania"/>
                  <w:jc w:val="center"/>
                  <w:cnfStyle w:val="000000010000"/>
                  <w:rPr>
                    <w:lang w:val="sk-SK" w:eastAsia="ar-SA" w:bidi="ar-SA"/>
                  </w:rPr>
                </w:pPr>
                <w:r>
                  <w:rPr>
                    <w:lang w:eastAsia="ar-SA" w:bidi="ar-SA"/>
                  </w:rPr>
                  <w:t>12</w:t>
                </w:r>
                <w:r w:rsidR="00426A86">
                  <w:rPr>
                    <w:lang w:eastAsia="ar-SA" w:bidi="ar-SA"/>
                  </w:rPr>
                  <w:t xml:space="preserve">% </w:t>
                </w:r>
                <w:r w:rsidR="00426A86">
                  <w:rPr>
                    <w:lang w:val="sk-SK" w:eastAsia="ar-SA" w:bidi="ar-SA"/>
                  </w:rPr>
                  <w:t>(</w:t>
                </w:r>
                <w:r>
                  <w:rPr>
                    <w:lang w:val="sk-SK" w:eastAsia="ar-SA" w:bidi="ar-SA"/>
                  </w:rPr>
                  <w:t>1</w:t>
                </w:r>
                <w:r w:rsidR="00426A86">
                  <w:rPr>
                    <w:lang w:val="sk-SK" w:eastAsia="ar-SA" w:bidi="ar-SA"/>
                  </w:rPr>
                  <w:t>-</w:t>
                </w:r>
                <w:r>
                  <w:rPr>
                    <w:lang w:val="sk-SK" w:eastAsia="ar-SA" w:bidi="ar-SA"/>
                  </w:rPr>
                  <w:t>99</w:t>
                </w:r>
                <w:r w:rsidR="00426A86">
                  <w:rPr>
                    <w:lang w:val="sk-SK" w:eastAsia="ar-SA" w:bidi="ar-SA"/>
                  </w:rPr>
                  <w:t>)</w:t>
                </w:r>
              </w:p>
            </w:tc>
            <w:tc>
              <w:tcPr>
                <w:tcW w:w="1641" w:type="dxa"/>
                <w:tcBorders>
                  <w:left w:val="single" w:sz="4" w:space="0" w:color="auto"/>
                  <w:right w:val="single" w:sz="4" w:space="0" w:color="auto"/>
                </w:tcBorders>
              </w:tcPr>
              <w:p w:rsidR="002F6D51" w:rsidRDefault="00B57690" w:rsidP="00F349B3">
                <w:pPr>
                  <w:pStyle w:val="Bezriadkovania"/>
                  <w:jc w:val="center"/>
                  <w:cnfStyle w:val="000000010000"/>
                  <w:rPr>
                    <w:lang w:val="sk-SK" w:eastAsia="ar-SA" w:bidi="ar-SA"/>
                  </w:rPr>
                </w:pPr>
                <w:r>
                  <w:rPr>
                    <w:lang w:val="sk-SK" w:eastAsia="ar-SA" w:bidi="ar-SA"/>
                  </w:rPr>
                  <w:t>51%</w:t>
                </w:r>
              </w:p>
            </w:tc>
            <w:tc>
              <w:tcPr>
                <w:tcW w:w="1761" w:type="dxa"/>
                <w:tcBorders>
                  <w:left w:val="single" w:sz="4" w:space="0" w:color="auto"/>
                </w:tcBorders>
              </w:tcPr>
              <w:p w:rsidR="002F6D51" w:rsidRDefault="00753F01" w:rsidP="00F349B3">
                <w:pPr>
                  <w:pStyle w:val="Bezriadkovania"/>
                  <w:jc w:val="center"/>
                  <w:cnfStyle w:val="000000010000"/>
                  <w:rPr>
                    <w:lang w:val="sk-SK" w:eastAsia="ar-SA" w:bidi="ar-SA"/>
                  </w:rPr>
                </w:pPr>
                <w:r>
                  <w:rPr>
                    <w:lang w:eastAsia="ar-SA" w:bidi="ar-SA"/>
                  </w:rPr>
                  <w:t>54</w:t>
                </w:r>
                <w:r w:rsidR="00426A86">
                  <w:rPr>
                    <w:lang w:eastAsia="ar-SA" w:bidi="ar-SA"/>
                  </w:rPr>
                  <w:t xml:space="preserve">% </w:t>
                </w:r>
                <w:r w:rsidR="00426A86">
                  <w:rPr>
                    <w:lang w:val="sk-SK" w:eastAsia="ar-SA" w:bidi="ar-SA"/>
                  </w:rPr>
                  <w:t>(</w:t>
                </w:r>
                <w:r>
                  <w:rPr>
                    <w:lang w:val="sk-SK" w:eastAsia="ar-SA" w:bidi="ar-SA"/>
                  </w:rPr>
                  <w:t>60</w:t>
                </w:r>
                <w:r w:rsidR="00426A86">
                  <w:rPr>
                    <w:lang w:val="sk-SK" w:eastAsia="ar-SA" w:bidi="ar-SA"/>
                  </w:rPr>
                  <w:t>-</w:t>
                </w:r>
                <w:r>
                  <w:rPr>
                    <w:lang w:val="sk-SK" w:eastAsia="ar-SA" w:bidi="ar-SA"/>
                  </w:rPr>
                  <w:t>40</w:t>
                </w:r>
                <w:r w:rsidR="00426A86">
                  <w:rPr>
                    <w:lang w:val="sk-SK" w:eastAsia="ar-SA" w:bidi="ar-SA"/>
                  </w:rPr>
                  <w:t>)</w:t>
                </w:r>
              </w:p>
            </w:tc>
          </w:tr>
          <w:tr w:rsidR="00361497" w:rsidTr="0015041C">
            <w:trPr>
              <w:cnfStyle w:val="000000100000"/>
            </w:trPr>
            <w:tc>
              <w:tcPr>
                <w:cnfStyle w:val="001000000000"/>
                <w:tcW w:w="2093" w:type="dxa"/>
                <w:tcBorders>
                  <w:right w:val="single" w:sz="4" w:space="0" w:color="auto"/>
                </w:tcBorders>
                <w:vAlign w:val="center"/>
              </w:tcPr>
              <w:p w:rsidR="00361497" w:rsidRDefault="00361497" w:rsidP="00F349B3">
                <w:pPr>
                  <w:pStyle w:val="Bezriadkovania"/>
                  <w:jc w:val="center"/>
                  <w:rPr>
                    <w:lang w:val="sk-SK" w:eastAsia="ar-SA" w:bidi="ar-SA"/>
                  </w:rPr>
                </w:pPr>
                <w:proofErr w:type="spellStart"/>
                <w:r>
                  <w:rPr>
                    <w:lang w:val="sk-SK" w:eastAsia="ar-SA" w:bidi="ar-SA"/>
                  </w:rPr>
                  <w:t>Peryton</w:t>
                </w:r>
                <w:proofErr w:type="spellEnd"/>
              </w:p>
            </w:tc>
            <w:tc>
              <w:tcPr>
                <w:tcW w:w="1701" w:type="dxa"/>
                <w:tcBorders>
                  <w:top w:val="single" w:sz="4" w:space="0" w:color="auto"/>
                  <w:left w:val="single" w:sz="4" w:space="0" w:color="auto"/>
                  <w:bottom w:val="single" w:sz="4" w:space="0" w:color="auto"/>
                  <w:right w:val="single" w:sz="4" w:space="0" w:color="auto"/>
                </w:tcBorders>
              </w:tcPr>
              <w:p w:rsidR="00361497" w:rsidRDefault="00C9476E" w:rsidP="005C61A3">
                <w:pPr>
                  <w:pStyle w:val="Bezriadkovania"/>
                  <w:jc w:val="center"/>
                  <w:cnfStyle w:val="000000100000"/>
                  <w:rPr>
                    <w:lang w:val="sk-SK" w:eastAsia="ar-SA" w:bidi="ar-SA"/>
                  </w:rPr>
                </w:pPr>
                <w:r>
                  <w:rPr>
                    <w:lang w:eastAsia="ar-SA" w:bidi="ar-SA"/>
                  </w:rPr>
                  <w:t>13</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701" w:type="dxa"/>
                <w:tcBorders>
                  <w:left w:val="single" w:sz="4" w:space="0" w:color="auto"/>
                  <w:right w:val="single" w:sz="4" w:space="0" w:color="auto"/>
                </w:tcBorders>
              </w:tcPr>
              <w:p w:rsidR="00361497" w:rsidRDefault="00673BDD" w:rsidP="00F349B3">
                <w:pPr>
                  <w:pStyle w:val="Bezriadkovania"/>
                  <w:jc w:val="center"/>
                  <w:cnfStyle w:val="000000100000"/>
                  <w:rPr>
                    <w:lang w:val="sk-SK" w:eastAsia="ar-SA" w:bidi="ar-SA"/>
                  </w:rPr>
                </w:pPr>
                <w:r>
                  <w:rPr>
                    <w:lang w:eastAsia="ar-SA" w:bidi="ar-SA"/>
                  </w:rPr>
                  <w:t>9</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641" w:type="dxa"/>
                <w:tcBorders>
                  <w:left w:val="single" w:sz="4" w:space="0" w:color="auto"/>
                  <w:right w:val="single" w:sz="4" w:space="0" w:color="auto"/>
                </w:tcBorders>
              </w:tcPr>
              <w:p w:rsidR="00361497" w:rsidRDefault="00B57690" w:rsidP="00F349B3">
                <w:pPr>
                  <w:pStyle w:val="Bezriadkovania"/>
                  <w:jc w:val="center"/>
                  <w:cnfStyle w:val="000000100000"/>
                  <w:rPr>
                    <w:lang w:val="sk-SK" w:eastAsia="ar-SA" w:bidi="ar-SA"/>
                  </w:rPr>
                </w:pPr>
                <w:r>
                  <w:rPr>
                    <w:lang w:val="sk-SK" w:eastAsia="ar-SA" w:bidi="ar-SA"/>
                  </w:rPr>
                  <w:t>55%</w:t>
                </w:r>
              </w:p>
            </w:tc>
            <w:tc>
              <w:tcPr>
                <w:tcW w:w="1761" w:type="dxa"/>
                <w:tcBorders>
                  <w:left w:val="single" w:sz="4" w:space="0" w:color="auto"/>
                </w:tcBorders>
              </w:tcPr>
              <w:p w:rsidR="00361497" w:rsidRDefault="003A501E" w:rsidP="00F349B3">
                <w:pPr>
                  <w:pStyle w:val="Bezriadkovania"/>
                  <w:jc w:val="center"/>
                  <w:cnfStyle w:val="000000100000"/>
                  <w:rPr>
                    <w:lang w:val="sk-SK" w:eastAsia="ar-SA" w:bidi="ar-SA"/>
                  </w:rPr>
                </w:pPr>
                <w:r>
                  <w:rPr>
                    <w:lang w:eastAsia="ar-SA" w:bidi="ar-SA"/>
                  </w:rPr>
                  <w:t>52</w:t>
                </w:r>
                <w:r w:rsidR="00426A86">
                  <w:rPr>
                    <w:lang w:eastAsia="ar-SA" w:bidi="ar-SA"/>
                  </w:rPr>
                  <w:t xml:space="preserve">% </w:t>
                </w:r>
                <w:r w:rsidR="00426A86">
                  <w:rPr>
                    <w:lang w:val="sk-SK" w:eastAsia="ar-SA" w:bidi="ar-SA"/>
                  </w:rPr>
                  <w:t>(</w:t>
                </w:r>
                <w:r>
                  <w:rPr>
                    <w:lang w:val="sk-SK" w:eastAsia="ar-SA" w:bidi="ar-SA"/>
                  </w:rPr>
                  <w:t>58</w:t>
                </w:r>
                <w:r w:rsidR="00426A86">
                  <w:rPr>
                    <w:lang w:val="sk-SK" w:eastAsia="ar-SA" w:bidi="ar-SA"/>
                  </w:rPr>
                  <w:t>-</w:t>
                </w:r>
                <w:r>
                  <w:rPr>
                    <w:lang w:val="sk-SK" w:eastAsia="ar-SA" w:bidi="ar-SA"/>
                  </w:rPr>
                  <w:t>42</w:t>
                </w:r>
                <w:r w:rsidR="00426A86">
                  <w:rPr>
                    <w:lang w:val="sk-SK" w:eastAsia="ar-SA" w:bidi="ar-SA"/>
                  </w:rPr>
                  <w:t>)</w:t>
                </w:r>
              </w:p>
            </w:tc>
          </w:tr>
          <w:tr w:rsidR="00361497" w:rsidTr="0015041C">
            <w:trPr>
              <w:cnfStyle w:val="000000010000"/>
            </w:trPr>
            <w:tc>
              <w:tcPr>
                <w:cnfStyle w:val="001000000000"/>
                <w:tcW w:w="2093" w:type="dxa"/>
                <w:tcBorders>
                  <w:right w:val="single" w:sz="4" w:space="0" w:color="auto"/>
                </w:tcBorders>
                <w:vAlign w:val="center"/>
              </w:tcPr>
              <w:p w:rsidR="00361497" w:rsidRDefault="00361497" w:rsidP="00F349B3">
                <w:pPr>
                  <w:pStyle w:val="Bezriadkovania"/>
                  <w:jc w:val="center"/>
                  <w:rPr>
                    <w:lang w:val="sk-SK" w:eastAsia="ar-SA" w:bidi="ar-SA"/>
                  </w:rPr>
                </w:pPr>
                <w:proofErr w:type="spellStart"/>
                <w:r>
                  <w:rPr>
                    <w:lang w:val="sk-SK" w:eastAsia="ar-SA" w:bidi="ar-SA"/>
                  </w:rPr>
                  <w:t>Sparrow</w:t>
                </w:r>
                <w:proofErr w:type="spellEnd"/>
              </w:p>
            </w:tc>
            <w:tc>
              <w:tcPr>
                <w:tcW w:w="1701" w:type="dxa"/>
                <w:tcBorders>
                  <w:top w:val="single" w:sz="4" w:space="0" w:color="auto"/>
                  <w:left w:val="single" w:sz="4" w:space="0" w:color="auto"/>
                  <w:bottom w:val="single" w:sz="4" w:space="0" w:color="auto"/>
                  <w:right w:val="single" w:sz="4" w:space="0" w:color="auto"/>
                </w:tcBorders>
              </w:tcPr>
              <w:p w:rsidR="00361497" w:rsidRDefault="001568FA" w:rsidP="005C61A3">
                <w:pPr>
                  <w:pStyle w:val="Bezriadkovania"/>
                  <w:jc w:val="center"/>
                  <w:cnfStyle w:val="000000010000"/>
                  <w:rPr>
                    <w:lang w:val="sk-SK" w:eastAsia="ar-SA" w:bidi="ar-SA"/>
                  </w:rPr>
                </w:pPr>
                <w:r>
                  <w:rPr>
                    <w:lang w:eastAsia="ar-SA" w:bidi="ar-SA"/>
                  </w:rPr>
                  <w:t>7</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701" w:type="dxa"/>
                <w:tcBorders>
                  <w:left w:val="single" w:sz="4" w:space="0" w:color="auto"/>
                  <w:right w:val="single" w:sz="4" w:space="0" w:color="auto"/>
                </w:tcBorders>
              </w:tcPr>
              <w:p w:rsidR="00361497" w:rsidRDefault="00E87408" w:rsidP="00F349B3">
                <w:pPr>
                  <w:pStyle w:val="Bezriadkovania"/>
                  <w:jc w:val="center"/>
                  <w:cnfStyle w:val="000000010000"/>
                  <w:rPr>
                    <w:lang w:val="sk-SK" w:eastAsia="ar-SA" w:bidi="ar-SA"/>
                  </w:rPr>
                </w:pPr>
                <w:r>
                  <w:rPr>
                    <w:lang w:eastAsia="ar-SA" w:bidi="ar-SA"/>
                  </w:rPr>
                  <w:t>3</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641" w:type="dxa"/>
                <w:tcBorders>
                  <w:left w:val="single" w:sz="4" w:space="0" w:color="auto"/>
                  <w:right w:val="single" w:sz="4" w:space="0" w:color="auto"/>
                </w:tcBorders>
              </w:tcPr>
              <w:p w:rsidR="00361497" w:rsidRDefault="00B57690" w:rsidP="00F349B3">
                <w:pPr>
                  <w:pStyle w:val="Bezriadkovania"/>
                  <w:jc w:val="center"/>
                  <w:cnfStyle w:val="000000010000"/>
                  <w:rPr>
                    <w:lang w:val="sk-SK" w:eastAsia="ar-SA" w:bidi="ar-SA"/>
                  </w:rPr>
                </w:pPr>
                <w:r>
                  <w:rPr>
                    <w:lang w:val="sk-SK" w:eastAsia="ar-SA" w:bidi="ar-SA"/>
                  </w:rPr>
                  <w:t>25%</w:t>
                </w:r>
              </w:p>
            </w:tc>
            <w:tc>
              <w:tcPr>
                <w:tcW w:w="1761" w:type="dxa"/>
                <w:tcBorders>
                  <w:left w:val="single" w:sz="4" w:space="0" w:color="auto"/>
                </w:tcBorders>
              </w:tcPr>
              <w:p w:rsidR="00361497" w:rsidRDefault="00014F8C" w:rsidP="00F349B3">
                <w:pPr>
                  <w:pStyle w:val="Bezriadkovania"/>
                  <w:jc w:val="center"/>
                  <w:cnfStyle w:val="000000010000"/>
                  <w:rPr>
                    <w:lang w:val="sk-SK" w:eastAsia="ar-SA" w:bidi="ar-SA"/>
                  </w:rPr>
                </w:pPr>
                <w:r>
                  <w:rPr>
                    <w:lang w:eastAsia="ar-SA" w:bidi="ar-SA"/>
                  </w:rPr>
                  <w:t>39</w:t>
                </w:r>
                <w:r w:rsidR="00426A86">
                  <w:rPr>
                    <w:lang w:eastAsia="ar-SA" w:bidi="ar-SA"/>
                  </w:rPr>
                  <w:t xml:space="preserve">% </w:t>
                </w:r>
                <w:r w:rsidR="00426A86">
                  <w:rPr>
                    <w:lang w:val="sk-SK" w:eastAsia="ar-SA" w:bidi="ar-SA"/>
                  </w:rPr>
                  <w:t>(</w:t>
                </w:r>
                <w:r>
                  <w:rPr>
                    <w:lang w:val="sk-SK" w:eastAsia="ar-SA" w:bidi="ar-SA"/>
                  </w:rPr>
                  <w:t>28</w:t>
                </w:r>
                <w:r w:rsidR="00426A86">
                  <w:rPr>
                    <w:lang w:val="sk-SK" w:eastAsia="ar-SA" w:bidi="ar-SA"/>
                  </w:rPr>
                  <w:t>-</w:t>
                </w:r>
                <w:r>
                  <w:rPr>
                    <w:lang w:val="sk-SK" w:eastAsia="ar-SA" w:bidi="ar-SA"/>
                  </w:rPr>
                  <w:t>72</w:t>
                </w:r>
                <w:r w:rsidR="00426A86">
                  <w:rPr>
                    <w:lang w:val="sk-SK" w:eastAsia="ar-SA" w:bidi="ar-SA"/>
                  </w:rPr>
                  <w:t>)</w:t>
                </w:r>
              </w:p>
            </w:tc>
          </w:tr>
          <w:tr w:rsidR="00361497" w:rsidTr="0015041C">
            <w:trPr>
              <w:cnfStyle w:val="000000100000"/>
            </w:trPr>
            <w:tc>
              <w:tcPr>
                <w:cnfStyle w:val="001000000000"/>
                <w:tcW w:w="2093" w:type="dxa"/>
                <w:tcBorders>
                  <w:right w:val="single" w:sz="4" w:space="0" w:color="auto"/>
                </w:tcBorders>
                <w:vAlign w:val="center"/>
              </w:tcPr>
              <w:p w:rsidR="00361497" w:rsidRDefault="00361497" w:rsidP="00F349B3">
                <w:pPr>
                  <w:pStyle w:val="Bezriadkovania"/>
                  <w:jc w:val="center"/>
                  <w:rPr>
                    <w:lang w:val="sk-SK" w:eastAsia="ar-SA" w:bidi="ar-SA"/>
                  </w:rPr>
                </w:pPr>
                <w:proofErr w:type="spellStart"/>
                <w:r>
                  <w:rPr>
                    <w:lang w:val="sk-SK" w:eastAsia="ar-SA" w:bidi="ar-SA"/>
                  </w:rPr>
                  <w:t>Duelist</w:t>
                </w:r>
                <w:proofErr w:type="spellEnd"/>
              </w:p>
            </w:tc>
            <w:tc>
              <w:tcPr>
                <w:tcW w:w="1701" w:type="dxa"/>
                <w:tcBorders>
                  <w:top w:val="single" w:sz="4" w:space="0" w:color="auto"/>
                  <w:left w:val="single" w:sz="4" w:space="0" w:color="auto"/>
                  <w:bottom w:val="single" w:sz="4" w:space="0" w:color="auto"/>
                  <w:right w:val="single" w:sz="4" w:space="0" w:color="auto"/>
                </w:tcBorders>
              </w:tcPr>
              <w:p w:rsidR="00361497" w:rsidRDefault="00FE3810" w:rsidP="005C61A3">
                <w:pPr>
                  <w:pStyle w:val="Bezriadkovania"/>
                  <w:jc w:val="center"/>
                  <w:cnfStyle w:val="000000100000"/>
                  <w:rPr>
                    <w:lang w:val="sk-SK" w:eastAsia="ar-SA" w:bidi="ar-SA"/>
                  </w:rPr>
                </w:pPr>
                <w:r>
                  <w:rPr>
                    <w:lang w:eastAsia="ar-SA" w:bidi="ar-SA"/>
                  </w:rPr>
                  <w:t>8</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701" w:type="dxa"/>
                <w:tcBorders>
                  <w:left w:val="single" w:sz="4" w:space="0" w:color="auto"/>
                  <w:right w:val="single" w:sz="4" w:space="0" w:color="auto"/>
                </w:tcBorders>
              </w:tcPr>
              <w:p w:rsidR="00361497" w:rsidRDefault="00701FD6" w:rsidP="00F349B3">
                <w:pPr>
                  <w:pStyle w:val="Bezriadkovania"/>
                  <w:jc w:val="center"/>
                  <w:cnfStyle w:val="000000100000"/>
                  <w:rPr>
                    <w:lang w:val="sk-SK" w:eastAsia="ar-SA" w:bidi="ar-SA"/>
                  </w:rPr>
                </w:pPr>
                <w:r>
                  <w:rPr>
                    <w:lang w:eastAsia="ar-SA" w:bidi="ar-SA"/>
                  </w:rPr>
                  <w:t>6</w:t>
                </w:r>
                <w:r w:rsidR="00426A86">
                  <w:rPr>
                    <w:lang w:eastAsia="ar-SA" w:bidi="ar-SA"/>
                  </w:rPr>
                  <w:t xml:space="preserve">% </w:t>
                </w:r>
                <w:r w:rsidR="00426A86">
                  <w:rPr>
                    <w:lang w:val="sk-SK" w:eastAsia="ar-SA" w:bidi="ar-SA"/>
                  </w:rPr>
                  <w:t>(</w:t>
                </w:r>
                <w:r>
                  <w:rPr>
                    <w:lang w:val="sk-SK" w:eastAsia="ar-SA" w:bidi="ar-SA"/>
                  </w:rPr>
                  <w:t>1</w:t>
                </w:r>
                <w:r w:rsidR="00426A86">
                  <w:rPr>
                    <w:lang w:val="sk-SK" w:eastAsia="ar-SA" w:bidi="ar-SA"/>
                  </w:rPr>
                  <w:t>-</w:t>
                </w:r>
                <w:r>
                  <w:rPr>
                    <w:lang w:val="sk-SK" w:eastAsia="ar-SA" w:bidi="ar-SA"/>
                  </w:rPr>
                  <w:t>99</w:t>
                </w:r>
                <w:r w:rsidR="00426A86">
                  <w:rPr>
                    <w:lang w:val="sk-SK" w:eastAsia="ar-SA" w:bidi="ar-SA"/>
                  </w:rPr>
                  <w:t>)</w:t>
                </w:r>
              </w:p>
            </w:tc>
            <w:tc>
              <w:tcPr>
                <w:tcW w:w="1641" w:type="dxa"/>
                <w:tcBorders>
                  <w:left w:val="single" w:sz="4" w:space="0" w:color="auto"/>
                  <w:right w:val="single" w:sz="4" w:space="0" w:color="auto"/>
                </w:tcBorders>
              </w:tcPr>
              <w:p w:rsidR="00361497" w:rsidRDefault="00B57690" w:rsidP="00F349B3">
                <w:pPr>
                  <w:pStyle w:val="Bezriadkovania"/>
                  <w:jc w:val="center"/>
                  <w:cnfStyle w:val="000000100000"/>
                  <w:rPr>
                    <w:lang w:val="sk-SK" w:eastAsia="ar-SA" w:bidi="ar-SA"/>
                  </w:rPr>
                </w:pPr>
                <w:r>
                  <w:rPr>
                    <w:lang w:val="sk-SK" w:eastAsia="ar-SA" w:bidi="ar-SA"/>
                  </w:rPr>
                  <w:t>19%</w:t>
                </w:r>
              </w:p>
            </w:tc>
            <w:tc>
              <w:tcPr>
                <w:tcW w:w="1761" w:type="dxa"/>
                <w:tcBorders>
                  <w:left w:val="single" w:sz="4" w:space="0" w:color="auto"/>
                </w:tcBorders>
              </w:tcPr>
              <w:p w:rsidR="00361497" w:rsidRDefault="002E3D7C" w:rsidP="00F349B3">
                <w:pPr>
                  <w:pStyle w:val="Bezriadkovania"/>
                  <w:jc w:val="center"/>
                  <w:cnfStyle w:val="000000100000"/>
                  <w:rPr>
                    <w:lang w:val="sk-SK" w:eastAsia="ar-SA" w:bidi="ar-SA"/>
                  </w:rPr>
                </w:pPr>
                <w:r>
                  <w:rPr>
                    <w:lang w:eastAsia="ar-SA" w:bidi="ar-SA"/>
                  </w:rPr>
                  <w:t>36</w:t>
                </w:r>
                <w:r w:rsidR="00426A86">
                  <w:rPr>
                    <w:lang w:eastAsia="ar-SA" w:bidi="ar-SA"/>
                  </w:rPr>
                  <w:t xml:space="preserve">% </w:t>
                </w:r>
                <w:r w:rsidR="00426A86">
                  <w:rPr>
                    <w:lang w:val="sk-SK" w:eastAsia="ar-SA" w:bidi="ar-SA"/>
                  </w:rPr>
                  <w:t>(</w:t>
                </w:r>
                <w:r>
                  <w:rPr>
                    <w:lang w:val="sk-SK" w:eastAsia="ar-SA" w:bidi="ar-SA"/>
                  </w:rPr>
                  <w:t>28</w:t>
                </w:r>
                <w:r w:rsidR="00426A86">
                  <w:rPr>
                    <w:lang w:val="sk-SK" w:eastAsia="ar-SA" w:bidi="ar-SA"/>
                  </w:rPr>
                  <w:t>-</w:t>
                </w:r>
                <w:r>
                  <w:rPr>
                    <w:lang w:val="sk-SK" w:eastAsia="ar-SA" w:bidi="ar-SA"/>
                  </w:rPr>
                  <w:t>72</w:t>
                </w:r>
                <w:r w:rsidR="00426A86">
                  <w:rPr>
                    <w:lang w:val="sk-SK" w:eastAsia="ar-SA" w:bidi="ar-SA"/>
                  </w:rPr>
                  <w:t>)</w:t>
                </w:r>
              </w:p>
            </w:tc>
          </w:tr>
          <w:tr w:rsidR="00361497" w:rsidTr="0015041C">
            <w:trPr>
              <w:cnfStyle w:val="000000010000"/>
            </w:trPr>
            <w:tc>
              <w:tcPr>
                <w:cnfStyle w:val="001000000000"/>
                <w:tcW w:w="2093" w:type="dxa"/>
                <w:tcBorders>
                  <w:right w:val="single" w:sz="4" w:space="0" w:color="auto"/>
                </w:tcBorders>
                <w:vAlign w:val="center"/>
              </w:tcPr>
              <w:p w:rsidR="00361497" w:rsidRDefault="00361497" w:rsidP="00F349B3">
                <w:pPr>
                  <w:pStyle w:val="Bezriadkovania"/>
                  <w:jc w:val="center"/>
                  <w:rPr>
                    <w:lang w:val="sk-SK" w:eastAsia="ar-SA" w:bidi="ar-SA"/>
                  </w:rPr>
                </w:pPr>
                <w:proofErr w:type="spellStart"/>
                <w:r>
                  <w:rPr>
                    <w:lang w:val="sk-SK" w:eastAsia="ar-SA" w:bidi="ar-SA"/>
                  </w:rPr>
                  <w:t>Tron</w:t>
                </w:r>
                <w:proofErr w:type="spellEnd"/>
              </w:p>
            </w:tc>
            <w:tc>
              <w:tcPr>
                <w:tcW w:w="1701" w:type="dxa"/>
                <w:tcBorders>
                  <w:top w:val="single" w:sz="4" w:space="0" w:color="auto"/>
                  <w:left w:val="single" w:sz="4" w:space="0" w:color="auto"/>
                  <w:bottom w:val="single" w:sz="4" w:space="0" w:color="auto"/>
                  <w:right w:val="single" w:sz="4" w:space="0" w:color="auto"/>
                </w:tcBorders>
              </w:tcPr>
              <w:p w:rsidR="00361497" w:rsidRDefault="00D85CE0" w:rsidP="005C61A3">
                <w:pPr>
                  <w:pStyle w:val="Bezriadkovania"/>
                  <w:jc w:val="center"/>
                  <w:cnfStyle w:val="000000010000"/>
                  <w:rPr>
                    <w:lang w:val="sk-SK" w:eastAsia="ar-SA" w:bidi="ar-SA"/>
                  </w:rPr>
                </w:pPr>
                <w:r>
                  <w:rPr>
                    <w:lang w:eastAsia="ar-SA" w:bidi="ar-SA"/>
                  </w:rPr>
                  <w:t>1</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701" w:type="dxa"/>
                <w:tcBorders>
                  <w:left w:val="single" w:sz="4" w:space="0" w:color="auto"/>
                  <w:right w:val="single" w:sz="4" w:space="0" w:color="auto"/>
                </w:tcBorders>
              </w:tcPr>
              <w:p w:rsidR="00361497" w:rsidRDefault="00665CA3" w:rsidP="00F349B3">
                <w:pPr>
                  <w:pStyle w:val="Bezriadkovania"/>
                  <w:jc w:val="center"/>
                  <w:cnfStyle w:val="000000010000"/>
                  <w:rPr>
                    <w:lang w:val="sk-SK" w:eastAsia="ar-SA" w:bidi="ar-SA"/>
                  </w:rPr>
                </w:pPr>
                <w:r>
                  <w:rPr>
                    <w:lang w:eastAsia="ar-SA" w:bidi="ar-SA"/>
                  </w:rPr>
                  <w:t>2</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641" w:type="dxa"/>
                <w:tcBorders>
                  <w:left w:val="single" w:sz="4" w:space="0" w:color="auto"/>
                  <w:right w:val="single" w:sz="4" w:space="0" w:color="auto"/>
                </w:tcBorders>
              </w:tcPr>
              <w:p w:rsidR="00361497" w:rsidRDefault="00B57690" w:rsidP="00F349B3">
                <w:pPr>
                  <w:pStyle w:val="Bezriadkovania"/>
                  <w:jc w:val="center"/>
                  <w:cnfStyle w:val="000000010000"/>
                  <w:rPr>
                    <w:lang w:val="sk-SK" w:eastAsia="ar-SA" w:bidi="ar-SA"/>
                  </w:rPr>
                </w:pPr>
                <w:r>
                  <w:rPr>
                    <w:lang w:val="sk-SK" w:eastAsia="ar-SA" w:bidi="ar-SA"/>
                  </w:rPr>
                  <w:t>8%</w:t>
                </w:r>
              </w:p>
            </w:tc>
            <w:tc>
              <w:tcPr>
                <w:tcW w:w="1761" w:type="dxa"/>
                <w:tcBorders>
                  <w:left w:val="single" w:sz="4" w:space="0" w:color="auto"/>
                </w:tcBorders>
              </w:tcPr>
              <w:p w:rsidR="00361497" w:rsidRDefault="00375EB8" w:rsidP="00F349B3">
                <w:pPr>
                  <w:pStyle w:val="Bezriadkovania"/>
                  <w:jc w:val="center"/>
                  <w:cnfStyle w:val="000000010000"/>
                  <w:rPr>
                    <w:lang w:val="sk-SK" w:eastAsia="ar-SA" w:bidi="ar-SA"/>
                  </w:rPr>
                </w:pPr>
                <w:r>
                  <w:rPr>
                    <w:lang w:eastAsia="ar-SA" w:bidi="ar-SA"/>
                  </w:rPr>
                  <w:t>3</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r>
          <w:tr w:rsidR="00361497" w:rsidTr="0015041C">
            <w:trPr>
              <w:cnfStyle w:val="000000100000"/>
            </w:trPr>
            <w:tc>
              <w:tcPr>
                <w:cnfStyle w:val="001000000000"/>
                <w:tcW w:w="2093" w:type="dxa"/>
                <w:tcBorders>
                  <w:right w:val="single" w:sz="4" w:space="0" w:color="auto"/>
                </w:tcBorders>
                <w:vAlign w:val="center"/>
              </w:tcPr>
              <w:p w:rsidR="00361497" w:rsidRDefault="00361497" w:rsidP="00F349B3">
                <w:pPr>
                  <w:pStyle w:val="Bezriadkovania"/>
                  <w:jc w:val="center"/>
                  <w:rPr>
                    <w:lang w:val="sk-SK" w:eastAsia="ar-SA" w:bidi="ar-SA"/>
                  </w:rPr>
                </w:pPr>
                <w:proofErr w:type="spellStart"/>
                <w:r>
                  <w:rPr>
                    <w:lang w:val="sk-SK" w:eastAsia="ar-SA" w:bidi="ar-SA"/>
                  </w:rPr>
                  <w:t>Aspid</w:t>
                </w:r>
                <w:proofErr w:type="spellEnd"/>
              </w:p>
            </w:tc>
            <w:tc>
              <w:tcPr>
                <w:tcW w:w="1701" w:type="dxa"/>
                <w:tcBorders>
                  <w:top w:val="single" w:sz="4" w:space="0" w:color="auto"/>
                  <w:left w:val="single" w:sz="4" w:space="0" w:color="auto"/>
                  <w:bottom w:val="single" w:sz="4" w:space="0" w:color="auto"/>
                  <w:right w:val="single" w:sz="4" w:space="0" w:color="auto"/>
                </w:tcBorders>
              </w:tcPr>
              <w:p w:rsidR="00361497" w:rsidRDefault="00955167" w:rsidP="005C61A3">
                <w:pPr>
                  <w:pStyle w:val="Bezriadkovania"/>
                  <w:jc w:val="center"/>
                  <w:cnfStyle w:val="000000100000"/>
                  <w:rPr>
                    <w:lang w:val="sk-SK" w:eastAsia="ar-SA" w:bidi="ar-SA"/>
                  </w:rPr>
                </w:pPr>
                <w:r>
                  <w:rPr>
                    <w:lang w:eastAsia="ar-SA" w:bidi="ar-SA"/>
                  </w:rPr>
                  <w:t>6</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701" w:type="dxa"/>
                <w:tcBorders>
                  <w:left w:val="single" w:sz="4" w:space="0" w:color="auto"/>
                  <w:right w:val="single" w:sz="4" w:space="0" w:color="auto"/>
                </w:tcBorders>
              </w:tcPr>
              <w:p w:rsidR="00361497" w:rsidRDefault="00C8741B" w:rsidP="00F349B3">
                <w:pPr>
                  <w:pStyle w:val="Bezriadkovania"/>
                  <w:jc w:val="center"/>
                  <w:cnfStyle w:val="000000100000"/>
                  <w:rPr>
                    <w:lang w:val="sk-SK" w:eastAsia="ar-SA" w:bidi="ar-SA"/>
                  </w:rPr>
                </w:pPr>
                <w:r>
                  <w:rPr>
                    <w:lang w:eastAsia="ar-SA" w:bidi="ar-SA"/>
                  </w:rPr>
                  <w:t>4</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641" w:type="dxa"/>
                <w:tcBorders>
                  <w:left w:val="single" w:sz="4" w:space="0" w:color="auto"/>
                  <w:right w:val="single" w:sz="4" w:space="0" w:color="auto"/>
                </w:tcBorders>
              </w:tcPr>
              <w:p w:rsidR="00361497" w:rsidRDefault="00B57690" w:rsidP="00F349B3">
                <w:pPr>
                  <w:pStyle w:val="Bezriadkovania"/>
                  <w:jc w:val="center"/>
                  <w:cnfStyle w:val="000000100000"/>
                  <w:rPr>
                    <w:lang w:val="sk-SK" w:eastAsia="ar-SA" w:bidi="ar-SA"/>
                  </w:rPr>
                </w:pPr>
                <w:r>
                  <w:rPr>
                    <w:lang w:val="sk-SK" w:eastAsia="ar-SA" w:bidi="ar-SA"/>
                  </w:rPr>
                  <w:t>8%</w:t>
                </w:r>
              </w:p>
            </w:tc>
            <w:tc>
              <w:tcPr>
                <w:tcW w:w="1761" w:type="dxa"/>
                <w:tcBorders>
                  <w:left w:val="single" w:sz="4" w:space="0" w:color="auto"/>
                </w:tcBorders>
              </w:tcPr>
              <w:p w:rsidR="00361497" w:rsidRDefault="00CB6098" w:rsidP="00F349B3">
                <w:pPr>
                  <w:pStyle w:val="Bezriadkovania"/>
                  <w:jc w:val="center"/>
                  <w:cnfStyle w:val="000000100000"/>
                  <w:rPr>
                    <w:lang w:val="sk-SK" w:eastAsia="ar-SA" w:bidi="ar-SA"/>
                  </w:rPr>
                </w:pPr>
                <w:r>
                  <w:rPr>
                    <w:lang w:eastAsia="ar-SA" w:bidi="ar-SA"/>
                  </w:rPr>
                  <w:t>15</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r>
          <w:tr w:rsidR="00361497" w:rsidTr="0015041C">
            <w:trPr>
              <w:cnfStyle w:val="000000010000"/>
            </w:trPr>
            <w:tc>
              <w:tcPr>
                <w:cnfStyle w:val="001000000000"/>
                <w:tcW w:w="2093" w:type="dxa"/>
                <w:tcBorders>
                  <w:right w:val="single" w:sz="4" w:space="0" w:color="auto"/>
                </w:tcBorders>
                <w:vAlign w:val="center"/>
              </w:tcPr>
              <w:p w:rsidR="00361497" w:rsidRDefault="00361497" w:rsidP="00F349B3">
                <w:pPr>
                  <w:pStyle w:val="Bezriadkovania"/>
                  <w:jc w:val="center"/>
                  <w:rPr>
                    <w:lang w:val="sk-SK" w:eastAsia="ar-SA" w:bidi="ar-SA"/>
                  </w:rPr>
                </w:pPr>
                <w:proofErr w:type="spellStart"/>
                <w:r>
                  <w:rPr>
                    <w:lang w:val="sk-SK" w:eastAsia="ar-SA" w:bidi="ar-SA"/>
                  </w:rPr>
                  <w:t>Cigaret</w:t>
                </w:r>
                <w:proofErr w:type="spellEnd"/>
              </w:p>
            </w:tc>
            <w:tc>
              <w:tcPr>
                <w:tcW w:w="1701" w:type="dxa"/>
                <w:tcBorders>
                  <w:top w:val="single" w:sz="4" w:space="0" w:color="auto"/>
                  <w:left w:val="single" w:sz="4" w:space="0" w:color="auto"/>
                  <w:bottom w:val="single" w:sz="4" w:space="0" w:color="auto"/>
                  <w:right w:val="single" w:sz="4" w:space="0" w:color="auto"/>
                </w:tcBorders>
              </w:tcPr>
              <w:p w:rsidR="00361497" w:rsidRDefault="00D8502F" w:rsidP="005C61A3">
                <w:pPr>
                  <w:pStyle w:val="Bezriadkovania"/>
                  <w:jc w:val="center"/>
                  <w:cnfStyle w:val="000000010000"/>
                  <w:rPr>
                    <w:lang w:val="sk-SK" w:eastAsia="ar-SA" w:bidi="ar-SA"/>
                  </w:rPr>
                </w:pPr>
                <w:r>
                  <w:rPr>
                    <w:lang w:eastAsia="ar-SA" w:bidi="ar-SA"/>
                  </w:rPr>
                  <w:t>6</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701" w:type="dxa"/>
                <w:tcBorders>
                  <w:left w:val="single" w:sz="4" w:space="0" w:color="auto"/>
                  <w:right w:val="single" w:sz="4" w:space="0" w:color="auto"/>
                </w:tcBorders>
              </w:tcPr>
              <w:p w:rsidR="00361497" w:rsidRDefault="00BB0BD5" w:rsidP="00F349B3">
                <w:pPr>
                  <w:pStyle w:val="Bezriadkovania"/>
                  <w:jc w:val="center"/>
                  <w:cnfStyle w:val="000000010000"/>
                  <w:rPr>
                    <w:lang w:val="sk-SK" w:eastAsia="ar-SA" w:bidi="ar-SA"/>
                  </w:rPr>
                </w:pPr>
                <w:r>
                  <w:rPr>
                    <w:lang w:eastAsia="ar-SA" w:bidi="ar-SA"/>
                  </w:rPr>
                  <w:t>5</w:t>
                </w:r>
                <w:r w:rsidR="00426A86">
                  <w:rPr>
                    <w:lang w:eastAsia="ar-SA" w:bidi="ar-SA"/>
                  </w:rPr>
                  <w:t xml:space="preserve">% </w:t>
                </w:r>
                <w:r w:rsidR="00426A86">
                  <w:rPr>
                    <w:lang w:val="sk-SK" w:eastAsia="ar-SA" w:bidi="ar-SA"/>
                  </w:rPr>
                  <w:t>(</w:t>
                </w:r>
                <w:r>
                  <w:rPr>
                    <w:lang w:val="sk-SK" w:eastAsia="ar-SA" w:bidi="ar-SA"/>
                  </w:rPr>
                  <w:t>0</w:t>
                </w:r>
                <w:r w:rsidR="00426A86">
                  <w:rPr>
                    <w:lang w:val="sk-SK" w:eastAsia="ar-SA" w:bidi="ar-SA"/>
                  </w:rPr>
                  <w:t>-</w:t>
                </w:r>
                <w:r>
                  <w:rPr>
                    <w:lang w:val="sk-SK" w:eastAsia="ar-SA" w:bidi="ar-SA"/>
                  </w:rPr>
                  <w:t>100</w:t>
                </w:r>
                <w:r w:rsidR="00426A86">
                  <w:rPr>
                    <w:lang w:val="sk-SK" w:eastAsia="ar-SA" w:bidi="ar-SA"/>
                  </w:rPr>
                  <w:t>)</w:t>
                </w:r>
              </w:p>
            </w:tc>
            <w:tc>
              <w:tcPr>
                <w:tcW w:w="1641" w:type="dxa"/>
                <w:tcBorders>
                  <w:left w:val="single" w:sz="4" w:space="0" w:color="auto"/>
                  <w:right w:val="single" w:sz="4" w:space="0" w:color="auto"/>
                </w:tcBorders>
              </w:tcPr>
              <w:p w:rsidR="00361497" w:rsidRDefault="00B57690" w:rsidP="00F349B3">
                <w:pPr>
                  <w:pStyle w:val="Bezriadkovania"/>
                  <w:jc w:val="center"/>
                  <w:cnfStyle w:val="000000010000"/>
                  <w:rPr>
                    <w:lang w:val="sk-SK" w:eastAsia="ar-SA" w:bidi="ar-SA"/>
                  </w:rPr>
                </w:pPr>
                <w:r>
                  <w:rPr>
                    <w:lang w:val="sk-SK" w:eastAsia="ar-SA" w:bidi="ar-SA"/>
                  </w:rPr>
                  <w:t>15%</w:t>
                </w:r>
              </w:p>
            </w:tc>
            <w:tc>
              <w:tcPr>
                <w:tcW w:w="1761" w:type="dxa"/>
                <w:tcBorders>
                  <w:left w:val="single" w:sz="4" w:space="0" w:color="auto"/>
                </w:tcBorders>
              </w:tcPr>
              <w:p w:rsidR="00361497" w:rsidRDefault="009C176A" w:rsidP="00F349B3">
                <w:pPr>
                  <w:pStyle w:val="Bezriadkovania"/>
                  <w:jc w:val="center"/>
                  <w:cnfStyle w:val="000000010000"/>
                  <w:rPr>
                    <w:lang w:val="sk-SK" w:eastAsia="ar-SA" w:bidi="ar-SA"/>
                  </w:rPr>
                </w:pPr>
                <w:r>
                  <w:rPr>
                    <w:lang w:eastAsia="ar-SA" w:bidi="ar-SA"/>
                  </w:rPr>
                  <w:t>14</w:t>
                </w:r>
                <w:r w:rsidR="00426A86">
                  <w:rPr>
                    <w:lang w:eastAsia="ar-SA" w:bidi="ar-SA"/>
                  </w:rPr>
                  <w:t xml:space="preserve">% </w:t>
                </w:r>
                <w:r w:rsidR="00426A86">
                  <w:rPr>
                    <w:lang w:val="sk-SK" w:eastAsia="ar-SA" w:bidi="ar-SA"/>
                  </w:rPr>
                  <w:t>(</w:t>
                </w:r>
                <w:r>
                  <w:rPr>
                    <w:lang w:val="sk-SK" w:eastAsia="ar-SA" w:bidi="ar-SA"/>
                  </w:rPr>
                  <w:t>1</w:t>
                </w:r>
                <w:r w:rsidR="00426A86">
                  <w:rPr>
                    <w:lang w:val="sk-SK" w:eastAsia="ar-SA" w:bidi="ar-SA"/>
                  </w:rPr>
                  <w:t>-</w:t>
                </w:r>
                <w:r>
                  <w:rPr>
                    <w:lang w:val="sk-SK" w:eastAsia="ar-SA" w:bidi="ar-SA"/>
                  </w:rPr>
                  <w:t>99</w:t>
                </w:r>
                <w:r w:rsidR="00426A86">
                  <w:rPr>
                    <w:lang w:val="sk-SK" w:eastAsia="ar-SA" w:bidi="ar-SA"/>
                  </w:rPr>
                  <w:t>)</w:t>
                </w:r>
              </w:p>
            </w:tc>
          </w:tr>
          <w:tr w:rsidR="00DD7DE6" w:rsidTr="0015041C">
            <w:trPr>
              <w:cnfStyle w:val="000000100000"/>
            </w:trPr>
            <w:tc>
              <w:tcPr>
                <w:cnfStyle w:val="001000000000"/>
                <w:tcW w:w="2093" w:type="dxa"/>
                <w:tcBorders>
                  <w:right w:val="single" w:sz="4" w:space="0" w:color="auto"/>
                </w:tcBorders>
                <w:vAlign w:val="center"/>
              </w:tcPr>
              <w:p w:rsidR="00DD7DE6" w:rsidRPr="00DD7DE6" w:rsidRDefault="00DD7DE6" w:rsidP="00F349B3">
                <w:pPr>
                  <w:pStyle w:val="Bezriadkovania"/>
                  <w:jc w:val="center"/>
                  <w:rPr>
                    <w:lang w:val="sk-SK" w:eastAsia="ar-SA" w:bidi="ar-SA"/>
                  </w:rPr>
                </w:pPr>
                <w:r w:rsidRPr="00DD7DE6">
                  <w:rPr>
                    <w:lang w:val="sk-SK" w:eastAsia="ar-SA" w:bidi="ar-SA"/>
                  </w:rPr>
                  <w:t>Priemer</w:t>
                </w:r>
              </w:p>
            </w:tc>
            <w:tc>
              <w:tcPr>
                <w:tcW w:w="1701" w:type="dxa"/>
                <w:tcBorders>
                  <w:top w:val="single" w:sz="4" w:space="0" w:color="auto"/>
                  <w:left w:val="single" w:sz="4" w:space="0" w:color="auto"/>
                  <w:bottom w:val="single" w:sz="4" w:space="0" w:color="auto"/>
                  <w:right w:val="single" w:sz="4" w:space="0" w:color="auto"/>
                </w:tcBorders>
              </w:tcPr>
              <w:p w:rsidR="00DD7DE6" w:rsidRPr="00DD7DE6" w:rsidRDefault="00DD7DE6" w:rsidP="005C61A3">
                <w:pPr>
                  <w:pStyle w:val="Bezriadkovania"/>
                  <w:jc w:val="center"/>
                  <w:cnfStyle w:val="000000100000"/>
                  <w:rPr>
                    <w:b/>
                    <w:lang w:eastAsia="ar-SA" w:bidi="ar-SA"/>
                  </w:rPr>
                </w:pPr>
                <w:r w:rsidRPr="00DD7DE6">
                  <w:rPr>
                    <w:b/>
                    <w:lang w:eastAsia="ar-SA" w:bidi="ar-SA"/>
                  </w:rPr>
                  <w:t>26,9%</w:t>
                </w:r>
                <w:r w:rsidR="0015041C">
                  <w:rPr>
                    <w:b/>
                    <w:lang w:eastAsia="ar-SA" w:bidi="ar-SA"/>
                  </w:rPr>
                  <w:t xml:space="preserve"> (18-82)</w:t>
                </w:r>
              </w:p>
            </w:tc>
            <w:tc>
              <w:tcPr>
                <w:tcW w:w="1701" w:type="dxa"/>
                <w:tcBorders>
                  <w:left w:val="single" w:sz="4" w:space="0" w:color="auto"/>
                  <w:right w:val="single" w:sz="4" w:space="0" w:color="auto"/>
                </w:tcBorders>
              </w:tcPr>
              <w:p w:rsidR="00DD7DE6" w:rsidRPr="00DD7DE6" w:rsidRDefault="00DD7DE6" w:rsidP="00F349B3">
                <w:pPr>
                  <w:pStyle w:val="Bezriadkovania"/>
                  <w:jc w:val="center"/>
                  <w:cnfStyle w:val="000000100000"/>
                  <w:rPr>
                    <w:b/>
                    <w:lang w:eastAsia="ar-SA" w:bidi="ar-SA"/>
                  </w:rPr>
                </w:pPr>
                <w:r>
                  <w:rPr>
                    <w:b/>
                    <w:lang w:eastAsia="ar-SA" w:bidi="ar-SA"/>
                  </w:rPr>
                  <w:t>28,1</w:t>
                </w:r>
                <w:r w:rsidR="000158B8">
                  <w:rPr>
                    <w:b/>
                    <w:lang w:eastAsia="ar-SA" w:bidi="ar-SA"/>
                  </w:rPr>
                  <w:t>%</w:t>
                </w:r>
                <w:r w:rsidR="0015041C">
                  <w:rPr>
                    <w:b/>
                    <w:lang w:eastAsia="ar-SA" w:bidi="ar-SA"/>
                  </w:rPr>
                  <w:t xml:space="preserve"> (22-78)</w:t>
                </w:r>
              </w:p>
            </w:tc>
            <w:tc>
              <w:tcPr>
                <w:tcW w:w="1641" w:type="dxa"/>
                <w:tcBorders>
                  <w:left w:val="single" w:sz="4" w:space="0" w:color="auto"/>
                  <w:right w:val="single" w:sz="4" w:space="0" w:color="auto"/>
                </w:tcBorders>
              </w:tcPr>
              <w:p w:rsidR="00DD7DE6" w:rsidRPr="00DD7DE6" w:rsidRDefault="00DD7DE6" w:rsidP="00F349B3">
                <w:pPr>
                  <w:pStyle w:val="Bezriadkovania"/>
                  <w:jc w:val="center"/>
                  <w:cnfStyle w:val="000000100000"/>
                  <w:rPr>
                    <w:b/>
                    <w:lang w:val="sk-SK" w:eastAsia="ar-SA" w:bidi="ar-SA"/>
                  </w:rPr>
                </w:pPr>
                <w:r>
                  <w:rPr>
                    <w:b/>
                    <w:lang w:val="sk-SK" w:eastAsia="ar-SA" w:bidi="ar-SA"/>
                  </w:rPr>
                  <w:t>49,3%</w:t>
                </w:r>
              </w:p>
            </w:tc>
            <w:tc>
              <w:tcPr>
                <w:tcW w:w="1761" w:type="dxa"/>
                <w:tcBorders>
                  <w:left w:val="single" w:sz="4" w:space="0" w:color="auto"/>
                </w:tcBorders>
              </w:tcPr>
              <w:p w:rsidR="00DD7DE6" w:rsidRPr="00DD7DE6" w:rsidRDefault="00DD7DE6" w:rsidP="00F349B3">
                <w:pPr>
                  <w:pStyle w:val="Bezriadkovania"/>
                  <w:jc w:val="center"/>
                  <w:cnfStyle w:val="000000100000"/>
                  <w:rPr>
                    <w:b/>
                    <w:lang w:eastAsia="ar-SA" w:bidi="ar-SA"/>
                  </w:rPr>
                </w:pPr>
                <w:r>
                  <w:rPr>
                    <w:b/>
                    <w:lang w:eastAsia="ar-SA" w:bidi="ar-SA"/>
                  </w:rPr>
                  <w:t>59,6%</w:t>
                </w:r>
                <w:r w:rsidR="0015041C">
                  <w:rPr>
                    <w:b/>
                    <w:lang w:eastAsia="ar-SA" w:bidi="ar-SA"/>
                  </w:rPr>
                  <w:t xml:space="preserve"> (57-43)</w:t>
                </w:r>
              </w:p>
            </w:tc>
          </w:tr>
        </w:tbl>
        <w:p w:rsidR="00811D95" w:rsidRDefault="00811D95" w:rsidP="004D79A0">
          <w:pPr>
            <w:rPr>
              <w:lang w:val="sk-SK"/>
            </w:rPr>
          </w:pPr>
        </w:p>
        <w:p w:rsidR="00413D63" w:rsidRDefault="00413D63" w:rsidP="004D79A0">
          <w:pPr>
            <w:rPr>
              <w:lang w:val="sk-SK"/>
            </w:rPr>
          </w:pPr>
          <w:r>
            <w:rPr>
              <w:lang w:val="sk-SK"/>
            </w:rPr>
            <w:t>Tab.17. obsahuje porovnanie kvality vyvinutých a prístupných robotov, ktorý boli vyvinutý evolučnou optimalizačnou technikou.</w:t>
          </w:r>
        </w:p>
        <w:p w:rsidR="00413D63" w:rsidRPr="004D79A0" w:rsidRDefault="00413D63" w:rsidP="004D79A0">
          <w:pPr>
            <w:rPr>
              <w:lang w:val="sk-SK"/>
            </w:rPr>
          </w:pPr>
        </w:p>
        <w:p w:rsidR="00044EE2" w:rsidRDefault="00044EE2" w:rsidP="00044EE2">
          <w:pPr>
            <w:jc w:val="center"/>
            <w:rPr>
              <w:lang w:val="sk-SK"/>
            </w:rPr>
          </w:pPr>
          <w:r>
            <w:rPr>
              <w:lang w:val="sk-SK"/>
            </w:rPr>
            <w:t>Tab. 17. Porovnanie kvality vyvinutých a existujúcich robotov medzi sebou.</w:t>
          </w:r>
        </w:p>
        <w:tbl>
          <w:tblPr>
            <w:tblStyle w:val="Strednpodfarbenie1zvraznenie11"/>
            <w:tblW w:w="7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1701"/>
            <w:gridCol w:w="1641"/>
            <w:gridCol w:w="1641"/>
          </w:tblGrid>
          <w:tr w:rsidR="004E072B" w:rsidTr="004E072B">
            <w:trPr>
              <w:cnfStyle w:val="100000000000"/>
              <w:jc w:val="center"/>
            </w:trPr>
            <w:tc>
              <w:tcPr>
                <w:cnfStyle w:val="001000000000"/>
                <w:tcW w:w="2376" w:type="dxa"/>
                <w:tcBorders>
                  <w:top w:val="none" w:sz="0" w:space="0" w:color="auto"/>
                  <w:left w:val="none" w:sz="0" w:space="0" w:color="auto"/>
                  <w:bottom w:val="none" w:sz="0" w:space="0" w:color="auto"/>
                  <w:right w:val="none" w:sz="0" w:space="0" w:color="auto"/>
                </w:tcBorders>
                <w:vAlign w:val="center"/>
              </w:tcPr>
              <w:p w:rsidR="004E072B" w:rsidRDefault="00010EF3" w:rsidP="00F349B3">
                <w:pPr>
                  <w:pStyle w:val="Bezriadkovania"/>
                  <w:jc w:val="center"/>
                  <w:rPr>
                    <w:lang w:val="sk-SK" w:eastAsia="ar-SA" w:bidi="ar-SA"/>
                  </w:rPr>
                </w:pPr>
                <w:r>
                  <w:rPr>
                    <w:lang w:val="sk-SK" w:eastAsia="ar-SA" w:bidi="ar-SA"/>
                  </w:rPr>
                  <w:t>Súper</w:t>
                </w:r>
              </w:p>
            </w:tc>
            <w:tc>
              <w:tcPr>
                <w:tcW w:w="1701" w:type="dxa"/>
                <w:tcBorders>
                  <w:top w:val="none" w:sz="0" w:space="0" w:color="auto"/>
                  <w:left w:val="none" w:sz="0" w:space="0" w:color="auto"/>
                  <w:bottom w:val="none" w:sz="0" w:space="0" w:color="auto"/>
                  <w:right w:val="none" w:sz="0" w:space="0" w:color="auto"/>
                </w:tcBorders>
              </w:tcPr>
              <w:p w:rsidR="004E072B" w:rsidRDefault="004E072B" w:rsidP="00F349B3">
                <w:pPr>
                  <w:pStyle w:val="Bezriadkovania"/>
                  <w:jc w:val="center"/>
                  <w:cnfStyle w:val="100000000000"/>
                  <w:rPr>
                    <w:lang w:val="sk-SK" w:eastAsia="ar-SA" w:bidi="ar-SA"/>
                  </w:rPr>
                </w:pPr>
                <w:proofErr w:type="spellStart"/>
                <w:r>
                  <w:rPr>
                    <w:lang w:val="sk-SK" w:eastAsia="ar-SA" w:bidi="ar-SA"/>
                  </w:rPr>
                  <w:t>Rumbler</w:t>
                </w:r>
                <w:proofErr w:type="spellEnd"/>
                <w:r w:rsidR="006C7EC9">
                  <w:rPr>
                    <w:lang w:val="sk-SK" w:eastAsia="ar-SA" w:bidi="ar-SA"/>
                  </w:rPr>
                  <w:t xml:space="preserve"> (V)</w:t>
                </w:r>
              </w:p>
            </w:tc>
            <w:tc>
              <w:tcPr>
                <w:tcW w:w="1641" w:type="dxa"/>
                <w:tcBorders>
                  <w:top w:val="none" w:sz="0" w:space="0" w:color="auto"/>
                  <w:left w:val="none" w:sz="0" w:space="0" w:color="auto"/>
                  <w:bottom w:val="none" w:sz="0" w:space="0" w:color="auto"/>
                  <w:right w:val="none" w:sz="0" w:space="0" w:color="auto"/>
                </w:tcBorders>
              </w:tcPr>
              <w:p w:rsidR="004E072B" w:rsidRDefault="004E072B" w:rsidP="00F349B3">
                <w:pPr>
                  <w:pStyle w:val="Bezriadkovania"/>
                  <w:jc w:val="center"/>
                  <w:cnfStyle w:val="100000000000"/>
                  <w:rPr>
                    <w:lang w:val="sk-SK" w:eastAsia="ar-SA" w:bidi="ar-SA"/>
                  </w:rPr>
                </w:pPr>
                <w:proofErr w:type="spellStart"/>
                <w:r>
                  <w:rPr>
                    <w:lang w:val="sk-SK" w:eastAsia="ar-SA" w:bidi="ar-SA"/>
                  </w:rPr>
                  <w:t>Taurus</w:t>
                </w:r>
                <w:proofErr w:type="spellEnd"/>
                <w:r w:rsidR="006C7EC9">
                  <w:rPr>
                    <w:lang w:val="sk-SK" w:eastAsia="ar-SA" w:bidi="ar-SA"/>
                  </w:rPr>
                  <w:t xml:space="preserve"> (V)</w:t>
                </w:r>
              </w:p>
            </w:tc>
            <w:tc>
              <w:tcPr>
                <w:tcW w:w="1641" w:type="dxa"/>
                <w:tcBorders>
                  <w:top w:val="none" w:sz="0" w:space="0" w:color="auto"/>
                  <w:left w:val="none" w:sz="0" w:space="0" w:color="auto"/>
                  <w:bottom w:val="none" w:sz="0" w:space="0" w:color="auto"/>
                  <w:right w:val="none" w:sz="0" w:space="0" w:color="auto"/>
                </w:tcBorders>
              </w:tcPr>
              <w:p w:rsidR="004E072B" w:rsidRDefault="004E072B" w:rsidP="00F349B3">
                <w:pPr>
                  <w:pStyle w:val="Bezriadkovania"/>
                  <w:jc w:val="center"/>
                  <w:cnfStyle w:val="100000000000"/>
                  <w:rPr>
                    <w:lang w:val="sk-SK" w:eastAsia="ar-SA" w:bidi="ar-SA"/>
                  </w:rPr>
                </w:pPr>
                <w:proofErr w:type="spellStart"/>
                <w:r>
                  <w:rPr>
                    <w:lang w:val="sk-SK" w:eastAsia="ar-SA" w:bidi="ar-SA"/>
                  </w:rPr>
                  <w:t>GP-Bot</w:t>
                </w:r>
                <w:proofErr w:type="spellEnd"/>
                <w:r w:rsidR="006C7EC9">
                  <w:rPr>
                    <w:lang w:val="sk-SK" w:eastAsia="ar-SA" w:bidi="ar-SA"/>
                  </w:rPr>
                  <w:t xml:space="preserve"> (V)</w:t>
                </w:r>
              </w:p>
            </w:tc>
          </w:tr>
          <w:tr w:rsidR="004E072B" w:rsidTr="004E072B">
            <w:trPr>
              <w:cnfStyle w:val="000000100000"/>
              <w:jc w:val="center"/>
            </w:trPr>
            <w:tc>
              <w:tcPr>
                <w:cnfStyle w:val="001000000000"/>
                <w:tcW w:w="2376" w:type="dxa"/>
                <w:tcBorders>
                  <w:right w:val="none" w:sz="0" w:space="0" w:color="auto"/>
                </w:tcBorders>
                <w:vAlign w:val="center"/>
              </w:tcPr>
              <w:p w:rsidR="004E072B" w:rsidRDefault="004E072B" w:rsidP="00F349B3">
                <w:pPr>
                  <w:pStyle w:val="Bezriadkovania"/>
                  <w:jc w:val="center"/>
                  <w:rPr>
                    <w:lang w:val="sk-SK" w:eastAsia="ar-SA" w:bidi="ar-SA"/>
                  </w:rPr>
                </w:pPr>
                <w:proofErr w:type="spellStart"/>
                <w:r>
                  <w:rPr>
                    <w:lang w:val="sk-SK" w:eastAsia="ar-SA" w:bidi="ar-SA"/>
                  </w:rPr>
                  <w:t>Rumbler</w:t>
                </w:r>
                <w:proofErr w:type="spellEnd"/>
              </w:p>
            </w:tc>
            <w:tc>
              <w:tcPr>
                <w:tcW w:w="1701" w:type="dxa"/>
                <w:tcBorders>
                  <w:left w:val="none" w:sz="0" w:space="0" w:color="auto"/>
                  <w:right w:val="none" w:sz="0" w:space="0" w:color="auto"/>
                </w:tcBorders>
              </w:tcPr>
              <w:p w:rsidR="004E072B" w:rsidRDefault="005F7F60" w:rsidP="00F349B3">
                <w:pPr>
                  <w:pStyle w:val="Bezriadkovania"/>
                  <w:jc w:val="center"/>
                  <w:cnfStyle w:val="000000100000"/>
                  <w:rPr>
                    <w:lang w:val="sk-SK" w:eastAsia="ar-SA" w:bidi="ar-SA"/>
                  </w:rPr>
                </w:pPr>
                <w:r>
                  <w:rPr>
                    <w:lang w:val="sk-SK" w:eastAsia="ar-SA" w:bidi="ar-SA"/>
                  </w:rPr>
                  <w:t>-</w:t>
                </w:r>
              </w:p>
            </w:tc>
            <w:tc>
              <w:tcPr>
                <w:tcW w:w="1641" w:type="dxa"/>
                <w:tcBorders>
                  <w:left w:val="none" w:sz="0" w:space="0" w:color="auto"/>
                  <w:right w:val="none" w:sz="0" w:space="0" w:color="auto"/>
                </w:tcBorders>
              </w:tcPr>
              <w:p w:rsidR="004E072B" w:rsidRDefault="009244FC" w:rsidP="00F349B3">
                <w:pPr>
                  <w:pStyle w:val="Bezriadkovania"/>
                  <w:jc w:val="center"/>
                  <w:cnfStyle w:val="000000100000"/>
                  <w:rPr>
                    <w:lang w:val="sk-SK" w:eastAsia="ar-SA" w:bidi="ar-SA"/>
                  </w:rPr>
                </w:pPr>
                <w:r>
                  <w:rPr>
                    <w:lang w:val="sk-SK" w:eastAsia="ar-SA" w:bidi="ar-SA"/>
                  </w:rPr>
                  <w:t>54% (62-38)</w:t>
                </w:r>
              </w:p>
            </w:tc>
            <w:tc>
              <w:tcPr>
                <w:tcW w:w="1641" w:type="dxa"/>
                <w:tcBorders>
                  <w:left w:val="none" w:sz="0" w:space="0" w:color="auto"/>
                </w:tcBorders>
              </w:tcPr>
              <w:p w:rsidR="004E072B" w:rsidRDefault="005F7F60" w:rsidP="005F7F60">
                <w:pPr>
                  <w:pStyle w:val="Bezriadkovania"/>
                  <w:jc w:val="center"/>
                  <w:cnfStyle w:val="000000100000"/>
                  <w:rPr>
                    <w:lang w:val="sk-SK" w:eastAsia="ar-SA" w:bidi="ar-SA"/>
                  </w:rPr>
                </w:pPr>
                <w:r>
                  <w:rPr>
                    <w:lang w:val="sk-SK" w:eastAsia="ar-SA" w:bidi="ar-SA"/>
                  </w:rPr>
                  <w:t>87% (</w:t>
                </w:r>
                <w:r w:rsidR="00C94160">
                  <w:rPr>
                    <w:lang w:val="sk-SK" w:eastAsia="ar-SA" w:bidi="ar-SA"/>
                  </w:rPr>
                  <w:t>99</w:t>
                </w:r>
                <w:r>
                  <w:rPr>
                    <w:lang w:val="sk-SK" w:eastAsia="ar-SA" w:bidi="ar-SA"/>
                  </w:rPr>
                  <w:t>-</w:t>
                </w:r>
                <w:r w:rsidR="00C94160">
                  <w:rPr>
                    <w:lang w:val="sk-SK" w:eastAsia="ar-SA" w:bidi="ar-SA"/>
                  </w:rPr>
                  <w:t>1</w:t>
                </w:r>
                <w:r>
                  <w:rPr>
                    <w:lang w:val="sk-SK" w:eastAsia="ar-SA" w:bidi="ar-SA"/>
                  </w:rPr>
                  <w:t>)</w:t>
                </w:r>
              </w:p>
            </w:tc>
          </w:tr>
          <w:tr w:rsidR="004E072B" w:rsidTr="004E072B">
            <w:trPr>
              <w:cnfStyle w:val="000000010000"/>
              <w:jc w:val="center"/>
            </w:trPr>
            <w:tc>
              <w:tcPr>
                <w:cnfStyle w:val="001000000000"/>
                <w:tcW w:w="2376" w:type="dxa"/>
                <w:tcBorders>
                  <w:right w:val="none" w:sz="0" w:space="0" w:color="auto"/>
                </w:tcBorders>
                <w:vAlign w:val="center"/>
              </w:tcPr>
              <w:p w:rsidR="004E072B" w:rsidRDefault="004E072B" w:rsidP="00F349B3">
                <w:pPr>
                  <w:pStyle w:val="Bezriadkovania"/>
                  <w:jc w:val="center"/>
                  <w:rPr>
                    <w:lang w:val="sk-SK" w:eastAsia="ar-SA" w:bidi="ar-SA"/>
                  </w:rPr>
                </w:pPr>
                <w:proofErr w:type="spellStart"/>
                <w:r>
                  <w:rPr>
                    <w:lang w:val="sk-SK" w:eastAsia="ar-SA" w:bidi="ar-SA"/>
                  </w:rPr>
                  <w:t>Taurus</w:t>
                </w:r>
                <w:proofErr w:type="spellEnd"/>
              </w:p>
            </w:tc>
            <w:tc>
              <w:tcPr>
                <w:tcW w:w="1701" w:type="dxa"/>
                <w:tcBorders>
                  <w:left w:val="none" w:sz="0" w:space="0" w:color="auto"/>
                  <w:right w:val="none" w:sz="0" w:space="0" w:color="auto"/>
                </w:tcBorders>
              </w:tcPr>
              <w:p w:rsidR="004E072B" w:rsidRDefault="009244FC" w:rsidP="00F349B3">
                <w:pPr>
                  <w:pStyle w:val="Bezriadkovania"/>
                  <w:jc w:val="center"/>
                  <w:cnfStyle w:val="000000010000"/>
                  <w:rPr>
                    <w:lang w:val="sk-SK" w:eastAsia="ar-SA" w:bidi="ar-SA"/>
                  </w:rPr>
                </w:pPr>
                <w:r>
                  <w:rPr>
                    <w:lang w:val="sk-SK" w:eastAsia="ar-SA" w:bidi="ar-SA"/>
                  </w:rPr>
                  <w:t>46% (38-62)</w:t>
                </w:r>
              </w:p>
            </w:tc>
            <w:tc>
              <w:tcPr>
                <w:tcW w:w="1641" w:type="dxa"/>
                <w:tcBorders>
                  <w:left w:val="none" w:sz="0" w:space="0" w:color="auto"/>
                  <w:right w:val="none" w:sz="0" w:space="0" w:color="auto"/>
                </w:tcBorders>
              </w:tcPr>
              <w:p w:rsidR="004E072B" w:rsidRDefault="005F7F60" w:rsidP="00F349B3">
                <w:pPr>
                  <w:pStyle w:val="Bezriadkovania"/>
                  <w:jc w:val="center"/>
                  <w:cnfStyle w:val="000000010000"/>
                  <w:rPr>
                    <w:lang w:val="sk-SK" w:eastAsia="ar-SA" w:bidi="ar-SA"/>
                  </w:rPr>
                </w:pPr>
                <w:r>
                  <w:rPr>
                    <w:lang w:val="sk-SK" w:eastAsia="ar-SA" w:bidi="ar-SA"/>
                  </w:rPr>
                  <w:t>-</w:t>
                </w:r>
              </w:p>
            </w:tc>
            <w:tc>
              <w:tcPr>
                <w:tcW w:w="1641" w:type="dxa"/>
                <w:tcBorders>
                  <w:left w:val="none" w:sz="0" w:space="0" w:color="auto"/>
                </w:tcBorders>
              </w:tcPr>
              <w:p w:rsidR="004E072B" w:rsidRDefault="00F115DE" w:rsidP="00F349B3">
                <w:pPr>
                  <w:pStyle w:val="Bezriadkovania"/>
                  <w:jc w:val="center"/>
                  <w:cnfStyle w:val="000000010000"/>
                  <w:rPr>
                    <w:lang w:val="sk-SK" w:eastAsia="ar-SA" w:bidi="ar-SA"/>
                  </w:rPr>
                </w:pPr>
                <w:r>
                  <w:rPr>
                    <w:lang w:val="sk-SK" w:eastAsia="ar-SA" w:bidi="ar-SA"/>
                  </w:rPr>
                  <w:t>88% (97-3)</w:t>
                </w:r>
              </w:p>
            </w:tc>
          </w:tr>
          <w:tr w:rsidR="004E072B" w:rsidTr="004E072B">
            <w:trPr>
              <w:cnfStyle w:val="000000100000"/>
              <w:jc w:val="center"/>
            </w:trPr>
            <w:tc>
              <w:tcPr>
                <w:cnfStyle w:val="001000000000"/>
                <w:tcW w:w="2376" w:type="dxa"/>
                <w:tcBorders>
                  <w:right w:val="none" w:sz="0" w:space="0" w:color="auto"/>
                </w:tcBorders>
                <w:vAlign w:val="center"/>
              </w:tcPr>
              <w:p w:rsidR="004E072B" w:rsidRDefault="004E072B" w:rsidP="00F349B3">
                <w:pPr>
                  <w:pStyle w:val="Bezriadkovania"/>
                  <w:jc w:val="center"/>
                  <w:rPr>
                    <w:lang w:val="sk-SK" w:eastAsia="ar-SA" w:bidi="ar-SA"/>
                  </w:rPr>
                </w:pPr>
                <w:proofErr w:type="spellStart"/>
                <w:r>
                  <w:rPr>
                    <w:lang w:val="sk-SK" w:eastAsia="ar-SA" w:bidi="ar-SA"/>
                  </w:rPr>
                  <w:t>GP-Bot</w:t>
                </w:r>
                <w:proofErr w:type="spellEnd"/>
              </w:p>
            </w:tc>
            <w:tc>
              <w:tcPr>
                <w:tcW w:w="1701" w:type="dxa"/>
                <w:tcBorders>
                  <w:left w:val="none" w:sz="0" w:space="0" w:color="auto"/>
                  <w:right w:val="none" w:sz="0" w:space="0" w:color="auto"/>
                </w:tcBorders>
              </w:tcPr>
              <w:p w:rsidR="004E072B" w:rsidRDefault="00F115DE" w:rsidP="00F349B3">
                <w:pPr>
                  <w:pStyle w:val="Bezriadkovania"/>
                  <w:jc w:val="center"/>
                  <w:cnfStyle w:val="000000100000"/>
                  <w:rPr>
                    <w:lang w:val="sk-SK" w:eastAsia="ar-SA" w:bidi="ar-SA"/>
                  </w:rPr>
                </w:pPr>
                <w:r>
                  <w:rPr>
                    <w:lang w:val="sk-SK" w:eastAsia="ar-SA" w:bidi="ar-SA"/>
                  </w:rPr>
                  <w:t>13% (1-99)</w:t>
                </w:r>
              </w:p>
            </w:tc>
            <w:tc>
              <w:tcPr>
                <w:tcW w:w="1641" w:type="dxa"/>
                <w:tcBorders>
                  <w:left w:val="none" w:sz="0" w:space="0" w:color="auto"/>
                  <w:right w:val="none" w:sz="0" w:space="0" w:color="auto"/>
                </w:tcBorders>
              </w:tcPr>
              <w:p w:rsidR="004E072B" w:rsidRDefault="004A3E9F" w:rsidP="004A3E9F">
                <w:pPr>
                  <w:pStyle w:val="Bezriadkovania"/>
                  <w:jc w:val="center"/>
                  <w:cnfStyle w:val="000000100000"/>
                  <w:rPr>
                    <w:lang w:val="sk-SK" w:eastAsia="ar-SA" w:bidi="ar-SA"/>
                  </w:rPr>
                </w:pPr>
                <w:r>
                  <w:rPr>
                    <w:lang w:val="sk-SK" w:eastAsia="ar-SA" w:bidi="ar-SA"/>
                  </w:rPr>
                  <w:t>12% (3-97)</w:t>
                </w:r>
              </w:p>
            </w:tc>
            <w:tc>
              <w:tcPr>
                <w:tcW w:w="1641" w:type="dxa"/>
                <w:tcBorders>
                  <w:left w:val="none" w:sz="0" w:space="0" w:color="auto"/>
                </w:tcBorders>
              </w:tcPr>
              <w:p w:rsidR="004E072B" w:rsidRDefault="005F7F60" w:rsidP="00F349B3">
                <w:pPr>
                  <w:pStyle w:val="Bezriadkovania"/>
                  <w:jc w:val="center"/>
                  <w:cnfStyle w:val="000000100000"/>
                  <w:rPr>
                    <w:lang w:val="sk-SK" w:eastAsia="ar-SA" w:bidi="ar-SA"/>
                  </w:rPr>
                </w:pPr>
                <w:r>
                  <w:rPr>
                    <w:lang w:val="sk-SK" w:eastAsia="ar-SA" w:bidi="ar-SA"/>
                  </w:rPr>
                  <w:t>-</w:t>
                </w:r>
              </w:p>
            </w:tc>
          </w:tr>
        </w:tbl>
        <w:p w:rsidR="00BF6CB1" w:rsidRDefault="00BF6CB1" w:rsidP="00BF6CB1">
          <w:pPr>
            <w:rPr>
              <w:lang w:val="sk-SK"/>
            </w:rPr>
          </w:pPr>
        </w:p>
        <w:p w:rsidR="00BF6CB1" w:rsidRPr="00BF6CB1" w:rsidRDefault="00BF6CB1" w:rsidP="00BF6CB1">
          <w:pPr>
            <w:rPr>
              <w:lang w:val="sk-SK"/>
            </w:rPr>
          </w:pPr>
        </w:p>
        <w:p w:rsidR="00ED6ED1" w:rsidRDefault="000F6CE0" w:rsidP="00897C99">
          <w:pPr>
            <w:pStyle w:val="Nadpis1"/>
          </w:pPr>
          <w:bookmarkStart w:id="31" w:name="_Toc342330119"/>
          <w:r>
            <w:lastRenderedPageBreak/>
            <w:t>Z</w:t>
          </w:r>
          <w:r w:rsidR="00801AA6">
            <w:t>hodnotenie</w:t>
          </w:r>
          <w:bookmarkEnd w:id="31"/>
          <w:r>
            <w:t xml:space="preserve"> </w:t>
          </w:r>
        </w:p>
        <w:p w:rsidR="00BE39A2" w:rsidRDefault="00D24F6C" w:rsidP="001315A6">
          <w:pPr>
            <w:ind w:firstLine="0"/>
            <w:rPr>
              <w:lang w:val="sk-SK"/>
            </w:rPr>
          </w:pPr>
          <w:r>
            <w:rPr>
              <w:lang w:val="sk-SK"/>
            </w:rPr>
            <w:t>Cez prvý semester</w:t>
          </w:r>
          <w:r w:rsidR="00DE2019">
            <w:rPr>
              <w:lang w:val="sk-SK"/>
            </w:rPr>
            <w:t xml:space="preserve"> sa podarilo úspešne spracovať kapitolu analýzy, ktorá sa zaoberá </w:t>
          </w:r>
          <w:r w:rsidR="00DE2019" w:rsidRPr="00DE2019">
            <w:rPr>
              <w:lang w:val="sk-SK"/>
            </w:rPr>
            <w:t>anal</w:t>
          </w:r>
          <w:r w:rsidR="00DE2019">
            <w:rPr>
              <w:lang w:val="sk-SK"/>
            </w:rPr>
            <w:t>ýzou</w:t>
          </w:r>
          <w:r w:rsidR="00DE2019" w:rsidRPr="00DE2019">
            <w:rPr>
              <w:lang w:val="sk-SK"/>
            </w:rPr>
            <w:t xml:space="preserve"> </w:t>
          </w:r>
          <w:r w:rsidR="00DE2019">
            <w:rPr>
              <w:lang w:val="sk-SK"/>
            </w:rPr>
            <w:t xml:space="preserve">evolučných optimalizačných techník zameraných na riešenie dynamických problémov.  Postupne vysvetľuje princípy evolučných algoritmov, gramatickej evolúcie, rojovej inteligencie, optimalizácie rojom častíc a gramatického roja. Taktiež sa venuje prostrediu </w:t>
          </w:r>
          <w:proofErr w:type="spellStart"/>
          <w:r w:rsidR="00DE2019">
            <w:rPr>
              <w:lang w:val="sk-SK"/>
            </w:rPr>
            <w:t>Robocode</w:t>
          </w:r>
          <w:proofErr w:type="spellEnd"/>
          <w:r w:rsidR="00DE2019">
            <w:rPr>
              <w:lang w:val="sk-SK"/>
            </w:rPr>
            <w:t xml:space="preserve"> a vysvetľuje jeho základné vlastnosti.</w:t>
          </w:r>
        </w:p>
        <w:p w:rsidR="00D24F6C" w:rsidRPr="00BE39A2" w:rsidRDefault="00D24F6C" w:rsidP="00BE39A2">
          <w:pPr>
            <w:rPr>
              <w:lang w:val="sk-SK"/>
            </w:rPr>
          </w:pPr>
          <w:r>
            <w:rPr>
              <w:lang w:val="sk-SK"/>
            </w:rPr>
            <w:t xml:space="preserve">V druhom semestri sa vytvoril prototyp prostredia zameraného na vývoj robotov pomocou gramatického roja. Modulárna implementácia umožňuje jednoduchú úpravu logiky hlavného algoritmu a možnosť optimalizácie výpočtového procesu. Taktiež sa podarilo implementovať </w:t>
          </w:r>
          <w:r w:rsidR="00A529B5">
            <w:rPr>
              <w:lang w:val="sk-SK"/>
            </w:rPr>
            <w:t xml:space="preserve">jednoduchú </w:t>
          </w:r>
          <w:proofErr w:type="spellStart"/>
          <w:r>
            <w:rPr>
              <w:lang w:val="sk-SK"/>
            </w:rPr>
            <w:t>paralelizáciu</w:t>
          </w:r>
          <w:proofErr w:type="spellEnd"/>
          <w:r>
            <w:rPr>
              <w:lang w:val="sk-SK"/>
            </w:rPr>
            <w:t>, ktorá urýchľuje výpočtový proces.</w:t>
          </w:r>
          <w:r w:rsidR="00573AD9">
            <w:rPr>
              <w:lang w:val="sk-SK"/>
            </w:rPr>
            <w:t xml:space="preserve"> V rámci dokumentu boli spracované kapitoly návrhu, implementácie a testovani</w:t>
          </w:r>
          <w:r w:rsidR="009D7E95">
            <w:rPr>
              <w:lang w:val="sk-SK"/>
            </w:rPr>
            <w:t>a</w:t>
          </w:r>
          <w:r w:rsidR="00573AD9">
            <w:rPr>
              <w:lang w:val="sk-SK"/>
            </w:rPr>
            <w:t xml:space="preserve">, v ktorých sú identifikované metódy a prístupy riešenia </w:t>
          </w:r>
          <w:r w:rsidR="002F2D8C">
            <w:rPr>
              <w:lang w:val="sk-SK"/>
            </w:rPr>
            <w:t xml:space="preserve">pre </w:t>
          </w:r>
          <w:r w:rsidR="00A529B5">
            <w:rPr>
              <w:lang w:val="sk-SK"/>
            </w:rPr>
            <w:t>zadan</w:t>
          </w:r>
          <w:r w:rsidR="002F2D8C">
            <w:rPr>
              <w:lang w:val="sk-SK"/>
            </w:rPr>
            <w:t>ý</w:t>
          </w:r>
          <w:r w:rsidR="00A529B5">
            <w:rPr>
              <w:lang w:val="sk-SK"/>
            </w:rPr>
            <w:t xml:space="preserve"> </w:t>
          </w:r>
          <w:r w:rsidR="00573AD9">
            <w:rPr>
              <w:lang w:val="sk-SK"/>
            </w:rPr>
            <w:t>problém.</w:t>
          </w:r>
          <w:r w:rsidR="00A529B5">
            <w:rPr>
              <w:lang w:val="sk-SK"/>
            </w:rPr>
            <w:t xml:space="preserve"> Prostredníctvom prototypu prostredia boli vyvinuté dva roboty, ktoré </w:t>
          </w:r>
          <w:r w:rsidR="00800C76">
            <w:rPr>
              <w:lang w:val="sk-SK"/>
            </w:rPr>
            <w:t xml:space="preserve">síce </w:t>
          </w:r>
          <w:r w:rsidR="000D5AB0">
            <w:rPr>
              <w:lang w:val="sk-SK"/>
            </w:rPr>
            <w:t>nedosahujú kvality analyzovaných robotov</w:t>
          </w:r>
          <w:r w:rsidR="00A529B5">
            <w:rPr>
              <w:lang w:val="sk-SK"/>
            </w:rPr>
            <w:t xml:space="preserve">, ale sú dôkazom toho, že realizácia riešenia je </w:t>
          </w:r>
          <w:r w:rsidR="004F067D">
            <w:rPr>
              <w:lang w:val="sk-SK"/>
            </w:rPr>
            <w:t>použiteľná</w:t>
          </w:r>
          <w:r w:rsidR="008F6022">
            <w:rPr>
              <w:lang w:val="sk-SK"/>
            </w:rPr>
            <w:t xml:space="preserve"> a dá sa na nej ďalej stavať</w:t>
          </w:r>
          <w:r w:rsidR="00A529B5">
            <w:rPr>
              <w:lang w:val="sk-SK"/>
            </w:rPr>
            <w:t>.</w:t>
          </w:r>
        </w:p>
        <w:p w:rsidR="000F6CE0" w:rsidRDefault="007D6A04" w:rsidP="007D6A04">
          <w:pPr>
            <w:pStyle w:val="Nadpis2"/>
          </w:pPr>
          <w:bookmarkStart w:id="32" w:name="_Toc342330120"/>
          <w:r>
            <w:t>Plán práce</w:t>
          </w:r>
          <w:bookmarkEnd w:id="32"/>
        </w:p>
        <w:p w:rsidR="00893704" w:rsidRDefault="00893704" w:rsidP="001315A6">
          <w:pPr>
            <w:ind w:firstLine="0"/>
            <w:rPr>
              <w:lang w:val="sk-SK"/>
            </w:rPr>
          </w:pPr>
          <w:r>
            <w:rPr>
              <w:lang w:val="sk-SK"/>
            </w:rPr>
            <w:t>Tab. 18 obsahuje zoznam funkcionalít a rozšírení, ktoré sa plánuje vykonať v nasledujúcom semestri</w:t>
          </w:r>
          <w:r w:rsidR="00ED512F">
            <w:rPr>
              <w:lang w:val="sk-SK"/>
            </w:rPr>
            <w:t xml:space="preserve"> zoradených podľa priority</w:t>
          </w:r>
          <w:r>
            <w:rPr>
              <w:lang w:val="sk-SK"/>
            </w:rPr>
            <w:t>.</w:t>
          </w:r>
        </w:p>
        <w:p w:rsidR="005E4382" w:rsidRDefault="005E4382" w:rsidP="00893704">
          <w:pPr>
            <w:rPr>
              <w:lang w:val="sk-SK"/>
            </w:rPr>
          </w:pPr>
        </w:p>
        <w:p w:rsidR="005E4382" w:rsidRDefault="005E4382" w:rsidP="005E4382">
          <w:pPr>
            <w:jc w:val="center"/>
            <w:rPr>
              <w:lang w:val="sk-SK"/>
            </w:rPr>
          </w:pPr>
          <w:r>
            <w:rPr>
              <w:lang w:val="sk-SK"/>
            </w:rPr>
            <w:t>Tab. 18. Plán práce pre nasledujúci semester.</w:t>
          </w:r>
        </w:p>
        <w:tbl>
          <w:tblPr>
            <w:tblStyle w:val="Strednpodfarbenie1zvraznenie11"/>
            <w:tblW w:w="8998" w:type="dxa"/>
            <w:jc w:val="center"/>
            <w:tblInd w:w="-1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29"/>
            <w:gridCol w:w="7969"/>
          </w:tblGrid>
          <w:tr w:rsidR="00C45636" w:rsidTr="007C77DA">
            <w:trPr>
              <w:cnfStyle w:val="100000000000"/>
              <w:jc w:val="center"/>
            </w:trPr>
            <w:tc>
              <w:tcPr>
                <w:cnfStyle w:val="001000000000"/>
                <w:tcW w:w="1029" w:type="dxa"/>
                <w:tcBorders>
                  <w:top w:val="single" w:sz="4" w:space="0" w:color="auto"/>
                  <w:left w:val="single" w:sz="4" w:space="0" w:color="auto"/>
                  <w:bottom w:val="single" w:sz="4" w:space="0" w:color="auto"/>
                  <w:right w:val="single" w:sz="4" w:space="0" w:color="auto"/>
                </w:tcBorders>
              </w:tcPr>
              <w:p w:rsidR="00C45636" w:rsidRDefault="00ED512F" w:rsidP="00ED512F">
                <w:pPr>
                  <w:pStyle w:val="Bezriadkovania"/>
                  <w:jc w:val="center"/>
                  <w:rPr>
                    <w:lang w:val="sk-SK" w:eastAsia="ar-SA" w:bidi="ar-SA"/>
                  </w:rPr>
                </w:pPr>
                <w:r>
                  <w:rPr>
                    <w:lang w:val="sk-SK" w:eastAsia="ar-SA" w:bidi="ar-SA"/>
                  </w:rPr>
                  <w:t xml:space="preserve">Úloha </w:t>
                </w:r>
              </w:p>
            </w:tc>
            <w:tc>
              <w:tcPr>
                <w:tcW w:w="7969" w:type="dxa"/>
                <w:tcBorders>
                  <w:top w:val="single" w:sz="4" w:space="0" w:color="auto"/>
                  <w:left w:val="single" w:sz="4" w:space="0" w:color="auto"/>
                  <w:bottom w:val="single" w:sz="4" w:space="0" w:color="auto"/>
                  <w:right w:val="single" w:sz="4" w:space="0" w:color="auto"/>
                </w:tcBorders>
              </w:tcPr>
              <w:p w:rsidR="00C45636" w:rsidRDefault="00C45636" w:rsidP="008870BF">
                <w:pPr>
                  <w:pStyle w:val="Bezriadkovania"/>
                  <w:tabs>
                    <w:tab w:val="left" w:pos="3387"/>
                  </w:tabs>
                  <w:jc w:val="center"/>
                  <w:cnfStyle w:val="100000000000"/>
                  <w:rPr>
                    <w:lang w:val="sk-SK" w:eastAsia="ar-SA" w:bidi="ar-SA"/>
                  </w:rPr>
                </w:pPr>
                <w:r>
                  <w:rPr>
                    <w:lang w:val="sk-SK" w:eastAsia="ar-SA" w:bidi="ar-SA"/>
                  </w:rPr>
                  <w:t>Funkcionalita</w:t>
                </w:r>
              </w:p>
            </w:tc>
          </w:tr>
          <w:tr w:rsidR="00C45636" w:rsidTr="007C77DA">
            <w:trPr>
              <w:cnfStyle w:val="000000100000"/>
              <w:jc w:val="center"/>
            </w:trPr>
            <w:tc>
              <w:tcPr>
                <w:cnfStyle w:val="001000000000"/>
                <w:tcW w:w="1029" w:type="dxa"/>
                <w:tcBorders>
                  <w:left w:val="single" w:sz="4" w:space="0" w:color="auto"/>
                  <w:right w:val="single" w:sz="4" w:space="0" w:color="auto"/>
                </w:tcBorders>
              </w:tcPr>
              <w:p w:rsidR="00C45636" w:rsidRDefault="00C45636" w:rsidP="00E817F2">
                <w:pPr>
                  <w:pStyle w:val="Bezriadkovania"/>
                  <w:jc w:val="center"/>
                  <w:rPr>
                    <w:lang w:val="sk-SK" w:eastAsia="ar-SA" w:bidi="ar-SA"/>
                  </w:rPr>
                </w:pPr>
                <w:r>
                  <w:rPr>
                    <w:lang w:val="sk-SK" w:eastAsia="ar-SA" w:bidi="ar-SA"/>
                  </w:rPr>
                  <w:t>1.</w:t>
                </w:r>
              </w:p>
            </w:tc>
            <w:tc>
              <w:tcPr>
                <w:tcW w:w="7969" w:type="dxa"/>
                <w:tcBorders>
                  <w:left w:val="single" w:sz="4" w:space="0" w:color="auto"/>
                </w:tcBorders>
              </w:tcPr>
              <w:p w:rsidR="00C45636" w:rsidRDefault="00846A4F" w:rsidP="00E817F2">
                <w:pPr>
                  <w:pStyle w:val="Bezriadkovania"/>
                  <w:jc w:val="center"/>
                  <w:cnfStyle w:val="000000100000"/>
                  <w:rPr>
                    <w:lang w:val="sk-SK" w:eastAsia="ar-SA" w:bidi="ar-SA"/>
                  </w:rPr>
                </w:pPr>
                <w:r>
                  <w:rPr>
                    <w:lang w:val="sk-SK" w:eastAsia="ar-SA" w:bidi="ar-SA"/>
                  </w:rPr>
                  <w:t>rozšírenie základnej gramatiky</w:t>
                </w:r>
              </w:p>
            </w:tc>
          </w:tr>
          <w:tr w:rsidR="00C45636" w:rsidTr="007C77DA">
            <w:trPr>
              <w:cnfStyle w:val="000000010000"/>
              <w:jc w:val="center"/>
            </w:trPr>
            <w:tc>
              <w:tcPr>
                <w:cnfStyle w:val="001000000000"/>
                <w:tcW w:w="1029" w:type="dxa"/>
                <w:tcBorders>
                  <w:left w:val="single" w:sz="4" w:space="0" w:color="auto"/>
                  <w:right w:val="single" w:sz="4" w:space="0" w:color="auto"/>
                </w:tcBorders>
              </w:tcPr>
              <w:p w:rsidR="00C45636" w:rsidRDefault="00C45636" w:rsidP="00E817F2">
                <w:pPr>
                  <w:pStyle w:val="Bezriadkovania"/>
                  <w:jc w:val="center"/>
                  <w:rPr>
                    <w:lang w:val="sk-SK" w:eastAsia="ar-SA" w:bidi="ar-SA"/>
                  </w:rPr>
                </w:pPr>
                <w:r>
                  <w:rPr>
                    <w:lang w:val="sk-SK" w:eastAsia="ar-SA" w:bidi="ar-SA"/>
                  </w:rPr>
                  <w:t>2.</w:t>
                </w:r>
              </w:p>
            </w:tc>
            <w:tc>
              <w:tcPr>
                <w:tcW w:w="7969" w:type="dxa"/>
                <w:tcBorders>
                  <w:left w:val="single" w:sz="4" w:space="0" w:color="auto"/>
                </w:tcBorders>
              </w:tcPr>
              <w:p w:rsidR="00C45636" w:rsidRDefault="00846A4F" w:rsidP="00E817F2">
                <w:pPr>
                  <w:pStyle w:val="Bezriadkovania"/>
                  <w:jc w:val="center"/>
                  <w:cnfStyle w:val="000000010000"/>
                  <w:rPr>
                    <w:lang w:val="sk-SK" w:eastAsia="ar-SA" w:bidi="ar-SA"/>
                  </w:rPr>
                </w:pPr>
                <w:r>
                  <w:rPr>
                    <w:lang w:val="sk-SK" w:eastAsia="ar-SA" w:bidi="ar-SA"/>
                  </w:rPr>
                  <w:t>implementácia modulárneho generovania a paralelného gramatického roja</w:t>
                </w:r>
              </w:p>
            </w:tc>
          </w:tr>
          <w:tr w:rsidR="00C45636" w:rsidTr="007C77DA">
            <w:trPr>
              <w:cnfStyle w:val="000000100000"/>
              <w:jc w:val="center"/>
            </w:trPr>
            <w:tc>
              <w:tcPr>
                <w:cnfStyle w:val="001000000000"/>
                <w:tcW w:w="1029" w:type="dxa"/>
                <w:tcBorders>
                  <w:left w:val="single" w:sz="4" w:space="0" w:color="auto"/>
                  <w:right w:val="single" w:sz="4" w:space="0" w:color="auto"/>
                </w:tcBorders>
              </w:tcPr>
              <w:p w:rsidR="00C45636" w:rsidRDefault="00C45636" w:rsidP="00E817F2">
                <w:pPr>
                  <w:pStyle w:val="Bezriadkovania"/>
                  <w:jc w:val="center"/>
                  <w:rPr>
                    <w:lang w:val="sk-SK" w:eastAsia="ar-SA" w:bidi="ar-SA"/>
                  </w:rPr>
                </w:pPr>
                <w:r>
                  <w:rPr>
                    <w:lang w:val="sk-SK" w:eastAsia="ar-SA" w:bidi="ar-SA"/>
                  </w:rPr>
                  <w:t>3.</w:t>
                </w:r>
              </w:p>
            </w:tc>
            <w:tc>
              <w:tcPr>
                <w:tcW w:w="7969" w:type="dxa"/>
                <w:tcBorders>
                  <w:left w:val="single" w:sz="4" w:space="0" w:color="auto"/>
                </w:tcBorders>
              </w:tcPr>
              <w:p w:rsidR="00C45636" w:rsidRDefault="00846A4F" w:rsidP="00E817F2">
                <w:pPr>
                  <w:pStyle w:val="Bezriadkovania"/>
                  <w:jc w:val="center"/>
                  <w:cnfStyle w:val="000000100000"/>
                  <w:rPr>
                    <w:lang w:val="sk-SK" w:eastAsia="ar-SA" w:bidi="ar-SA"/>
                  </w:rPr>
                </w:pPr>
                <w:r>
                  <w:rPr>
                    <w:lang w:val="sk-SK" w:eastAsia="ar-SA" w:bidi="ar-SA"/>
                  </w:rPr>
                  <w:t>experiment s cieleným vývojom modulov robota</w:t>
                </w:r>
              </w:p>
            </w:tc>
          </w:tr>
          <w:tr w:rsidR="00C45636" w:rsidTr="007C77DA">
            <w:trPr>
              <w:cnfStyle w:val="000000010000"/>
              <w:jc w:val="center"/>
            </w:trPr>
            <w:tc>
              <w:tcPr>
                <w:cnfStyle w:val="001000000000"/>
                <w:tcW w:w="1029" w:type="dxa"/>
                <w:tcBorders>
                  <w:left w:val="single" w:sz="4" w:space="0" w:color="auto"/>
                  <w:right w:val="single" w:sz="4" w:space="0" w:color="auto"/>
                </w:tcBorders>
              </w:tcPr>
              <w:p w:rsidR="00C45636" w:rsidRPr="008870BF" w:rsidRDefault="00C45636" w:rsidP="00E817F2">
                <w:pPr>
                  <w:pStyle w:val="Bezriadkovania"/>
                  <w:jc w:val="center"/>
                  <w:rPr>
                    <w:lang w:eastAsia="ar-SA" w:bidi="ar-SA"/>
                  </w:rPr>
                </w:pPr>
                <w:r>
                  <w:rPr>
                    <w:lang w:eastAsia="ar-SA" w:bidi="ar-SA"/>
                  </w:rPr>
                  <w:t>4.</w:t>
                </w:r>
              </w:p>
            </w:tc>
            <w:tc>
              <w:tcPr>
                <w:tcW w:w="7969" w:type="dxa"/>
                <w:tcBorders>
                  <w:left w:val="single" w:sz="4" w:space="0" w:color="auto"/>
                </w:tcBorders>
              </w:tcPr>
              <w:p w:rsidR="00C45636" w:rsidRDefault="00AA679C" w:rsidP="007C77DA">
                <w:pPr>
                  <w:pStyle w:val="Bezriadkovania"/>
                  <w:jc w:val="center"/>
                  <w:cnfStyle w:val="000000010000"/>
                  <w:rPr>
                    <w:lang w:val="sk-SK" w:eastAsia="ar-SA" w:bidi="ar-SA"/>
                  </w:rPr>
                </w:pPr>
                <w:r>
                  <w:rPr>
                    <w:lang w:val="sk-SK" w:eastAsia="ar-SA" w:bidi="ar-SA"/>
                  </w:rPr>
                  <w:t>vyvinutie</w:t>
                </w:r>
                <w:r w:rsidR="007C77DA">
                  <w:rPr>
                    <w:lang w:val="sk-SK" w:eastAsia="ar-SA" w:bidi="ar-SA"/>
                  </w:rPr>
                  <w:t xml:space="preserve"> robota porážajúceho základných robotov (s úspešnosťou aspoň 80%) </w:t>
                </w:r>
              </w:p>
            </w:tc>
          </w:tr>
          <w:tr w:rsidR="00C45636" w:rsidTr="007C77DA">
            <w:trPr>
              <w:cnfStyle w:val="000000100000"/>
              <w:jc w:val="center"/>
            </w:trPr>
            <w:tc>
              <w:tcPr>
                <w:cnfStyle w:val="001000000000"/>
                <w:tcW w:w="1029" w:type="dxa"/>
                <w:tcBorders>
                  <w:left w:val="single" w:sz="4" w:space="0" w:color="auto"/>
                  <w:right w:val="single" w:sz="4" w:space="0" w:color="auto"/>
                </w:tcBorders>
              </w:tcPr>
              <w:p w:rsidR="00C45636" w:rsidRDefault="00C45636" w:rsidP="00E817F2">
                <w:pPr>
                  <w:pStyle w:val="Bezriadkovania"/>
                  <w:jc w:val="center"/>
                  <w:rPr>
                    <w:lang w:val="sk-SK" w:eastAsia="ar-SA" w:bidi="ar-SA"/>
                  </w:rPr>
                </w:pPr>
                <w:r>
                  <w:rPr>
                    <w:lang w:val="sk-SK" w:eastAsia="ar-SA" w:bidi="ar-SA"/>
                  </w:rPr>
                  <w:t>5.</w:t>
                </w:r>
              </w:p>
            </w:tc>
            <w:tc>
              <w:tcPr>
                <w:tcW w:w="7969" w:type="dxa"/>
                <w:tcBorders>
                  <w:left w:val="single" w:sz="4" w:space="0" w:color="auto"/>
                </w:tcBorders>
              </w:tcPr>
              <w:p w:rsidR="00C45636" w:rsidRDefault="00AA679C" w:rsidP="00607BCA">
                <w:pPr>
                  <w:pStyle w:val="Bezriadkovania"/>
                  <w:jc w:val="center"/>
                  <w:cnfStyle w:val="000000100000"/>
                  <w:rPr>
                    <w:lang w:val="sk-SK" w:eastAsia="ar-SA" w:bidi="ar-SA"/>
                  </w:rPr>
                </w:pPr>
                <w:r>
                  <w:rPr>
                    <w:lang w:val="sk-SK" w:eastAsia="ar-SA" w:bidi="ar-SA"/>
                  </w:rPr>
                  <w:t>vyvinutie robota porovnateľného</w:t>
                </w:r>
                <w:r w:rsidR="00607BCA">
                  <w:rPr>
                    <w:lang w:val="sk-SK" w:eastAsia="ar-SA" w:bidi="ar-SA"/>
                  </w:rPr>
                  <w:t xml:space="preserve"> kvalitou </w:t>
                </w:r>
                <w:r>
                  <w:rPr>
                    <w:lang w:val="sk-SK" w:eastAsia="ar-SA" w:bidi="ar-SA"/>
                  </w:rPr>
                  <w:t>s analyzovanými robotmi</w:t>
                </w:r>
              </w:p>
            </w:tc>
          </w:tr>
          <w:tr w:rsidR="00C45636" w:rsidTr="007C77DA">
            <w:trPr>
              <w:cnfStyle w:val="000000010000"/>
              <w:jc w:val="center"/>
            </w:trPr>
            <w:tc>
              <w:tcPr>
                <w:cnfStyle w:val="001000000000"/>
                <w:tcW w:w="1029" w:type="dxa"/>
                <w:tcBorders>
                  <w:left w:val="single" w:sz="4" w:space="0" w:color="auto"/>
                  <w:right w:val="single" w:sz="4" w:space="0" w:color="auto"/>
                </w:tcBorders>
              </w:tcPr>
              <w:p w:rsidR="00C45636" w:rsidRDefault="00C45636" w:rsidP="00E817F2">
                <w:pPr>
                  <w:pStyle w:val="Bezriadkovania"/>
                  <w:jc w:val="center"/>
                  <w:rPr>
                    <w:lang w:val="sk-SK" w:eastAsia="ar-SA" w:bidi="ar-SA"/>
                  </w:rPr>
                </w:pPr>
                <w:r>
                  <w:rPr>
                    <w:lang w:val="sk-SK" w:eastAsia="ar-SA" w:bidi="ar-SA"/>
                  </w:rPr>
                  <w:t>6.</w:t>
                </w:r>
              </w:p>
            </w:tc>
            <w:tc>
              <w:tcPr>
                <w:tcW w:w="7969" w:type="dxa"/>
                <w:tcBorders>
                  <w:left w:val="single" w:sz="4" w:space="0" w:color="auto"/>
                </w:tcBorders>
              </w:tcPr>
              <w:p w:rsidR="00C45636" w:rsidRDefault="000604DD" w:rsidP="00BA1674">
                <w:pPr>
                  <w:pStyle w:val="Bezriadkovania"/>
                  <w:jc w:val="center"/>
                  <w:cnfStyle w:val="000000010000"/>
                  <w:rPr>
                    <w:lang w:val="sk-SK" w:eastAsia="ar-SA" w:bidi="ar-SA"/>
                  </w:rPr>
                </w:pPr>
                <w:r>
                  <w:rPr>
                    <w:lang w:val="sk-SK" w:eastAsia="ar-SA" w:bidi="ar-SA"/>
                  </w:rPr>
                  <w:t>experiment s</w:t>
                </w:r>
                <w:r w:rsidR="00210325">
                  <w:rPr>
                    <w:lang w:val="sk-SK" w:eastAsia="ar-SA" w:bidi="ar-SA"/>
                  </w:rPr>
                  <w:t xml:space="preserve"> možnosťami </w:t>
                </w:r>
                <w:r>
                  <w:rPr>
                    <w:lang w:val="sk-SK" w:eastAsia="ar-SA" w:bidi="ar-SA"/>
                  </w:rPr>
                  <w:t>vylepšen</w:t>
                </w:r>
                <w:r w:rsidR="00210325">
                  <w:rPr>
                    <w:lang w:val="sk-SK" w:eastAsia="ar-SA" w:bidi="ar-SA"/>
                  </w:rPr>
                  <w:t>ia</w:t>
                </w:r>
                <w:r>
                  <w:rPr>
                    <w:lang w:val="sk-SK" w:eastAsia="ar-SA" w:bidi="ar-SA"/>
                  </w:rPr>
                  <w:t xml:space="preserve"> </w:t>
                </w:r>
                <w:r w:rsidR="00BE2E4E">
                  <w:rPr>
                    <w:lang w:val="sk-SK" w:eastAsia="ar-SA" w:bidi="ar-SA"/>
                  </w:rPr>
                  <w:t>vyvinutého</w:t>
                </w:r>
                <w:r>
                  <w:rPr>
                    <w:lang w:val="sk-SK" w:eastAsia="ar-SA" w:bidi="ar-SA"/>
                  </w:rPr>
                  <w:t xml:space="preserve"> r</w:t>
                </w:r>
                <w:r w:rsidR="002C0137">
                  <w:rPr>
                    <w:lang w:val="sk-SK" w:eastAsia="ar-SA" w:bidi="ar-SA"/>
                  </w:rPr>
                  <w:t>obota</w:t>
                </w:r>
              </w:p>
            </w:tc>
          </w:tr>
          <w:tr w:rsidR="00C45636" w:rsidTr="007C77DA">
            <w:trPr>
              <w:cnfStyle w:val="000000100000"/>
              <w:jc w:val="center"/>
            </w:trPr>
            <w:tc>
              <w:tcPr>
                <w:cnfStyle w:val="001000000000"/>
                <w:tcW w:w="1029" w:type="dxa"/>
                <w:tcBorders>
                  <w:left w:val="single" w:sz="4" w:space="0" w:color="auto"/>
                  <w:right w:val="single" w:sz="4" w:space="0" w:color="auto"/>
                </w:tcBorders>
              </w:tcPr>
              <w:p w:rsidR="00C45636" w:rsidRDefault="00C45636" w:rsidP="00E817F2">
                <w:pPr>
                  <w:pStyle w:val="Bezriadkovania"/>
                  <w:jc w:val="center"/>
                  <w:rPr>
                    <w:lang w:val="sk-SK" w:eastAsia="ar-SA" w:bidi="ar-SA"/>
                  </w:rPr>
                </w:pPr>
                <w:r>
                  <w:rPr>
                    <w:lang w:val="sk-SK" w:eastAsia="ar-SA" w:bidi="ar-SA"/>
                  </w:rPr>
                  <w:t>7.</w:t>
                </w:r>
              </w:p>
            </w:tc>
            <w:tc>
              <w:tcPr>
                <w:tcW w:w="7969" w:type="dxa"/>
                <w:tcBorders>
                  <w:left w:val="single" w:sz="4" w:space="0" w:color="auto"/>
                </w:tcBorders>
              </w:tcPr>
              <w:p w:rsidR="00C45636" w:rsidRDefault="00607BCA" w:rsidP="00E817F2">
                <w:pPr>
                  <w:pStyle w:val="Bezriadkovania"/>
                  <w:jc w:val="center"/>
                  <w:cnfStyle w:val="000000100000"/>
                  <w:rPr>
                    <w:lang w:val="sk-SK" w:eastAsia="ar-SA" w:bidi="ar-SA"/>
                  </w:rPr>
                </w:pPr>
                <w:r>
                  <w:rPr>
                    <w:lang w:val="sk-SK" w:eastAsia="ar-SA" w:bidi="ar-SA"/>
                  </w:rPr>
                  <w:t>vytvorenie finálneho riešenia</w:t>
                </w:r>
              </w:p>
            </w:tc>
          </w:tr>
          <w:tr w:rsidR="00607BCA" w:rsidTr="007C77DA">
            <w:trPr>
              <w:cnfStyle w:val="000000010000"/>
              <w:jc w:val="center"/>
            </w:trPr>
            <w:tc>
              <w:tcPr>
                <w:cnfStyle w:val="001000000000"/>
                <w:tcW w:w="1029" w:type="dxa"/>
                <w:tcBorders>
                  <w:left w:val="single" w:sz="4" w:space="0" w:color="auto"/>
                  <w:right w:val="single" w:sz="4" w:space="0" w:color="auto"/>
                </w:tcBorders>
              </w:tcPr>
              <w:p w:rsidR="00607BCA" w:rsidRDefault="00607BCA" w:rsidP="00E817F2">
                <w:pPr>
                  <w:pStyle w:val="Bezriadkovania"/>
                  <w:jc w:val="center"/>
                  <w:rPr>
                    <w:lang w:val="sk-SK" w:eastAsia="ar-SA" w:bidi="ar-SA"/>
                  </w:rPr>
                </w:pPr>
                <w:r>
                  <w:rPr>
                    <w:lang w:val="sk-SK" w:eastAsia="ar-SA" w:bidi="ar-SA"/>
                  </w:rPr>
                  <w:t>8.</w:t>
                </w:r>
              </w:p>
            </w:tc>
            <w:tc>
              <w:tcPr>
                <w:tcW w:w="7969" w:type="dxa"/>
                <w:tcBorders>
                  <w:left w:val="single" w:sz="4" w:space="0" w:color="auto"/>
                </w:tcBorders>
              </w:tcPr>
              <w:p w:rsidR="00607BCA" w:rsidRDefault="00607BCA" w:rsidP="00607BCA">
                <w:pPr>
                  <w:pStyle w:val="Bezriadkovania"/>
                  <w:jc w:val="center"/>
                  <w:cnfStyle w:val="000000010000"/>
                  <w:rPr>
                    <w:lang w:val="sk-SK" w:eastAsia="ar-SA" w:bidi="ar-SA"/>
                  </w:rPr>
                </w:pPr>
                <w:r>
                  <w:rPr>
                    <w:lang w:val="sk-SK" w:eastAsia="ar-SA" w:bidi="ar-SA"/>
                  </w:rPr>
                  <w:t>overenie kvality riešenia v </w:t>
                </w:r>
                <w:proofErr w:type="spellStart"/>
                <w:r>
                  <w:rPr>
                    <w:lang w:val="sk-SK" w:eastAsia="ar-SA" w:bidi="ar-SA"/>
                  </w:rPr>
                  <w:t>online</w:t>
                </w:r>
                <w:proofErr w:type="spellEnd"/>
                <w:r>
                  <w:rPr>
                    <w:lang w:val="sk-SK" w:eastAsia="ar-SA" w:bidi="ar-SA"/>
                  </w:rPr>
                  <w:t xml:space="preserve"> turnaji</w:t>
                </w:r>
              </w:p>
            </w:tc>
          </w:tr>
          <w:tr w:rsidR="00607BCA" w:rsidTr="007C77DA">
            <w:trPr>
              <w:cnfStyle w:val="000000100000"/>
              <w:jc w:val="center"/>
            </w:trPr>
            <w:tc>
              <w:tcPr>
                <w:cnfStyle w:val="001000000000"/>
                <w:tcW w:w="1029" w:type="dxa"/>
                <w:tcBorders>
                  <w:left w:val="single" w:sz="4" w:space="0" w:color="auto"/>
                  <w:right w:val="single" w:sz="4" w:space="0" w:color="auto"/>
                </w:tcBorders>
              </w:tcPr>
              <w:p w:rsidR="00607BCA" w:rsidRDefault="00607BCA" w:rsidP="00E817F2">
                <w:pPr>
                  <w:pStyle w:val="Bezriadkovania"/>
                  <w:jc w:val="center"/>
                  <w:rPr>
                    <w:lang w:val="sk-SK" w:eastAsia="ar-SA" w:bidi="ar-SA"/>
                  </w:rPr>
                </w:pPr>
                <w:r>
                  <w:rPr>
                    <w:lang w:val="sk-SK" w:eastAsia="ar-SA" w:bidi="ar-SA"/>
                  </w:rPr>
                  <w:t>9.</w:t>
                </w:r>
              </w:p>
            </w:tc>
            <w:tc>
              <w:tcPr>
                <w:tcW w:w="7969" w:type="dxa"/>
                <w:tcBorders>
                  <w:left w:val="single" w:sz="4" w:space="0" w:color="auto"/>
                </w:tcBorders>
              </w:tcPr>
              <w:p w:rsidR="00607BCA" w:rsidRDefault="00607BCA" w:rsidP="00E817F2">
                <w:pPr>
                  <w:pStyle w:val="Bezriadkovania"/>
                  <w:jc w:val="center"/>
                  <w:cnfStyle w:val="000000100000"/>
                  <w:rPr>
                    <w:lang w:val="sk-SK" w:eastAsia="ar-SA" w:bidi="ar-SA"/>
                  </w:rPr>
                </w:pPr>
                <w:r>
                  <w:rPr>
                    <w:lang w:val="sk-SK" w:eastAsia="ar-SA" w:bidi="ar-SA"/>
                  </w:rPr>
                  <w:t>experiment zameraný na porovnanie metód testovania</w:t>
                </w:r>
              </w:p>
            </w:tc>
          </w:tr>
          <w:tr w:rsidR="00607BCA" w:rsidTr="007C77DA">
            <w:trPr>
              <w:cnfStyle w:val="000000010000"/>
              <w:jc w:val="center"/>
            </w:trPr>
            <w:tc>
              <w:tcPr>
                <w:cnfStyle w:val="001000000000"/>
                <w:tcW w:w="1029" w:type="dxa"/>
                <w:tcBorders>
                  <w:left w:val="single" w:sz="4" w:space="0" w:color="auto"/>
                  <w:right w:val="single" w:sz="4" w:space="0" w:color="auto"/>
                </w:tcBorders>
              </w:tcPr>
              <w:p w:rsidR="00607BCA" w:rsidRDefault="00607BCA" w:rsidP="00E817F2">
                <w:pPr>
                  <w:pStyle w:val="Bezriadkovania"/>
                  <w:jc w:val="center"/>
                  <w:rPr>
                    <w:lang w:val="sk-SK" w:eastAsia="ar-SA" w:bidi="ar-SA"/>
                  </w:rPr>
                </w:pPr>
                <w:r>
                  <w:rPr>
                    <w:lang w:val="sk-SK" w:eastAsia="ar-SA" w:bidi="ar-SA"/>
                  </w:rPr>
                  <w:t>10.</w:t>
                </w:r>
              </w:p>
            </w:tc>
            <w:tc>
              <w:tcPr>
                <w:tcW w:w="7969" w:type="dxa"/>
                <w:tcBorders>
                  <w:left w:val="single" w:sz="4" w:space="0" w:color="auto"/>
                </w:tcBorders>
              </w:tcPr>
              <w:p w:rsidR="00607BCA" w:rsidRDefault="00607BCA" w:rsidP="00E817F2">
                <w:pPr>
                  <w:pStyle w:val="Bezriadkovania"/>
                  <w:jc w:val="center"/>
                  <w:cnfStyle w:val="000000010000"/>
                  <w:rPr>
                    <w:lang w:val="sk-SK" w:eastAsia="ar-SA" w:bidi="ar-SA"/>
                  </w:rPr>
                </w:pPr>
                <w:r>
                  <w:rPr>
                    <w:lang w:val="sk-SK" w:eastAsia="ar-SA" w:bidi="ar-SA"/>
                  </w:rPr>
                  <w:t>analýza možností generovania zložitejšieho správania zmenou gramatiky</w:t>
                </w:r>
              </w:p>
            </w:tc>
          </w:tr>
          <w:tr w:rsidR="00607BCA" w:rsidTr="007C77DA">
            <w:trPr>
              <w:cnfStyle w:val="000000100000"/>
              <w:jc w:val="center"/>
            </w:trPr>
            <w:tc>
              <w:tcPr>
                <w:cnfStyle w:val="001000000000"/>
                <w:tcW w:w="1029" w:type="dxa"/>
                <w:tcBorders>
                  <w:left w:val="single" w:sz="4" w:space="0" w:color="auto"/>
                  <w:right w:val="single" w:sz="4" w:space="0" w:color="auto"/>
                </w:tcBorders>
              </w:tcPr>
              <w:p w:rsidR="00607BCA" w:rsidRDefault="00607BCA" w:rsidP="00E817F2">
                <w:pPr>
                  <w:pStyle w:val="Bezriadkovania"/>
                  <w:jc w:val="center"/>
                  <w:rPr>
                    <w:lang w:val="sk-SK" w:eastAsia="ar-SA" w:bidi="ar-SA"/>
                  </w:rPr>
                </w:pPr>
                <w:r>
                  <w:rPr>
                    <w:lang w:val="sk-SK" w:eastAsia="ar-SA" w:bidi="ar-SA"/>
                  </w:rPr>
                  <w:t>11.</w:t>
                </w:r>
              </w:p>
            </w:tc>
            <w:tc>
              <w:tcPr>
                <w:tcW w:w="7969" w:type="dxa"/>
                <w:tcBorders>
                  <w:left w:val="single" w:sz="4" w:space="0" w:color="auto"/>
                </w:tcBorders>
              </w:tcPr>
              <w:p w:rsidR="00607BCA" w:rsidRDefault="00607BCA" w:rsidP="00E817F2">
                <w:pPr>
                  <w:pStyle w:val="Bezriadkovania"/>
                  <w:jc w:val="center"/>
                  <w:cnfStyle w:val="000000100000"/>
                  <w:rPr>
                    <w:lang w:val="sk-SK" w:eastAsia="ar-SA" w:bidi="ar-SA"/>
                  </w:rPr>
                </w:pPr>
                <w:r>
                  <w:rPr>
                    <w:lang w:val="sk-SK" w:eastAsia="ar-SA" w:bidi="ar-SA"/>
                  </w:rPr>
                  <w:t>experiment s generovaním komplexného správania robota</w:t>
                </w:r>
              </w:p>
            </w:tc>
          </w:tr>
          <w:tr w:rsidR="00607BCA" w:rsidTr="007C77DA">
            <w:trPr>
              <w:cnfStyle w:val="000000010000"/>
              <w:jc w:val="center"/>
            </w:trPr>
            <w:tc>
              <w:tcPr>
                <w:cnfStyle w:val="001000000000"/>
                <w:tcW w:w="1029" w:type="dxa"/>
                <w:tcBorders>
                  <w:left w:val="single" w:sz="4" w:space="0" w:color="auto"/>
                  <w:right w:val="single" w:sz="4" w:space="0" w:color="auto"/>
                </w:tcBorders>
              </w:tcPr>
              <w:p w:rsidR="00607BCA" w:rsidRDefault="00607BCA" w:rsidP="006C35E8">
                <w:pPr>
                  <w:pStyle w:val="Bezriadkovania"/>
                  <w:jc w:val="center"/>
                  <w:rPr>
                    <w:lang w:val="sk-SK" w:eastAsia="ar-SA" w:bidi="ar-SA"/>
                  </w:rPr>
                </w:pPr>
                <w:r>
                  <w:rPr>
                    <w:lang w:val="sk-SK" w:eastAsia="ar-SA" w:bidi="ar-SA"/>
                  </w:rPr>
                  <w:t>12.</w:t>
                </w:r>
              </w:p>
            </w:tc>
            <w:tc>
              <w:tcPr>
                <w:tcW w:w="7969" w:type="dxa"/>
                <w:tcBorders>
                  <w:left w:val="single" w:sz="4" w:space="0" w:color="auto"/>
                </w:tcBorders>
              </w:tcPr>
              <w:p w:rsidR="00607BCA" w:rsidRDefault="001C58E3" w:rsidP="001C58E3">
                <w:pPr>
                  <w:pStyle w:val="Bezriadkovania"/>
                  <w:jc w:val="center"/>
                  <w:cnfStyle w:val="000000010000"/>
                  <w:rPr>
                    <w:lang w:val="sk-SK" w:eastAsia="ar-SA" w:bidi="ar-SA"/>
                  </w:rPr>
                </w:pPr>
                <w:r>
                  <w:rPr>
                    <w:lang w:val="sk-SK" w:eastAsia="ar-SA" w:bidi="ar-SA"/>
                  </w:rPr>
                  <w:t>distribuovanie výpočtového procesu na viacero počítačov</w:t>
                </w:r>
              </w:p>
            </w:tc>
          </w:tr>
        </w:tbl>
        <w:p w:rsidR="007416B9" w:rsidRPr="00AA69C3" w:rsidRDefault="00AA69C3" w:rsidP="00AA69C3">
          <w:pPr>
            <w:pStyle w:val="Nadpis1"/>
          </w:pPr>
          <w:bookmarkStart w:id="33" w:name="_Toc342330121"/>
          <w:r>
            <w:lastRenderedPageBreak/>
            <w:t>Použitá literatúra</w:t>
          </w:r>
        </w:p>
      </w:sdtContent>
    </w:sdt>
    <w:bookmarkEnd w:id="33" w:displacedByCustomXml="prev"/>
    <w:p w:rsidR="00831DA7" w:rsidRDefault="00831DA7" w:rsidP="00FB5C07">
      <w:pPr>
        <w:pStyle w:val="ReferenceItem"/>
        <w:spacing w:line="360" w:lineRule="auto"/>
        <w:rPr>
          <w:rFonts w:ascii="Arial" w:hAnsi="Arial" w:cs="Arial"/>
          <w:lang w:val="en-GB"/>
        </w:rPr>
      </w:pPr>
      <w:bookmarkStart w:id="34" w:name="_Ref204829600"/>
      <w:proofErr w:type="spellStart"/>
      <w:r>
        <w:rPr>
          <w:rFonts w:ascii="Arial" w:hAnsi="Arial" w:cs="Arial"/>
          <w:lang w:val="en-GB"/>
        </w:rPr>
        <w:t>Eiben</w:t>
      </w:r>
      <w:proofErr w:type="spellEnd"/>
      <w:r>
        <w:rPr>
          <w:rFonts w:ascii="Arial" w:hAnsi="Arial" w:cs="Arial"/>
          <w:lang w:val="en-GB"/>
        </w:rPr>
        <w:t>, A.E., Smith, J.E.</w:t>
      </w:r>
      <w:r w:rsidR="003D54C1">
        <w:rPr>
          <w:rFonts w:ascii="Arial" w:hAnsi="Arial" w:cs="Arial"/>
          <w:lang w:val="en-GB"/>
        </w:rPr>
        <w:t xml:space="preserve">: </w:t>
      </w:r>
      <w:r w:rsidRPr="003D54C1">
        <w:rPr>
          <w:rFonts w:ascii="Arial" w:hAnsi="Arial" w:cs="Arial"/>
          <w:i/>
          <w:lang w:val="en-GB"/>
        </w:rPr>
        <w:t xml:space="preserve">Introduction to Evolutionary </w:t>
      </w:r>
      <w:r w:rsidR="003D54C1" w:rsidRPr="003D54C1">
        <w:rPr>
          <w:rFonts w:ascii="Arial" w:hAnsi="Arial" w:cs="Arial"/>
          <w:i/>
          <w:lang w:val="en-GB"/>
        </w:rPr>
        <w:t>Computation</w:t>
      </w:r>
      <w:r w:rsidR="003D54C1">
        <w:rPr>
          <w:rFonts w:ascii="Arial" w:hAnsi="Arial" w:cs="Arial"/>
          <w:lang w:val="en-GB"/>
        </w:rPr>
        <w:t>. Springer,</w:t>
      </w:r>
      <w:r w:rsidR="00FB5C07">
        <w:rPr>
          <w:rFonts w:ascii="Arial" w:hAnsi="Arial" w:cs="Arial"/>
          <w:lang w:val="en-GB"/>
        </w:rPr>
        <w:t xml:space="preserve"> Natural Computing Series,</w:t>
      </w:r>
      <w:r w:rsidR="003D54C1">
        <w:rPr>
          <w:rFonts w:ascii="Arial" w:hAnsi="Arial" w:cs="Arial"/>
          <w:lang w:val="en-GB"/>
        </w:rPr>
        <w:t xml:space="preserve"> (2008), </w:t>
      </w:r>
      <w:r w:rsidR="00CF1A37">
        <w:rPr>
          <w:rFonts w:ascii="Arial" w:hAnsi="Arial" w:cs="Arial"/>
          <w:lang w:val="en-GB"/>
        </w:rPr>
        <w:t>s</w:t>
      </w:r>
      <w:r w:rsidR="003D54C1">
        <w:rPr>
          <w:rFonts w:ascii="Arial" w:hAnsi="Arial" w:cs="Arial"/>
          <w:lang w:val="en-GB"/>
        </w:rPr>
        <w:t>. 15</w:t>
      </w:r>
      <w:r w:rsidR="00EB25B2" w:rsidRPr="00831DA7">
        <w:rPr>
          <w:rFonts w:ascii="Arial" w:hAnsi="Arial" w:cs="Arial"/>
          <w:lang w:val="en-GB"/>
        </w:rPr>
        <w:t>–</w:t>
      </w:r>
      <w:r w:rsidR="003D54C1">
        <w:rPr>
          <w:rFonts w:ascii="Arial" w:hAnsi="Arial" w:cs="Arial"/>
          <w:lang w:val="en-GB"/>
        </w:rPr>
        <w:t>24.</w:t>
      </w:r>
    </w:p>
    <w:p w:rsidR="002C7FD1" w:rsidRDefault="002C7FD1" w:rsidP="00FB5C07">
      <w:pPr>
        <w:pStyle w:val="ReferenceItem"/>
        <w:spacing w:line="360" w:lineRule="auto"/>
        <w:rPr>
          <w:rFonts w:ascii="Arial" w:hAnsi="Arial" w:cs="Arial"/>
          <w:lang w:val="en-GB"/>
        </w:rPr>
      </w:pPr>
      <w:r w:rsidRPr="002C7FD1">
        <w:rPr>
          <w:rFonts w:ascii="Arial" w:hAnsi="Arial" w:cs="Arial"/>
          <w:bCs/>
          <w:noProof/>
        </w:rPr>
        <w:t>Dempsey, I., O`Neill, M., Brabazon</w:t>
      </w:r>
      <w:r>
        <w:rPr>
          <w:rFonts w:ascii="Arial" w:hAnsi="Arial" w:cs="Arial"/>
          <w:lang w:val="en-GB"/>
        </w:rPr>
        <w:t xml:space="preserve">, A.: </w:t>
      </w:r>
      <w:r w:rsidRPr="001B493B">
        <w:rPr>
          <w:rFonts w:ascii="Arial" w:hAnsi="Arial" w:cs="Arial"/>
          <w:i/>
          <w:lang w:val="en-GB"/>
        </w:rPr>
        <w:t>Foundations in Grammatical Evolution for Dynamic Environments</w:t>
      </w:r>
      <w:r>
        <w:rPr>
          <w:rFonts w:ascii="Arial" w:hAnsi="Arial" w:cs="Arial"/>
          <w:lang w:val="en-GB"/>
        </w:rPr>
        <w:t xml:space="preserve">. Springer, (2009), </w:t>
      </w:r>
      <w:r w:rsidR="00CF1A37">
        <w:rPr>
          <w:rFonts w:ascii="Arial" w:hAnsi="Arial" w:cs="Arial"/>
          <w:lang w:val="en-GB"/>
        </w:rPr>
        <w:t>s</w:t>
      </w:r>
      <w:r>
        <w:rPr>
          <w:rFonts w:ascii="Arial" w:hAnsi="Arial" w:cs="Arial"/>
          <w:lang w:val="en-GB"/>
        </w:rPr>
        <w:t>. 2</w:t>
      </w:r>
      <w:r w:rsidRPr="00831DA7">
        <w:rPr>
          <w:rFonts w:ascii="Arial" w:hAnsi="Arial" w:cs="Arial"/>
          <w:lang w:val="en-GB"/>
        </w:rPr>
        <w:t>–</w:t>
      </w:r>
      <w:r>
        <w:rPr>
          <w:rFonts w:ascii="Arial" w:hAnsi="Arial" w:cs="Arial"/>
          <w:lang w:val="en-GB"/>
        </w:rPr>
        <w:t>20.</w:t>
      </w:r>
    </w:p>
    <w:p w:rsidR="001B493B" w:rsidRDefault="001B493B" w:rsidP="00FB5C07">
      <w:pPr>
        <w:pStyle w:val="ReferenceItem"/>
        <w:spacing w:line="360" w:lineRule="auto"/>
        <w:rPr>
          <w:rFonts w:ascii="Arial" w:hAnsi="Arial" w:cs="Arial"/>
          <w:noProof/>
        </w:rPr>
      </w:pPr>
      <w:r w:rsidRPr="001B493B">
        <w:rPr>
          <w:rFonts w:ascii="Arial" w:hAnsi="Arial" w:cs="Arial"/>
          <w:bCs/>
          <w:noProof/>
        </w:rPr>
        <w:t>Hugosson, J. et al.</w:t>
      </w:r>
      <w:r>
        <w:rPr>
          <w:rFonts w:ascii="Arial" w:hAnsi="Arial" w:cs="Arial"/>
          <w:bCs/>
          <w:noProof/>
        </w:rPr>
        <w:t>:</w:t>
      </w:r>
      <w:r w:rsidRPr="001B493B">
        <w:rPr>
          <w:rFonts w:ascii="Arial" w:hAnsi="Arial" w:cs="Arial"/>
          <w:noProof/>
        </w:rPr>
        <w:t xml:space="preserve"> Genotype Representations in Grammatical Evolution. </w:t>
      </w:r>
      <w:r>
        <w:rPr>
          <w:rFonts w:ascii="Arial" w:hAnsi="Arial" w:cs="Arial"/>
          <w:i/>
          <w:iCs/>
          <w:noProof/>
        </w:rPr>
        <w:t>Applied Soft Computing</w:t>
      </w:r>
      <w:r w:rsidR="00AE4BF5">
        <w:rPr>
          <w:rFonts w:ascii="Arial" w:hAnsi="Arial" w:cs="Arial"/>
          <w:i/>
          <w:iCs/>
          <w:noProof/>
        </w:rPr>
        <w:t xml:space="preserve">, </w:t>
      </w:r>
      <w:r w:rsidR="00AE4BF5">
        <w:rPr>
          <w:rFonts w:ascii="Arial" w:hAnsi="Arial" w:cs="Arial"/>
          <w:noProof/>
        </w:rPr>
        <w:t>(</w:t>
      </w:r>
      <w:r w:rsidRPr="001B493B">
        <w:rPr>
          <w:rFonts w:ascii="Arial" w:hAnsi="Arial" w:cs="Arial"/>
          <w:noProof/>
        </w:rPr>
        <w:t>2010</w:t>
      </w:r>
      <w:r w:rsidR="00AE4BF5">
        <w:rPr>
          <w:rFonts w:ascii="Arial" w:hAnsi="Arial" w:cs="Arial"/>
          <w:noProof/>
        </w:rPr>
        <w:t>)</w:t>
      </w:r>
      <w:r w:rsidRPr="001B493B">
        <w:rPr>
          <w:rFonts w:ascii="Arial" w:hAnsi="Arial" w:cs="Arial"/>
          <w:noProof/>
        </w:rPr>
        <w:t xml:space="preserve">, </w:t>
      </w:r>
      <w:r w:rsidR="002F3B1F">
        <w:rPr>
          <w:rFonts w:ascii="Arial" w:hAnsi="Arial" w:cs="Arial"/>
          <w:noProof/>
        </w:rPr>
        <w:t>Zv</w:t>
      </w:r>
      <w:r w:rsidRPr="001B493B">
        <w:rPr>
          <w:rFonts w:ascii="Arial" w:hAnsi="Arial" w:cs="Arial"/>
          <w:noProof/>
        </w:rPr>
        <w:t xml:space="preserve">. </w:t>
      </w:r>
      <w:r w:rsidR="00AE4BF5">
        <w:rPr>
          <w:rFonts w:ascii="Arial" w:hAnsi="Arial" w:cs="Arial"/>
          <w:noProof/>
        </w:rPr>
        <w:t xml:space="preserve">7, </w:t>
      </w:r>
      <w:r w:rsidR="00CF1A37">
        <w:rPr>
          <w:rFonts w:ascii="Arial" w:hAnsi="Arial" w:cs="Arial"/>
          <w:noProof/>
        </w:rPr>
        <w:t>s</w:t>
      </w:r>
      <w:r w:rsidRPr="001B493B">
        <w:rPr>
          <w:rFonts w:ascii="Arial" w:hAnsi="Arial" w:cs="Arial"/>
          <w:noProof/>
        </w:rPr>
        <w:t>. 36</w:t>
      </w:r>
      <w:r w:rsidR="00AE4BF5" w:rsidRPr="00831DA7">
        <w:rPr>
          <w:rFonts w:ascii="Arial" w:hAnsi="Arial" w:cs="Arial"/>
          <w:lang w:val="en-GB"/>
        </w:rPr>
        <w:t>–</w:t>
      </w:r>
      <w:r w:rsidRPr="001B493B">
        <w:rPr>
          <w:rFonts w:ascii="Arial" w:hAnsi="Arial" w:cs="Arial"/>
          <w:noProof/>
        </w:rPr>
        <w:t>43.</w:t>
      </w:r>
    </w:p>
    <w:p w:rsidR="008768F9" w:rsidRPr="008768F9" w:rsidRDefault="008768F9" w:rsidP="00FB5C07">
      <w:pPr>
        <w:pStyle w:val="ReferenceItem"/>
        <w:spacing w:line="360" w:lineRule="auto"/>
        <w:rPr>
          <w:rFonts w:ascii="Arial" w:hAnsi="Arial" w:cs="Arial"/>
          <w:noProof/>
        </w:rPr>
      </w:pPr>
      <w:r w:rsidRPr="008768F9">
        <w:rPr>
          <w:rFonts w:ascii="Arial" w:hAnsi="Arial" w:cs="Arial"/>
          <w:bCs/>
          <w:noProof/>
        </w:rPr>
        <w:t>O`Neill, M. et al.</w:t>
      </w:r>
      <w:r>
        <w:rPr>
          <w:rFonts w:ascii="Arial" w:hAnsi="Arial" w:cs="Arial"/>
          <w:bCs/>
          <w:noProof/>
        </w:rPr>
        <w:t>:</w:t>
      </w:r>
      <w:r w:rsidRPr="008768F9">
        <w:rPr>
          <w:rFonts w:ascii="Arial" w:hAnsi="Arial" w:cs="Arial"/>
          <w:noProof/>
        </w:rPr>
        <w:t xml:space="preserve"> Crossover in Grammatical Evolution. </w:t>
      </w:r>
      <w:r w:rsidRPr="008768F9">
        <w:rPr>
          <w:rFonts w:ascii="Arial" w:hAnsi="Arial" w:cs="Arial"/>
          <w:i/>
          <w:iCs/>
          <w:noProof/>
        </w:rPr>
        <w:t>Genetic Pr</w:t>
      </w:r>
      <w:r>
        <w:rPr>
          <w:rFonts w:ascii="Arial" w:hAnsi="Arial" w:cs="Arial"/>
          <w:i/>
          <w:iCs/>
          <w:noProof/>
        </w:rPr>
        <w:t>ogramming and Evolvable Machine,</w:t>
      </w:r>
      <w:r w:rsidRPr="008768F9">
        <w:rPr>
          <w:rFonts w:ascii="Arial" w:hAnsi="Arial" w:cs="Arial"/>
          <w:i/>
          <w:iCs/>
          <w:noProof/>
        </w:rPr>
        <w:t xml:space="preserve"> </w:t>
      </w:r>
      <w:r>
        <w:rPr>
          <w:rFonts w:ascii="Arial" w:hAnsi="Arial" w:cs="Arial"/>
          <w:noProof/>
        </w:rPr>
        <w:t>(</w:t>
      </w:r>
      <w:r w:rsidRPr="008768F9">
        <w:rPr>
          <w:rFonts w:ascii="Arial" w:hAnsi="Arial" w:cs="Arial"/>
          <w:noProof/>
        </w:rPr>
        <w:t>2003</w:t>
      </w:r>
      <w:r>
        <w:rPr>
          <w:rFonts w:ascii="Arial" w:hAnsi="Arial" w:cs="Arial"/>
          <w:noProof/>
        </w:rPr>
        <w:t>)</w:t>
      </w:r>
      <w:r w:rsidRPr="008768F9">
        <w:rPr>
          <w:rFonts w:ascii="Arial" w:hAnsi="Arial" w:cs="Arial"/>
          <w:noProof/>
        </w:rPr>
        <w:t xml:space="preserve">, </w:t>
      </w:r>
      <w:r w:rsidR="002F3B1F">
        <w:rPr>
          <w:rFonts w:ascii="Arial" w:hAnsi="Arial" w:cs="Arial"/>
          <w:noProof/>
        </w:rPr>
        <w:t>Zv</w:t>
      </w:r>
      <w:r w:rsidR="003F7EF8">
        <w:rPr>
          <w:rFonts w:ascii="Arial" w:hAnsi="Arial" w:cs="Arial"/>
          <w:noProof/>
        </w:rPr>
        <w:t>. 4</w:t>
      </w:r>
      <w:r w:rsidR="001764C4">
        <w:rPr>
          <w:rFonts w:ascii="Arial" w:hAnsi="Arial" w:cs="Arial"/>
          <w:noProof/>
        </w:rPr>
        <w:t>, s. 67</w:t>
      </w:r>
      <w:r w:rsidR="001764C4" w:rsidRPr="00831DA7">
        <w:rPr>
          <w:rFonts w:ascii="Arial" w:hAnsi="Arial" w:cs="Arial"/>
          <w:lang w:val="en-GB"/>
        </w:rPr>
        <w:t>–</w:t>
      </w:r>
      <w:r w:rsidR="001764C4">
        <w:rPr>
          <w:rFonts w:ascii="Arial" w:hAnsi="Arial" w:cs="Arial"/>
          <w:noProof/>
        </w:rPr>
        <w:t>84</w:t>
      </w:r>
      <w:r w:rsidRPr="008768F9">
        <w:rPr>
          <w:rFonts w:ascii="Arial" w:hAnsi="Arial" w:cs="Arial"/>
          <w:noProof/>
        </w:rPr>
        <w:t>.</w:t>
      </w:r>
    </w:p>
    <w:p w:rsidR="00C01B0C" w:rsidRPr="00C01B0C" w:rsidRDefault="00C01B0C" w:rsidP="00FB5C07">
      <w:pPr>
        <w:pStyle w:val="ReferenceItem"/>
        <w:spacing w:line="360" w:lineRule="auto"/>
        <w:rPr>
          <w:rFonts w:ascii="Arial" w:hAnsi="Arial" w:cs="Arial"/>
          <w:noProof/>
        </w:rPr>
      </w:pPr>
      <w:r w:rsidRPr="00C01B0C">
        <w:rPr>
          <w:rFonts w:ascii="Arial" w:hAnsi="Arial" w:cs="Arial"/>
          <w:bCs/>
          <w:noProof/>
        </w:rPr>
        <w:t>Keijzer, M.</w:t>
      </w:r>
      <w:r>
        <w:rPr>
          <w:rFonts w:ascii="Arial" w:hAnsi="Arial" w:cs="Arial"/>
          <w:bCs/>
          <w:noProof/>
        </w:rPr>
        <w:t>:</w:t>
      </w:r>
      <w:r w:rsidRPr="00C01B0C">
        <w:rPr>
          <w:rFonts w:ascii="Arial" w:hAnsi="Arial" w:cs="Arial"/>
          <w:noProof/>
        </w:rPr>
        <w:t xml:space="preserve"> Ripple Crossover in Genetic Programming. </w:t>
      </w:r>
      <w:r w:rsidRPr="00C01B0C">
        <w:rPr>
          <w:rFonts w:ascii="Arial" w:hAnsi="Arial" w:cs="Arial"/>
          <w:i/>
          <w:iCs/>
          <w:noProof/>
        </w:rPr>
        <w:t>Le</w:t>
      </w:r>
      <w:r>
        <w:rPr>
          <w:rFonts w:ascii="Arial" w:hAnsi="Arial" w:cs="Arial"/>
          <w:i/>
          <w:iCs/>
          <w:noProof/>
        </w:rPr>
        <w:t>cture Notes in Computer Science,</w:t>
      </w:r>
      <w:r w:rsidRPr="00C01B0C">
        <w:rPr>
          <w:rFonts w:ascii="Arial" w:hAnsi="Arial" w:cs="Arial"/>
          <w:i/>
          <w:iCs/>
          <w:noProof/>
        </w:rPr>
        <w:t xml:space="preserve"> </w:t>
      </w:r>
      <w:r w:rsidRPr="00C01B0C">
        <w:rPr>
          <w:rFonts w:ascii="Arial" w:hAnsi="Arial" w:cs="Arial"/>
          <w:iCs/>
          <w:noProof/>
        </w:rPr>
        <w:t>(</w:t>
      </w:r>
      <w:r w:rsidRPr="00C01B0C">
        <w:rPr>
          <w:rFonts w:ascii="Arial" w:hAnsi="Arial" w:cs="Arial"/>
          <w:noProof/>
        </w:rPr>
        <w:t xml:space="preserve">2001), Zv. 2038, </w:t>
      </w:r>
      <w:r w:rsidR="00CF1A37">
        <w:rPr>
          <w:rFonts w:ascii="Arial" w:hAnsi="Arial" w:cs="Arial"/>
          <w:noProof/>
        </w:rPr>
        <w:t>s</w:t>
      </w:r>
      <w:r w:rsidRPr="00C01B0C">
        <w:rPr>
          <w:rFonts w:ascii="Arial" w:hAnsi="Arial" w:cs="Arial"/>
          <w:noProof/>
        </w:rPr>
        <w:t>. 74</w:t>
      </w:r>
      <w:r w:rsidR="00A43FE7" w:rsidRPr="00831DA7">
        <w:rPr>
          <w:rFonts w:ascii="Arial" w:hAnsi="Arial" w:cs="Arial"/>
          <w:lang w:val="en-GB"/>
        </w:rPr>
        <w:t>–</w:t>
      </w:r>
      <w:r w:rsidRPr="00C01B0C">
        <w:rPr>
          <w:rFonts w:ascii="Arial" w:hAnsi="Arial" w:cs="Arial"/>
          <w:noProof/>
        </w:rPr>
        <w:t>86.</w:t>
      </w:r>
    </w:p>
    <w:p w:rsidR="008768F9" w:rsidRDefault="005D4FD5" w:rsidP="00FB5C07">
      <w:pPr>
        <w:pStyle w:val="ReferenceItem"/>
        <w:spacing w:line="360" w:lineRule="auto"/>
        <w:rPr>
          <w:rFonts w:ascii="Arial" w:hAnsi="Arial" w:cs="Arial"/>
          <w:noProof/>
        </w:rPr>
      </w:pPr>
      <w:r w:rsidRPr="005D4FD5">
        <w:rPr>
          <w:rFonts w:ascii="Arial" w:hAnsi="Arial" w:cs="Arial"/>
          <w:bCs/>
          <w:noProof/>
        </w:rPr>
        <w:t>Liu, Y., Passino, K.M.</w:t>
      </w:r>
      <w:r>
        <w:rPr>
          <w:rFonts w:ascii="Arial" w:hAnsi="Arial" w:cs="Arial"/>
          <w:bCs/>
          <w:noProof/>
        </w:rPr>
        <w:t>:</w:t>
      </w:r>
      <w:r w:rsidRPr="005D4FD5">
        <w:rPr>
          <w:rFonts w:ascii="Arial" w:hAnsi="Arial" w:cs="Arial"/>
          <w:noProof/>
        </w:rPr>
        <w:t xml:space="preserve"> Swarm Intelligence: Literature Overview. </w:t>
      </w:r>
      <w:r>
        <w:rPr>
          <w:rFonts w:ascii="Arial" w:hAnsi="Arial" w:cs="Arial"/>
          <w:i/>
          <w:iCs/>
          <w:noProof/>
        </w:rPr>
        <w:t>Measurement And Control,</w:t>
      </w:r>
      <w:r w:rsidRPr="005D4FD5">
        <w:rPr>
          <w:rFonts w:ascii="Arial" w:hAnsi="Arial" w:cs="Arial"/>
          <w:i/>
          <w:iCs/>
          <w:noProof/>
        </w:rPr>
        <w:t xml:space="preserve"> </w:t>
      </w:r>
      <w:r w:rsidRPr="005D4FD5">
        <w:rPr>
          <w:rFonts w:ascii="Arial" w:hAnsi="Arial" w:cs="Arial"/>
          <w:iCs/>
          <w:noProof/>
        </w:rPr>
        <w:t>(</w:t>
      </w:r>
      <w:r w:rsidRPr="005D4FD5">
        <w:rPr>
          <w:rFonts w:ascii="Arial" w:hAnsi="Arial" w:cs="Arial"/>
          <w:noProof/>
        </w:rPr>
        <w:t>2000</w:t>
      </w:r>
      <w:r>
        <w:rPr>
          <w:rFonts w:ascii="Arial" w:hAnsi="Arial" w:cs="Arial"/>
          <w:noProof/>
        </w:rPr>
        <w:t>), Zv. 2015</w:t>
      </w:r>
      <w:r w:rsidR="00A43FE7">
        <w:rPr>
          <w:rFonts w:ascii="Arial" w:hAnsi="Arial" w:cs="Arial"/>
          <w:noProof/>
        </w:rPr>
        <w:t>, s. 1</w:t>
      </w:r>
      <w:r w:rsidR="00A43FE7" w:rsidRPr="00831DA7">
        <w:rPr>
          <w:rFonts w:ascii="Arial" w:hAnsi="Arial" w:cs="Arial"/>
          <w:lang w:val="en-GB"/>
        </w:rPr>
        <w:t>–</w:t>
      </w:r>
      <w:r w:rsidR="00A43FE7">
        <w:rPr>
          <w:rFonts w:ascii="Arial" w:hAnsi="Arial" w:cs="Arial"/>
          <w:noProof/>
        </w:rPr>
        <w:t>8</w:t>
      </w:r>
      <w:r w:rsidRPr="005D4FD5">
        <w:rPr>
          <w:rFonts w:ascii="Arial" w:hAnsi="Arial" w:cs="Arial"/>
          <w:noProof/>
        </w:rPr>
        <w:t>.</w:t>
      </w:r>
    </w:p>
    <w:p w:rsidR="00D45248" w:rsidRDefault="00D45248" w:rsidP="00FB5C07">
      <w:pPr>
        <w:pStyle w:val="ReferenceItem"/>
        <w:spacing w:line="360" w:lineRule="auto"/>
        <w:rPr>
          <w:rFonts w:ascii="Arial" w:hAnsi="Arial" w:cs="Arial"/>
          <w:noProof/>
        </w:rPr>
      </w:pPr>
      <w:r w:rsidRPr="00D45248">
        <w:rPr>
          <w:rFonts w:ascii="Arial" w:hAnsi="Arial" w:cs="Arial"/>
          <w:bCs/>
          <w:noProof/>
        </w:rPr>
        <w:t>Engelbrecht, A.P.</w:t>
      </w:r>
      <w:r w:rsidRPr="00D45248">
        <w:rPr>
          <w:rFonts w:ascii="Arial" w:hAnsi="Arial" w:cs="Arial"/>
          <w:noProof/>
        </w:rPr>
        <w:t xml:space="preserve"> </w:t>
      </w:r>
      <w:r w:rsidRPr="00D45248">
        <w:rPr>
          <w:rFonts w:ascii="Arial" w:hAnsi="Arial" w:cs="Arial"/>
          <w:i/>
          <w:iCs/>
          <w:noProof/>
        </w:rPr>
        <w:t xml:space="preserve">Fundamentals of Computational Swarm Intelligence. </w:t>
      </w:r>
      <w:r w:rsidRPr="00D45248">
        <w:rPr>
          <w:rFonts w:ascii="Arial" w:hAnsi="Arial" w:cs="Arial"/>
          <w:noProof/>
        </w:rPr>
        <w:t xml:space="preserve">Wiley, </w:t>
      </w:r>
      <w:r>
        <w:rPr>
          <w:rFonts w:ascii="Arial" w:hAnsi="Arial" w:cs="Arial"/>
          <w:noProof/>
        </w:rPr>
        <w:t>(</w:t>
      </w:r>
      <w:r w:rsidRPr="00D45248">
        <w:rPr>
          <w:rFonts w:ascii="Arial" w:hAnsi="Arial" w:cs="Arial"/>
          <w:noProof/>
        </w:rPr>
        <w:t>2005</w:t>
      </w:r>
      <w:r>
        <w:rPr>
          <w:rFonts w:ascii="Arial" w:hAnsi="Arial" w:cs="Arial"/>
          <w:noProof/>
        </w:rPr>
        <w:t>)</w:t>
      </w:r>
      <w:r w:rsidR="002A54AF">
        <w:rPr>
          <w:rFonts w:ascii="Arial" w:hAnsi="Arial" w:cs="Arial"/>
          <w:noProof/>
        </w:rPr>
        <w:t>,</w:t>
      </w:r>
      <w:r w:rsidRPr="00D45248">
        <w:rPr>
          <w:rFonts w:ascii="Arial" w:hAnsi="Arial" w:cs="Arial"/>
          <w:noProof/>
        </w:rPr>
        <w:t xml:space="preserve"> s. 2</w:t>
      </w:r>
      <w:r w:rsidR="00D21861" w:rsidRPr="00831DA7">
        <w:rPr>
          <w:rFonts w:ascii="Arial" w:hAnsi="Arial" w:cs="Arial"/>
          <w:lang w:val="en-GB"/>
        </w:rPr>
        <w:t>–</w:t>
      </w:r>
      <w:r w:rsidRPr="00D45248">
        <w:rPr>
          <w:rFonts w:ascii="Arial" w:hAnsi="Arial" w:cs="Arial"/>
          <w:noProof/>
        </w:rPr>
        <w:t>129.</w:t>
      </w:r>
    </w:p>
    <w:p w:rsidR="0063700C" w:rsidRDefault="0063700C" w:rsidP="00FB5C07">
      <w:pPr>
        <w:pStyle w:val="ReferenceItem"/>
        <w:spacing w:line="360" w:lineRule="auto"/>
        <w:rPr>
          <w:rFonts w:ascii="Arial" w:hAnsi="Arial" w:cs="Arial"/>
          <w:noProof/>
        </w:rPr>
      </w:pPr>
      <w:r w:rsidRPr="0063700C">
        <w:rPr>
          <w:rFonts w:ascii="Arial" w:hAnsi="Arial" w:cs="Arial"/>
          <w:bCs/>
          <w:noProof/>
        </w:rPr>
        <w:t>Millonas, M.M.</w:t>
      </w:r>
      <w:r>
        <w:rPr>
          <w:rFonts w:ascii="Arial" w:hAnsi="Arial" w:cs="Arial"/>
          <w:bCs/>
          <w:noProof/>
        </w:rPr>
        <w:t>:</w:t>
      </w:r>
      <w:r w:rsidRPr="0063700C">
        <w:rPr>
          <w:rFonts w:ascii="Arial" w:hAnsi="Arial" w:cs="Arial"/>
          <w:noProof/>
        </w:rPr>
        <w:t xml:space="preserve"> Swarms, Phase Transitions, and Collective Intelligence. </w:t>
      </w:r>
      <w:r w:rsidR="008E707C">
        <w:rPr>
          <w:rFonts w:ascii="Arial" w:hAnsi="Arial" w:cs="Arial"/>
          <w:i/>
          <w:iCs/>
          <w:noProof/>
        </w:rPr>
        <w:t>Proceedings of Artifical Life</w:t>
      </w:r>
      <w:r w:rsidR="005F6361">
        <w:rPr>
          <w:rFonts w:ascii="Arial" w:hAnsi="Arial" w:cs="Arial"/>
          <w:i/>
          <w:iCs/>
          <w:noProof/>
        </w:rPr>
        <w:t xml:space="preserve"> III</w:t>
      </w:r>
      <w:r w:rsidR="00C34B84">
        <w:rPr>
          <w:rFonts w:ascii="Arial" w:hAnsi="Arial" w:cs="Arial"/>
          <w:i/>
          <w:iCs/>
          <w:noProof/>
        </w:rPr>
        <w:t>.</w:t>
      </w:r>
      <w:r w:rsidRPr="0063700C">
        <w:rPr>
          <w:rFonts w:ascii="Arial" w:hAnsi="Arial" w:cs="Arial"/>
          <w:i/>
          <w:iCs/>
          <w:noProof/>
        </w:rPr>
        <w:t xml:space="preserve"> </w:t>
      </w:r>
      <w:r w:rsidR="00743A64">
        <w:rPr>
          <w:rFonts w:ascii="Arial" w:hAnsi="Arial" w:cs="Arial"/>
          <w:noProof/>
        </w:rPr>
        <w:t>Santa Fe Institu</w:t>
      </w:r>
      <w:r w:rsidR="001764C4">
        <w:rPr>
          <w:rFonts w:ascii="Arial" w:hAnsi="Arial" w:cs="Arial"/>
          <w:noProof/>
        </w:rPr>
        <w:t>t</w:t>
      </w:r>
      <w:r w:rsidR="00743A64">
        <w:rPr>
          <w:rFonts w:ascii="Arial" w:hAnsi="Arial" w:cs="Arial"/>
          <w:noProof/>
        </w:rPr>
        <w:t>e: Addison-Wesley,</w:t>
      </w:r>
      <w:r w:rsidR="00743A64" w:rsidRPr="0063700C">
        <w:rPr>
          <w:rFonts w:ascii="Arial" w:hAnsi="Arial" w:cs="Arial"/>
          <w:iCs/>
          <w:noProof/>
        </w:rPr>
        <w:t xml:space="preserve"> </w:t>
      </w:r>
      <w:r w:rsidR="00173031">
        <w:rPr>
          <w:rFonts w:ascii="Arial" w:hAnsi="Arial" w:cs="Arial"/>
          <w:iCs/>
          <w:noProof/>
        </w:rPr>
        <w:t xml:space="preserve">USA, </w:t>
      </w:r>
      <w:r w:rsidRPr="0063700C">
        <w:rPr>
          <w:rFonts w:ascii="Arial" w:hAnsi="Arial" w:cs="Arial"/>
          <w:iCs/>
          <w:noProof/>
        </w:rPr>
        <w:t>(</w:t>
      </w:r>
      <w:r w:rsidRPr="0063700C">
        <w:rPr>
          <w:rFonts w:ascii="Arial" w:hAnsi="Arial" w:cs="Arial"/>
          <w:noProof/>
        </w:rPr>
        <w:t>199</w:t>
      </w:r>
      <w:r w:rsidR="00704354">
        <w:rPr>
          <w:rFonts w:ascii="Arial" w:hAnsi="Arial" w:cs="Arial"/>
          <w:noProof/>
        </w:rPr>
        <w:t>2</w:t>
      </w:r>
      <w:r>
        <w:rPr>
          <w:rFonts w:ascii="Arial" w:hAnsi="Arial" w:cs="Arial"/>
          <w:noProof/>
        </w:rPr>
        <w:t>)</w:t>
      </w:r>
      <w:r w:rsidR="00D21861">
        <w:rPr>
          <w:rFonts w:ascii="Arial" w:hAnsi="Arial" w:cs="Arial"/>
          <w:noProof/>
        </w:rPr>
        <w:t>, s. 417</w:t>
      </w:r>
      <w:r w:rsidR="00D21861" w:rsidRPr="00831DA7">
        <w:rPr>
          <w:rFonts w:ascii="Arial" w:hAnsi="Arial" w:cs="Arial"/>
          <w:lang w:val="en-GB"/>
        </w:rPr>
        <w:t>–</w:t>
      </w:r>
      <w:r w:rsidR="00D21861">
        <w:rPr>
          <w:rFonts w:ascii="Arial" w:hAnsi="Arial" w:cs="Arial"/>
          <w:lang w:val="en-GB"/>
        </w:rPr>
        <w:t>445</w:t>
      </w:r>
      <w:r w:rsidRPr="0063700C">
        <w:rPr>
          <w:rFonts w:ascii="Arial" w:hAnsi="Arial" w:cs="Arial"/>
          <w:noProof/>
        </w:rPr>
        <w:t>.</w:t>
      </w:r>
    </w:p>
    <w:p w:rsidR="001F66CD" w:rsidRPr="001F66CD" w:rsidRDefault="001F66CD" w:rsidP="00FB5C07">
      <w:pPr>
        <w:pStyle w:val="ReferenceItem"/>
        <w:spacing w:line="360" w:lineRule="auto"/>
        <w:rPr>
          <w:rFonts w:ascii="Arial" w:hAnsi="Arial" w:cs="Arial"/>
          <w:noProof/>
        </w:rPr>
      </w:pPr>
      <w:r w:rsidRPr="001F66CD">
        <w:rPr>
          <w:rFonts w:ascii="Arial" w:hAnsi="Arial" w:cs="Arial"/>
          <w:bCs/>
          <w:noProof/>
        </w:rPr>
        <w:t>O`Neill, M., Brabazon, A.</w:t>
      </w:r>
      <w:r>
        <w:rPr>
          <w:rFonts w:ascii="Arial" w:hAnsi="Arial" w:cs="Arial"/>
          <w:bCs/>
          <w:noProof/>
        </w:rPr>
        <w:t>:</w:t>
      </w:r>
      <w:r w:rsidRPr="001F66CD">
        <w:rPr>
          <w:rFonts w:ascii="Arial" w:hAnsi="Arial" w:cs="Arial"/>
          <w:noProof/>
        </w:rPr>
        <w:t xml:space="preserve"> Grammatical Swarm: The generation of programs. </w:t>
      </w:r>
      <w:r w:rsidRPr="001F66CD">
        <w:rPr>
          <w:rFonts w:ascii="Arial" w:hAnsi="Arial" w:cs="Arial"/>
          <w:i/>
          <w:iCs/>
          <w:noProof/>
        </w:rPr>
        <w:t>Natural</w:t>
      </w:r>
      <w:r>
        <w:rPr>
          <w:rFonts w:ascii="Arial" w:hAnsi="Arial" w:cs="Arial"/>
          <w:i/>
          <w:iCs/>
          <w:noProof/>
        </w:rPr>
        <w:t xml:space="preserve"> Computing</w:t>
      </w:r>
      <w:r w:rsidR="000E7156">
        <w:rPr>
          <w:rFonts w:ascii="Arial" w:hAnsi="Arial" w:cs="Arial"/>
          <w:i/>
          <w:iCs/>
          <w:noProof/>
        </w:rPr>
        <w:t>: An International Journal</w:t>
      </w:r>
      <w:r>
        <w:rPr>
          <w:rFonts w:ascii="Arial" w:hAnsi="Arial" w:cs="Arial"/>
          <w:i/>
          <w:iCs/>
          <w:noProof/>
        </w:rPr>
        <w:t>,</w:t>
      </w:r>
      <w:r w:rsidRPr="001F66CD">
        <w:rPr>
          <w:rFonts w:ascii="Arial" w:hAnsi="Arial" w:cs="Arial"/>
          <w:i/>
          <w:iCs/>
          <w:noProof/>
        </w:rPr>
        <w:t xml:space="preserve"> </w:t>
      </w:r>
      <w:r>
        <w:rPr>
          <w:rFonts w:ascii="Arial" w:hAnsi="Arial" w:cs="Arial"/>
          <w:noProof/>
        </w:rPr>
        <w:t>(</w:t>
      </w:r>
      <w:r w:rsidRPr="001F66CD">
        <w:rPr>
          <w:rFonts w:ascii="Arial" w:hAnsi="Arial" w:cs="Arial"/>
          <w:noProof/>
        </w:rPr>
        <w:t>2006</w:t>
      </w:r>
      <w:r>
        <w:rPr>
          <w:rFonts w:ascii="Arial" w:hAnsi="Arial" w:cs="Arial"/>
          <w:noProof/>
        </w:rPr>
        <w:t>)</w:t>
      </w:r>
      <w:r w:rsidRPr="001F66CD">
        <w:rPr>
          <w:rFonts w:ascii="Arial" w:hAnsi="Arial" w:cs="Arial"/>
          <w:noProof/>
        </w:rPr>
        <w:t>, Zv. 5, s. 443</w:t>
      </w:r>
      <w:r w:rsidR="00D21861" w:rsidRPr="00831DA7">
        <w:rPr>
          <w:rFonts w:ascii="Arial" w:hAnsi="Arial" w:cs="Arial"/>
          <w:lang w:val="en-GB"/>
        </w:rPr>
        <w:t>–</w:t>
      </w:r>
      <w:r w:rsidRPr="001F66CD">
        <w:rPr>
          <w:rFonts w:ascii="Arial" w:hAnsi="Arial" w:cs="Arial"/>
          <w:noProof/>
        </w:rPr>
        <w:t>462.</w:t>
      </w:r>
    </w:p>
    <w:p w:rsidR="00724ADF" w:rsidRPr="00724ADF" w:rsidRDefault="00724ADF" w:rsidP="00FB5C07">
      <w:pPr>
        <w:pStyle w:val="ReferenceItem"/>
        <w:spacing w:line="360" w:lineRule="auto"/>
        <w:rPr>
          <w:rFonts w:ascii="Arial" w:hAnsi="Arial" w:cs="Arial"/>
          <w:noProof/>
        </w:rPr>
      </w:pPr>
      <w:r w:rsidRPr="00724ADF">
        <w:rPr>
          <w:rFonts w:ascii="Arial" w:hAnsi="Arial" w:cs="Arial"/>
          <w:bCs/>
          <w:noProof/>
        </w:rPr>
        <w:t>Nelson, M.</w:t>
      </w:r>
      <w:r w:rsidR="00A7167D">
        <w:rPr>
          <w:rFonts w:ascii="Arial" w:hAnsi="Arial" w:cs="Arial"/>
          <w:bCs/>
          <w:noProof/>
        </w:rPr>
        <w:t>:</w:t>
      </w:r>
      <w:r w:rsidRPr="00724ADF">
        <w:rPr>
          <w:rFonts w:ascii="Arial" w:hAnsi="Arial" w:cs="Arial"/>
          <w:noProof/>
        </w:rPr>
        <w:t xml:space="preserve"> Robocode. [Online] 11. 08 2009. [Dátum: 06. 05 2012.] http://robowiki.net/wiki/Robocode.</w:t>
      </w:r>
    </w:p>
    <w:p w:rsidR="001F66CD" w:rsidRDefault="00724ADF" w:rsidP="00FB5C07">
      <w:pPr>
        <w:pStyle w:val="ReferenceItem"/>
        <w:spacing w:line="360" w:lineRule="auto"/>
        <w:rPr>
          <w:rFonts w:ascii="Arial" w:hAnsi="Arial" w:cs="Arial"/>
          <w:noProof/>
        </w:rPr>
      </w:pPr>
      <w:r w:rsidRPr="00724ADF">
        <w:rPr>
          <w:rFonts w:ascii="Arial" w:hAnsi="Arial" w:cs="Arial"/>
          <w:bCs/>
          <w:noProof/>
        </w:rPr>
        <w:t>Eisenstein, J.</w:t>
      </w:r>
      <w:r w:rsidR="00A7167D">
        <w:rPr>
          <w:rFonts w:ascii="Arial" w:hAnsi="Arial" w:cs="Arial"/>
          <w:bCs/>
          <w:noProof/>
        </w:rPr>
        <w:t>:</w:t>
      </w:r>
      <w:r w:rsidRPr="00724ADF">
        <w:rPr>
          <w:rFonts w:ascii="Arial" w:hAnsi="Arial" w:cs="Arial"/>
          <w:noProof/>
        </w:rPr>
        <w:t xml:space="preserve"> Evolving Robocode Tank Fighters. </w:t>
      </w:r>
      <w:r>
        <w:rPr>
          <w:rFonts w:ascii="Arial" w:hAnsi="Arial" w:cs="Arial"/>
          <w:i/>
          <w:iCs/>
          <w:noProof/>
        </w:rPr>
        <w:t>Technical report</w:t>
      </w:r>
      <w:r w:rsidR="005A6298">
        <w:rPr>
          <w:rFonts w:ascii="Arial" w:hAnsi="Arial" w:cs="Arial"/>
          <w:i/>
          <w:iCs/>
          <w:noProof/>
        </w:rPr>
        <w:t xml:space="preserve"> </w:t>
      </w:r>
      <w:r w:rsidR="005A6298" w:rsidRPr="005A6298">
        <w:rPr>
          <w:rFonts w:ascii="Arial" w:hAnsi="Arial" w:cs="Arial"/>
          <w:i/>
          <w:color w:val="000000"/>
          <w:szCs w:val="20"/>
          <w:shd w:val="clear" w:color="auto" w:fill="FFFFFF"/>
        </w:rPr>
        <w:t>AIM-2003-023</w:t>
      </w:r>
      <w:r>
        <w:rPr>
          <w:rFonts w:ascii="Arial" w:hAnsi="Arial" w:cs="Arial"/>
          <w:i/>
          <w:iCs/>
          <w:noProof/>
        </w:rPr>
        <w:t xml:space="preserve"> AI Lab</w:t>
      </w:r>
      <w:r w:rsidRPr="00724ADF">
        <w:rPr>
          <w:rFonts w:ascii="Arial" w:hAnsi="Arial" w:cs="Arial"/>
          <w:iCs/>
          <w:noProof/>
        </w:rPr>
        <w:t>,</w:t>
      </w:r>
      <w:r>
        <w:rPr>
          <w:rFonts w:ascii="Arial" w:hAnsi="Arial" w:cs="Arial"/>
          <w:iCs/>
          <w:noProof/>
        </w:rPr>
        <w:t xml:space="preserve"> </w:t>
      </w:r>
      <w:r w:rsidR="005A6298" w:rsidRPr="00535C5E">
        <w:rPr>
          <w:rFonts w:ascii="Arial" w:hAnsi="Arial" w:cs="Arial"/>
          <w:color w:val="000000"/>
          <w:szCs w:val="20"/>
          <w:shd w:val="clear" w:color="auto" w:fill="FFFFFF"/>
        </w:rPr>
        <w:t xml:space="preserve">Massachusetts Institute </w:t>
      </w:r>
      <w:r w:rsidR="00535C5E">
        <w:rPr>
          <w:rFonts w:ascii="Arial" w:hAnsi="Arial" w:cs="Arial"/>
          <w:color w:val="000000"/>
          <w:szCs w:val="20"/>
          <w:shd w:val="clear" w:color="auto" w:fill="FFFFFF"/>
        </w:rPr>
        <w:t>o</w:t>
      </w:r>
      <w:r w:rsidR="005A6298" w:rsidRPr="00535C5E">
        <w:rPr>
          <w:rFonts w:ascii="Arial" w:hAnsi="Arial" w:cs="Arial"/>
          <w:color w:val="000000"/>
          <w:szCs w:val="20"/>
          <w:shd w:val="clear" w:color="auto" w:fill="FFFFFF"/>
        </w:rPr>
        <w:t>f Technology</w:t>
      </w:r>
      <w:r w:rsidR="005A6298">
        <w:rPr>
          <w:rFonts w:ascii="Arial" w:hAnsi="Arial" w:cs="Arial"/>
          <w:iCs/>
          <w:noProof/>
        </w:rPr>
        <w:t>,</w:t>
      </w:r>
      <w:r w:rsidR="002433DC">
        <w:rPr>
          <w:rFonts w:ascii="Arial" w:hAnsi="Arial" w:cs="Arial"/>
          <w:iCs/>
          <w:noProof/>
        </w:rPr>
        <w:t xml:space="preserve"> USA,</w:t>
      </w:r>
      <w:r w:rsidR="005A6298">
        <w:rPr>
          <w:rFonts w:ascii="Arial" w:hAnsi="Arial" w:cs="Arial"/>
          <w:iCs/>
          <w:noProof/>
        </w:rPr>
        <w:t xml:space="preserve"> </w:t>
      </w:r>
      <w:r w:rsidRPr="00724ADF">
        <w:rPr>
          <w:rFonts w:ascii="Arial" w:hAnsi="Arial" w:cs="Arial"/>
          <w:iCs/>
          <w:noProof/>
        </w:rPr>
        <w:t>(</w:t>
      </w:r>
      <w:r w:rsidRPr="00724ADF">
        <w:rPr>
          <w:rFonts w:ascii="Arial" w:hAnsi="Arial" w:cs="Arial"/>
          <w:noProof/>
        </w:rPr>
        <w:t>2</w:t>
      </w:r>
      <w:r>
        <w:rPr>
          <w:rFonts w:ascii="Arial" w:hAnsi="Arial" w:cs="Arial"/>
          <w:noProof/>
        </w:rPr>
        <w:t>003).</w:t>
      </w:r>
    </w:p>
    <w:p w:rsidR="00A7167D" w:rsidRPr="00A7167D" w:rsidRDefault="00A7167D" w:rsidP="00FB5C07">
      <w:pPr>
        <w:pStyle w:val="ReferenceItem"/>
        <w:spacing w:line="360" w:lineRule="auto"/>
        <w:rPr>
          <w:rFonts w:ascii="Arial" w:hAnsi="Arial" w:cs="Arial"/>
          <w:noProof/>
        </w:rPr>
      </w:pPr>
      <w:r w:rsidRPr="00A7167D">
        <w:rPr>
          <w:rFonts w:ascii="Arial" w:hAnsi="Arial" w:cs="Arial"/>
          <w:bCs/>
          <w:noProof/>
        </w:rPr>
        <w:t>Shichel, Y., Ziserman, E., Sipper, M.</w:t>
      </w:r>
      <w:r>
        <w:rPr>
          <w:rFonts w:ascii="Arial" w:hAnsi="Arial" w:cs="Arial"/>
          <w:bCs/>
          <w:noProof/>
        </w:rPr>
        <w:t>:</w:t>
      </w:r>
      <w:r w:rsidRPr="00A7167D">
        <w:rPr>
          <w:rFonts w:ascii="Arial" w:hAnsi="Arial" w:cs="Arial"/>
          <w:noProof/>
        </w:rPr>
        <w:t xml:space="preserve"> GP-Robocode: Using Genetic Programming to Evolve Robocode Players. </w:t>
      </w:r>
      <w:r w:rsidRPr="00A7167D">
        <w:rPr>
          <w:rFonts w:ascii="Arial" w:hAnsi="Arial" w:cs="Arial"/>
          <w:i/>
          <w:iCs/>
          <w:noProof/>
        </w:rPr>
        <w:t>Proceedings of 8th European C</w:t>
      </w:r>
      <w:r w:rsidR="00B50C57">
        <w:rPr>
          <w:rFonts w:ascii="Arial" w:hAnsi="Arial" w:cs="Arial"/>
          <w:i/>
          <w:iCs/>
          <w:noProof/>
        </w:rPr>
        <w:t>onference on Genetic Programmin</w:t>
      </w:r>
      <w:r w:rsidR="002A54AF">
        <w:rPr>
          <w:rFonts w:ascii="Arial" w:hAnsi="Arial" w:cs="Arial"/>
          <w:i/>
          <w:iCs/>
          <w:noProof/>
        </w:rPr>
        <w:t>g</w:t>
      </w:r>
      <w:r w:rsidR="00FB266D">
        <w:rPr>
          <w:rFonts w:ascii="Arial" w:hAnsi="Arial" w:cs="Arial"/>
          <w:i/>
          <w:iCs/>
          <w:noProof/>
        </w:rPr>
        <w:t xml:space="preserve"> </w:t>
      </w:r>
      <w:r w:rsidR="00FB266D" w:rsidRPr="00FB266D">
        <w:rPr>
          <w:rFonts w:ascii="Arial" w:hAnsi="Arial" w:cs="Arial"/>
          <w:i/>
          <w:color w:val="000000"/>
          <w:sz w:val="18"/>
          <w:szCs w:val="18"/>
        </w:rPr>
        <w:t>(EUROGP2005)</w:t>
      </w:r>
      <w:r w:rsidR="00B50C57">
        <w:rPr>
          <w:rFonts w:ascii="Arial" w:hAnsi="Arial" w:cs="Arial"/>
          <w:i/>
          <w:iCs/>
          <w:noProof/>
        </w:rPr>
        <w:t>,</w:t>
      </w:r>
      <w:r w:rsidRPr="00B50C57">
        <w:rPr>
          <w:rFonts w:ascii="Arial" w:hAnsi="Arial" w:cs="Arial"/>
          <w:iCs/>
          <w:noProof/>
        </w:rPr>
        <w:t xml:space="preserve"> </w:t>
      </w:r>
      <w:r w:rsidR="006B2CE9">
        <w:rPr>
          <w:rFonts w:ascii="Arial" w:hAnsi="Arial" w:cs="Arial"/>
          <w:iCs/>
          <w:noProof/>
        </w:rPr>
        <w:t xml:space="preserve">Lausanne, </w:t>
      </w:r>
      <w:r w:rsidR="00EC5B04">
        <w:rPr>
          <w:rFonts w:ascii="Arial" w:hAnsi="Arial" w:cs="Arial"/>
          <w:iCs/>
          <w:noProof/>
        </w:rPr>
        <w:t xml:space="preserve">Switzerland, </w:t>
      </w:r>
      <w:r w:rsidR="00B50C57" w:rsidRPr="00B50C57">
        <w:rPr>
          <w:rFonts w:ascii="Arial" w:hAnsi="Arial" w:cs="Arial"/>
          <w:iCs/>
          <w:noProof/>
        </w:rPr>
        <w:t>(</w:t>
      </w:r>
      <w:r w:rsidRPr="00A7167D">
        <w:rPr>
          <w:rFonts w:ascii="Arial" w:hAnsi="Arial" w:cs="Arial"/>
          <w:noProof/>
        </w:rPr>
        <w:t>2005</w:t>
      </w:r>
      <w:r w:rsidR="00B50C57">
        <w:rPr>
          <w:rFonts w:ascii="Arial" w:hAnsi="Arial" w:cs="Arial"/>
          <w:noProof/>
        </w:rPr>
        <w:t>)</w:t>
      </w:r>
      <w:r w:rsidR="002A54AF">
        <w:rPr>
          <w:rFonts w:ascii="Arial" w:hAnsi="Arial" w:cs="Arial"/>
          <w:noProof/>
        </w:rPr>
        <w:t>, s.143</w:t>
      </w:r>
      <w:r w:rsidR="002A54AF" w:rsidRPr="00831DA7">
        <w:rPr>
          <w:rFonts w:ascii="Arial" w:hAnsi="Arial" w:cs="Arial"/>
          <w:lang w:val="en-GB"/>
        </w:rPr>
        <w:t>–</w:t>
      </w:r>
      <w:r w:rsidR="002A54AF">
        <w:rPr>
          <w:rFonts w:ascii="Arial" w:hAnsi="Arial" w:cs="Arial"/>
          <w:lang w:val="en-GB"/>
        </w:rPr>
        <w:t>154.</w:t>
      </w:r>
    </w:p>
    <w:p w:rsidR="00831DA7" w:rsidRDefault="00500154" w:rsidP="002F1660">
      <w:pPr>
        <w:pStyle w:val="ReferenceItem"/>
        <w:spacing w:line="360" w:lineRule="auto"/>
        <w:rPr>
          <w:rFonts w:ascii="Arial" w:hAnsi="Arial" w:cs="Arial"/>
          <w:noProof/>
        </w:rPr>
      </w:pPr>
      <w:r w:rsidRPr="00500154">
        <w:rPr>
          <w:rFonts w:ascii="Arial" w:hAnsi="Arial" w:cs="Arial"/>
          <w:bCs/>
          <w:noProof/>
        </w:rPr>
        <w:t>Harper, R.</w:t>
      </w:r>
      <w:r w:rsidR="001B41C7">
        <w:rPr>
          <w:rFonts w:ascii="Arial" w:hAnsi="Arial" w:cs="Arial"/>
          <w:bCs/>
          <w:noProof/>
        </w:rPr>
        <w:t>:</w:t>
      </w:r>
      <w:r w:rsidRPr="00500154">
        <w:rPr>
          <w:rFonts w:ascii="Arial" w:hAnsi="Arial" w:cs="Arial"/>
          <w:noProof/>
        </w:rPr>
        <w:t xml:space="preserve"> Co-evolving robocode tanks. </w:t>
      </w:r>
      <w:r w:rsidRPr="00500154">
        <w:rPr>
          <w:rFonts w:ascii="Arial" w:hAnsi="Arial" w:cs="Arial"/>
          <w:i/>
          <w:noProof/>
        </w:rPr>
        <w:t>GECCO '11 Proceedings of the 13th annual conference on Genetic and evolutionary computation</w:t>
      </w:r>
      <w:r>
        <w:rPr>
          <w:rFonts w:ascii="Arial" w:hAnsi="Arial" w:cs="Arial"/>
          <w:noProof/>
        </w:rPr>
        <w:t>,</w:t>
      </w:r>
      <w:r w:rsidRPr="00500154">
        <w:rPr>
          <w:rFonts w:ascii="Arial" w:hAnsi="Arial" w:cs="Arial"/>
          <w:noProof/>
        </w:rPr>
        <w:t xml:space="preserve"> </w:t>
      </w:r>
      <w:r w:rsidR="00604285">
        <w:rPr>
          <w:rFonts w:ascii="Arial" w:hAnsi="Arial" w:cs="Arial"/>
          <w:noProof/>
        </w:rPr>
        <w:t>ACM New York, USA</w:t>
      </w:r>
      <w:r w:rsidR="004F3ABA">
        <w:rPr>
          <w:rFonts w:ascii="Arial" w:hAnsi="Arial" w:cs="Arial"/>
          <w:noProof/>
        </w:rPr>
        <w:t xml:space="preserve">, </w:t>
      </w:r>
      <w:r>
        <w:rPr>
          <w:rFonts w:ascii="Arial" w:hAnsi="Arial" w:cs="Arial"/>
          <w:noProof/>
        </w:rPr>
        <w:t>(</w:t>
      </w:r>
      <w:r w:rsidRPr="00500154">
        <w:rPr>
          <w:rFonts w:ascii="Arial" w:hAnsi="Arial" w:cs="Arial"/>
          <w:noProof/>
        </w:rPr>
        <w:t>201</w:t>
      </w:r>
      <w:r w:rsidR="00760FDA">
        <w:rPr>
          <w:rFonts w:ascii="Arial" w:hAnsi="Arial" w:cs="Arial"/>
          <w:noProof/>
        </w:rPr>
        <w:t>1</w:t>
      </w:r>
      <w:r>
        <w:rPr>
          <w:rFonts w:ascii="Arial" w:hAnsi="Arial" w:cs="Arial"/>
          <w:noProof/>
        </w:rPr>
        <w:t>)</w:t>
      </w:r>
      <w:r w:rsidR="00DC3FA5">
        <w:rPr>
          <w:rFonts w:ascii="Arial" w:hAnsi="Arial" w:cs="Arial"/>
          <w:noProof/>
        </w:rPr>
        <w:t>, s.</w:t>
      </w:r>
      <w:r w:rsidR="00781C56">
        <w:rPr>
          <w:rFonts w:ascii="Verdana" w:hAnsi="Verdana"/>
          <w:color w:val="000000"/>
          <w:szCs w:val="20"/>
          <w:shd w:val="clear" w:color="auto" w:fill="FFFFFF"/>
        </w:rPr>
        <w:t xml:space="preserve"> </w:t>
      </w:r>
      <w:r w:rsidR="00DC3FA5" w:rsidRPr="00DC3FA5">
        <w:rPr>
          <w:rFonts w:ascii="Arial" w:hAnsi="Arial" w:cs="Arial"/>
          <w:color w:val="000000"/>
          <w:szCs w:val="20"/>
          <w:shd w:val="clear" w:color="auto" w:fill="FFFFFF"/>
        </w:rPr>
        <w:t>1443</w:t>
      </w:r>
      <w:r w:rsidR="00DC3FA5" w:rsidRPr="00831DA7">
        <w:rPr>
          <w:rFonts w:ascii="Arial" w:hAnsi="Arial" w:cs="Arial"/>
          <w:lang w:val="en-GB"/>
        </w:rPr>
        <w:t>–</w:t>
      </w:r>
      <w:r w:rsidR="00DC3FA5" w:rsidRPr="00DC3FA5">
        <w:rPr>
          <w:rFonts w:ascii="Arial" w:hAnsi="Arial" w:cs="Arial"/>
          <w:color w:val="000000"/>
          <w:szCs w:val="20"/>
          <w:shd w:val="clear" w:color="auto" w:fill="FFFFFF"/>
        </w:rPr>
        <w:t>1450</w:t>
      </w:r>
      <w:r w:rsidRPr="00DC3FA5">
        <w:rPr>
          <w:rFonts w:ascii="Arial" w:hAnsi="Arial" w:cs="Arial"/>
          <w:noProof/>
        </w:rPr>
        <w:t>.</w:t>
      </w:r>
      <w:bookmarkEnd w:id="34"/>
    </w:p>
    <w:p w:rsidR="007C74CD" w:rsidRDefault="007C74CD" w:rsidP="007C74CD">
      <w:pPr>
        <w:pStyle w:val="ReferenceItem"/>
        <w:numPr>
          <w:ilvl w:val="0"/>
          <w:numId w:val="0"/>
        </w:numPr>
        <w:spacing w:line="360" w:lineRule="auto"/>
        <w:ind w:left="511" w:hanging="142"/>
        <w:rPr>
          <w:rFonts w:ascii="Arial" w:hAnsi="Arial" w:cs="Arial"/>
          <w:noProof/>
        </w:rPr>
      </w:pPr>
    </w:p>
    <w:p w:rsidR="007C74CD" w:rsidRDefault="007C74CD" w:rsidP="007C74CD">
      <w:pPr>
        <w:pStyle w:val="ReferenceItem"/>
        <w:numPr>
          <w:ilvl w:val="0"/>
          <w:numId w:val="0"/>
        </w:numPr>
        <w:spacing w:line="360" w:lineRule="auto"/>
        <w:ind w:left="511" w:hanging="142"/>
        <w:rPr>
          <w:rFonts w:ascii="Arial" w:hAnsi="Arial" w:cs="Arial"/>
          <w:noProof/>
        </w:rPr>
      </w:pPr>
    </w:p>
    <w:p w:rsidR="007C74CD" w:rsidRDefault="007C74CD" w:rsidP="007C74CD">
      <w:pPr>
        <w:pStyle w:val="ReferenceItem"/>
        <w:numPr>
          <w:ilvl w:val="0"/>
          <w:numId w:val="0"/>
        </w:numPr>
        <w:spacing w:line="360" w:lineRule="auto"/>
        <w:ind w:left="511" w:hanging="142"/>
        <w:rPr>
          <w:rFonts w:ascii="Arial" w:hAnsi="Arial" w:cs="Arial"/>
          <w:noProof/>
        </w:rPr>
      </w:pPr>
    </w:p>
    <w:p w:rsidR="007C74CD" w:rsidRDefault="007C74CD" w:rsidP="007C74CD">
      <w:pPr>
        <w:pStyle w:val="ReferenceItem"/>
        <w:numPr>
          <w:ilvl w:val="0"/>
          <w:numId w:val="0"/>
        </w:numPr>
        <w:spacing w:line="360" w:lineRule="auto"/>
        <w:ind w:left="511" w:hanging="142"/>
        <w:rPr>
          <w:rFonts w:ascii="Arial" w:hAnsi="Arial" w:cs="Arial"/>
          <w:noProof/>
        </w:rPr>
      </w:pPr>
    </w:p>
    <w:p w:rsidR="007C74CD" w:rsidRDefault="007C74CD" w:rsidP="007C74CD">
      <w:pPr>
        <w:pStyle w:val="ReferenceItem"/>
        <w:numPr>
          <w:ilvl w:val="0"/>
          <w:numId w:val="0"/>
        </w:numPr>
        <w:spacing w:line="360" w:lineRule="auto"/>
        <w:ind w:left="511" w:hanging="142"/>
        <w:rPr>
          <w:rFonts w:ascii="Arial" w:hAnsi="Arial" w:cs="Arial"/>
          <w:noProof/>
        </w:rPr>
      </w:pPr>
    </w:p>
    <w:p w:rsidR="007C74CD" w:rsidRDefault="007C74CD" w:rsidP="007C74CD">
      <w:pPr>
        <w:pStyle w:val="ReferenceItem"/>
        <w:numPr>
          <w:ilvl w:val="0"/>
          <w:numId w:val="0"/>
        </w:numPr>
        <w:spacing w:line="360" w:lineRule="auto"/>
        <w:ind w:left="511" w:hanging="142"/>
        <w:rPr>
          <w:rFonts w:ascii="Arial" w:hAnsi="Arial" w:cs="Arial"/>
          <w:noProof/>
        </w:rPr>
      </w:pPr>
    </w:p>
    <w:p w:rsidR="007C74CD" w:rsidRDefault="007C74CD" w:rsidP="007C74CD">
      <w:pPr>
        <w:pStyle w:val="ReferenceItem"/>
        <w:numPr>
          <w:ilvl w:val="0"/>
          <w:numId w:val="0"/>
        </w:numPr>
        <w:spacing w:line="360" w:lineRule="auto"/>
        <w:ind w:left="511" w:hanging="142"/>
        <w:rPr>
          <w:rFonts w:ascii="Arial" w:hAnsi="Arial" w:cs="Arial"/>
          <w:noProof/>
        </w:rPr>
      </w:pPr>
    </w:p>
    <w:p w:rsidR="007C74CD" w:rsidRDefault="007C74CD" w:rsidP="007C74CD">
      <w:pPr>
        <w:pStyle w:val="Nadpis1"/>
        <w:numPr>
          <w:ilvl w:val="0"/>
          <w:numId w:val="0"/>
        </w:numPr>
        <w:ind w:left="432" w:hanging="432"/>
      </w:pPr>
      <w:bookmarkStart w:id="35" w:name="_Toc342330122"/>
      <w:r>
        <w:lastRenderedPageBreak/>
        <w:t>Príloha A: Inštalačná príručka</w:t>
      </w:r>
      <w:bookmarkEnd w:id="35"/>
    </w:p>
    <w:p w:rsidR="00292AFA" w:rsidRDefault="00292AFA" w:rsidP="00292AFA">
      <w:pPr>
        <w:ind w:firstLine="0"/>
        <w:rPr>
          <w:lang w:val="sk-SK"/>
        </w:rPr>
      </w:pPr>
      <w:r>
        <w:rPr>
          <w:lang w:val="sk-SK"/>
        </w:rPr>
        <w:t xml:space="preserve">Pre korektné spustenie je nutné </w:t>
      </w:r>
      <w:r w:rsidR="0046298C">
        <w:rPr>
          <w:lang w:val="sk-SK"/>
        </w:rPr>
        <w:t xml:space="preserve">vykonávať inštaláciu na operačnom systéme Windows a </w:t>
      </w:r>
      <w:r>
        <w:rPr>
          <w:lang w:val="sk-SK"/>
        </w:rPr>
        <w:t>mať nainštalované nasledujúce softvérové prostredia:</w:t>
      </w:r>
    </w:p>
    <w:p w:rsidR="00292AFA" w:rsidRDefault="00292AFA" w:rsidP="00292AFA">
      <w:pPr>
        <w:pStyle w:val="Odsekzoznamu"/>
        <w:numPr>
          <w:ilvl w:val="0"/>
          <w:numId w:val="43"/>
        </w:numPr>
        <w:rPr>
          <w:lang w:val="sk-SK"/>
        </w:rPr>
      </w:pPr>
      <w:proofErr w:type="spellStart"/>
      <w:r>
        <w:rPr>
          <w:lang w:val="sk-SK"/>
        </w:rPr>
        <w:t>Java</w:t>
      </w:r>
      <w:proofErr w:type="spellEnd"/>
      <w:r>
        <w:rPr>
          <w:lang w:val="sk-SK"/>
        </w:rPr>
        <w:t xml:space="preserve"> 1.6.0 a viac</w:t>
      </w:r>
    </w:p>
    <w:p w:rsidR="00292AFA" w:rsidRDefault="00292AFA" w:rsidP="00292AFA">
      <w:pPr>
        <w:pStyle w:val="Odsekzoznamu"/>
        <w:numPr>
          <w:ilvl w:val="0"/>
          <w:numId w:val="43"/>
        </w:numPr>
        <w:rPr>
          <w:lang w:val="sk-SK"/>
        </w:rPr>
      </w:pPr>
      <w:proofErr w:type="spellStart"/>
      <w:r>
        <w:rPr>
          <w:lang w:val="sk-SK"/>
        </w:rPr>
        <w:t>Python</w:t>
      </w:r>
      <w:proofErr w:type="spellEnd"/>
      <w:r>
        <w:rPr>
          <w:lang w:val="sk-SK"/>
        </w:rPr>
        <w:t xml:space="preserve"> 3.0 a viac</w:t>
      </w:r>
    </w:p>
    <w:p w:rsidR="00292AFA" w:rsidRDefault="00292AFA" w:rsidP="00292AFA">
      <w:pPr>
        <w:pStyle w:val="Odsekzoznamu"/>
        <w:numPr>
          <w:ilvl w:val="0"/>
          <w:numId w:val="43"/>
        </w:numPr>
        <w:rPr>
          <w:lang w:val="sk-SK"/>
        </w:rPr>
      </w:pPr>
      <w:proofErr w:type="spellStart"/>
      <w:r>
        <w:rPr>
          <w:lang w:val="sk-SK"/>
        </w:rPr>
        <w:t>Robocode</w:t>
      </w:r>
      <w:proofErr w:type="spellEnd"/>
      <w:r>
        <w:rPr>
          <w:lang w:val="sk-SK"/>
        </w:rPr>
        <w:t xml:space="preserve"> 1.7.4.4 a viac (</w:t>
      </w:r>
      <w:r w:rsidR="006C1D40">
        <w:rPr>
          <w:lang w:val="sk-SK"/>
        </w:rPr>
        <w:t>v priečinku</w:t>
      </w:r>
      <w:r>
        <w:rPr>
          <w:lang w:val="sk-SK"/>
        </w:rPr>
        <w:t xml:space="preserve"> </w:t>
      </w:r>
      <w:r w:rsidRPr="00292AFA">
        <w:rPr>
          <w:i/>
          <w:lang w:val="sk-SK"/>
        </w:rPr>
        <w:t>C:\Robocode</w:t>
      </w:r>
      <w:r>
        <w:rPr>
          <w:lang w:val="sk-SK"/>
        </w:rPr>
        <w:t>)</w:t>
      </w:r>
    </w:p>
    <w:p w:rsidR="00CA783F" w:rsidRPr="00CA783F" w:rsidRDefault="00CA783F" w:rsidP="00CA783F">
      <w:pPr>
        <w:rPr>
          <w:lang w:val="sk-SK"/>
        </w:rPr>
      </w:pPr>
    </w:p>
    <w:p w:rsidR="00292AFA" w:rsidRPr="00BE5142" w:rsidRDefault="00292AFA" w:rsidP="00292AFA">
      <w:pPr>
        <w:ind w:firstLine="0"/>
        <w:rPr>
          <w:lang w:val="sk-SK"/>
        </w:rPr>
      </w:pPr>
      <w:r w:rsidRPr="00292AFA">
        <w:rPr>
          <w:lang w:val="sk-SK"/>
        </w:rPr>
        <w:t xml:space="preserve">Inštaláciu </w:t>
      </w:r>
      <w:r w:rsidR="006D64DF">
        <w:rPr>
          <w:lang w:val="sk-SK"/>
        </w:rPr>
        <w:t xml:space="preserve">a spustenie </w:t>
      </w:r>
      <w:r w:rsidRPr="00BE5142">
        <w:rPr>
          <w:lang w:val="sk-SK"/>
        </w:rPr>
        <w:t>prostred</w:t>
      </w:r>
      <w:r w:rsidR="006D64DF">
        <w:rPr>
          <w:lang w:val="sk-SK"/>
        </w:rPr>
        <w:t>ia</w:t>
      </w:r>
      <w:r w:rsidRPr="00BE5142">
        <w:rPr>
          <w:lang w:val="sk-SK"/>
        </w:rPr>
        <w:t xml:space="preserve"> je možné vykonať </w:t>
      </w:r>
      <w:r w:rsidR="00BE5142" w:rsidRPr="00BE5142">
        <w:rPr>
          <w:lang w:val="sk-SK"/>
        </w:rPr>
        <w:t xml:space="preserve">aj </w:t>
      </w:r>
      <w:r w:rsidRPr="00BE5142">
        <w:rPr>
          <w:lang w:val="sk-SK"/>
        </w:rPr>
        <w:t>prostredníctvom nasledujúcich krokov:</w:t>
      </w:r>
    </w:p>
    <w:p w:rsidR="0046298C" w:rsidRPr="0046298C" w:rsidRDefault="00BE5142" w:rsidP="0046298C">
      <w:pPr>
        <w:pStyle w:val="Odsekzoznamu"/>
        <w:numPr>
          <w:ilvl w:val="0"/>
          <w:numId w:val="42"/>
        </w:numPr>
        <w:rPr>
          <w:lang w:val="sk-SK"/>
        </w:rPr>
      </w:pPr>
      <w:r>
        <w:rPr>
          <w:lang w:val="sk-SK"/>
        </w:rPr>
        <w:t xml:space="preserve">na elektronickom médiu otvoríme priečinok </w:t>
      </w:r>
      <w:proofErr w:type="spellStart"/>
      <w:r w:rsidRPr="00BE5142">
        <w:rPr>
          <w:i/>
          <w:lang w:val="sk-SK"/>
        </w:rPr>
        <w:t>install</w:t>
      </w:r>
      <w:proofErr w:type="spellEnd"/>
      <w:r>
        <w:rPr>
          <w:lang w:val="sk-SK"/>
        </w:rPr>
        <w:t xml:space="preserve"> </w:t>
      </w:r>
      <w:r w:rsidRPr="00BE5142">
        <w:rPr>
          <w:lang w:val="sk-SK"/>
        </w:rPr>
        <w:t>a nainštalujeme potrebné prostredia</w:t>
      </w:r>
      <w:r w:rsidR="00526097">
        <w:rPr>
          <w:lang w:val="sk-SK"/>
        </w:rPr>
        <w:t xml:space="preserve"> cez nasledujúce inštalačné súbory:</w:t>
      </w:r>
    </w:p>
    <w:p w:rsidR="0046298C" w:rsidRPr="00803D5C" w:rsidRDefault="0046298C" w:rsidP="00803D5C">
      <w:pPr>
        <w:pStyle w:val="Odsekzoznamu"/>
        <w:numPr>
          <w:ilvl w:val="1"/>
          <w:numId w:val="42"/>
        </w:numPr>
        <w:rPr>
          <w:lang w:val="sk-SK"/>
        </w:rPr>
      </w:pPr>
      <w:proofErr w:type="spellStart"/>
      <w:r>
        <w:rPr>
          <w:lang w:val="sk-SK"/>
        </w:rPr>
        <w:t>Java</w:t>
      </w:r>
      <w:proofErr w:type="spellEnd"/>
      <w:r>
        <w:rPr>
          <w:lang w:val="sk-SK"/>
        </w:rPr>
        <w:t xml:space="preserve"> (32-bit) </w:t>
      </w:r>
      <w:r w:rsidRPr="0046298C">
        <w:rPr>
          <w:i/>
          <w:lang w:val="sk-SK"/>
        </w:rPr>
        <w:t>jre-7u9-windows-i586.exe</w:t>
      </w:r>
      <w:r w:rsidR="00803D5C">
        <w:rPr>
          <w:i/>
          <w:lang w:val="sk-SK"/>
        </w:rPr>
        <w:t xml:space="preserve">, </w:t>
      </w:r>
      <w:r w:rsidR="00803D5C">
        <w:rPr>
          <w:lang w:val="sk-SK"/>
        </w:rPr>
        <w:t xml:space="preserve">(64-bit) </w:t>
      </w:r>
      <w:r w:rsidR="00803D5C" w:rsidRPr="0046298C">
        <w:rPr>
          <w:i/>
          <w:lang w:val="sk-SK"/>
        </w:rPr>
        <w:t>jre-7u9-windows-</w:t>
      </w:r>
      <w:r w:rsidR="00803D5C">
        <w:rPr>
          <w:i/>
          <w:lang w:val="sk-SK"/>
        </w:rPr>
        <w:t>x64</w:t>
      </w:r>
      <w:r w:rsidR="00803D5C" w:rsidRPr="0046298C">
        <w:rPr>
          <w:i/>
          <w:lang w:val="sk-SK"/>
        </w:rPr>
        <w:t>.exe</w:t>
      </w:r>
    </w:p>
    <w:p w:rsidR="00BE5142" w:rsidRDefault="00BE5142" w:rsidP="00BE5142">
      <w:pPr>
        <w:pStyle w:val="Odsekzoznamu"/>
        <w:numPr>
          <w:ilvl w:val="1"/>
          <w:numId w:val="42"/>
        </w:numPr>
        <w:rPr>
          <w:lang w:val="sk-SK"/>
        </w:rPr>
      </w:pPr>
      <w:proofErr w:type="spellStart"/>
      <w:r w:rsidRPr="00BE5142">
        <w:rPr>
          <w:lang w:val="sk-SK"/>
        </w:rPr>
        <w:t>Python</w:t>
      </w:r>
      <w:proofErr w:type="spellEnd"/>
      <w:r w:rsidRPr="00BE5142">
        <w:rPr>
          <w:lang w:val="sk-SK"/>
        </w:rPr>
        <w:t xml:space="preserve"> </w:t>
      </w:r>
      <w:r>
        <w:rPr>
          <w:lang w:val="sk-SK"/>
        </w:rPr>
        <w:t xml:space="preserve"> (32-bit)</w:t>
      </w:r>
      <w:r w:rsidR="007D3378">
        <w:rPr>
          <w:lang w:val="sk-SK"/>
        </w:rPr>
        <w:t xml:space="preserve"> </w:t>
      </w:r>
      <w:r w:rsidR="007D3378" w:rsidRPr="00BE5142">
        <w:rPr>
          <w:i/>
          <w:lang w:val="sk-SK"/>
        </w:rPr>
        <w:t>python-3.0.msi</w:t>
      </w:r>
      <w:r>
        <w:rPr>
          <w:lang w:val="sk-SK"/>
        </w:rPr>
        <w:t xml:space="preserve">, </w:t>
      </w:r>
      <w:r w:rsidR="007D3378">
        <w:rPr>
          <w:lang w:val="sk-SK"/>
        </w:rPr>
        <w:t xml:space="preserve">(64-bit) </w:t>
      </w:r>
      <w:r w:rsidRPr="00BE5142">
        <w:rPr>
          <w:i/>
          <w:lang w:val="sk-SK"/>
        </w:rPr>
        <w:t>python-3.0.</w:t>
      </w:r>
      <w:r>
        <w:rPr>
          <w:i/>
          <w:lang w:val="sk-SK"/>
        </w:rPr>
        <w:t>amd64.</w:t>
      </w:r>
      <w:r w:rsidRPr="00BE5142">
        <w:rPr>
          <w:i/>
          <w:lang w:val="sk-SK"/>
        </w:rPr>
        <w:t>msi</w:t>
      </w:r>
    </w:p>
    <w:p w:rsidR="00D90DB8" w:rsidRPr="00BE5142" w:rsidRDefault="00D90DB8" w:rsidP="00BE5142">
      <w:pPr>
        <w:pStyle w:val="Odsekzoznamu"/>
        <w:numPr>
          <w:ilvl w:val="1"/>
          <w:numId w:val="42"/>
        </w:numPr>
        <w:rPr>
          <w:lang w:val="sk-SK"/>
        </w:rPr>
      </w:pPr>
      <w:proofErr w:type="spellStart"/>
      <w:r>
        <w:rPr>
          <w:lang w:val="sk-SK"/>
        </w:rPr>
        <w:t>Robocode</w:t>
      </w:r>
      <w:proofErr w:type="spellEnd"/>
      <w:r>
        <w:rPr>
          <w:lang w:val="sk-SK"/>
        </w:rPr>
        <w:t xml:space="preserve"> (32</w:t>
      </w:r>
      <w:r>
        <w:t>/64-bit</w:t>
      </w:r>
      <w:r>
        <w:rPr>
          <w:lang w:val="sk-SK"/>
        </w:rPr>
        <w:t>)</w:t>
      </w:r>
      <w:r w:rsidRPr="00D90DB8">
        <w:t xml:space="preserve"> </w:t>
      </w:r>
      <w:r w:rsidRPr="00D90DB8">
        <w:rPr>
          <w:i/>
          <w:lang w:val="sk-SK"/>
        </w:rPr>
        <w:t>robocode-1.7.4.4-setup.jar</w:t>
      </w:r>
    </w:p>
    <w:p w:rsidR="00292AFA" w:rsidRPr="006D64DF" w:rsidRDefault="006D64DF" w:rsidP="00292AFA">
      <w:pPr>
        <w:pStyle w:val="Odsekzoznamu"/>
        <w:numPr>
          <w:ilvl w:val="0"/>
          <w:numId w:val="42"/>
        </w:numPr>
        <w:rPr>
          <w:lang w:val="sk-SK"/>
        </w:rPr>
      </w:pPr>
      <w:r>
        <w:rPr>
          <w:lang w:val="sk-SK"/>
        </w:rPr>
        <w:t xml:space="preserve">finálne prostredia spustíme pomocou </w:t>
      </w:r>
      <w:proofErr w:type="spellStart"/>
      <w:r w:rsidRPr="006D64DF">
        <w:rPr>
          <w:i/>
          <w:lang w:val="sk-SK"/>
        </w:rPr>
        <w:t>install</w:t>
      </w:r>
      <w:proofErr w:type="spellEnd"/>
      <w:r w:rsidRPr="006D64DF">
        <w:rPr>
          <w:i/>
        </w:rPr>
        <w:t>/</w:t>
      </w:r>
      <w:r w:rsidRPr="006D64DF">
        <w:rPr>
          <w:i/>
          <w:lang w:val="sk-SK"/>
        </w:rPr>
        <w:t>GSwarm0.4.jar</w:t>
      </w:r>
    </w:p>
    <w:p w:rsidR="006D64DF" w:rsidRPr="003E2582" w:rsidRDefault="006D64DF" w:rsidP="003E2582">
      <w:pPr>
        <w:ind w:firstLine="0"/>
        <w:rPr>
          <w:lang w:val="sk-SK"/>
        </w:rPr>
      </w:pPr>
    </w:p>
    <w:p w:rsidR="007C74CD" w:rsidRDefault="007C74CD" w:rsidP="007C74CD">
      <w:pPr>
        <w:pStyle w:val="Nadpis1"/>
        <w:numPr>
          <w:ilvl w:val="0"/>
          <w:numId w:val="0"/>
        </w:numPr>
        <w:ind w:left="432" w:hanging="432"/>
      </w:pPr>
      <w:bookmarkStart w:id="36" w:name="_Toc342330123"/>
      <w:r>
        <w:lastRenderedPageBreak/>
        <w:t>Príloha B: Používateľská príručka</w:t>
      </w:r>
      <w:bookmarkEnd w:id="36"/>
    </w:p>
    <w:p w:rsidR="00D2584E" w:rsidRDefault="00DE5A98" w:rsidP="001315A6">
      <w:pPr>
        <w:ind w:firstLine="0"/>
        <w:rPr>
          <w:lang w:val="sk-SK"/>
        </w:rPr>
      </w:pPr>
      <w:r>
        <w:rPr>
          <w:lang w:val="sk-SK"/>
        </w:rPr>
        <w:t>Po spustení aplikácie sa zobrazí používateľské rozhrania podobné ako na Obr. 19. Rozhranie pozostáva z nasledujúcich častí:</w:t>
      </w:r>
    </w:p>
    <w:p w:rsidR="00DE5A98" w:rsidRDefault="00DE5A98" w:rsidP="00DE5A98">
      <w:pPr>
        <w:pStyle w:val="Odsekzoznamu"/>
        <w:numPr>
          <w:ilvl w:val="0"/>
          <w:numId w:val="45"/>
        </w:numPr>
        <w:rPr>
          <w:lang w:val="sk-SK"/>
        </w:rPr>
      </w:pPr>
      <w:proofErr w:type="spellStart"/>
      <w:r w:rsidRPr="003950B1">
        <w:rPr>
          <w:i/>
          <w:lang w:val="sk-SK"/>
        </w:rPr>
        <w:t>Tests</w:t>
      </w:r>
      <w:proofErr w:type="spellEnd"/>
      <w:r>
        <w:rPr>
          <w:lang w:val="sk-SK"/>
        </w:rPr>
        <w:t xml:space="preserve"> – menu s možnosťou prepínania medzi výsledkami testov,</w:t>
      </w:r>
    </w:p>
    <w:p w:rsidR="00DE5A98" w:rsidRDefault="00DE5A98" w:rsidP="00DE5A98">
      <w:pPr>
        <w:pStyle w:val="Odsekzoznamu"/>
        <w:numPr>
          <w:ilvl w:val="0"/>
          <w:numId w:val="45"/>
        </w:numPr>
        <w:rPr>
          <w:lang w:val="sk-SK"/>
        </w:rPr>
      </w:pPr>
      <w:proofErr w:type="spellStart"/>
      <w:r w:rsidRPr="003950B1">
        <w:rPr>
          <w:i/>
          <w:lang w:val="sk-SK"/>
        </w:rPr>
        <w:t>Iterations</w:t>
      </w:r>
      <w:proofErr w:type="spellEnd"/>
      <w:r>
        <w:rPr>
          <w:lang w:val="sk-SK"/>
        </w:rPr>
        <w:t xml:space="preserve"> – menu s možnosťou prepínania medzi iteráciami v rámci zvoleného testu,</w:t>
      </w:r>
    </w:p>
    <w:p w:rsidR="00DE5A98" w:rsidRDefault="00DE5A98" w:rsidP="00DE5A98">
      <w:pPr>
        <w:pStyle w:val="Odsekzoznamu"/>
        <w:numPr>
          <w:ilvl w:val="0"/>
          <w:numId w:val="45"/>
        </w:numPr>
        <w:rPr>
          <w:lang w:val="sk-SK"/>
        </w:rPr>
      </w:pPr>
      <w:proofErr w:type="spellStart"/>
      <w:r w:rsidRPr="003950B1">
        <w:rPr>
          <w:i/>
          <w:lang w:val="sk-SK"/>
        </w:rPr>
        <w:t>Particles</w:t>
      </w:r>
      <w:proofErr w:type="spellEnd"/>
      <w:r>
        <w:rPr>
          <w:lang w:val="sk-SK"/>
        </w:rPr>
        <w:t xml:space="preserve"> – menu s možnosťou prepínania medzi časticami v rámci zvolenej iterácie</w:t>
      </w:r>
      <w:r w:rsidR="00FA5ADE">
        <w:rPr>
          <w:lang w:val="sk-SK"/>
        </w:rPr>
        <w:t>,</w:t>
      </w:r>
    </w:p>
    <w:p w:rsidR="00FA5ADE" w:rsidRDefault="00FA5ADE" w:rsidP="00DE5A98">
      <w:pPr>
        <w:pStyle w:val="Odsekzoznamu"/>
        <w:numPr>
          <w:ilvl w:val="0"/>
          <w:numId w:val="45"/>
        </w:numPr>
        <w:rPr>
          <w:lang w:val="sk-SK"/>
        </w:rPr>
      </w:pPr>
      <w:proofErr w:type="spellStart"/>
      <w:r w:rsidRPr="003950B1">
        <w:rPr>
          <w:i/>
          <w:lang w:val="sk-SK"/>
        </w:rPr>
        <w:t>Properties</w:t>
      </w:r>
      <w:proofErr w:type="spellEnd"/>
      <w:r>
        <w:rPr>
          <w:lang w:val="sk-SK"/>
        </w:rPr>
        <w:t xml:space="preserve"> – zobrazuje informácie ohľadom aktívnej iterácie alebo častice,</w:t>
      </w:r>
    </w:p>
    <w:p w:rsidR="00FA5ADE" w:rsidRDefault="00FA5ADE" w:rsidP="00DE5A98">
      <w:pPr>
        <w:pStyle w:val="Odsekzoznamu"/>
        <w:numPr>
          <w:ilvl w:val="0"/>
          <w:numId w:val="45"/>
        </w:numPr>
        <w:rPr>
          <w:lang w:val="sk-SK"/>
        </w:rPr>
      </w:pPr>
      <w:proofErr w:type="spellStart"/>
      <w:r w:rsidRPr="003950B1">
        <w:rPr>
          <w:i/>
          <w:lang w:val="sk-SK"/>
        </w:rPr>
        <w:t>Results</w:t>
      </w:r>
      <w:proofErr w:type="spellEnd"/>
      <w:r>
        <w:rPr>
          <w:lang w:val="sk-SK"/>
        </w:rPr>
        <w:t xml:space="preserve"> – zobrazuje výsledky súbojov robota pre zvolenú časticu,</w:t>
      </w:r>
    </w:p>
    <w:p w:rsidR="00FA5ADE" w:rsidRDefault="00FA5ADE" w:rsidP="00DE5A98">
      <w:pPr>
        <w:pStyle w:val="Odsekzoznamu"/>
        <w:numPr>
          <w:ilvl w:val="0"/>
          <w:numId w:val="45"/>
        </w:numPr>
        <w:rPr>
          <w:lang w:val="sk-SK"/>
        </w:rPr>
      </w:pPr>
      <w:proofErr w:type="spellStart"/>
      <w:r w:rsidRPr="003950B1">
        <w:rPr>
          <w:i/>
          <w:lang w:val="sk-SK"/>
        </w:rPr>
        <w:t>Source</w:t>
      </w:r>
      <w:proofErr w:type="spellEnd"/>
      <w:r>
        <w:rPr>
          <w:lang w:val="sk-SK"/>
        </w:rPr>
        <w:t xml:space="preserve"> – zobrazuje vygenerovaný program robota</w:t>
      </w:r>
      <w:r w:rsidR="00D35A3E">
        <w:rPr>
          <w:lang w:val="sk-SK"/>
        </w:rPr>
        <w:t>,</w:t>
      </w:r>
    </w:p>
    <w:p w:rsidR="00BB0E81" w:rsidRDefault="00BB0E81" w:rsidP="00DE5A98">
      <w:pPr>
        <w:pStyle w:val="Odsekzoznamu"/>
        <w:numPr>
          <w:ilvl w:val="0"/>
          <w:numId w:val="45"/>
        </w:numPr>
        <w:rPr>
          <w:lang w:val="sk-SK"/>
        </w:rPr>
      </w:pPr>
      <w:proofErr w:type="spellStart"/>
      <w:r w:rsidRPr="003950B1">
        <w:rPr>
          <w:i/>
          <w:lang w:val="sk-SK"/>
        </w:rPr>
        <w:t>Parameters</w:t>
      </w:r>
      <w:proofErr w:type="spellEnd"/>
      <w:r>
        <w:rPr>
          <w:lang w:val="sk-SK"/>
        </w:rPr>
        <w:t xml:space="preserve"> – nastavenie parametrov algoritmu podľa kap. 3.2.4.1</w:t>
      </w:r>
      <w:r w:rsidR="00D96255">
        <w:rPr>
          <w:lang w:val="sk-SK"/>
        </w:rPr>
        <w:t>,</w:t>
      </w:r>
    </w:p>
    <w:p w:rsidR="00D96255" w:rsidRPr="00DE5A98" w:rsidRDefault="00D96255" w:rsidP="00DE5A98">
      <w:pPr>
        <w:pStyle w:val="Odsekzoznamu"/>
        <w:numPr>
          <w:ilvl w:val="0"/>
          <w:numId w:val="45"/>
        </w:numPr>
        <w:rPr>
          <w:lang w:val="sk-SK"/>
        </w:rPr>
      </w:pPr>
      <w:proofErr w:type="spellStart"/>
      <w:r>
        <w:rPr>
          <w:i/>
          <w:lang w:val="sk-SK"/>
        </w:rPr>
        <w:t>Run</w:t>
      </w:r>
      <w:proofErr w:type="spellEnd"/>
      <w:r>
        <w:rPr>
          <w:i/>
          <w:lang w:val="sk-SK"/>
        </w:rPr>
        <w:t xml:space="preserve"> </w:t>
      </w:r>
      <w:r>
        <w:rPr>
          <w:lang w:val="sk-SK"/>
        </w:rPr>
        <w:t>– spustenie algoritmu.</w:t>
      </w:r>
    </w:p>
    <w:p w:rsidR="00D2584E" w:rsidRDefault="00D2584E" w:rsidP="00D2584E">
      <w:pPr>
        <w:rPr>
          <w:lang w:val="sk-SK"/>
        </w:rPr>
      </w:pPr>
    </w:p>
    <w:p w:rsidR="00D2584E" w:rsidRDefault="00D2584E" w:rsidP="00D2584E">
      <w:pPr>
        <w:ind w:firstLine="0"/>
        <w:rPr>
          <w:lang w:val="sk-SK"/>
        </w:rPr>
      </w:pPr>
      <w:r>
        <w:rPr>
          <w:noProof/>
          <w:lang w:val="sk-SK" w:eastAsia="sk-SK" w:bidi="ar-SA"/>
        </w:rPr>
        <w:drawing>
          <wp:inline distT="0" distB="0" distL="0" distR="0">
            <wp:extent cx="5753100" cy="3476625"/>
            <wp:effectExtent l="19050" t="0" r="0" b="0"/>
            <wp:docPr id="6"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753100" cy="3476625"/>
                    </a:xfrm>
                    <a:prstGeom prst="rect">
                      <a:avLst/>
                    </a:prstGeom>
                    <a:noFill/>
                    <a:ln w="9525">
                      <a:noFill/>
                      <a:miter lim="800000"/>
                      <a:headEnd/>
                      <a:tailEnd/>
                    </a:ln>
                  </pic:spPr>
                </pic:pic>
              </a:graphicData>
            </a:graphic>
          </wp:inline>
        </w:drawing>
      </w:r>
    </w:p>
    <w:p w:rsidR="00D2584E" w:rsidRPr="00D2584E" w:rsidRDefault="00D2584E" w:rsidP="00D2584E">
      <w:pPr>
        <w:ind w:firstLine="0"/>
        <w:jc w:val="center"/>
        <w:rPr>
          <w:lang w:val="sk-SK"/>
        </w:rPr>
      </w:pPr>
      <w:r>
        <w:rPr>
          <w:lang w:val="sk-SK"/>
        </w:rPr>
        <w:t>Obr. 19. Ukážka používateľského rozhrania.</w:t>
      </w:r>
    </w:p>
    <w:p w:rsidR="007C74CD" w:rsidRDefault="007C74CD" w:rsidP="001315A6">
      <w:pPr>
        <w:pStyle w:val="Nadpis1"/>
        <w:numPr>
          <w:ilvl w:val="0"/>
          <w:numId w:val="0"/>
        </w:numPr>
        <w:ind w:left="432" w:hanging="432"/>
        <w:rPr>
          <w:noProof/>
        </w:rPr>
      </w:pPr>
      <w:bookmarkStart w:id="37" w:name="_Toc342330124"/>
      <w:r>
        <w:rPr>
          <w:noProof/>
        </w:rPr>
        <w:lastRenderedPageBreak/>
        <w:t xml:space="preserve">Príloha C: </w:t>
      </w:r>
      <w:r w:rsidRPr="00411B10">
        <w:t>Obsah</w:t>
      </w:r>
      <w:r>
        <w:rPr>
          <w:noProof/>
        </w:rPr>
        <w:t xml:space="preserve"> elektronického média</w:t>
      </w:r>
      <w:bookmarkEnd w:id="37"/>
    </w:p>
    <w:p w:rsidR="00F4616B" w:rsidRDefault="00F4616B" w:rsidP="001315A6">
      <w:pPr>
        <w:ind w:firstLine="0"/>
        <w:rPr>
          <w:lang w:val="sk-SK"/>
        </w:rPr>
      </w:pPr>
      <w:r>
        <w:rPr>
          <w:lang w:val="sk-SK"/>
        </w:rPr>
        <w:t>Elektronické médium má nasledovnú štruktúru:</w:t>
      </w:r>
    </w:p>
    <w:p w:rsidR="00F4616B" w:rsidRPr="00E0724D" w:rsidRDefault="00F4616B" w:rsidP="00F4616B">
      <w:pPr>
        <w:pStyle w:val="Odsekzoznamu"/>
        <w:numPr>
          <w:ilvl w:val="0"/>
          <w:numId w:val="46"/>
        </w:numPr>
        <w:rPr>
          <w:lang w:val="sk-SK"/>
        </w:rPr>
      </w:pPr>
      <w:r>
        <w:rPr>
          <w:lang w:val="sk-SK"/>
        </w:rPr>
        <w:t>/</w:t>
      </w:r>
      <w:proofErr w:type="spellStart"/>
      <w:r w:rsidRPr="00E0724D">
        <w:rPr>
          <w:b/>
          <w:lang w:val="sk-SK"/>
        </w:rPr>
        <w:t>docs</w:t>
      </w:r>
      <w:proofErr w:type="spellEnd"/>
      <w:r w:rsidRPr="00E0724D">
        <w:rPr>
          <w:lang w:val="sk-SK"/>
        </w:rPr>
        <w:t xml:space="preserve"> – obsahuje dokumentáciu diplomovej práce,</w:t>
      </w:r>
    </w:p>
    <w:p w:rsidR="00F4616B" w:rsidRPr="00E0724D" w:rsidRDefault="00F4616B" w:rsidP="00F4616B">
      <w:pPr>
        <w:pStyle w:val="Odsekzoznamu"/>
        <w:numPr>
          <w:ilvl w:val="0"/>
          <w:numId w:val="46"/>
        </w:numPr>
        <w:rPr>
          <w:lang w:val="sk-SK"/>
        </w:rPr>
      </w:pPr>
      <w:r w:rsidRPr="00E0724D">
        <w:rPr>
          <w:lang w:val="sk-SK"/>
        </w:rPr>
        <w:t>/</w:t>
      </w:r>
      <w:proofErr w:type="spellStart"/>
      <w:r w:rsidRPr="00E0724D">
        <w:rPr>
          <w:b/>
          <w:lang w:val="sk-SK"/>
        </w:rPr>
        <w:t>install</w:t>
      </w:r>
      <w:proofErr w:type="spellEnd"/>
      <w:r w:rsidRPr="00E0724D">
        <w:rPr>
          <w:lang w:val="sk-SK"/>
        </w:rPr>
        <w:t xml:space="preserve"> – </w:t>
      </w:r>
      <w:r w:rsidR="000F2F61" w:rsidRPr="00E0724D">
        <w:rPr>
          <w:lang w:val="sk-SK"/>
        </w:rPr>
        <w:t>obsahuje inštalačné súbory prostredí a samotnú aplikáciu,</w:t>
      </w:r>
    </w:p>
    <w:p w:rsidR="00F4616B" w:rsidRPr="00F4616B" w:rsidRDefault="00F4616B" w:rsidP="00F4616B">
      <w:pPr>
        <w:pStyle w:val="Odsekzoznamu"/>
        <w:numPr>
          <w:ilvl w:val="0"/>
          <w:numId w:val="46"/>
        </w:numPr>
        <w:rPr>
          <w:lang w:val="sk-SK"/>
        </w:rPr>
      </w:pPr>
      <w:r>
        <w:rPr>
          <w:lang w:val="sk-SK"/>
        </w:rPr>
        <w:t>/</w:t>
      </w:r>
      <w:proofErr w:type="spellStart"/>
      <w:r w:rsidRPr="00E0724D">
        <w:rPr>
          <w:b/>
          <w:lang w:val="sk-SK"/>
        </w:rPr>
        <w:t>robots</w:t>
      </w:r>
      <w:proofErr w:type="spellEnd"/>
      <w:r>
        <w:rPr>
          <w:lang w:val="sk-SK"/>
        </w:rPr>
        <w:t xml:space="preserve"> – </w:t>
      </w:r>
      <w:r w:rsidR="000F2F61">
        <w:rPr>
          <w:lang w:val="sk-SK"/>
        </w:rPr>
        <w:t>obsahuje vyvinutých robotov,</w:t>
      </w:r>
    </w:p>
    <w:p w:rsidR="00F4616B" w:rsidRPr="00F4616B" w:rsidRDefault="00F4616B" w:rsidP="00F4616B">
      <w:pPr>
        <w:pStyle w:val="Odsekzoznamu"/>
        <w:numPr>
          <w:ilvl w:val="1"/>
          <w:numId w:val="46"/>
        </w:numPr>
        <w:rPr>
          <w:lang w:val="sk-SK"/>
        </w:rPr>
      </w:pPr>
      <w:r>
        <w:rPr>
          <w:lang w:val="sk-SK"/>
        </w:rPr>
        <w:t>/</w:t>
      </w:r>
      <w:proofErr w:type="spellStart"/>
      <w:r w:rsidRPr="00E0724D">
        <w:rPr>
          <w:b/>
          <w:lang w:val="sk-SK"/>
        </w:rPr>
        <w:t>extern</w:t>
      </w:r>
      <w:proofErr w:type="spellEnd"/>
      <w:r>
        <w:rPr>
          <w:lang w:val="sk-SK"/>
        </w:rPr>
        <w:t xml:space="preserve"> – </w:t>
      </w:r>
      <w:r w:rsidR="000F2F61">
        <w:rPr>
          <w:lang w:val="sk-SK"/>
        </w:rPr>
        <w:t>obsahuje pokročilú množinu</w:t>
      </w:r>
      <w:r w:rsidR="00E0724D">
        <w:rPr>
          <w:lang w:val="sk-SK"/>
        </w:rPr>
        <w:t xml:space="preserve"> externých</w:t>
      </w:r>
      <w:r w:rsidR="000F2F61">
        <w:rPr>
          <w:lang w:val="sk-SK"/>
        </w:rPr>
        <w:t xml:space="preserve"> robotov,</w:t>
      </w:r>
    </w:p>
    <w:p w:rsidR="00F4616B" w:rsidRPr="00F4616B" w:rsidRDefault="00F4616B" w:rsidP="00F4616B">
      <w:pPr>
        <w:pStyle w:val="Odsekzoznamu"/>
        <w:numPr>
          <w:ilvl w:val="0"/>
          <w:numId w:val="46"/>
        </w:numPr>
        <w:rPr>
          <w:lang w:val="sk-SK"/>
        </w:rPr>
      </w:pPr>
      <w:r>
        <w:rPr>
          <w:lang w:val="sk-SK"/>
        </w:rPr>
        <w:t>/</w:t>
      </w:r>
      <w:proofErr w:type="spellStart"/>
      <w:r w:rsidRPr="00E0724D">
        <w:rPr>
          <w:b/>
          <w:lang w:val="sk-SK"/>
        </w:rPr>
        <w:t>src</w:t>
      </w:r>
      <w:proofErr w:type="spellEnd"/>
      <w:r>
        <w:rPr>
          <w:lang w:val="sk-SK"/>
        </w:rPr>
        <w:t xml:space="preserve"> – </w:t>
      </w:r>
      <w:r w:rsidR="000F2F61">
        <w:rPr>
          <w:lang w:val="sk-SK"/>
        </w:rPr>
        <w:t>obsahuje zdrojový kód projektu,</w:t>
      </w:r>
    </w:p>
    <w:p w:rsidR="00F4616B" w:rsidRDefault="00F4616B" w:rsidP="00F4616B">
      <w:pPr>
        <w:pStyle w:val="Odsekzoznamu"/>
        <w:numPr>
          <w:ilvl w:val="0"/>
          <w:numId w:val="46"/>
        </w:numPr>
        <w:rPr>
          <w:lang w:val="sk-SK"/>
        </w:rPr>
      </w:pPr>
      <w:r>
        <w:rPr>
          <w:lang w:val="sk-SK"/>
        </w:rPr>
        <w:t>/</w:t>
      </w:r>
      <w:proofErr w:type="spellStart"/>
      <w:r w:rsidRPr="00E0724D">
        <w:rPr>
          <w:b/>
          <w:lang w:val="sk-SK"/>
        </w:rPr>
        <w:t>tests</w:t>
      </w:r>
      <w:proofErr w:type="spellEnd"/>
      <w:r>
        <w:rPr>
          <w:lang w:val="sk-SK"/>
        </w:rPr>
        <w:t xml:space="preserve"> – </w:t>
      </w:r>
      <w:r w:rsidR="000F2F61">
        <w:rPr>
          <w:lang w:val="sk-SK"/>
        </w:rPr>
        <w:t xml:space="preserve">obsahuje </w:t>
      </w:r>
      <w:r w:rsidR="009B1B3A">
        <w:rPr>
          <w:lang w:val="sk-SK"/>
        </w:rPr>
        <w:t xml:space="preserve">log </w:t>
      </w:r>
      <w:r w:rsidR="000F2F61">
        <w:rPr>
          <w:lang w:val="sk-SK"/>
        </w:rPr>
        <w:t>súbory vykonaných testov.</w:t>
      </w:r>
    </w:p>
    <w:p w:rsidR="00D2584E" w:rsidRPr="00D2584E" w:rsidRDefault="00D2584E" w:rsidP="00770DF5">
      <w:pPr>
        <w:ind w:firstLine="0"/>
        <w:rPr>
          <w:lang w:val="sk-SK"/>
        </w:rPr>
      </w:pPr>
    </w:p>
    <w:sectPr w:rsidR="00D2584E" w:rsidRPr="00D2584E" w:rsidSect="001E6B22">
      <w:footerReference w:type="default" r:id="rId28"/>
      <w:footnotePr>
        <w:pos w:val="beneathText"/>
      </w:footnotePr>
      <w:pgSz w:w="11905" w:h="16837"/>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BB9" w:rsidRDefault="00DC7BB9" w:rsidP="005A11A7">
      <w:pPr>
        <w:spacing w:line="240" w:lineRule="auto"/>
      </w:pPr>
      <w:r>
        <w:separator/>
      </w:r>
    </w:p>
  </w:endnote>
  <w:endnote w:type="continuationSeparator" w:id="0">
    <w:p w:rsidR="00DC7BB9" w:rsidRDefault="00DC7BB9" w:rsidP="005A11A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AFF" w:usb1="C0007841" w:usb2="00000009" w:usb3="00000000" w:csb0="000001FF" w:csb1="00000000"/>
  </w:font>
  <w:font w:name="Courier New">
    <w:altName w:val="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EE"/>
    <w:family w:val="roman"/>
    <w:pitch w:val="variable"/>
    <w:sig w:usb0="E00002FF" w:usb1="420024FF" w:usb2="00000000" w:usb3="00000000" w:csb0="0000019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7F2" w:rsidRDefault="00E817F2">
    <w:pPr>
      <w:pStyle w:val="Pta"/>
      <w:jc w:val="center"/>
    </w:pPr>
  </w:p>
  <w:p w:rsidR="00E817F2" w:rsidRDefault="00E817F2">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09395"/>
      <w:docPartObj>
        <w:docPartGallery w:val="Page Numbers (Bottom of Page)"/>
        <w:docPartUnique/>
      </w:docPartObj>
    </w:sdtPr>
    <w:sdtContent>
      <w:p w:rsidR="00E817F2" w:rsidRDefault="0005535E">
        <w:pPr>
          <w:pStyle w:val="Pta"/>
          <w:jc w:val="center"/>
        </w:pPr>
        <w:fldSimple w:instr=" PAGE   \* MERGEFORMAT ">
          <w:r w:rsidR="00F27A23">
            <w:rPr>
              <w:noProof/>
            </w:rPr>
            <w:t>41</w:t>
          </w:r>
        </w:fldSimple>
      </w:p>
    </w:sdtContent>
  </w:sdt>
  <w:p w:rsidR="00E817F2" w:rsidRDefault="00E817F2">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BB9" w:rsidRDefault="00DC7BB9" w:rsidP="005A11A7">
      <w:pPr>
        <w:spacing w:line="240" w:lineRule="auto"/>
      </w:pPr>
      <w:r>
        <w:separator/>
      </w:r>
    </w:p>
  </w:footnote>
  <w:footnote w:type="continuationSeparator" w:id="0">
    <w:p w:rsidR="00DC7BB9" w:rsidRDefault="00DC7BB9" w:rsidP="005A11A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3">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4">
    <w:nsid w:val="00000006"/>
    <w:multiLevelType w:val="singleLevel"/>
    <w:tmpl w:val="00000006"/>
    <w:name w:val="WW8Num6"/>
    <w:lvl w:ilvl="0">
      <w:start w:val="1"/>
      <w:numFmt w:val="bullet"/>
      <w:lvlText w:val=""/>
      <w:lvlJc w:val="left"/>
      <w:pPr>
        <w:tabs>
          <w:tab w:val="num" w:pos="0"/>
        </w:tabs>
        <w:ind w:left="720" w:hanging="360"/>
      </w:pPr>
      <w:rPr>
        <w:rFonts w:ascii="Symbol" w:hAnsi="Symbol"/>
      </w:rPr>
    </w:lvl>
  </w:abstractNum>
  <w:abstractNum w:abstractNumId="5">
    <w:nsid w:val="00000007"/>
    <w:multiLevelType w:val="singleLevel"/>
    <w:tmpl w:val="00000007"/>
    <w:name w:val="WW8Num7"/>
    <w:lvl w:ilvl="0">
      <w:start w:val="1"/>
      <w:numFmt w:val="decimal"/>
      <w:lvlText w:val="%1."/>
      <w:lvlJc w:val="left"/>
      <w:pPr>
        <w:tabs>
          <w:tab w:val="num" w:pos="720"/>
        </w:tabs>
        <w:ind w:left="720" w:hanging="360"/>
      </w:pPr>
    </w:lvl>
  </w:abstractNum>
  <w:abstractNum w:abstractNumId="6">
    <w:nsid w:val="00000008"/>
    <w:multiLevelType w:val="multilevel"/>
    <w:tmpl w:val="00000008"/>
    <w:name w:val="WW8Num8"/>
    <w:lvl w:ilvl="0">
      <w:start w:val="1"/>
      <w:numFmt w:val="decimal"/>
      <w:lvlText w:val="%1."/>
      <w:lvlJc w:val="left"/>
      <w:pPr>
        <w:tabs>
          <w:tab w:val="num" w:pos="0"/>
        </w:tabs>
        <w:ind w:left="720" w:hanging="360"/>
      </w:pPr>
    </w:lvl>
    <w:lvl w:ilvl="1">
      <w:start w:val="1"/>
      <w:numFmt w:val="bullet"/>
      <w:lvlText w:val=""/>
      <w:lvlJc w:val="left"/>
      <w:pPr>
        <w:tabs>
          <w:tab w:val="num" w:pos="0"/>
        </w:tabs>
        <w:ind w:left="1152" w:hanging="432"/>
      </w:pPr>
      <w:rPr>
        <w:rFonts w:ascii="Symbol" w:hAnsi="Symbol"/>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7">
    <w:nsid w:val="00000009"/>
    <w:multiLevelType w:val="singleLevel"/>
    <w:tmpl w:val="00000009"/>
    <w:name w:val="WW8Num9"/>
    <w:lvl w:ilvl="0">
      <w:start w:val="1"/>
      <w:numFmt w:val="bullet"/>
      <w:lvlText w:val=""/>
      <w:lvlJc w:val="left"/>
      <w:pPr>
        <w:tabs>
          <w:tab w:val="num" w:pos="0"/>
        </w:tabs>
        <w:ind w:left="720" w:hanging="360"/>
      </w:pPr>
      <w:rPr>
        <w:rFonts w:ascii="Symbol" w:hAnsi="Symbol"/>
      </w:rPr>
    </w:lvl>
  </w:abstractNum>
  <w:abstractNum w:abstractNumId="8">
    <w:nsid w:val="0000000A"/>
    <w:multiLevelType w:val="multilevel"/>
    <w:tmpl w:val="0000000A"/>
    <w:name w:val="WW8Num10"/>
    <w:lvl w:ilvl="0">
      <w:start w:val="1"/>
      <w:numFmt w:val="decimal"/>
      <w:lvlText w:val="%1."/>
      <w:lvlJc w:val="left"/>
      <w:pPr>
        <w:tabs>
          <w:tab w:val="num" w:pos="0"/>
        </w:tabs>
        <w:ind w:left="720" w:hanging="360"/>
      </w:pPr>
    </w:lvl>
    <w:lvl w:ilvl="1">
      <w:start w:val="1"/>
      <w:numFmt w:val="decimal"/>
      <w:lvlText w:val="%1.%2."/>
      <w:lvlJc w:val="left"/>
      <w:pPr>
        <w:tabs>
          <w:tab w:val="num" w:pos="0"/>
        </w:tabs>
        <w:ind w:left="1152" w:hanging="432"/>
      </w:p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9">
    <w:nsid w:val="0000000B"/>
    <w:multiLevelType w:val="singleLevel"/>
    <w:tmpl w:val="0000000B"/>
    <w:name w:val="WW8Num11"/>
    <w:lvl w:ilvl="0">
      <w:start w:val="1"/>
      <w:numFmt w:val="bullet"/>
      <w:lvlText w:val=""/>
      <w:lvlJc w:val="left"/>
      <w:pPr>
        <w:tabs>
          <w:tab w:val="num" w:pos="720"/>
        </w:tabs>
        <w:ind w:left="720" w:hanging="360"/>
      </w:pPr>
      <w:rPr>
        <w:rFonts w:ascii="Symbol" w:hAnsi="Symbol"/>
      </w:r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11">
    <w:nsid w:val="0000000D"/>
    <w:multiLevelType w:val="singleLevel"/>
    <w:tmpl w:val="0000000D"/>
    <w:name w:val="WW8Num13"/>
    <w:lvl w:ilvl="0">
      <w:start w:val="1"/>
      <w:numFmt w:val="bullet"/>
      <w:lvlText w:val=""/>
      <w:lvlJc w:val="left"/>
      <w:pPr>
        <w:tabs>
          <w:tab w:val="num" w:pos="765"/>
        </w:tabs>
        <w:ind w:left="765" w:hanging="360"/>
      </w:pPr>
      <w:rPr>
        <w:rFonts w:ascii="Symbol" w:hAnsi="Symbol"/>
      </w:rPr>
    </w:lvl>
  </w:abstractNum>
  <w:abstractNum w:abstractNumId="12">
    <w:nsid w:val="0000000E"/>
    <w:multiLevelType w:val="singleLevel"/>
    <w:tmpl w:val="0000000E"/>
    <w:name w:val="WW8Num14"/>
    <w:lvl w:ilvl="0">
      <w:start w:val="1"/>
      <w:numFmt w:val="bullet"/>
      <w:lvlText w:val=""/>
      <w:lvlJc w:val="left"/>
      <w:pPr>
        <w:tabs>
          <w:tab w:val="num" w:pos="0"/>
        </w:tabs>
        <w:ind w:left="720" w:hanging="360"/>
      </w:pPr>
      <w:rPr>
        <w:rFonts w:ascii="Symbol" w:hAnsi="Symbol"/>
      </w:rPr>
    </w:lvl>
  </w:abstractNum>
  <w:abstractNum w:abstractNumId="13">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4">
    <w:nsid w:val="00000010"/>
    <w:multiLevelType w:val="singleLevel"/>
    <w:tmpl w:val="00000010"/>
    <w:name w:val="WW8Num16"/>
    <w:lvl w:ilvl="0">
      <w:start w:val="1"/>
      <w:numFmt w:val="bullet"/>
      <w:lvlText w:val=""/>
      <w:lvlJc w:val="left"/>
      <w:pPr>
        <w:tabs>
          <w:tab w:val="num" w:pos="720"/>
        </w:tabs>
        <w:ind w:left="720" w:hanging="360"/>
      </w:pPr>
      <w:rPr>
        <w:rFonts w:ascii="Symbol" w:hAnsi="Symbol"/>
      </w:rPr>
    </w:lvl>
  </w:abstractNum>
  <w:abstractNum w:abstractNumId="15">
    <w:nsid w:val="00000011"/>
    <w:multiLevelType w:val="singleLevel"/>
    <w:tmpl w:val="00000011"/>
    <w:name w:val="WW8Num17"/>
    <w:lvl w:ilvl="0">
      <w:start w:val="1"/>
      <w:numFmt w:val="bullet"/>
      <w:lvlText w:val=""/>
      <w:lvlJc w:val="left"/>
      <w:pPr>
        <w:tabs>
          <w:tab w:val="num" w:pos="720"/>
        </w:tabs>
        <w:ind w:left="720" w:hanging="360"/>
      </w:pPr>
      <w:rPr>
        <w:rFonts w:ascii="Symbol" w:hAnsi="Symbol"/>
      </w:rPr>
    </w:lvl>
  </w:abstractNum>
  <w:abstractNum w:abstractNumId="16">
    <w:nsid w:val="010F3EF1"/>
    <w:multiLevelType w:val="hybridMultilevel"/>
    <w:tmpl w:val="B8E8322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07C1180E"/>
    <w:multiLevelType w:val="hybridMultilevel"/>
    <w:tmpl w:val="D9EEFC8E"/>
    <w:lvl w:ilvl="0" w:tplc="C870F5FE">
      <w:start w:val="1"/>
      <w:numFmt w:val="decimal"/>
      <w:pStyle w:val="ReferenceItem"/>
      <w:lvlText w:val="[%1]"/>
      <w:lvlJc w:val="right"/>
      <w:pPr>
        <w:tabs>
          <w:tab w:val="num" w:pos="141"/>
        </w:tabs>
        <w:ind w:left="141" w:hanging="141"/>
      </w:pPr>
      <w:rPr>
        <w:rFonts w:hint="default"/>
      </w:rPr>
    </w:lvl>
    <w:lvl w:ilvl="1" w:tplc="041B0019" w:tentative="1">
      <w:start w:val="1"/>
      <w:numFmt w:val="lowerLetter"/>
      <w:lvlText w:val="%2."/>
      <w:lvlJc w:val="left"/>
      <w:pPr>
        <w:tabs>
          <w:tab w:val="num" w:pos="1071"/>
        </w:tabs>
        <w:ind w:left="1071" w:hanging="360"/>
      </w:pPr>
    </w:lvl>
    <w:lvl w:ilvl="2" w:tplc="041B001B" w:tentative="1">
      <w:start w:val="1"/>
      <w:numFmt w:val="lowerRoman"/>
      <w:lvlText w:val="%3."/>
      <w:lvlJc w:val="right"/>
      <w:pPr>
        <w:tabs>
          <w:tab w:val="num" w:pos="1791"/>
        </w:tabs>
        <w:ind w:left="1791" w:hanging="180"/>
      </w:pPr>
    </w:lvl>
    <w:lvl w:ilvl="3" w:tplc="041B000F" w:tentative="1">
      <w:start w:val="1"/>
      <w:numFmt w:val="decimal"/>
      <w:lvlText w:val="%4."/>
      <w:lvlJc w:val="left"/>
      <w:pPr>
        <w:tabs>
          <w:tab w:val="num" w:pos="2511"/>
        </w:tabs>
        <w:ind w:left="2511" w:hanging="360"/>
      </w:pPr>
    </w:lvl>
    <w:lvl w:ilvl="4" w:tplc="041B0019" w:tentative="1">
      <w:start w:val="1"/>
      <w:numFmt w:val="lowerLetter"/>
      <w:lvlText w:val="%5."/>
      <w:lvlJc w:val="left"/>
      <w:pPr>
        <w:tabs>
          <w:tab w:val="num" w:pos="3231"/>
        </w:tabs>
        <w:ind w:left="3231" w:hanging="360"/>
      </w:pPr>
    </w:lvl>
    <w:lvl w:ilvl="5" w:tplc="041B001B" w:tentative="1">
      <w:start w:val="1"/>
      <w:numFmt w:val="lowerRoman"/>
      <w:lvlText w:val="%6."/>
      <w:lvlJc w:val="right"/>
      <w:pPr>
        <w:tabs>
          <w:tab w:val="num" w:pos="3951"/>
        </w:tabs>
        <w:ind w:left="3951" w:hanging="180"/>
      </w:pPr>
    </w:lvl>
    <w:lvl w:ilvl="6" w:tplc="041B000F" w:tentative="1">
      <w:start w:val="1"/>
      <w:numFmt w:val="decimal"/>
      <w:lvlText w:val="%7."/>
      <w:lvlJc w:val="left"/>
      <w:pPr>
        <w:tabs>
          <w:tab w:val="num" w:pos="4671"/>
        </w:tabs>
        <w:ind w:left="4671" w:hanging="360"/>
      </w:pPr>
    </w:lvl>
    <w:lvl w:ilvl="7" w:tplc="041B0019" w:tentative="1">
      <w:start w:val="1"/>
      <w:numFmt w:val="lowerLetter"/>
      <w:lvlText w:val="%8."/>
      <w:lvlJc w:val="left"/>
      <w:pPr>
        <w:tabs>
          <w:tab w:val="num" w:pos="5391"/>
        </w:tabs>
        <w:ind w:left="5391" w:hanging="360"/>
      </w:pPr>
    </w:lvl>
    <w:lvl w:ilvl="8" w:tplc="041B001B" w:tentative="1">
      <w:start w:val="1"/>
      <w:numFmt w:val="lowerRoman"/>
      <w:lvlText w:val="%9."/>
      <w:lvlJc w:val="right"/>
      <w:pPr>
        <w:tabs>
          <w:tab w:val="num" w:pos="6111"/>
        </w:tabs>
        <w:ind w:left="6111" w:hanging="180"/>
      </w:pPr>
    </w:lvl>
  </w:abstractNum>
  <w:abstractNum w:abstractNumId="18">
    <w:nsid w:val="0CB241A0"/>
    <w:multiLevelType w:val="hybridMultilevel"/>
    <w:tmpl w:val="A84AD2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17DE6506"/>
    <w:multiLevelType w:val="hybridMultilevel"/>
    <w:tmpl w:val="EB98C8C4"/>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20">
    <w:nsid w:val="19E04F63"/>
    <w:multiLevelType w:val="hybridMultilevel"/>
    <w:tmpl w:val="0080A766"/>
    <w:lvl w:ilvl="0" w:tplc="041B000F">
      <w:start w:val="1"/>
      <w:numFmt w:val="decimal"/>
      <w:lvlText w:val="%1."/>
      <w:lvlJc w:val="left"/>
      <w:pPr>
        <w:ind w:left="1570" w:hanging="720"/>
      </w:pPr>
      <w:rPr>
        <w:rFonts w:hint="default"/>
      </w:r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21">
    <w:nsid w:val="1C094E7D"/>
    <w:multiLevelType w:val="multilevel"/>
    <w:tmpl w:val="29E6A158"/>
    <w:lvl w:ilvl="0">
      <w:start w:val="1"/>
      <w:numFmt w:val="decimal"/>
      <w:pStyle w:val="Nadpis1"/>
      <w:lvlText w:val="%1"/>
      <w:lvlJc w:val="left"/>
      <w:pPr>
        <w:ind w:left="574" w:hanging="432"/>
      </w:pPr>
    </w:lvl>
    <w:lvl w:ilvl="1">
      <w:start w:val="1"/>
      <w:numFmt w:val="decimal"/>
      <w:pStyle w:val="Nadpis2"/>
      <w:lvlText w:val="%1.%2"/>
      <w:lvlJc w:val="left"/>
      <w:pPr>
        <w:ind w:left="576" w:hanging="576"/>
      </w:pPr>
    </w:lvl>
    <w:lvl w:ilvl="2">
      <w:start w:val="1"/>
      <w:numFmt w:val="decimal"/>
      <w:pStyle w:val="Nadpis3"/>
      <w:lvlText w:val="%1.%2.%3"/>
      <w:lvlJc w:val="left"/>
      <w:pPr>
        <w:ind w:left="5115"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2">
    <w:nsid w:val="1E5600B1"/>
    <w:multiLevelType w:val="hybridMultilevel"/>
    <w:tmpl w:val="87F436EE"/>
    <w:lvl w:ilvl="0" w:tplc="041B000F">
      <w:start w:val="1"/>
      <w:numFmt w:val="decimal"/>
      <w:lvlText w:val="%1."/>
      <w:lvlJc w:val="left"/>
      <w:pPr>
        <w:ind w:left="1145" w:hanging="360"/>
      </w:p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23">
    <w:nsid w:val="22CB0D44"/>
    <w:multiLevelType w:val="hybridMultilevel"/>
    <w:tmpl w:val="C35C2EFA"/>
    <w:lvl w:ilvl="0" w:tplc="DE367F72">
      <w:numFmt w:val="bullet"/>
      <w:lvlText w:val=""/>
      <w:lvlJc w:val="left"/>
      <w:pPr>
        <w:ind w:left="785" w:hanging="360"/>
      </w:pPr>
      <w:rPr>
        <w:rFonts w:ascii="Wingdings" w:eastAsia="Times New Roman" w:hAnsi="Wingdings" w:cs="Calibri" w:hint="default"/>
      </w:rPr>
    </w:lvl>
    <w:lvl w:ilvl="1" w:tplc="041B0003" w:tentative="1">
      <w:start w:val="1"/>
      <w:numFmt w:val="bullet"/>
      <w:lvlText w:val="o"/>
      <w:lvlJc w:val="left"/>
      <w:pPr>
        <w:ind w:left="1505" w:hanging="360"/>
      </w:pPr>
      <w:rPr>
        <w:rFonts w:ascii="Courier New" w:hAnsi="Courier New" w:cs="Courier New" w:hint="default"/>
      </w:rPr>
    </w:lvl>
    <w:lvl w:ilvl="2" w:tplc="041B0005" w:tentative="1">
      <w:start w:val="1"/>
      <w:numFmt w:val="bullet"/>
      <w:lvlText w:val=""/>
      <w:lvlJc w:val="left"/>
      <w:pPr>
        <w:ind w:left="2225" w:hanging="360"/>
      </w:pPr>
      <w:rPr>
        <w:rFonts w:ascii="Wingdings" w:hAnsi="Wingdings" w:hint="default"/>
      </w:rPr>
    </w:lvl>
    <w:lvl w:ilvl="3" w:tplc="041B0001" w:tentative="1">
      <w:start w:val="1"/>
      <w:numFmt w:val="bullet"/>
      <w:lvlText w:val=""/>
      <w:lvlJc w:val="left"/>
      <w:pPr>
        <w:ind w:left="2945" w:hanging="360"/>
      </w:pPr>
      <w:rPr>
        <w:rFonts w:ascii="Symbol" w:hAnsi="Symbol" w:hint="default"/>
      </w:rPr>
    </w:lvl>
    <w:lvl w:ilvl="4" w:tplc="041B0003" w:tentative="1">
      <w:start w:val="1"/>
      <w:numFmt w:val="bullet"/>
      <w:lvlText w:val="o"/>
      <w:lvlJc w:val="left"/>
      <w:pPr>
        <w:ind w:left="3665" w:hanging="360"/>
      </w:pPr>
      <w:rPr>
        <w:rFonts w:ascii="Courier New" w:hAnsi="Courier New" w:cs="Courier New" w:hint="default"/>
      </w:rPr>
    </w:lvl>
    <w:lvl w:ilvl="5" w:tplc="041B0005" w:tentative="1">
      <w:start w:val="1"/>
      <w:numFmt w:val="bullet"/>
      <w:lvlText w:val=""/>
      <w:lvlJc w:val="left"/>
      <w:pPr>
        <w:ind w:left="4385" w:hanging="360"/>
      </w:pPr>
      <w:rPr>
        <w:rFonts w:ascii="Wingdings" w:hAnsi="Wingdings" w:hint="default"/>
      </w:rPr>
    </w:lvl>
    <w:lvl w:ilvl="6" w:tplc="041B0001" w:tentative="1">
      <w:start w:val="1"/>
      <w:numFmt w:val="bullet"/>
      <w:lvlText w:val=""/>
      <w:lvlJc w:val="left"/>
      <w:pPr>
        <w:ind w:left="5105" w:hanging="360"/>
      </w:pPr>
      <w:rPr>
        <w:rFonts w:ascii="Symbol" w:hAnsi="Symbol" w:hint="default"/>
      </w:rPr>
    </w:lvl>
    <w:lvl w:ilvl="7" w:tplc="041B0003" w:tentative="1">
      <w:start w:val="1"/>
      <w:numFmt w:val="bullet"/>
      <w:lvlText w:val="o"/>
      <w:lvlJc w:val="left"/>
      <w:pPr>
        <w:ind w:left="5825" w:hanging="360"/>
      </w:pPr>
      <w:rPr>
        <w:rFonts w:ascii="Courier New" w:hAnsi="Courier New" w:cs="Courier New" w:hint="default"/>
      </w:rPr>
    </w:lvl>
    <w:lvl w:ilvl="8" w:tplc="041B0005" w:tentative="1">
      <w:start w:val="1"/>
      <w:numFmt w:val="bullet"/>
      <w:lvlText w:val=""/>
      <w:lvlJc w:val="left"/>
      <w:pPr>
        <w:ind w:left="6545" w:hanging="360"/>
      </w:pPr>
      <w:rPr>
        <w:rFonts w:ascii="Wingdings" w:hAnsi="Wingdings" w:hint="default"/>
      </w:rPr>
    </w:lvl>
  </w:abstractNum>
  <w:abstractNum w:abstractNumId="24">
    <w:nsid w:val="25D06229"/>
    <w:multiLevelType w:val="hybridMultilevel"/>
    <w:tmpl w:val="21A06518"/>
    <w:lvl w:ilvl="0" w:tplc="041B000F">
      <w:start w:val="1"/>
      <w:numFmt w:val="decimal"/>
      <w:lvlText w:val="%1."/>
      <w:lvlJc w:val="left"/>
      <w:pPr>
        <w:ind w:left="1200" w:hanging="360"/>
      </w:pPr>
    </w:lvl>
    <w:lvl w:ilvl="1" w:tplc="041B0019" w:tentative="1">
      <w:start w:val="1"/>
      <w:numFmt w:val="lowerLetter"/>
      <w:lvlText w:val="%2."/>
      <w:lvlJc w:val="left"/>
      <w:pPr>
        <w:ind w:left="1920" w:hanging="360"/>
      </w:pPr>
    </w:lvl>
    <w:lvl w:ilvl="2" w:tplc="041B001B" w:tentative="1">
      <w:start w:val="1"/>
      <w:numFmt w:val="lowerRoman"/>
      <w:lvlText w:val="%3."/>
      <w:lvlJc w:val="right"/>
      <w:pPr>
        <w:ind w:left="2640" w:hanging="180"/>
      </w:pPr>
    </w:lvl>
    <w:lvl w:ilvl="3" w:tplc="041B000F" w:tentative="1">
      <w:start w:val="1"/>
      <w:numFmt w:val="decimal"/>
      <w:lvlText w:val="%4."/>
      <w:lvlJc w:val="left"/>
      <w:pPr>
        <w:ind w:left="3360" w:hanging="360"/>
      </w:pPr>
    </w:lvl>
    <w:lvl w:ilvl="4" w:tplc="041B0019" w:tentative="1">
      <w:start w:val="1"/>
      <w:numFmt w:val="lowerLetter"/>
      <w:lvlText w:val="%5."/>
      <w:lvlJc w:val="left"/>
      <w:pPr>
        <w:ind w:left="4080" w:hanging="360"/>
      </w:pPr>
    </w:lvl>
    <w:lvl w:ilvl="5" w:tplc="041B001B" w:tentative="1">
      <w:start w:val="1"/>
      <w:numFmt w:val="lowerRoman"/>
      <w:lvlText w:val="%6."/>
      <w:lvlJc w:val="right"/>
      <w:pPr>
        <w:ind w:left="4800" w:hanging="180"/>
      </w:pPr>
    </w:lvl>
    <w:lvl w:ilvl="6" w:tplc="041B000F" w:tentative="1">
      <w:start w:val="1"/>
      <w:numFmt w:val="decimal"/>
      <w:lvlText w:val="%7."/>
      <w:lvlJc w:val="left"/>
      <w:pPr>
        <w:ind w:left="5520" w:hanging="360"/>
      </w:pPr>
    </w:lvl>
    <w:lvl w:ilvl="7" w:tplc="041B0019" w:tentative="1">
      <w:start w:val="1"/>
      <w:numFmt w:val="lowerLetter"/>
      <w:lvlText w:val="%8."/>
      <w:lvlJc w:val="left"/>
      <w:pPr>
        <w:ind w:left="6240" w:hanging="360"/>
      </w:pPr>
    </w:lvl>
    <w:lvl w:ilvl="8" w:tplc="041B001B" w:tentative="1">
      <w:start w:val="1"/>
      <w:numFmt w:val="lowerRoman"/>
      <w:lvlText w:val="%9."/>
      <w:lvlJc w:val="right"/>
      <w:pPr>
        <w:ind w:left="6960" w:hanging="180"/>
      </w:pPr>
    </w:lvl>
  </w:abstractNum>
  <w:abstractNum w:abstractNumId="25">
    <w:nsid w:val="26AD03C4"/>
    <w:multiLevelType w:val="hybridMultilevel"/>
    <w:tmpl w:val="2BA0271E"/>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26">
    <w:nsid w:val="27023577"/>
    <w:multiLevelType w:val="hybridMultilevel"/>
    <w:tmpl w:val="B632338A"/>
    <w:lvl w:ilvl="0" w:tplc="041B000F">
      <w:start w:val="1"/>
      <w:numFmt w:val="decimal"/>
      <w:lvlText w:val="%1."/>
      <w:lvlJc w:val="left"/>
      <w:pPr>
        <w:ind w:left="1145" w:hanging="360"/>
      </w:pPr>
    </w:lvl>
    <w:lvl w:ilvl="1" w:tplc="041B0019">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27">
    <w:nsid w:val="27CF6D19"/>
    <w:multiLevelType w:val="hybridMultilevel"/>
    <w:tmpl w:val="43848FCA"/>
    <w:lvl w:ilvl="0" w:tplc="041B0001">
      <w:start w:val="1"/>
      <w:numFmt w:val="bullet"/>
      <w:lvlText w:val=""/>
      <w:lvlJc w:val="left"/>
      <w:pPr>
        <w:ind w:left="1200" w:hanging="360"/>
      </w:pPr>
      <w:rPr>
        <w:rFonts w:ascii="Symbol" w:hAnsi="Symbol" w:hint="default"/>
      </w:rPr>
    </w:lvl>
    <w:lvl w:ilvl="1" w:tplc="041B0003" w:tentative="1">
      <w:start w:val="1"/>
      <w:numFmt w:val="bullet"/>
      <w:lvlText w:val="o"/>
      <w:lvlJc w:val="left"/>
      <w:pPr>
        <w:ind w:left="1920" w:hanging="360"/>
      </w:pPr>
      <w:rPr>
        <w:rFonts w:ascii="Courier New" w:hAnsi="Courier New" w:cs="Courier New" w:hint="default"/>
      </w:rPr>
    </w:lvl>
    <w:lvl w:ilvl="2" w:tplc="041B0005" w:tentative="1">
      <w:start w:val="1"/>
      <w:numFmt w:val="bullet"/>
      <w:lvlText w:val=""/>
      <w:lvlJc w:val="left"/>
      <w:pPr>
        <w:ind w:left="2640" w:hanging="360"/>
      </w:pPr>
      <w:rPr>
        <w:rFonts w:ascii="Wingdings" w:hAnsi="Wingdings" w:hint="default"/>
      </w:rPr>
    </w:lvl>
    <w:lvl w:ilvl="3" w:tplc="041B0001" w:tentative="1">
      <w:start w:val="1"/>
      <w:numFmt w:val="bullet"/>
      <w:lvlText w:val=""/>
      <w:lvlJc w:val="left"/>
      <w:pPr>
        <w:ind w:left="3360" w:hanging="360"/>
      </w:pPr>
      <w:rPr>
        <w:rFonts w:ascii="Symbol" w:hAnsi="Symbol" w:hint="default"/>
      </w:rPr>
    </w:lvl>
    <w:lvl w:ilvl="4" w:tplc="041B0003" w:tentative="1">
      <w:start w:val="1"/>
      <w:numFmt w:val="bullet"/>
      <w:lvlText w:val="o"/>
      <w:lvlJc w:val="left"/>
      <w:pPr>
        <w:ind w:left="4080" w:hanging="360"/>
      </w:pPr>
      <w:rPr>
        <w:rFonts w:ascii="Courier New" w:hAnsi="Courier New" w:cs="Courier New" w:hint="default"/>
      </w:rPr>
    </w:lvl>
    <w:lvl w:ilvl="5" w:tplc="041B0005" w:tentative="1">
      <w:start w:val="1"/>
      <w:numFmt w:val="bullet"/>
      <w:lvlText w:val=""/>
      <w:lvlJc w:val="left"/>
      <w:pPr>
        <w:ind w:left="4800" w:hanging="360"/>
      </w:pPr>
      <w:rPr>
        <w:rFonts w:ascii="Wingdings" w:hAnsi="Wingdings" w:hint="default"/>
      </w:rPr>
    </w:lvl>
    <w:lvl w:ilvl="6" w:tplc="041B0001" w:tentative="1">
      <w:start w:val="1"/>
      <w:numFmt w:val="bullet"/>
      <w:lvlText w:val=""/>
      <w:lvlJc w:val="left"/>
      <w:pPr>
        <w:ind w:left="5520" w:hanging="360"/>
      </w:pPr>
      <w:rPr>
        <w:rFonts w:ascii="Symbol" w:hAnsi="Symbol" w:hint="default"/>
      </w:rPr>
    </w:lvl>
    <w:lvl w:ilvl="7" w:tplc="041B0003" w:tentative="1">
      <w:start w:val="1"/>
      <w:numFmt w:val="bullet"/>
      <w:lvlText w:val="o"/>
      <w:lvlJc w:val="left"/>
      <w:pPr>
        <w:ind w:left="6240" w:hanging="360"/>
      </w:pPr>
      <w:rPr>
        <w:rFonts w:ascii="Courier New" w:hAnsi="Courier New" w:cs="Courier New" w:hint="default"/>
      </w:rPr>
    </w:lvl>
    <w:lvl w:ilvl="8" w:tplc="041B0005" w:tentative="1">
      <w:start w:val="1"/>
      <w:numFmt w:val="bullet"/>
      <w:lvlText w:val=""/>
      <w:lvlJc w:val="left"/>
      <w:pPr>
        <w:ind w:left="6960" w:hanging="360"/>
      </w:pPr>
      <w:rPr>
        <w:rFonts w:ascii="Wingdings" w:hAnsi="Wingdings" w:hint="default"/>
      </w:rPr>
    </w:lvl>
  </w:abstractNum>
  <w:abstractNum w:abstractNumId="28">
    <w:nsid w:val="2AC50AB2"/>
    <w:multiLevelType w:val="hybridMultilevel"/>
    <w:tmpl w:val="E08A8F7C"/>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29">
    <w:nsid w:val="2B964FBB"/>
    <w:multiLevelType w:val="hybridMultilevel"/>
    <w:tmpl w:val="3E5A533C"/>
    <w:lvl w:ilvl="0" w:tplc="041B000F">
      <w:start w:val="1"/>
      <w:numFmt w:val="decimal"/>
      <w:lvlText w:val="%1."/>
      <w:lvlJc w:val="left"/>
      <w:pPr>
        <w:ind w:left="1145" w:hanging="360"/>
      </w:p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30">
    <w:nsid w:val="325E6C1E"/>
    <w:multiLevelType w:val="hybridMultilevel"/>
    <w:tmpl w:val="134004AE"/>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31">
    <w:nsid w:val="39F231EB"/>
    <w:multiLevelType w:val="hybridMultilevel"/>
    <w:tmpl w:val="5DA26BE8"/>
    <w:lvl w:ilvl="0" w:tplc="05E2061A">
      <w:start w:val="1"/>
      <w:numFmt w:val="upperRoman"/>
      <w:lvlText w:val="%1."/>
      <w:lvlJc w:val="left"/>
      <w:pPr>
        <w:ind w:left="1145" w:hanging="720"/>
      </w:pPr>
      <w:rPr>
        <w:rFonts w:hint="default"/>
      </w:rPr>
    </w:lvl>
    <w:lvl w:ilvl="1" w:tplc="041B0019" w:tentative="1">
      <w:start w:val="1"/>
      <w:numFmt w:val="lowerLetter"/>
      <w:lvlText w:val="%2."/>
      <w:lvlJc w:val="left"/>
      <w:pPr>
        <w:ind w:left="1505" w:hanging="360"/>
      </w:pPr>
    </w:lvl>
    <w:lvl w:ilvl="2" w:tplc="041B001B" w:tentative="1">
      <w:start w:val="1"/>
      <w:numFmt w:val="lowerRoman"/>
      <w:lvlText w:val="%3."/>
      <w:lvlJc w:val="right"/>
      <w:pPr>
        <w:ind w:left="2225" w:hanging="180"/>
      </w:pPr>
    </w:lvl>
    <w:lvl w:ilvl="3" w:tplc="041B000F" w:tentative="1">
      <w:start w:val="1"/>
      <w:numFmt w:val="decimal"/>
      <w:lvlText w:val="%4."/>
      <w:lvlJc w:val="left"/>
      <w:pPr>
        <w:ind w:left="2945" w:hanging="360"/>
      </w:pPr>
    </w:lvl>
    <w:lvl w:ilvl="4" w:tplc="041B0019" w:tentative="1">
      <w:start w:val="1"/>
      <w:numFmt w:val="lowerLetter"/>
      <w:lvlText w:val="%5."/>
      <w:lvlJc w:val="left"/>
      <w:pPr>
        <w:ind w:left="3665" w:hanging="360"/>
      </w:pPr>
    </w:lvl>
    <w:lvl w:ilvl="5" w:tplc="041B001B" w:tentative="1">
      <w:start w:val="1"/>
      <w:numFmt w:val="lowerRoman"/>
      <w:lvlText w:val="%6."/>
      <w:lvlJc w:val="right"/>
      <w:pPr>
        <w:ind w:left="4385" w:hanging="180"/>
      </w:pPr>
    </w:lvl>
    <w:lvl w:ilvl="6" w:tplc="041B000F" w:tentative="1">
      <w:start w:val="1"/>
      <w:numFmt w:val="decimal"/>
      <w:lvlText w:val="%7."/>
      <w:lvlJc w:val="left"/>
      <w:pPr>
        <w:ind w:left="5105" w:hanging="360"/>
      </w:pPr>
    </w:lvl>
    <w:lvl w:ilvl="7" w:tplc="041B0019" w:tentative="1">
      <w:start w:val="1"/>
      <w:numFmt w:val="lowerLetter"/>
      <w:lvlText w:val="%8."/>
      <w:lvlJc w:val="left"/>
      <w:pPr>
        <w:ind w:left="5825" w:hanging="360"/>
      </w:pPr>
    </w:lvl>
    <w:lvl w:ilvl="8" w:tplc="041B001B" w:tentative="1">
      <w:start w:val="1"/>
      <w:numFmt w:val="lowerRoman"/>
      <w:lvlText w:val="%9."/>
      <w:lvlJc w:val="right"/>
      <w:pPr>
        <w:ind w:left="6545" w:hanging="180"/>
      </w:pPr>
    </w:lvl>
  </w:abstractNum>
  <w:abstractNum w:abstractNumId="32">
    <w:nsid w:val="39F51D97"/>
    <w:multiLevelType w:val="hybridMultilevel"/>
    <w:tmpl w:val="DDA46F82"/>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33">
    <w:nsid w:val="3BB00EC8"/>
    <w:multiLevelType w:val="hybridMultilevel"/>
    <w:tmpl w:val="A6A8E802"/>
    <w:lvl w:ilvl="0" w:tplc="041B000F">
      <w:start w:val="1"/>
      <w:numFmt w:val="decimal"/>
      <w:lvlText w:val="%1."/>
      <w:lvlJc w:val="left"/>
      <w:pPr>
        <w:ind w:left="1200" w:hanging="360"/>
      </w:pPr>
    </w:lvl>
    <w:lvl w:ilvl="1" w:tplc="041B0019" w:tentative="1">
      <w:start w:val="1"/>
      <w:numFmt w:val="lowerLetter"/>
      <w:lvlText w:val="%2."/>
      <w:lvlJc w:val="left"/>
      <w:pPr>
        <w:ind w:left="1920" w:hanging="360"/>
      </w:pPr>
    </w:lvl>
    <w:lvl w:ilvl="2" w:tplc="041B001B" w:tentative="1">
      <w:start w:val="1"/>
      <w:numFmt w:val="lowerRoman"/>
      <w:lvlText w:val="%3."/>
      <w:lvlJc w:val="right"/>
      <w:pPr>
        <w:ind w:left="2640" w:hanging="180"/>
      </w:pPr>
    </w:lvl>
    <w:lvl w:ilvl="3" w:tplc="041B000F" w:tentative="1">
      <w:start w:val="1"/>
      <w:numFmt w:val="decimal"/>
      <w:lvlText w:val="%4."/>
      <w:lvlJc w:val="left"/>
      <w:pPr>
        <w:ind w:left="3360" w:hanging="360"/>
      </w:pPr>
    </w:lvl>
    <w:lvl w:ilvl="4" w:tplc="041B0019" w:tentative="1">
      <w:start w:val="1"/>
      <w:numFmt w:val="lowerLetter"/>
      <w:lvlText w:val="%5."/>
      <w:lvlJc w:val="left"/>
      <w:pPr>
        <w:ind w:left="4080" w:hanging="360"/>
      </w:pPr>
    </w:lvl>
    <w:lvl w:ilvl="5" w:tplc="041B001B" w:tentative="1">
      <w:start w:val="1"/>
      <w:numFmt w:val="lowerRoman"/>
      <w:lvlText w:val="%6."/>
      <w:lvlJc w:val="right"/>
      <w:pPr>
        <w:ind w:left="4800" w:hanging="180"/>
      </w:pPr>
    </w:lvl>
    <w:lvl w:ilvl="6" w:tplc="041B000F" w:tentative="1">
      <w:start w:val="1"/>
      <w:numFmt w:val="decimal"/>
      <w:lvlText w:val="%7."/>
      <w:lvlJc w:val="left"/>
      <w:pPr>
        <w:ind w:left="5520" w:hanging="360"/>
      </w:pPr>
    </w:lvl>
    <w:lvl w:ilvl="7" w:tplc="041B0019" w:tentative="1">
      <w:start w:val="1"/>
      <w:numFmt w:val="lowerLetter"/>
      <w:lvlText w:val="%8."/>
      <w:lvlJc w:val="left"/>
      <w:pPr>
        <w:ind w:left="6240" w:hanging="360"/>
      </w:pPr>
    </w:lvl>
    <w:lvl w:ilvl="8" w:tplc="041B001B" w:tentative="1">
      <w:start w:val="1"/>
      <w:numFmt w:val="lowerRoman"/>
      <w:lvlText w:val="%9."/>
      <w:lvlJc w:val="right"/>
      <w:pPr>
        <w:ind w:left="6960" w:hanging="180"/>
      </w:pPr>
    </w:lvl>
  </w:abstractNum>
  <w:abstractNum w:abstractNumId="34">
    <w:nsid w:val="3D663D2D"/>
    <w:multiLevelType w:val="hybridMultilevel"/>
    <w:tmpl w:val="711E0B18"/>
    <w:lvl w:ilvl="0" w:tplc="041B000F">
      <w:start w:val="1"/>
      <w:numFmt w:val="decimal"/>
      <w:lvlText w:val="%1."/>
      <w:lvlJc w:val="left"/>
      <w:pPr>
        <w:ind w:left="1145" w:hanging="360"/>
      </w:p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35">
    <w:nsid w:val="400B2484"/>
    <w:multiLevelType w:val="multilevel"/>
    <w:tmpl w:val="0CB87490"/>
    <w:lvl w:ilvl="0">
      <w:start w:val="1"/>
      <w:numFmt w:val="decimal"/>
      <w:lvlText w:val="%1."/>
      <w:lvlJc w:val="left"/>
      <w:pPr>
        <w:ind w:left="1068" w:hanging="360"/>
      </w:pPr>
      <w:rPr>
        <w:rFonts w:hint="default"/>
      </w:rPr>
    </w:lvl>
    <w:lvl w:ilvl="1">
      <w:start w:val="1"/>
      <w:numFmt w:val="decimal"/>
      <w:lvlText w:val="(%1.%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6">
    <w:nsid w:val="407916F4"/>
    <w:multiLevelType w:val="hybridMultilevel"/>
    <w:tmpl w:val="779AD0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7">
    <w:nsid w:val="43F71E04"/>
    <w:multiLevelType w:val="hybridMultilevel"/>
    <w:tmpl w:val="83EA3B02"/>
    <w:lvl w:ilvl="0" w:tplc="041B000F">
      <w:start w:val="1"/>
      <w:numFmt w:val="decimal"/>
      <w:lvlText w:val="%1."/>
      <w:lvlJc w:val="left"/>
      <w:pPr>
        <w:ind w:left="1145" w:hanging="360"/>
      </w:p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38">
    <w:nsid w:val="46101ECC"/>
    <w:multiLevelType w:val="hybridMultilevel"/>
    <w:tmpl w:val="3ECA3158"/>
    <w:lvl w:ilvl="0" w:tplc="041B000F">
      <w:start w:val="1"/>
      <w:numFmt w:val="decimal"/>
      <w:lvlText w:val="%1."/>
      <w:lvlJc w:val="left"/>
      <w:pPr>
        <w:ind w:left="1145" w:hanging="360"/>
      </w:p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39">
    <w:nsid w:val="47D757E0"/>
    <w:multiLevelType w:val="hybridMultilevel"/>
    <w:tmpl w:val="D29C2FD8"/>
    <w:lvl w:ilvl="0" w:tplc="8EA4CC6C">
      <w:numFmt w:val="bullet"/>
      <w:lvlText w:val="-"/>
      <w:lvlJc w:val="left"/>
      <w:pPr>
        <w:ind w:left="785" w:hanging="360"/>
      </w:pPr>
      <w:rPr>
        <w:rFonts w:ascii="Times New Roman" w:eastAsia="Times New Roman" w:hAnsi="Times New Roman" w:cs="Times New Roman" w:hint="default"/>
      </w:rPr>
    </w:lvl>
    <w:lvl w:ilvl="1" w:tplc="041B0003" w:tentative="1">
      <w:start w:val="1"/>
      <w:numFmt w:val="bullet"/>
      <w:lvlText w:val="o"/>
      <w:lvlJc w:val="left"/>
      <w:pPr>
        <w:ind w:left="1505" w:hanging="360"/>
      </w:pPr>
      <w:rPr>
        <w:rFonts w:ascii="Courier New" w:hAnsi="Courier New" w:cs="Courier New" w:hint="default"/>
      </w:rPr>
    </w:lvl>
    <w:lvl w:ilvl="2" w:tplc="041B0005" w:tentative="1">
      <w:start w:val="1"/>
      <w:numFmt w:val="bullet"/>
      <w:lvlText w:val=""/>
      <w:lvlJc w:val="left"/>
      <w:pPr>
        <w:ind w:left="2225" w:hanging="360"/>
      </w:pPr>
      <w:rPr>
        <w:rFonts w:ascii="Wingdings" w:hAnsi="Wingdings" w:hint="default"/>
      </w:rPr>
    </w:lvl>
    <w:lvl w:ilvl="3" w:tplc="041B0001" w:tentative="1">
      <w:start w:val="1"/>
      <w:numFmt w:val="bullet"/>
      <w:lvlText w:val=""/>
      <w:lvlJc w:val="left"/>
      <w:pPr>
        <w:ind w:left="2945" w:hanging="360"/>
      </w:pPr>
      <w:rPr>
        <w:rFonts w:ascii="Symbol" w:hAnsi="Symbol" w:hint="default"/>
      </w:rPr>
    </w:lvl>
    <w:lvl w:ilvl="4" w:tplc="041B0003" w:tentative="1">
      <w:start w:val="1"/>
      <w:numFmt w:val="bullet"/>
      <w:lvlText w:val="o"/>
      <w:lvlJc w:val="left"/>
      <w:pPr>
        <w:ind w:left="3665" w:hanging="360"/>
      </w:pPr>
      <w:rPr>
        <w:rFonts w:ascii="Courier New" w:hAnsi="Courier New" w:cs="Courier New" w:hint="default"/>
      </w:rPr>
    </w:lvl>
    <w:lvl w:ilvl="5" w:tplc="041B0005" w:tentative="1">
      <w:start w:val="1"/>
      <w:numFmt w:val="bullet"/>
      <w:lvlText w:val=""/>
      <w:lvlJc w:val="left"/>
      <w:pPr>
        <w:ind w:left="4385" w:hanging="360"/>
      </w:pPr>
      <w:rPr>
        <w:rFonts w:ascii="Wingdings" w:hAnsi="Wingdings" w:hint="default"/>
      </w:rPr>
    </w:lvl>
    <w:lvl w:ilvl="6" w:tplc="041B0001" w:tentative="1">
      <w:start w:val="1"/>
      <w:numFmt w:val="bullet"/>
      <w:lvlText w:val=""/>
      <w:lvlJc w:val="left"/>
      <w:pPr>
        <w:ind w:left="5105" w:hanging="360"/>
      </w:pPr>
      <w:rPr>
        <w:rFonts w:ascii="Symbol" w:hAnsi="Symbol" w:hint="default"/>
      </w:rPr>
    </w:lvl>
    <w:lvl w:ilvl="7" w:tplc="041B0003" w:tentative="1">
      <w:start w:val="1"/>
      <w:numFmt w:val="bullet"/>
      <w:lvlText w:val="o"/>
      <w:lvlJc w:val="left"/>
      <w:pPr>
        <w:ind w:left="5825" w:hanging="360"/>
      </w:pPr>
      <w:rPr>
        <w:rFonts w:ascii="Courier New" w:hAnsi="Courier New" w:cs="Courier New" w:hint="default"/>
      </w:rPr>
    </w:lvl>
    <w:lvl w:ilvl="8" w:tplc="041B0005" w:tentative="1">
      <w:start w:val="1"/>
      <w:numFmt w:val="bullet"/>
      <w:lvlText w:val=""/>
      <w:lvlJc w:val="left"/>
      <w:pPr>
        <w:ind w:left="6545" w:hanging="360"/>
      </w:pPr>
      <w:rPr>
        <w:rFonts w:ascii="Wingdings" w:hAnsi="Wingdings" w:hint="default"/>
      </w:rPr>
    </w:lvl>
  </w:abstractNum>
  <w:abstractNum w:abstractNumId="40">
    <w:nsid w:val="4F0A6BD0"/>
    <w:multiLevelType w:val="hybridMultilevel"/>
    <w:tmpl w:val="D59A0320"/>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41">
    <w:nsid w:val="4FD31A3B"/>
    <w:multiLevelType w:val="hybridMultilevel"/>
    <w:tmpl w:val="1F7649DA"/>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42">
    <w:nsid w:val="53B21E4F"/>
    <w:multiLevelType w:val="hybridMultilevel"/>
    <w:tmpl w:val="CB8A0946"/>
    <w:lvl w:ilvl="0" w:tplc="041B000F">
      <w:start w:val="1"/>
      <w:numFmt w:val="decimal"/>
      <w:lvlText w:val="%1."/>
      <w:lvlJc w:val="left"/>
      <w:pPr>
        <w:ind w:left="1145" w:hanging="360"/>
      </w:pPr>
    </w:lvl>
    <w:lvl w:ilvl="1" w:tplc="041B0019">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43">
    <w:nsid w:val="547F463C"/>
    <w:multiLevelType w:val="hybridMultilevel"/>
    <w:tmpl w:val="47340DD8"/>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44">
    <w:nsid w:val="55097D4B"/>
    <w:multiLevelType w:val="hybridMultilevel"/>
    <w:tmpl w:val="130ACCF0"/>
    <w:lvl w:ilvl="0" w:tplc="041B0001">
      <w:start w:val="1"/>
      <w:numFmt w:val="bullet"/>
      <w:lvlText w:val=""/>
      <w:lvlJc w:val="left"/>
      <w:pPr>
        <w:ind w:left="1145" w:hanging="360"/>
      </w:pPr>
      <w:rPr>
        <w:rFonts w:ascii="Symbol" w:hAnsi="Symbol" w:hint="default"/>
      </w:rPr>
    </w:lvl>
    <w:lvl w:ilvl="1" w:tplc="041B0003">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45">
    <w:nsid w:val="56C8701C"/>
    <w:multiLevelType w:val="hybridMultilevel"/>
    <w:tmpl w:val="6F2696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6">
    <w:nsid w:val="58F9045E"/>
    <w:multiLevelType w:val="hybridMultilevel"/>
    <w:tmpl w:val="5B7E75F0"/>
    <w:lvl w:ilvl="0" w:tplc="041B000F">
      <w:start w:val="1"/>
      <w:numFmt w:val="decimal"/>
      <w:lvlText w:val="%1."/>
      <w:lvlJc w:val="left"/>
      <w:pPr>
        <w:ind w:left="1145" w:hanging="360"/>
      </w:p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47">
    <w:nsid w:val="5B574F7C"/>
    <w:multiLevelType w:val="hybridMultilevel"/>
    <w:tmpl w:val="39E20442"/>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48">
    <w:nsid w:val="5C1A2AA1"/>
    <w:multiLevelType w:val="hybridMultilevel"/>
    <w:tmpl w:val="439AB80C"/>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49">
    <w:nsid w:val="62180759"/>
    <w:multiLevelType w:val="hybridMultilevel"/>
    <w:tmpl w:val="29367414"/>
    <w:lvl w:ilvl="0" w:tplc="041B000F">
      <w:start w:val="1"/>
      <w:numFmt w:val="decimal"/>
      <w:lvlText w:val="%1."/>
      <w:lvlJc w:val="left"/>
      <w:pPr>
        <w:ind w:left="1145" w:hanging="360"/>
      </w:p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50">
    <w:nsid w:val="678244B3"/>
    <w:multiLevelType w:val="hybridMultilevel"/>
    <w:tmpl w:val="B84CC3FC"/>
    <w:lvl w:ilvl="0" w:tplc="041B0001">
      <w:start w:val="1"/>
      <w:numFmt w:val="bullet"/>
      <w:lvlText w:val=""/>
      <w:lvlJc w:val="left"/>
      <w:pPr>
        <w:ind w:left="1493"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51">
    <w:nsid w:val="67EE6A17"/>
    <w:multiLevelType w:val="hybridMultilevel"/>
    <w:tmpl w:val="8C6ED8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2">
    <w:nsid w:val="6AE6550F"/>
    <w:multiLevelType w:val="hybridMultilevel"/>
    <w:tmpl w:val="E28E15EE"/>
    <w:lvl w:ilvl="0" w:tplc="041B000F">
      <w:start w:val="1"/>
      <w:numFmt w:val="decimal"/>
      <w:lvlText w:val="%1."/>
      <w:lvlJc w:val="left"/>
      <w:pPr>
        <w:ind w:left="1145" w:hanging="360"/>
      </w:p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53">
    <w:nsid w:val="6DE2501E"/>
    <w:multiLevelType w:val="hybridMultilevel"/>
    <w:tmpl w:val="CE7855BE"/>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54">
    <w:nsid w:val="6E8D5988"/>
    <w:multiLevelType w:val="hybridMultilevel"/>
    <w:tmpl w:val="F1607060"/>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55">
    <w:nsid w:val="6FED1767"/>
    <w:multiLevelType w:val="hybridMultilevel"/>
    <w:tmpl w:val="19BCC5E4"/>
    <w:lvl w:ilvl="0" w:tplc="041B000F">
      <w:start w:val="1"/>
      <w:numFmt w:val="decimal"/>
      <w:lvlText w:val="%1."/>
      <w:lvlJc w:val="left"/>
      <w:pPr>
        <w:ind w:left="1145" w:hanging="360"/>
      </w:pPr>
    </w:lvl>
    <w:lvl w:ilvl="1" w:tplc="041B0019" w:tentative="1">
      <w:start w:val="1"/>
      <w:numFmt w:val="lowerLetter"/>
      <w:lvlText w:val="%2."/>
      <w:lvlJc w:val="left"/>
      <w:pPr>
        <w:ind w:left="1865" w:hanging="360"/>
      </w:pPr>
    </w:lvl>
    <w:lvl w:ilvl="2" w:tplc="041B001B" w:tentative="1">
      <w:start w:val="1"/>
      <w:numFmt w:val="lowerRoman"/>
      <w:lvlText w:val="%3."/>
      <w:lvlJc w:val="right"/>
      <w:pPr>
        <w:ind w:left="2585" w:hanging="180"/>
      </w:pPr>
    </w:lvl>
    <w:lvl w:ilvl="3" w:tplc="041B000F" w:tentative="1">
      <w:start w:val="1"/>
      <w:numFmt w:val="decimal"/>
      <w:lvlText w:val="%4."/>
      <w:lvlJc w:val="left"/>
      <w:pPr>
        <w:ind w:left="3305" w:hanging="360"/>
      </w:pPr>
    </w:lvl>
    <w:lvl w:ilvl="4" w:tplc="041B0019" w:tentative="1">
      <w:start w:val="1"/>
      <w:numFmt w:val="lowerLetter"/>
      <w:lvlText w:val="%5."/>
      <w:lvlJc w:val="left"/>
      <w:pPr>
        <w:ind w:left="4025" w:hanging="360"/>
      </w:pPr>
    </w:lvl>
    <w:lvl w:ilvl="5" w:tplc="041B001B" w:tentative="1">
      <w:start w:val="1"/>
      <w:numFmt w:val="lowerRoman"/>
      <w:lvlText w:val="%6."/>
      <w:lvlJc w:val="right"/>
      <w:pPr>
        <w:ind w:left="4745" w:hanging="180"/>
      </w:pPr>
    </w:lvl>
    <w:lvl w:ilvl="6" w:tplc="041B000F" w:tentative="1">
      <w:start w:val="1"/>
      <w:numFmt w:val="decimal"/>
      <w:lvlText w:val="%7."/>
      <w:lvlJc w:val="left"/>
      <w:pPr>
        <w:ind w:left="5465" w:hanging="360"/>
      </w:pPr>
    </w:lvl>
    <w:lvl w:ilvl="7" w:tplc="041B0019" w:tentative="1">
      <w:start w:val="1"/>
      <w:numFmt w:val="lowerLetter"/>
      <w:lvlText w:val="%8."/>
      <w:lvlJc w:val="left"/>
      <w:pPr>
        <w:ind w:left="6185" w:hanging="360"/>
      </w:pPr>
    </w:lvl>
    <w:lvl w:ilvl="8" w:tplc="041B001B" w:tentative="1">
      <w:start w:val="1"/>
      <w:numFmt w:val="lowerRoman"/>
      <w:lvlText w:val="%9."/>
      <w:lvlJc w:val="right"/>
      <w:pPr>
        <w:ind w:left="6905" w:hanging="180"/>
      </w:pPr>
    </w:lvl>
  </w:abstractNum>
  <w:abstractNum w:abstractNumId="56">
    <w:nsid w:val="7412242D"/>
    <w:multiLevelType w:val="hybridMultilevel"/>
    <w:tmpl w:val="1AD252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7">
    <w:nsid w:val="74A65DF9"/>
    <w:multiLevelType w:val="hybridMultilevel"/>
    <w:tmpl w:val="D3064B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8">
    <w:nsid w:val="750A5CA1"/>
    <w:multiLevelType w:val="hybridMultilevel"/>
    <w:tmpl w:val="878EE452"/>
    <w:lvl w:ilvl="0" w:tplc="041B000F">
      <w:start w:val="1"/>
      <w:numFmt w:val="decimal"/>
      <w:lvlText w:val="%1."/>
      <w:lvlJc w:val="left"/>
      <w:pPr>
        <w:ind w:left="1200" w:hanging="360"/>
      </w:pPr>
      <w:rPr>
        <w:rFonts w:hint="default"/>
      </w:rPr>
    </w:lvl>
    <w:lvl w:ilvl="1" w:tplc="041B0003" w:tentative="1">
      <w:start w:val="1"/>
      <w:numFmt w:val="bullet"/>
      <w:lvlText w:val="o"/>
      <w:lvlJc w:val="left"/>
      <w:pPr>
        <w:ind w:left="1920" w:hanging="360"/>
      </w:pPr>
      <w:rPr>
        <w:rFonts w:ascii="Courier New" w:hAnsi="Courier New" w:cs="Courier New" w:hint="default"/>
      </w:rPr>
    </w:lvl>
    <w:lvl w:ilvl="2" w:tplc="041B0005" w:tentative="1">
      <w:start w:val="1"/>
      <w:numFmt w:val="bullet"/>
      <w:lvlText w:val=""/>
      <w:lvlJc w:val="left"/>
      <w:pPr>
        <w:ind w:left="2640" w:hanging="360"/>
      </w:pPr>
      <w:rPr>
        <w:rFonts w:ascii="Wingdings" w:hAnsi="Wingdings" w:hint="default"/>
      </w:rPr>
    </w:lvl>
    <w:lvl w:ilvl="3" w:tplc="041B0001" w:tentative="1">
      <w:start w:val="1"/>
      <w:numFmt w:val="bullet"/>
      <w:lvlText w:val=""/>
      <w:lvlJc w:val="left"/>
      <w:pPr>
        <w:ind w:left="3360" w:hanging="360"/>
      </w:pPr>
      <w:rPr>
        <w:rFonts w:ascii="Symbol" w:hAnsi="Symbol" w:hint="default"/>
      </w:rPr>
    </w:lvl>
    <w:lvl w:ilvl="4" w:tplc="041B0003" w:tentative="1">
      <w:start w:val="1"/>
      <w:numFmt w:val="bullet"/>
      <w:lvlText w:val="o"/>
      <w:lvlJc w:val="left"/>
      <w:pPr>
        <w:ind w:left="4080" w:hanging="360"/>
      </w:pPr>
      <w:rPr>
        <w:rFonts w:ascii="Courier New" w:hAnsi="Courier New" w:cs="Courier New" w:hint="default"/>
      </w:rPr>
    </w:lvl>
    <w:lvl w:ilvl="5" w:tplc="041B0005" w:tentative="1">
      <w:start w:val="1"/>
      <w:numFmt w:val="bullet"/>
      <w:lvlText w:val=""/>
      <w:lvlJc w:val="left"/>
      <w:pPr>
        <w:ind w:left="4800" w:hanging="360"/>
      </w:pPr>
      <w:rPr>
        <w:rFonts w:ascii="Wingdings" w:hAnsi="Wingdings" w:hint="default"/>
      </w:rPr>
    </w:lvl>
    <w:lvl w:ilvl="6" w:tplc="041B0001" w:tentative="1">
      <w:start w:val="1"/>
      <w:numFmt w:val="bullet"/>
      <w:lvlText w:val=""/>
      <w:lvlJc w:val="left"/>
      <w:pPr>
        <w:ind w:left="5520" w:hanging="360"/>
      </w:pPr>
      <w:rPr>
        <w:rFonts w:ascii="Symbol" w:hAnsi="Symbol" w:hint="default"/>
      </w:rPr>
    </w:lvl>
    <w:lvl w:ilvl="7" w:tplc="041B0003" w:tentative="1">
      <w:start w:val="1"/>
      <w:numFmt w:val="bullet"/>
      <w:lvlText w:val="o"/>
      <w:lvlJc w:val="left"/>
      <w:pPr>
        <w:ind w:left="6240" w:hanging="360"/>
      </w:pPr>
      <w:rPr>
        <w:rFonts w:ascii="Courier New" w:hAnsi="Courier New" w:cs="Courier New" w:hint="default"/>
      </w:rPr>
    </w:lvl>
    <w:lvl w:ilvl="8" w:tplc="041B0005" w:tentative="1">
      <w:start w:val="1"/>
      <w:numFmt w:val="bullet"/>
      <w:lvlText w:val=""/>
      <w:lvlJc w:val="left"/>
      <w:pPr>
        <w:ind w:left="6960" w:hanging="360"/>
      </w:pPr>
      <w:rPr>
        <w:rFonts w:ascii="Wingdings" w:hAnsi="Wingdings" w:hint="default"/>
      </w:rPr>
    </w:lvl>
  </w:abstractNum>
  <w:abstractNum w:abstractNumId="59">
    <w:nsid w:val="78C32FD7"/>
    <w:multiLevelType w:val="hybridMultilevel"/>
    <w:tmpl w:val="80FEF674"/>
    <w:lvl w:ilvl="0" w:tplc="2BD4BFAA">
      <w:start w:val="1"/>
      <w:numFmt w:val="bullet"/>
      <w:lvlText w:val="-"/>
      <w:lvlJc w:val="left"/>
      <w:pPr>
        <w:ind w:left="360" w:hanging="360"/>
      </w:pPr>
      <w:rPr>
        <w:rFonts w:ascii="Times New Roman" w:eastAsia="Times New Roman" w:hAnsi="Times New Roman" w:cs="Times New Roman"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60">
    <w:nsid w:val="795F0940"/>
    <w:multiLevelType w:val="hybridMultilevel"/>
    <w:tmpl w:val="3F36560A"/>
    <w:lvl w:ilvl="0" w:tplc="041B0001">
      <w:start w:val="1"/>
      <w:numFmt w:val="bullet"/>
      <w:lvlText w:val=""/>
      <w:lvlJc w:val="left"/>
      <w:pPr>
        <w:ind w:left="1145" w:hanging="360"/>
      </w:pPr>
      <w:rPr>
        <w:rFonts w:ascii="Symbol" w:hAnsi="Symbol" w:hint="default"/>
      </w:rPr>
    </w:lvl>
    <w:lvl w:ilvl="1" w:tplc="041B0003" w:tentative="1">
      <w:start w:val="1"/>
      <w:numFmt w:val="bullet"/>
      <w:lvlText w:val="o"/>
      <w:lvlJc w:val="left"/>
      <w:pPr>
        <w:ind w:left="1865" w:hanging="360"/>
      </w:pPr>
      <w:rPr>
        <w:rFonts w:ascii="Courier New" w:hAnsi="Courier New" w:cs="Courier New" w:hint="default"/>
      </w:rPr>
    </w:lvl>
    <w:lvl w:ilvl="2" w:tplc="041B0005" w:tentative="1">
      <w:start w:val="1"/>
      <w:numFmt w:val="bullet"/>
      <w:lvlText w:val=""/>
      <w:lvlJc w:val="left"/>
      <w:pPr>
        <w:ind w:left="2585" w:hanging="360"/>
      </w:pPr>
      <w:rPr>
        <w:rFonts w:ascii="Wingdings" w:hAnsi="Wingdings" w:hint="default"/>
      </w:rPr>
    </w:lvl>
    <w:lvl w:ilvl="3" w:tplc="041B0001" w:tentative="1">
      <w:start w:val="1"/>
      <w:numFmt w:val="bullet"/>
      <w:lvlText w:val=""/>
      <w:lvlJc w:val="left"/>
      <w:pPr>
        <w:ind w:left="3305" w:hanging="360"/>
      </w:pPr>
      <w:rPr>
        <w:rFonts w:ascii="Symbol" w:hAnsi="Symbol" w:hint="default"/>
      </w:rPr>
    </w:lvl>
    <w:lvl w:ilvl="4" w:tplc="041B0003" w:tentative="1">
      <w:start w:val="1"/>
      <w:numFmt w:val="bullet"/>
      <w:lvlText w:val="o"/>
      <w:lvlJc w:val="left"/>
      <w:pPr>
        <w:ind w:left="4025" w:hanging="360"/>
      </w:pPr>
      <w:rPr>
        <w:rFonts w:ascii="Courier New" w:hAnsi="Courier New" w:cs="Courier New" w:hint="default"/>
      </w:rPr>
    </w:lvl>
    <w:lvl w:ilvl="5" w:tplc="041B0005" w:tentative="1">
      <w:start w:val="1"/>
      <w:numFmt w:val="bullet"/>
      <w:lvlText w:val=""/>
      <w:lvlJc w:val="left"/>
      <w:pPr>
        <w:ind w:left="4745" w:hanging="360"/>
      </w:pPr>
      <w:rPr>
        <w:rFonts w:ascii="Wingdings" w:hAnsi="Wingdings" w:hint="default"/>
      </w:rPr>
    </w:lvl>
    <w:lvl w:ilvl="6" w:tplc="041B0001" w:tentative="1">
      <w:start w:val="1"/>
      <w:numFmt w:val="bullet"/>
      <w:lvlText w:val=""/>
      <w:lvlJc w:val="left"/>
      <w:pPr>
        <w:ind w:left="5465" w:hanging="360"/>
      </w:pPr>
      <w:rPr>
        <w:rFonts w:ascii="Symbol" w:hAnsi="Symbol" w:hint="default"/>
      </w:rPr>
    </w:lvl>
    <w:lvl w:ilvl="7" w:tplc="041B0003" w:tentative="1">
      <w:start w:val="1"/>
      <w:numFmt w:val="bullet"/>
      <w:lvlText w:val="o"/>
      <w:lvlJc w:val="left"/>
      <w:pPr>
        <w:ind w:left="6185" w:hanging="360"/>
      </w:pPr>
      <w:rPr>
        <w:rFonts w:ascii="Courier New" w:hAnsi="Courier New" w:cs="Courier New" w:hint="default"/>
      </w:rPr>
    </w:lvl>
    <w:lvl w:ilvl="8" w:tplc="041B0005" w:tentative="1">
      <w:start w:val="1"/>
      <w:numFmt w:val="bullet"/>
      <w:lvlText w:val=""/>
      <w:lvlJc w:val="left"/>
      <w:pPr>
        <w:ind w:left="6905" w:hanging="360"/>
      </w:pPr>
      <w:rPr>
        <w:rFonts w:ascii="Wingdings" w:hAnsi="Wingdings" w:hint="default"/>
      </w:rPr>
    </w:lvl>
  </w:abstractNum>
  <w:abstractNum w:abstractNumId="61">
    <w:nsid w:val="7F640297"/>
    <w:multiLevelType w:val="hybridMultilevel"/>
    <w:tmpl w:val="364A1FC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1"/>
  </w:num>
  <w:num w:numId="2">
    <w:abstractNumId w:val="16"/>
  </w:num>
  <w:num w:numId="3">
    <w:abstractNumId w:val="51"/>
  </w:num>
  <w:num w:numId="4">
    <w:abstractNumId w:val="36"/>
  </w:num>
  <w:num w:numId="5">
    <w:abstractNumId w:val="27"/>
  </w:num>
  <w:num w:numId="6">
    <w:abstractNumId w:val="40"/>
  </w:num>
  <w:num w:numId="7">
    <w:abstractNumId w:val="48"/>
  </w:num>
  <w:num w:numId="8">
    <w:abstractNumId w:val="49"/>
  </w:num>
  <w:num w:numId="9">
    <w:abstractNumId w:val="61"/>
  </w:num>
  <w:num w:numId="10">
    <w:abstractNumId w:val="29"/>
  </w:num>
  <w:num w:numId="11">
    <w:abstractNumId w:val="35"/>
  </w:num>
  <w:num w:numId="12">
    <w:abstractNumId w:val="54"/>
  </w:num>
  <w:num w:numId="13">
    <w:abstractNumId w:val="32"/>
  </w:num>
  <w:num w:numId="14">
    <w:abstractNumId w:val="57"/>
  </w:num>
  <w:num w:numId="15">
    <w:abstractNumId w:val="47"/>
  </w:num>
  <w:num w:numId="16">
    <w:abstractNumId w:val="34"/>
  </w:num>
  <w:num w:numId="17">
    <w:abstractNumId w:val="37"/>
  </w:num>
  <w:num w:numId="18">
    <w:abstractNumId w:val="30"/>
  </w:num>
  <w:num w:numId="19">
    <w:abstractNumId w:val="28"/>
  </w:num>
  <w:num w:numId="20">
    <w:abstractNumId w:val="42"/>
  </w:num>
  <w:num w:numId="21">
    <w:abstractNumId w:val="43"/>
  </w:num>
  <w:num w:numId="22">
    <w:abstractNumId w:val="58"/>
  </w:num>
  <w:num w:numId="23">
    <w:abstractNumId w:val="60"/>
  </w:num>
  <w:num w:numId="24">
    <w:abstractNumId w:val="56"/>
  </w:num>
  <w:num w:numId="25">
    <w:abstractNumId w:val="17"/>
  </w:num>
  <w:num w:numId="26">
    <w:abstractNumId w:val="24"/>
  </w:num>
  <w:num w:numId="27">
    <w:abstractNumId w:val="59"/>
  </w:num>
  <w:num w:numId="28">
    <w:abstractNumId w:val="22"/>
  </w:num>
  <w:num w:numId="29">
    <w:abstractNumId w:val="41"/>
  </w:num>
  <w:num w:numId="30">
    <w:abstractNumId w:val="53"/>
  </w:num>
  <w:num w:numId="31">
    <w:abstractNumId w:val="33"/>
  </w:num>
  <w:num w:numId="32">
    <w:abstractNumId w:val="55"/>
  </w:num>
  <w:num w:numId="33">
    <w:abstractNumId w:val="52"/>
  </w:num>
  <w:num w:numId="34">
    <w:abstractNumId w:val="31"/>
  </w:num>
  <w:num w:numId="35">
    <w:abstractNumId w:val="20"/>
  </w:num>
  <w:num w:numId="36">
    <w:abstractNumId w:val="46"/>
  </w:num>
  <w:num w:numId="37">
    <w:abstractNumId w:val="25"/>
  </w:num>
  <w:num w:numId="38">
    <w:abstractNumId w:val="19"/>
  </w:num>
  <w:num w:numId="39">
    <w:abstractNumId w:val="39"/>
  </w:num>
  <w:num w:numId="40">
    <w:abstractNumId w:val="23"/>
  </w:num>
  <w:num w:numId="41">
    <w:abstractNumId w:val="50"/>
  </w:num>
  <w:num w:numId="42">
    <w:abstractNumId w:val="26"/>
  </w:num>
  <w:num w:numId="43">
    <w:abstractNumId w:val="45"/>
  </w:num>
  <w:num w:numId="44">
    <w:abstractNumId w:val="38"/>
  </w:num>
  <w:num w:numId="45">
    <w:abstractNumId w:val="18"/>
  </w:num>
  <w:num w:numId="46">
    <w:abstractNumId w:val="44"/>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rawingGridVerticalSpacing w:val="0"/>
  <w:displayHorizontalDrawingGridEvery w:val="0"/>
  <w:displayVerticalDrawingGridEvery w:val="0"/>
  <w:characterSpacingControl w:val="doNotCompress"/>
  <w:hdrShapeDefaults>
    <o:shapedefaults v:ext="edit" spidmax="45058"/>
  </w:hdrShapeDefaults>
  <w:footnotePr>
    <w:pos w:val="beneathText"/>
    <w:footnote w:id="-1"/>
    <w:footnote w:id="0"/>
  </w:footnotePr>
  <w:endnotePr>
    <w:endnote w:id="-1"/>
    <w:endnote w:id="0"/>
  </w:endnotePr>
  <w:compat/>
  <w:rsids>
    <w:rsidRoot w:val="002A0830"/>
    <w:rsid w:val="00001182"/>
    <w:rsid w:val="00001CE0"/>
    <w:rsid w:val="000066F6"/>
    <w:rsid w:val="0000698B"/>
    <w:rsid w:val="00007451"/>
    <w:rsid w:val="0000783F"/>
    <w:rsid w:val="00007A58"/>
    <w:rsid w:val="00010EF3"/>
    <w:rsid w:val="00011D3F"/>
    <w:rsid w:val="00011DC7"/>
    <w:rsid w:val="00014F8C"/>
    <w:rsid w:val="00015396"/>
    <w:rsid w:val="000158B8"/>
    <w:rsid w:val="00015C82"/>
    <w:rsid w:val="00016BE3"/>
    <w:rsid w:val="00016F51"/>
    <w:rsid w:val="00017146"/>
    <w:rsid w:val="000174CE"/>
    <w:rsid w:val="00017CA9"/>
    <w:rsid w:val="00024922"/>
    <w:rsid w:val="00025256"/>
    <w:rsid w:val="00026BA5"/>
    <w:rsid w:val="00027D73"/>
    <w:rsid w:val="00031282"/>
    <w:rsid w:val="000312DF"/>
    <w:rsid w:val="00032AA7"/>
    <w:rsid w:val="00033ABE"/>
    <w:rsid w:val="00034DEF"/>
    <w:rsid w:val="00035287"/>
    <w:rsid w:val="00035A37"/>
    <w:rsid w:val="00036E05"/>
    <w:rsid w:val="00036EEA"/>
    <w:rsid w:val="000417E5"/>
    <w:rsid w:val="00044897"/>
    <w:rsid w:val="00044EE2"/>
    <w:rsid w:val="00045135"/>
    <w:rsid w:val="00046629"/>
    <w:rsid w:val="00051378"/>
    <w:rsid w:val="000526A2"/>
    <w:rsid w:val="0005469F"/>
    <w:rsid w:val="0005535E"/>
    <w:rsid w:val="0005554E"/>
    <w:rsid w:val="000577FE"/>
    <w:rsid w:val="000600F2"/>
    <w:rsid w:val="000604DD"/>
    <w:rsid w:val="00060E23"/>
    <w:rsid w:val="000611FE"/>
    <w:rsid w:val="000640E1"/>
    <w:rsid w:val="000656EC"/>
    <w:rsid w:val="0006587F"/>
    <w:rsid w:val="000704A7"/>
    <w:rsid w:val="0007249D"/>
    <w:rsid w:val="00072652"/>
    <w:rsid w:val="00072BD9"/>
    <w:rsid w:val="000734CA"/>
    <w:rsid w:val="00074DCB"/>
    <w:rsid w:val="00076482"/>
    <w:rsid w:val="00077F73"/>
    <w:rsid w:val="000800DB"/>
    <w:rsid w:val="0008324E"/>
    <w:rsid w:val="0008344D"/>
    <w:rsid w:val="00083F85"/>
    <w:rsid w:val="00084493"/>
    <w:rsid w:val="0008501D"/>
    <w:rsid w:val="00087CD3"/>
    <w:rsid w:val="00090A26"/>
    <w:rsid w:val="000918F4"/>
    <w:rsid w:val="00092CF5"/>
    <w:rsid w:val="000938E7"/>
    <w:rsid w:val="00093A78"/>
    <w:rsid w:val="00094739"/>
    <w:rsid w:val="00094AA1"/>
    <w:rsid w:val="00095757"/>
    <w:rsid w:val="000960DB"/>
    <w:rsid w:val="00096684"/>
    <w:rsid w:val="000968E4"/>
    <w:rsid w:val="000A1B7F"/>
    <w:rsid w:val="000A2332"/>
    <w:rsid w:val="000A2B52"/>
    <w:rsid w:val="000A3C1C"/>
    <w:rsid w:val="000A5DF1"/>
    <w:rsid w:val="000A6FA3"/>
    <w:rsid w:val="000B2C0C"/>
    <w:rsid w:val="000B5E32"/>
    <w:rsid w:val="000B5FAC"/>
    <w:rsid w:val="000B6403"/>
    <w:rsid w:val="000B66C1"/>
    <w:rsid w:val="000B76DE"/>
    <w:rsid w:val="000C08BF"/>
    <w:rsid w:val="000C0FE4"/>
    <w:rsid w:val="000C2656"/>
    <w:rsid w:val="000C403B"/>
    <w:rsid w:val="000C4CF4"/>
    <w:rsid w:val="000C4E0A"/>
    <w:rsid w:val="000C6826"/>
    <w:rsid w:val="000C6A76"/>
    <w:rsid w:val="000C7CA5"/>
    <w:rsid w:val="000D2CBA"/>
    <w:rsid w:val="000D2D22"/>
    <w:rsid w:val="000D480D"/>
    <w:rsid w:val="000D58EF"/>
    <w:rsid w:val="000D5AB0"/>
    <w:rsid w:val="000D6108"/>
    <w:rsid w:val="000D6114"/>
    <w:rsid w:val="000D76EA"/>
    <w:rsid w:val="000E0A05"/>
    <w:rsid w:val="000E0A09"/>
    <w:rsid w:val="000E0DFF"/>
    <w:rsid w:val="000E1AAA"/>
    <w:rsid w:val="000E218D"/>
    <w:rsid w:val="000E23F0"/>
    <w:rsid w:val="000E3268"/>
    <w:rsid w:val="000E4B95"/>
    <w:rsid w:val="000E569E"/>
    <w:rsid w:val="000E7156"/>
    <w:rsid w:val="000F0038"/>
    <w:rsid w:val="000F2F61"/>
    <w:rsid w:val="000F3237"/>
    <w:rsid w:val="000F5F7F"/>
    <w:rsid w:val="000F6B2B"/>
    <w:rsid w:val="000F6CE0"/>
    <w:rsid w:val="001013C0"/>
    <w:rsid w:val="001026F5"/>
    <w:rsid w:val="001042FF"/>
    <w:rsid w:val="00106381"/>
    <w:rsid w:val="001104C5"/>
    <w:rsid w:val="00113791"/>
    <w:rsid w:val="001142B2"/>
    <w:rsid w:val="00114F09"/>
    <w:rsid w:val="00121A30"/>
    <w:rsid w:val="00122B12"/>
    <w:rsid w:val="00122CE1"/>
    <w:rsid w:val="00123BA9"/>
    <w:rsid w:val="00124367"/>
    <w:rsid w:val="0012506E"/>
    <w:rsid w:val="00126B2F"/>
    <w:rsid w:val="00126C76"/>
    <w:rsid w:val="001276CB"/>
    <w:rsid w:val="001304C4"/>
    <w:rsid w:val="001314E8"/>
    <w:rsid w:val="001315A6"/>
    <w:rsid w:val="00131A40"/>
    <w:rsid w:val="00141B0D"/>
    <w:rsid w:val="00141EFA"/>
    <w:rsid w:val="00142493"/>
    <w:rsid w:val="00143298"/>
    <w:rsid w:val="001449D4"/>
    <w:rsid w:val="001455C3"/>
    <w:rsid w:val="00145D4D"/>
    <w:rsid w:val="001465C2"/>
    <w:rsid w:val="00146E31"/>
    <w:rsid w:val="0015041C"/>
    <w:rsid w:val="00150774"/>
    <w:rsid w:val="00150F36"/>
    <w:rsid w:val="00152F4A"/>
    <w:rsid w:val="00154A20"/>
    <w:rsid w:val="00155AAF"/>
    <w:rsid w:val="00155AC4"/>
    <w:rsid w:val="001568FA"/>
    <w:rsid w:val="00157DAF"/>
    <w:rsid w:val="00160E4A"/>
    <w:rsid w:val="00161D02"/>
    <w:rsid w:val="001645F7"/>
    <w:rsid w:val="00164A9F"/>
    <w:rsid w:val="00164B2F"/>
    <w:rsid w:val="00165A5B"/>
    <w:rsid w:val="00165F54"/>
    <w:rsid w:val="00166EF0"/>
    <w:rsid w:val="00171D23"/>
    <w:rsid w:val="00172776"/>
    <w:rsid w:val="00172CC3"/>
    <w:rsid w:val="00173031"/>
    <w:rsid w:val="0017383A"/>
    <w:rsid w:val="001755C0"/>
    <w:rsid w:val="001764C4"/>
    <w:rsid w:val="00177352"/>
    <w:rsid w:val="00182696"/>
    <w:rsid w:val="00184B47"/>
    <w:rsid w:val="00187D31"/>
    <w:rsid w:val="0019039A"/>
    <w:rsid w:val="00190F3B"/>
    <w:rsid w:val="001914B6"/>
    <w:rsid w:val="001914B8"/>
    <w:rsid w:val="0019209F"/>
    <w:rsid w:val="001931C4"/>
    <w:rsid w:val="00194BAE"/>
    <w:rsid w:val="00194E5D"/>
    <w:rsid w:val="0019530D"/>
    <w:rsid w:val="001968F5"/>
    <w:rsid w:val="00196F4F"/>
    <w:rsid w:val="00197BFB"/>
    <w:rsid w:val="00197E87"/>
    <w:rsid w:val="001A0A8B"/>
    <w:rsid w:val="001A2127"/>
    <w:rsid w:val="001A2789"/>
    <w:rsid w:val="001A462F"/>
    <w:rsid w:val="001A53BF"/>
    <w:rsid w:val="001A6007"/>
    <w:rsid w:val="001A7430"/>
    <w:rsid w:val="001A7F0F"/>
    <w:rsid w:val="001B0C2D"/>
    <w:rsid w:val="001B345D"/>
    <w:rsid w:val="001B41C7"/>
    <w:rsid w:val="001B493B"/>
    <w:rsid w:val="001B6686"/>
    <w:rsid w:val="001B79DC"/>
    <w:rsid w:val="001C187F"/>
    <w:rsid w:val="001C1A58"/>
    <w:rsid w:val="001C25F5"/>
    <w:rsid w:val="001C25FE"/>
    <w:rsid w:val="001C44C4"/>
    <w:rsid w:val="001C58E3"/>
    <w:rsid w:val="001C6969"/>
    <w:rsid w:val="001C74F7"/>
    <w:rsid w:val="001C7A44"/>
    <w:rsid w:val="001D0B5C"/>
    <w:rsid w:val="001D2630"/>
    <w:rsid w:val="001D3488"/>
    <w:rsid w:val="001D3651"/>
    <w:rsid w:val="001D3DDE"/>
    <w:rsid w:val="001D511A"/>
    <w:rsid w:val="001D780A"/>
    <w:rsid w:val="001E0F8C"/>
    <w:rsid w:val="001E1662"/>
    <w:rsid w:val="001E2420"/>
    <w:rsid w:val="001E48DD"/>
    <w:rsid w:val="001E6B22"/>
    <w:rsid w:val="001E79A2"/>
    <w:rsid w:val="001E7C87"/>
    <w:rsid w:val="001F0389"/>
    <w:rsid w:val="001F13E7"/>
    <w:rsid w:val="001F343E"/>
    <w:rsid w:val="001F35D3"/>
    <w:rsid w:val="001F39DC"/>
    <w:rsid w:val="001F478F"/>
    <w:rsid w:val="001F5AA4"/>
    <w:rsid w:val="001F66CD"/>
    <w:rsid w:val="0020076F"/>
    <w:rsid w:val="00201EC6"/>
    <w:rsid w:val="00203CA3"/>
    <w:rsid w:val="002048A9"/>
    <w:rsid w:val="0020647A"/>
    <w:rsid w:val="002064AE"/>
    <w:rsid w:val="002065E9"/>
    <w:rsid w:val="00206905"/>
    <w:rsid w:val="00206E65"/>
    <w:rsid w:val="00210325"/>
    <w:rsid w:val="00212755"/>
    <w:rsid w:val="00212FB9"/>
    <w:rsid w:val="00216FD3"/>
    <w:rsid w:val="00217886"/>
    <w:rsid w:val="00217FD6"/>
    <w:rsid w:val="00220313"/>
    <w:rsid w:val="00220501"/>
    <w:rsid w:val="00220B76"/>
    <w:rsid w:val="00222B93"/>
    <w:rsid w:val="002253C1"/>
    <w:rsid w:val="00225BBF"/>
    <w:rsid w:val="00225C56"/>
    <w:rsid w:val="00230095"/>
    <w:rsid w:val="00230908"/>
    <w:rsid w:val="002332EC"/>
    <w:rsid w:val="00233468"/>
    <w:rsid w:val="00235396"/>
    <w:rsid w:val="00235619"/>
    <w:rsid w:val="00235E05"/>
    <w:rsid w:val="00236A4E"/>
    <w:rsid w:val="00237EC7"/>
    <w:rsid w:val="00240B8D"/>
    <w:rsid w:val="002433DC"/>
    <w:rsid w:val="0024353D"/>
    <w:rsid w:val="00243694"/>
    <w:rsid w:val="00246B9A"/>
    <w:rsid w:val="002474DB"/>
    <w:rsid w:val="00250995"/>
    <w:rsid w:val="00252A8B"/>
    <w:rsid w:val="00253321"/>
    <w:rsid w:val="00253E49"/>
    <w:rsid w:val="00253EEE"/>
    <w:rsid w:val="00255EB4"/>
    <w:rsid w:val="002572A1"/>
    <w:rsid w:val="002575C0"/>
    <w:rsid w:val="0026234B"/>
    <w:rsid w:val="00262EFD"/>
    <w:rsid w:val="00263514"/>
    <w:rsid w:val="00263524"/>
    <w:rsid w:val="002674AA"/>
    <w:rsid w:val="00267843"/>
    <w:rsid w:val="002701D2"/>
    <w:rsid w:val="00270557"/>
    <w:rsid w:val="00270BF7"/>
    <w:rsid w:val="002713C2"/>
    <w:rsid w:val="0027166C"/>
    <w:rsid w:val="00273497"/>
    <w:rsid w:val="00274687"/>
    <w:rsid w:val="002770E1"/>
    <w:rsid w:val="002770FB"/>
    <w:rsid w:val="0027725C"/>
    <w:rsid w:val="00277966"/>
    <w:rsid w:val="002803ED"/>
    <w:rsid w:val="002806CC"/>
    <w:rsid w:val="002821AF"/>
    <w:rsid w:val="00282494"/>
    <w:rsid w:val="00283536"/>
    <w:rsid w:val="00285206"/>
    <w:rsid w:val="00285413"/>
    <w:rsid w:val="00286B2A"/>
    <w:rsid w:val="00286D93"/>
    <w:rsid w:val="002926C1"/>
    <w:rsid w:val="00292AAC"/>
    <w:rsid w:val="00292AFA"/>
    <w:rsid w:val="00292FFE"/>
    <w:rsid w:val="0029348C"/>
    <w:rsid w:val="0029560E"/>
    <w:rsid w:val="00295F51"/>
    <w:rsid w:val="00296079"/>
    <w:rsid w:val="0029616A"/>
    <w:rsid w:val="00296CE1"/>
    <w:rsid w:val="00297A12"/>
    <w:rsid w:val="002A0830"/>
    <w:rsid w:val="002A2E3A"/>
    <w:rsid w:val="002A2FE4"/>
    <w:rsid w:val="002A311A"/>
    <w:rsid w:val="002A4946"/>
    <w:rsid w:val="002A52EA"/>
    <w:rsid w:val="002A5351"/>
    <w:rsid w:val="002A54AF"/>
    <w:rsid w:val="002A7722"/>
    <w:rsid w:val="002A7C0B"/>
    <w:rsid w:val="002B0DCD"/>
    <w:rsid w:val="002B3497"/>
    <w:rsid w:val="002B38C2"/>
    <w:rsid w:val="002B66C8"/>
    <w:rsid w:val="002B685B"/>
    <w:rsid w:val="002B715E"/>
    <w:rsid w:val="002B7C3A"/>
    <w:rsid w:val="002C0137"/>
    <w:rsid w:val="002C0E81"/>
    <w:rsid w:val="002C3A50"/>
    <w:rsid w:val="002C50C7"/>
    <w:rsid w:val="002C6098"/>
    <w:rsid w:val="002C6B14"/>
    <w:rsid w:val="002C7FD1"/>
    <w:rsid w:val="002D0658"/>
    <w:rsid w:val="002D5715"/>
    <w:rsid w:val="002D7043"/>
    <w:rsid w:val="002E2937"/>
    <w:rsid w:val="002E2AF6"/>
    <w:rsid w:val="002E3D7C"/>
    <w:rsid w:val="002E53CD"/>
    <w:rsid w:val="002E5A5A"/>
    <w:rsid w:val="002E74DF"/>
    <w:rsid w:val="002F0867"/>
    <w:rsid w:val="002F1660"/>
    <w:rsid w:val="002F1754"/>
    <w:rsid w:val="002F2B8C"/>
    <w:rsid w:val="002F2D8C"/>
    <w:rsid w:val="002F3B1F"/>
    <w:rsid w:val="002F6A69"/>
    <w:rsid w:val="002F6D51"/>
    <w:rsid w:val="00300567"/>
    <w:rsid w:val="00300D07"/>
    <w:rsid w:val="00302468"/>
    <w:rsid w:val="003026FB"/>
    <w:rsid w:val="003033D0"/>
    <w:rsid w:val="00311751"/>
    <w:rsid w:val="00311E68"/>
    <w:rsid w:val="00314175"/>
    <w:rsid w:val="00314C4C"/>
    <w:rsid w:val="0031729C"/>
    <w:rsid w:val="00320328"/>
    <w:rsid w:val="00320C44"/>
    <w:rsid w:val="003211C4"/>
    <w:rsid w:val="00321550"/>
    <w:rsid w:val="00323F24"/>
    <w:rsid w:val="003249E9"/>
    <w:rsid w:val="00325744"/>
    <w:rsid w:val="00325D8F"/>
    <w:rsid w:val="00325ED5"/>
    <w:rsid w:val="00325EE4"/>
    <w:rsid w:val="00326A86"/>
    <w:rsid w:val="00326D11"/>
    <w:rsid w:val="003277A8"/>
    <w:rsid w:val="00330BCC"/>
    <w:rsid w:val="0033156F"/>
    <w:rsid w:val="00331A88"/>
    <w:rsid w:val="0033318E"/>
    <w:rsid w:val="00334714"/>
    <w:rsid w:val="00334FB2"/>
    <w:rsid w:val="003356E1"/>
    <w:rsid w:val="00337200"/>
    <w:rsid w:val="00340FA2"/>
    <w:rsid w:val="00341BE0"/>
    <w:rsid w:val="003473D7"/>
    <w:rsid w:val="00347FA2"/>
    <w:rsid w:val="00351EB9"/>
    <w:rsid w:val="00352033"/>
    <w:rsid w:val="00352173"/>
    <w:rsid w:val="0035436A"/>
    <w:rsid w:val="00355D5D"/>
    <w:rsid w:val="003571E6"/>
    <w:rsid w:val="003608F2"/>
    <w:rsid w:val="00361497"/>
    <w:rsid w:val="003619DC"/>
    <w:rsid w:val="00363338"/>
    <w:rsid w:val="003644BD"/>
    <w:rsid w:val="003654C2"/>
    <w:rsid w:val="00365DC5"/>
    <w:rsid w:val="00366923"/>
    <w:rsid w:val="0036697C"/>
    <w:rsid w:val="003669EB"/>
    <w:rsid w:val="003707CB"/>
    <w:rsid w:val="00370890"/>
    <w:rsid w:val="00371A91"/>
    <w:rsid w:val="00371CA1"/>
    <w:rsid w:val="00373D41"/>
    <w:rsid w:val="00373F17"/>
    <w:rsid w:val="003742EF"/>
    <w:rsid w:val="00375EB8"/>
    <w:rsid w:val="00383B1E"/>
    <w:rsid w:val="003845C2"/>
    <w:rsid w:val="00386984"/>
    <w:rsid w:val="00386E18"/>
    <w:rsid w:val="00387840"/>
    <w:rsid w:val="00387EE0"/>
    <w:rsid w:val="0039016E"/>
    <w:rsid w:val="00392F80"/>
    <w:rsid w:val="003950B1"/>
    <w:rsid w:val="003953ED"/>
    <w:rsid w:val="003956BE"/>
    <w:rsid w:val="00396324"/>
    <w:rsid w:val="003A0F63"/>
    <w:rsid w:val="003A2CC5"/>
    <w:rsid w:val="003A501E"/>
    <w:rsid w:val="003A5241"/>
    <w:rsid w:val="003A6A94"/>
    <w:rsid w:val="003B1287"/>
    <w:rsid w:val="003B198F"/>
    <w:rsid w:val="003B2BFB"/>
    <w:rsid w:val="003B5B45"/>
    <w:rsid w:val="003B71CD"/>
    <w:rsid w:val="003C0817"/>
    <w:rsid w:val="003C3A2C"/>
    <w:rsid w:val="003C3C8E"/>
    <w:rsid w:val="003C4C63"/>
    <w:rsid w:val="003C5154"/>
    <w:rsid w:val="003C6537"/>
    <w:rsid w:val="003C6A59"/>
    <w:rsid w:val="003C79EF"/>
    <w:rsid w:val="003D1279"/>
    <w:rsid w:val="003D1FE1"/>
    <w:rsid w:val="003D24CC"/>
    <w:rsid w:val="003D29E9"/>
    <w:rsid w:val="003D4AE1"/>
    <w:rsid w:val="003D4B48"/>
    <w:rsid w:val="003D54C1"/>
    <w:rsid w:val="003D5B17"/>
    <w:rsid w:val="003D6124"/>
    <w:rsid w:val="003D6BDA"/>
    <w:rsid w:val="003D6C54"/>
    <w:rsid w:val="003D7A51"/>
    <w:rsid w:val="003E2582"/>
    <w:rsid w:val="003E27DA"/>
    <w:rsid w:val="003E2D27"/>
    <w:rsid w:val="003E35DD"/>
    <w:rsid w:val="003E3E15"/>
    <w:rsid w:val="003E65E5"/>
    <w:rsid w:val="003E77E6"/>
    <w:rsid w:val="003F050E"/>
    <w:rsid w:val="003F2660"/>
    <w:rsid w:val="003F369A"/>
    <w:rsid w:val="003F4D5F"/>
    <w:rsid w:val="003F7EF8"/>
    <w:rsid w:val="00401B44"/>
    <w:rsid w:val="00402F07"/>
    <w:rsid w:val="00403B33"/>
    <w:rsid w:val="00404906"/>
    <w:rsid w:val="00405E82"/>
    <w:rsid w:val="00406520"/>
    <w:rsid w:val="004065C5"/>
    <w:rsid w:val="00410232"/>
    <w:rsid w:val="00410266"/>
    <w:rsid w:val="00410FA3"/>
    <w:rsid w:val="004119E2"/>
    <w:rsid w:val="00411B10"/>
    <w:rsid w:val="00413055"/>
    <w:rsid w:val="00413D63"/>
    <w:rsid w:val="00415415"/>
    <w:rsid w:val="00416A19"/>
    <w:rsid w:val="00416A41"/>
    <w:rsid w:val="00416CC4"/>
    <w:rsid w:val="004178E0"/>
    <w:rsid w:val="00420B3B"/>
    <w:rsid w:val="004227F3"/>
    <w:rsid w:val="00422ACB"/>
    <w:rsid w:val="004231DA"/>
    <w:rsid w:val="0042552E"/>
    <w:rsid w:val="00426A86"/>
    <w:rsid w:val="00426B45"/>
    <w:rsid w:val="00426BF7"/>
    <w:rsid w:val="00427286"/>
    <w:rsid w:val="004312F2"/>
    <w:rsid w:val="00431DED"/>
    <w:rsid w:val="00432FB8"/>
    <w:rsid w:val="00433FCF"/>
    <w:rsid w:val="00436451"/>
    <w:rsid w:val="00437618"/>
    <w:rsid w:val="00441614"/>
    <w:rsid w:val="00442673"/>
    <w:rsid w:val="004429E2"/>
    <w:rsid w:val="00443AA6"/>
    <w:rsid w:val="00444726"/>
    <w:rsid w:val="00444D08"/>
    <w:rsid w:val="00445CB2"/>
    <w:rsid w:val="00445F83"/>
    <w:rsid w:val="00447AE8"/>
    <w:rsid w:val="004511D0"/>
    <w:rsid w:val="004515A3"/>
    <w:rsid w:val="004534F0"/>
    <w:rsid w:val="00453EC3"/>
    <w:rsid w:val="0045472C"/>
    <w:rsid w:val="004558D7"/>
    <w:rsid w:val="00457116"/>
    <w:rsid w:val="004575C7"/>
    <w:rsid w:val="00457E41"/>
    <w:rsid w:val="0046052F"/>
    <w:rsid w:val="00461005"/>
    <w:rsid w:val="00461314"/>
    <w:rsid w:val="0046298C"/>
    <w:rsid w:val="00463065"/>
    <w:rsid w:val="0046408B"/>
    <w:rsid w:val="00464260"/>
    <w:rsid w:val="0046705F"/>
    <w:rsid w:val="0047030E"/>
    <w:rsid w:val="00470CFA"/>
    <w:rsid w:val="0047187E"/>
    <w:rsid w:val="00472886"/>
    <w:rsid w:val="00473043"/>
    <w:rsid w:val="00473D38"/>
    <w:rsid w:val="00475D81"/>
    <w:rsid w:val="00475F28"/>
    <w:rsid w:val="0047773A"/>
    <w:rsid w:val="004808F2"/>
    <w:rsid w:val="00482E89"/>
    <w:rsid w:val="004835AD"/>
    <w:rsid w:val="004839DA"/>
    <w:rsid w:val="0048479C"/>
    <w:rsid w:val="0048618B"/>
    <w:rsid w:val="00491818"/>
    <w:rsid w:val="004965E9"/>
    <w:rsid w:val="004A00C8"/>
    <w:rsid w:val="004A2557"/>
    <w:rsid w:val="004A3E9F"/>
    <w:rsid w:val="004A6CC4"/>
    <w:rsid w:val="004A7B04"/>
    <w:rsid w:val="004B04DF"/>
    <w:rsid w:val="004B0667"/>
    <w:rsid w:val="004B1FAE"/>
    <w:rsid w:val="004B3D2B"/>
    <w:rsid w:val="004B5431"/>
    <w:rsid w:val="004B6F34"/>
    <w:rsid w:val="004C1A34"/>
    <w:rsid w:val="004C2378"/>
    <w:rsid w:val="004C2D13"/>
    <w:rsid w:val="004C3567"/>
    <w:rsid w:val="004C4521"/>
    <w:rsid w:val="004C7CEA"/>
    <w:rsid w:val="004D0173"/>
    <w:rsid w:val="004D12B1"/>
    <w:rsid w:val="004D2430"/>
    <w:rsid w:val="004D32A8"/>
    <w:rsid w:val="004D3B5F"/>
    <w:rsid w:val="004D42B2"/>
    <w:rsid w:val="004D45FA"/>
    <w:rsid w:val="004D54B2"/>
    <w:rsid w:val="004D641B"/>
    <w:rsid w:val="004D7875"/>
    <w:rsid w:val="004D79A0"/>
    <w:rsid w:val="004E072B"/>
    <w:rsid w:val="004E0AF0"/>
    <w:rsid w:val="004E10CE"/>
    <w:rsid w:val="004E2658"/>
    <w:rsid w:val="004E2A5D"/>
    <w:rsid w:val="004E3FB5"/>
    <w:rsid w:val="004E4828"/>
    <w:rsid w:val="004E534E"/>
    <w:rsid w:val="004E696C"/>
    <w:rsid w:val="004F067D"/>
    <w:rsid w:val="004F1CFC"/>
    <w:rsid w:val="004F3ABA"/>
    <w:rsid w:val="004F4E6F"/>
    <w:rsid w:val="004F63A2"/>
    <w:rsid w:val="004F7ECA"/>
    <w:rsid w:val="00500154"/>
    <w:rsid w:val="0050177E"/>
    <w:rsid w:val="00501F10"/>
    <w:rsid w:val="0050296C"/>
    <w:rsid w:val="00502E6B"/>
    <w:rsid w:val="00503438"/>
    <w:rsid w:val="0050364B"/>
    <w:rsid w:val="00503ABE"/>
    <w:rsid w:val="00510199"/>
    <w:rsid w:val="00511030"/>
    <w:rsid w:val="005123E3"/>
    <w:rsid w:val="00512D89"/>
    <w:rsid w:val="00513299"/>
    <w:rsid w:val="00513DB2"/>
    <w:rsid w:val="005143F5"/>
    <w:rsid w:val="00520ED8"/>
    <w:rsid w:val="00522247"/>
    <w:rsid w:val="0052518D"/>
    <w:rsid w:val="00525E61"/>
    <w:rsid w:val="00526097"/>
    <w:rsid w:val="0052681C"/>
    <w:rsid w:val="00526E01"/>
    <w:rsid w:val="00530259"/>
    <w:rsid w:val="00533513"/>
    <w:rsid w:val="00535C5E"/>
    <w:rsid w:val="00535DAA"/>
    <w:rsid w:val="0053697B"/>
    <w:rsid w:val="00537DA0"/>
    <w:rsid w:val="00540651"/>
    <w:rsid w:val="00544877"/>
    <w:rsid w:val="00545207"/>
    <w:rsid w:val="005453C9"/>
    <w:rsid w:val="00546CFB"/>
    <w:rsid w:val="00547FBE"/>
    <w:rsid w:val="0055022B"/>
    <w:rsid w:val="005524E2"/>
    <w:rsid w:val="00552D09"/>
    <w:rsid w:val="0055446D"/>
    <w:rsid w:val="00555D03"/>
    <w:rsid w:val="00556787"/>
    <w:rsid w:val="00557369"/>
    <w:rsid w:val="005577F4"/>
    <w:rsid w:val="00557888"/>
    <w:rsid w:val="0055798E"/>
    <w:rsid w:val="00557B88"/>
    <w:rsid w:val="00565138"/>
    <w:rsid w:val="0057037E"/>
    <w:rsid w:val="005719FF"/>
    <w:rsid w:val="00571E40"/>
    <w:rsid w:val="00573AD9"/>
    <w:rsid w:val="00577FF0"/>
    <w:rsid w:val="00580144"/>
    <w:rsid w:val="00582E2B"/>
    <w:rsid w:val="00583CD7"/>
    <w:rsid w:val="00583F76"/>
    <w:rsid w:val="005845E0"/>
    <w:rsid w:val="00591A2B"/>
    <w:rsid w:val="005922E9"/>
    <w:rsid w:val="00592BAC"/>
    <w:rsid w:val="00592DA3"/>
    <w:rsid w:val="00594E83"/>
    <w:rsid w:val="00595EC3"/>
    <w:rsid w:val="005964A7"/>
    <w:rsid w:val="005978D1"/>
    <w:rsid w:val="00597D16"/>
    <w:rsid w:val="005A11A7"/>
    <w:rsid w:val="005A2E1A"/>
    <w:rsid w:val="005A3058"/>
    <w:rsid w:val="005A43FD"/>
    <w:rsid w:val="005A5222"/>
    <w:rsid w:val="005A5338"/>
    <w:rsid w:val="005A5ABE"/>
    <w:rsid w:val="005A5E61"/>
    <w:rsid w:val="005A6298"/>
    <w:rsid w:val="005A70A6"/>
    <w:rsid w:val="005A7C03"/>
    <w:rsid w:val="005B42A9"/>
    <w:rsid w:val="005B471C"/>
    <w:rsid w:val="005B5BBE"/>
    <w:rsid w:val="005C4E8E"/>
    <w:rsid w:val="005C5959"/>
    <w:rsid w:val="005C5B5E"/>
    <w:rsid w:val="005C61A3"/>
    <w:rsid w:val="005C7572"/>
    <w:rsid w:val="005C7C02"/>
    <w:rsid w:val="005D3105"/>
    <w:rsid w:val="005D4FD5"/>
    <w:rsid w:val="005E1D21"/>
    <w:rsid w:val="005E4215"/>
    <w:rsid w:val="005E4382"/>
    <w:rsid w:val="005E4CBC"/>
    <w:rsid w:val="005F0B24"/>
    <w:rsid w:val="005F3E76"/>
    <w:rsid w:val="005F4C03"/>
    <w:rsid w:val="005F6361"/>
    <w:rsid w:val="005F65EA"/>
    <w:rsid w:val="005F69C1"/>
    <w:rsid w:val="005F6DD1"/>
    <w:rsid w:val="005F7F60"/>
    <w:rsid w:val="00601183"/>
    <w:rsid w:val="00602E13"/>
    <w:rsid w:val="00604285"/>
    <w:rsid w:val="00605748"/>
    <w:rsid w:val="00606AEF"/>
    <w:rsid w:val="00606B11"/>
    <w:rsid w:val="006073D9"/>
    <w:rsid w:val="00607414"/>
    <w:rsid w:val="0060773B"/>
    <w:rsid w:val="00607BCA"/>
    <w:rsid w:val="0061048F"/>
    <w:rsid w:val="00611041"/>
    <w:rsid w:val="00611536"/>
    <w:rsid w:val="00611BBB"/>
    <w:rsid w:val="00611C5F"/>
    <w:rsid w:val="00612492"/>
    <w:rsid w:val="00614BE9"/>
    <w:rsid w:val="00616856"/>
    <w:rsid w:val="00616C13"/>
    <w:rsid w:val="00617FD6"/>
    <w:rsid w:val="006200D8"/>
    <w:rsid w:val="00620733"/>
    <w:rsid w:val="00621050"/>
    <w:rsid w:val="00621491"/>
    <w:rsid w:val="00623087"/>
    <w:rsid w:val="0062351D"/>
    <w:rsid w:val="00623F4E"/>
    <w:rsid w:val="006257EE"/>
    <w:rsid w:val="00627757"/>
    <w:rsid w:val="00627BE3"/>
    <w:rsid w:val="00627FB0"/>
    <w:rsid w:val="00632AAE"/>
    <w:rsid w:val="00634C15"/>
    <w:rsid w:val="00634DA3"/>
    <w:rsid w:val="006352BD"/>
    <w:rsid w:val="00635A9E"/>
    <w:rsid w:val="00636739"/>
    <w:rsid w:val="00636CF8"/>
    <w:rsid w:val="0063700C"/>
    <w:rsid w:val="00640628"/>
    <w:rsid w:val="00641655"/>
    <w:rsid w:val="006435CC"/>
    <w:rsid w:val="00644D23"/>
    <w:rsid w:val="0064738E"/>
    <w:rsid w:val="00647B29"/>
    <w:rsid w:val="00651AED"/>
    <w:rsid w:val="006522F5"/>
    <w:rsid w:val="0065506E"/>
    <w:rsid w:val="00655EF6"/>
    <w:rsid w:val="00656B8B"/>
    <w:rsid w:val="0066028E"/>
    <w:rsid w:val="00660CC5"/>
    <w:rsid w:val="0066313C"/>
    <w:rsid w:val="006634D0"/>
    <w:rsid w:val="006639F5"/>
    <w:rsid w:val="00665CA3"/>
    <w:rsid w:val="00670A8F"/>
    <w:rsid w:val="0067139D"/>
    <w:rsid w:val="006719F2"/>
    <w:rsid w:val="00672355"/>
    <w:rsid w:val="00672808"/>
    <w:rsid w:val="00672C3B"/>
    <w:rsid w:val="00673BDD"/>
    <w:rsid w:val="00673EE0"/>
    <w:rsid w:val="0067479E"/>
    <w:rsid w:val="00674DF7"/>
    <w:rsid w:val="00675AF5"/>
    <w:rsid w:val="006761CB"/>
    <w:rsid w:val="00676284"/>
    <w:rsid w:val="006772E8"/>
    <w:rsid w:val="00681525"/>
    <w:rsid w:val="00682DFE"/>
    <w:rsid w:val="006840A8"/>
    <w:rsid w:val="0068427B"/>
    <w:rsid w:val="00686955"/>
    <w:rsid w:val="0069069E"/>
    <w:rsid w:val="00691346"/>
    <w:rsid w:val="0069177E"/>
    <w:rsid w:val="00691795"/>
    <w:rsid w:val="00692D77"/>
    <w:rsid w:val="006932E3"/>
    <w:rsid w:val="00695ADF"/>
    <w:rsid w:val="006A04E2"/>
    <w:rsid w:val="006A1C6C"/>
    <w:rsid w:val="006A35B2"/>
    <w:rsid w:val="006A3E15"/>
    <w:rsid w:val="006A655B"/>
    <w:rsid w:val="006A6B6F"/>
    <w:rsid w:val="006B08CB"/>
    <w:rsid w:val="006B1906"/>
    <w:rsid w:val="006B1FE8"/>
    <w:rsid w:val="006B2CE9"/>
    <w:rsid w:val="006B5242"/>
    <w:rsid w:val="006B578C"/>
    <w:rsid w:val="006C051A"/>
    <w:rsid w:val="006C1AE5"/>
    <w:rsid w:val="006C1CB4"/>
    <w:rsid w:val="006C1D40"/>
    <w:rsid w:val="006C35E8"/>
    <w:rsid w:val="006C3F01"/>
    <w:rsid w:val="006C4018"/>
    <w:rsid w:val="006C591E"/>
    <w:rsid w:val="006C6291"/>
    <w:rsid w:val="006C6438"/>
    <w:rsid w:val="006C7DE3"/>
    <w:rsid w:val="006C7EC9"/>
    <w:rsid w:val="006D41A0"/>
    <w:rsid w:val="006D4FB1"/>
    <w:rsid w:val="006D5465"/>
    <w:rsid w:val="006D64DF"/>
    <w:rsid w:val="006E02EC"/>
    <w:rsid w:val="006E3263"/>
    <w:rsid w:val="006E409D"/>
    <w:rsid w:val="006E625D"/>
    <w:rsid w:val="006E750D"/>
    <w:rsid w:val="006E7E00"/>
    <w:rsid w:val="006F24BC"/>
    <w:rsid w:val="006F37CD"/>
    <w:rsid w:val="006F3C62"/>
    <w:rsid w:val="006F521C"/>
    <w:rsid w:val="006F5696"/>
    <w:rsid w:val="006F5C79"/>
    <w:rsid w:val="006F6394"/>
    <w:rsid w:val="006F651C"/>
    <w:rsid w:val="006F6D85"/>
    <w:rsid w:val="00701FD6"/>
    <w:rsid w:val="0070394F"/>
    <w:rsid w:val="00703CD9"/>
    <w:rsid w:val="00703F90"/>
    <w:rsid w:val="007040E7"/>
    <w:rsid w:val="00704354"/>
    <w:rsid w:val="00704C25"/>
    <w:rsid w:val="00710A0D"/>
    <w:rsid w:val="00711530"/>
    <w:rsid w:val="00715457"/>
    <w:rsid w:val="00715B51"/>
    <w:rsid w:val="00715BE8"/>
    <w:rsid w:val="007165A5"/>
    <w:rsid w:val="00716C99"/>
    <w:rsid w:val="00717AFF"/>
    <w:rsid w:val="00717CD2"/>
    <w:rsid w:val="00723CB5"/>
    <w:rsid w:val="00724ADF"/>
    <w:rsid w:val="00724D6D"/>
    <w:rsid w:val="007267EA"/>
    <w:rsid w:val="00730CE8"/>
    <w:rsid w:val="00733728"/>
    <w:rsid w:val="00733C53"/>
    <w:rsid w:val="00736203"/>
    <w:rsid w:val="007416B9"/>
    <w:rsid w:val="007422B1"/>
    <w:rsid w:val="00743A64"/>
    <w:rsid w:val="00744EC6"/>
    <w:rsid w:val="00746FC1"/>
    <w:rsid w:val="007474E7"/>
    <w:rsid w:val="00747697"/>
    <w:rsid w:val="0074775A"/>
    <w:rsid w:val="00751A9E"/>
    <w:rsid w:val="007528B0"/>
    <w:rsid w:val="00752961"/>
    <w:rsid w:val="00753F01"/>
    <w:rsid w:val="00754154"/>
    <w:rsid w:val="0075435F"/>
    <w:rsid w:val="00754979"/>
    <w:rsid w:val="00754987"/>
    <w:rsid w:val="007556CD"/>
    <w:rsid w:val="00756573"/>
    <w:rsid w:val="00760582"/>
    <w:rsid w:val="00760FDA"/>
    <w:rsid w:val="00761748"/>
    <w:rsid w:val="00762556"/>
    <w:rsid w:val="00765F43"/>
    <w:rsid w:val="007678E2"/>
    <w:rsid w:val="00770DF5"/>
    <w:rsid w:val="0077338D"/>
    <w:rsid w:val="00773A6A"/>
    <w:rsid w:val="00774A60"/>
    <w:rsid w:val="00775E1A"/>
    <w:rsid w:val="0077600D"/>
    <w:rsid w:val="00777544"/>
    <w:rsid w:val="0078141F"/>
    <w:rsid w:val="00781C56"/>
    <w:rsid w:val="00782B6D"/>
    <w:rsid w:val="00783ACC"/>
    <w:rsid w:val="00785E0A"/>
    <w:rsid w:val="007860DE"/>
    <w:rsid w:val="007876A1"/>
    <w:rsid w:val="007903D1"/>
    <w:rsid w:val="00793817"/>
    <w:rsid w:val="007947BD"/>
    <w:rsid w:val="00794C0E"/>
    <w:rsid w:val="00795BC2"/>
    <w:rsid w:val="00796F65"/>
    <w:rsid w:val="00797544"/>
    <w:rsid w:val="007A105F"/>
    <w:rsid w:val="007A347A"/>
    <w:rsid w:val="007A4C23"/>
    <w:rsid w:val="007A4D34"/>
    <w:rsid w:val="007A4FEA"/>
    <w:rsid w:val="007A594E"/>
    <w:rsid w:val="007A6E06"/>
    <w:rsid w:val="007B02F9"/>
    <w:rsid w:val="007B0AD2"/>
    <w:rsid w:val="007B0D44"/>
    <w:rsid w:val="007B1420"/>
    <w:rsid w:val="007B2893"/>
    <w:rsid w:val="007B5C42"/>
    <w:rsid w:val="007B78F3"/>
    <w:rsid w:val="007C0391"/>
    <w:rsid w:val="007C3501"/>
    <w:rsid w:val="007C407F"/>
    <w:rsid w:val="007C74CD"/>
    <w:rsid w:val="007C77DA"/>
    <w:rsid w:val="007D07DA"/>
    <w:rsid w:val="007D1485"/>
    <w:rsid w:val="007D1A95"/>
    <w:rsid w:val="007D3378"/>
    <w:rsid w:val="007D344E"/>
    <w:rsid w:val="007D3C37"/>
    <w:rsid w:val="007D55CA"/>
    <w:rsid w:val="007D6098"/>
    <w:rsid w:val="007D6A04"/>
    <w:rsid w:val="007E031C"/>
    <w:rsid w:val="007E0E07"/>
    <w:rsid w:val="007E2794"/>
    <w:rsid w:val="007E32BC"/>
    <w:rsid w:val="007E4D34"/>
    <w:rsid w:val="007E7C85"/>
    <w:rsid w:val="007F0611"/>
    <w:rsid w:val="007F0866"/>
    <w:rsid w:val="007F1B4A"/>
    <w:rsid w:val="007F50A4"/>
    <w:rsid w:val="007F580A"/>
    <w:rsid w:val="007F5ADA"/>
    <w:rsid w:val="007F5FF7"/>
    <w:rsid w:val="0080082C"/>
    <w:rsid w:val="00800C76"/>
    <w:rsid w:val="00801AA6"/>
    <w:rsid w:val="008021C9"/>
    <w:rsid w:val="00802924"/>
    <w:rsid w:val="00803763"/>
    <w:rsid w:val="00803D5C"/>
    <w:rsid w:val="008043B4"/>
    <w:rsid w:val="00804AD1"/>
    <w:rsid w:val="00804D96"/>
    <w:rsid w:val="00806129"/>
    <w:rsid w:val="00806C7A"/>
    <w:rsid w:val="0080726B"/>
    <w:rsid w:val="00807640"/>
    <w:rsid w:val="008076BA"/>
    <w:rsid w:val="00811D95"/>
    <w:rsid w:val="00812993"/>
    <w:rsid w:val="00813AC1"/>
    <w:rsid w:val="008148FE"/>
    <w:rsid w:val="00815C05"/>
    <w:rsid w:val="00817020"/>
    <w:rsid w:val="008203FA"/>
    <w:rsid w:val="00822144"/>
    <w:rsid w:val="0082395B"/>
    <w:rsid w:val="0082511D"/>
    <w:rsid w:val="008251BC"/>
    <w:rsid w:val="00826061"/>
    <w:rsid w:val="00826E17"/>
    <w:rsid w:val="00827EA3"/>
    <w:rsid w:val="00831DA7"/>
    <w:rsid w:val="0083288B"/>
    <w:rsid w:val="0083457A"/>
    <w:rsid w:val="00834628"/>
    <w:rsid w:val="008357ED"/>
    <w:rsid w:val="008366BE"/>
    <w:rsid w:val="00837ACD"/>
    <w:rsid w:val="00837C46"/>
    <w:rsid w:val="008409A6"/>
    <w:rsid w:val="008413FD"/>
    <w:rsid w:val="00841CFD"/>
    <w:rsid w:val="00842CA6"/>
    <w:rsid w:val="00843DD0"/>
    <w:rsid w:val="00845856"/>
    <w:rsid w:val="00845B84"/>
    <w:rsid w:val="00846A4F"/>
    <w:rsid w:val="00847902"/>
    <w:rsid w:val="0085158F"/>
    <w:rsid w:val="0085640B"/>
    <w:rsid w:val="00863265"/>
    <w:rsid w:val="008651F1"/>
    <w:rsid w:val="008655AD"/>
    <w:rsid w:val="0086702C"/>
    <w:rsid w:val="00872DA8"/>
    <w:rsid w:val="0087593C"/>
    <w:rsid w:val="008761A0"/>
    <w:rsid w:val="008768F9"/>
    <w:rsid w:val="00877AED"/>
    <w:rsid w:val="00880DB9"/>
    <w:rsid w:val="00883796"/>
    <w:rsid w:val="00884FBF"/>
    <w:rsid w:val="008853AD"/>
    <w:rsid w:val="008863BC"/>
    <w:rsid w:val="008865A8"/>
    <w:rsid w:val="00886853"/>
    <w:rsid w:val="008870BF"/>
    <w:rsid w:val="00887566"/>
    <w:rsid w:val="00887DB6"/>
    <w:rsid w:val="00890243"/>
    <w:rsid w:val="00890282"/>
    <w:rsid w:val="008927AF"/>
    <w:rsid w:val="00892AB0"/>
    <w:rsid w:val="00893704"/>
    <w:rsid w:val="0089576D"/>
    <w:rsid w:val="00896823"/>
    <w:rsid w:val="00897C99"/>
    <w:rsid w:val="008A11D1"/>
    <w:rsid w:val="008A36EE"/>
    <w:rsid w:val="008A42B7"/>
    <w:rsid w:val="008A4C95"/>
    <w:rsid w:val="008A5591"/>
    <w:rsid w:val="008A7075"/>
    <w:rsid w:val="008A7208"/>
    <w:rsid w:val="008B0279"/>
    <w:rsid w:val="008B38C9"/>
    <w:rsid w:val="008B734C"/>
    <w:rsid w:val="008C02AF"/>
    <w:rsid w:val="008C3C2F"/>
    <w:rsid w:val="008C4CBD"/>
    <w:rsid w:val="008C6DC5"/>
    <w:rsid w:val="008C6E73"/>
    <w:rsid w:val="008C7612"/>
    <w:rsid w:val="008D0AAB"/>
    <w:rsid w:val="008D182E"/>
    <w:rsid w:val="008D23BC"/>
    <w:rsid w:val="008D38D9"/>
    <w:rsid w:val="008E00BC"/>
    <w:rsid w:val="008E183B"/>
    <w:rsid w:val="008E1CAA"/>
    <w:rsid w:val="008E6141"/>
    <w:rsid w:val="008E707C"/>
    <w:rsid w:val="008E753A"/>
    <w:rsid w:val="008F1527"/>
    <w:rsid w:val="008F3101"/>
    <w:rsid w:val="008F5D64"/>
    <w:rsid w:val="008F6022"/>
    <w:rsid w:val="008F7CB8"/>
    <w:rsid w:val="00900882"/>
    <w:rsid w:val="009022A3"/>
    <w:rsid w:val="00904877"/>
    <w:rsid w:val="00905457"/>
    <w:rsid w:val="0090614E"/>
    <w:rsid w:val="00907E52"/>
    <w:rsid w:val="0091000D"/>
    <w:rsid w:val="009100A3"/>
    <w:rsid w:val="0091490F"/>
    <w:rsid w:val="009154C8"/>
    <w:rsid w:val="0091570C"/>
    <w:rsid w:val="00915B78"/>
    <w:rsid w:val="00917D84"/>
    <w:rsid w:val="00921CCF"/>
    <w:rsid w:val="0092201E"/>
    <w:rsid w:val="0092250B"/>
    <w:rsid w:val="0092328E"/>
    <w:rsid w:val="009238D0"/>
    <w:rsid w:val="00924444"/>
    <w:rsid w:val="009244FC"/>
    <w:rsid w:val="00927EE6"/>
    <w:rsid w:val="00930F98"/>
    <w:rsid w:val="00930FDD"/>
    <w:rsid w:val="0093185D"/>
    <w:rsid w:val="00931CF4"/>
    <w:rsid w:val="00934645"/>
    <w:rsid w:val="00934944"/>
    <w:rsid w:val="00934A03"/>
    <w:rsid w:val="00934F6C"/>
    <w:rsid w:val="00937027"/>
    <w:rsid w:val="00940101"/>
    <w:rsid w:val="0094131C"/>
    <w:rsid w:val="009440E3"/>
    <w:rsid w:val="00953BE4"/>
    <w:rsid w:val="0095437D"/>
    <w:rsid w:val="00954E37"/>
    <w:rsid w:val="00955167"/>
    <w:rsid w:val="00956432"/>
    <w:rsid w:val="00956CBA"/>
    <w:rsid w:val="00956F93"/>
    <w:rsid w:val="00957D70"/>
    <w:rsid w:val="0096013E"/>
    <w:rsid w:val="00960EB3"/>
    <w:rsid w:val="0096479E"/>
    <w:rsid w:val="009661E4"/>
    <w:rsid w:val="00970A21"/>
    <w:rsid w:val="009712D0"/>
    <w:rsid w:val="009717D9"/>
    <w:rsid w:val="0097462B"/>
    <w:rsid w:val="0097520B"/>
    <w:rsid w:val="00977614"/>
    <w:rsid w:val="00977B55"/>
    <w:rsid w:val="00981F0D"/>
    <w:rsid w:val="00982F1A"/>
    <w:rsid w:val="00983277"/>
    <w:rsid w:val="009833CC"/>
    <w:rsid w:val="00983F3F"/>
    <w:rsid w:val="00984FD1"/>
    <w:rsid w:val="0098713F"/>
    <w:rsid w:val="009901A9"/>
    <w:rsid w:val="00993F8D"/>
    <w:rsid w:val="00994020"/>
    <w:rsid w:val="00996EB5"/>
    <w:rsid w:val="00997E68"/>
    <w:rsid w:val="009A0717"/>
    <w:rsid w:val="009A169D"/>
    <w:rsid w:val="009A2E3E"/>
    <w:rsid w:val="009A3636"/>
    <w:rsid w:val="009A3F99"/>
    <w:rsid w:val="009A431F"/>
    <w:rsid w:val="009A485E"/>
    <w:rsid w:val="009A5D79"/>
    <w:rsid w:val="009B13A2"/>
    <w:rsid w:val="009B1B3A"/>
    <w:rsid w:val="009B432D"/>
    <w:rsid w:val="009B5C1B"/>
    <w:rsid w:val="009B6DA9"/>
    <w:rsid w:val="009B7BC3"/>
    <w:rsid w:val="009C0D7F"/>
    <w:rsid w:val="009C0EE2"/>
    <w:rsid w:val="009C15EE"/>
    <w:rsid w:val="009C176A"/>
    <w:rsid w:val="009C266B"/>
    <w:rsid w:val="009C431C"/>
    <w:rsid w:val="009C46F3"/>
    <w:rsid w:val="009D081B"/>
    <w:rsid w:val="009D0F44"/>
    <w:rsid w:val="009D2759"/>
    <w:rsid w:val="009D359D"/>
    <w:rsid w:val="009D44D4"/>
    <w:rsid w:val="009D4571"/>
    <w:rsid w:val="009D6E32"/>
    <w:rsid w:val="009D6FA7"/>
    <w:rsid w:val="009D7E95"/>
    <w:rsid w:val="009E2F58"/>
    <w:rsid w:val="009E6B8F"/>
    <w:rsid w:val="009E7A98"/>
    <w:rsid w:val="009F00C1"/>
    <w:rsid w:val="009F2ED4"/>
    <w:rsid w:val="009F3160"/>
    <w:rsid w:val="009F46C0"/>
    <w:rsid w:val="009F5642"/>
    <w:rsid w:val="00A00521"/>
    <w:rsid w:val="00A0170F"/>
    <w:rsid w:val="00A018B6"/>
    <w:rsid w:val="00A0197C"/>
    <w:rsid w:val="00A034AC"/>
    <w:rsid w:val="00A06D67"/>
    <w:rsid w:val="00A07335"/>
    <w:rsid w:val="00A10F5B"/>
    <w:rsid w:val="00A138EA"/>
    <w:rsid w:val="00A13D7F"/>
    <w:rsid w:val="00A15962"/>
    <w:rsid w:val="00A16214"/>
    <w:rsid w:val="00A162EC"/>
    <w:rsid w:val="00A1630E"/>
    <w:rsid w:val="00A17DB2"/>
    <w:rsid w:val="00A21E8F"/>
    <w:rsid w:val="00A246B7"/>
    <w:rsid w:val="00A26330"/>
    <w:rsid w:val="00A26E0F"/>
    <w:rsid w:val="00A2743F"/>
    <w:rsid w:val="00A30B1E"/>
    <w:rsid w:val="00A31836"/>
    <w:rsid w:val="00A3241C"/>
    <w:rsid w:val="00A32692"/>
    <w:rsid w:val="00A34686"/>
    <w:rsid w:val="00A34DEA"/>
    <w:rsid w:val="00A35309"/>
    <w:rsid w:val="00A35320"/>
    <w:rsid w:val="00A36935"/>
    <w:rsid w:val="00A3754F"/>
    <w:rsid w:val="00A41163"/>
    <w:rsid w:val="00A41367"/>
    <w:rsid w:val="00A4174B"/>
    <w:rsid w:val="00A43A7B"/>
    <w:rsid w:val="00A43B64"/>
    <w:rsid w:val="00A43FE7"/>
    <w:rsid w:val="00A4555E"/>
    <w:rsid w:val="00A45E39"/>
    <w:rsid w:val="00A529B5"/>
    <w:rsid w:val="00A54F44"/>
    <w:rsid w:val="00A56298"/>
    <w:rsid w:val="00A56B36"/>
    <w:rsid w:val="00A575B8"/>
    <w:rsid w:val="00A63FEC"/>
    <w:rsid w:val="00A70293"/>
    <w:rsid w:val="00A70868"/>
    <w:rsid w:val="00A70873"/>
    <w:rsid w:val="00A7167D"/>
    <w:rsid w:val="00A73616"/>
    <w:rsid w:val="00A74518"/>
    <w:rsid w:val="00A75158"/>
    <w:rsid w:val="00A75B65"/>
    <w:rsid w:val="00A76484"/>
    <w:rsid w:val="00A8172F"/>
    <w:rsid w:val="00A82E10"/>
    <w:rsid w:val="00A8495B"/>
    <w:rsid w:val="00A850A6"/>
    <w:rsid w:val="00A8521D"/>
    <w:rsid w:val="00A8574A"/>
    <w:rsid w:val="00A86963"/>
    <w:rsid w:val="00A87136"/>
    <w:rsid w:val="00A87A85"/>
    <w:rsid w:val="00A901DE"/>
    <w:rsid w:val="00A90BAE"/>
    <w:rsid w:val="00A933AC"/>
    <w:rsid w:val="00A9466D"/>
    <w:rsid w:val="00A96037"/>
    <w:rsid w:val="00AA000C"/>
    <w:rsid w:val="00AA0293"/>
    <w:rsid w:val="00AA679C"/>
    <w:rsid w:val="00AA69C3"/>
    <w:rsid w:val="00AA7A5B"/>
    <w:rsid w:val="00AB117B"/>
    <w:rsid w:val="00AB270C"/>
    <w:rsid w:val="00AB42A0"/>
    <w:rsid w:val="00AB57D7"/>
    <w:rsid w:val="00AB5B32"/>
    <w:rsid w:val="00AC1EBD"/>
    <w:rsid w:val="00AC2AD8"/>
    <w:rsid w:val="00AC371E"/>
    <w:rsid w:val="00AC5CF3"/>
    <w:rsid w:val="00AC5E43"/>
    <w:rsid w:val="00AC6907"/>
    <w:rsid w:val="00AC73CE"/>
    <w:rsid w:val="00AC7ABC"/>
    <w:rsid w:val="00AD1B2E"/>
    <w:rsid w:val="00AD26C5"/>
    <w:rsid w:val="00AD5CB1"/>
    <w:rsid w:val="00AD5F22"/>
    <w:rsid w:val="00AD65C7"/>
    <w:rsid w:val="00AD696A"/>
    <w:rsid w:val="00AD6FF9"/>
    <w:rsid w:val="00AE2186"/>
    <w:rsid w:val="00AE38C2"/>
    <w:rsid w:val="00AE3A84"/>
    <w:rsid w:val="00AE3D1F"/>
    <w:rsid w:val="00AE42F8"/>
    <w:rsid w:val="00AE46DB"/>
    <w:rsid w:val="00AE4BF5"/>
    <w:rsid w:val="00AE5C05"/>
    <w:rsid w:val="00AE5FFA"/>
    <w:rsid w:val="00AE650B"/>
    <w:rsid w:val="00AE6E79"/>
    <w:rsid w:val="00AF0A89"/>
    <w:rsid w:val="00AF1058"/>
    <w:rsid w:val="00AF1DF4"/>
    <w:rsid w:val="00AF20A5"/>
    <w:rsid w:val="00AF2A51"/>
    <w:rsid w:val="00AF4F19"/>
    <w:rsid w:val="00AF56A8"/>
    <w:rsid w:val="00B00231"/>
    <w:rsid w:val="00B0248A"/>
    <w:rsid w:val="00B044A6"/>
    <w:rsid w:val="00B04EAD"/>
    <w:rsid w:val="00B0505B"/>
    <w:rsid w:val="00B0559E"/>
    <w:rsid w:val="00B05AEA"/>
    <w:rsid w:val="00B067CA"/>
    <w:rsid w:val="00B06AE7"/>
    <w:rsid w:val="00B0719B"/>
    <w:rsid w:val="00B0750E"/>
    <w:rsid w:val="00B10743"/>
    <w:rsid w:val="00B11F39"/>
    <w:rsid w:val="00B12361"/>
    <w:rsid w:val="00B14378"/>
    <w:rsid w:val="00B144A3"/>
    <w:rsid w:val="00B14B23"/>
    <w:rsid w:val="00B151B1"/>
    <w:rsid w:val="00B16715"/>
    <w:rsid w:val="00B17178"/>
    <w:rsid w:val="00B173EB"/>
    <w:rsid w:val="00B17CEC"/>
    <w:rsid w:val="00B200CD"/>
    <w:rsid w:val="00B2188F"/>
    <w:rsid w:val="00B25E02"/>
    <w:rsid w:val="00B315C5"/>
    <w:rsid w:val="00B32032"/>
    <w:rsid w:val="00B32382"/>
    <w:rsid w:val="00B340AF"/>
    <w:rsid w:val="00B35B0D"/>
    <w:rsid w:val="00B36457"/>
    <w:rsid w:val="00B369F2"/>
    <w:rsid w:val="00B42249"/>
    <w:rsid w:val="00B430D1"/>
    <w:rsid w:val="00B44A6A"/>
    <w:rsid w:val="00B44E5E"/>
    <w:rsid w:val="00B469EC"/>
    <w:rsid w:val="00B50C57"/>
    <w:rsid w:val="00B514DB"/>
    <w:rsid w:val="00B52401"/>
    <w:rsid w:val="00B5299A"/>
    <w:rsid w:val="00B53A8F"/>
    <w:rsid w:val="00B53B0A"/>
    <w:rsid w:val="00B55492"/>
    <w:rsid w:val="00B56CE5"/>
    <w:rsid w:val="00B57690"/>
    <w:rsid w:val="00B57756"/>
    <w:rsid w:val="00B619D4"/>
    <w:rsid w:val="00B63C61"/>
    <w:rsid w:val="00B6456A"/>
    <w:rsid w:val="00B65A82"/>
    <w:rsid w:val="00B65AC6"/>
    <w:rsid w:val="00B65D0C"/>
    <w:rsid w:val="00B66EF5"/>
    <w:rsid w:val="00B67328"/>
    <w:rsid w:val="00B67B0E"/>
    <w:rsid w:val="00B721E9"/>
    <w:rsid w:val="00B73552"/>
    <w:rsid w:val="00B74949"/>
    <w:rsid w:val="00B75C4B"/>
    <w:rsid w:val="00B76B26"/>
    <w:rsid w:val="00B77BEE"/>
    <w:rsid w:val="00B81267"/>
    <w:rsid w:val="00B81DBB"/>
    <w:rsid w:val="00B81E2E"/>
    <w:rsid w:val="00B84257"/>
    <w:rsid w:val="00B84E22"/>
    <w:rsid w:val="00B8707A"/>
    <w:rsid w:val="00B92E10"/>
    <w:rsid w:val="00B959DA"/>
    <w:rsid w:val="00B964B8"/>
    <w:rsid w:val="00B97E3C"/>
    <w:rsid w:val="00BA1674"/>
    <w:rsid w:val="00BA18F1"/>
    <w:rsid w:val="00BA21FD"/>
    <w:rsid w:val="00BA22EF"/>
    <w:rsid w:val="00BA25E4"/>
    <w:rsid w:val="00BA68F8"/>
    <w:rsid w:val="00BA79A7"/>
    <w:rsid w:val="00BA7BA5"/>
    <w:rsid w:val="00BB0BD5"/>
    <w:rsid w:val="00BB0E81"/>
    <w:rsid w:val="00BB1246"/>
    <w:rsid w:val="00BB37A5"/>
    <w:rsid w:val="00BB45BC"/>
    <w:rsid w:val="00BB4BA5"/>
    <w:rsid w:val="00BB514C"/>
    <w:rsid w:val="00BB5514"/>
    <w:rsid w:val="00BC06D4"/>
    <w:rsid w:val="00BC0A64"/>
    <w:rsid w:val="00BC2479"/>
    <w:rsid w:val="00BC29B6"/>
    <w:rsid w:val="00BC528C"/>
    <w:rsid w:val="00BC5A72"/>
    <w:rsid w:val="00BC61CD"/>
    <w:rsid w:val="00BD0174"/>
    <w:rsid w:val="00BD24A9"/>
    <w:rsid w:val="00BD5484"/>
    <w:rsid w:val="00BD589C"/>
    <w:rsid w:val="00BD69D0"/>
    <w:rsid w:val="00BE1BFD"/>
    <w:rsid w:val="00BE2E4E"/>
    <w:rsid w:val="00BE39A2"/>
    <w:rsid w:val="00BE506C"/>
    <w:rsid w:val="00BE5142"/>
    <w:rsid w:val="00BE51D5"/>
    <w:rsid w:val="00BE71C6"/>
    <w:rsid w:val="00BE72FD"/>
    <w:rsid w:val="00BE7E3F"/>
    <w:rsid w:val="00BF0C53"/>
    <w:rsid w:val="00BF319E"/>
    <w:rsid w:val="00BF63D1"/>
    <w:rsid w:val="00BF6617"/>
    <w:rsid w:val="00BF6CB1"/>
    <w:rsid w:val="00BF7028"/>
    <w:rsid w:val="00C01B0C"/>
    <w:rsid w:val="00C031EB"/>
    <w:rsid w:val="00C03E8F"/>
    <w:rsid w:val="00C04975"/>
    <w:rsid w:val="00C07E30"/>
    <w:rsid w:val="00C11152"/>
    <w:rsid w:val="00C144F4"/>
    <w:rsid w:val="00C152D8"/>
    <w:rsid w:val="00C15E2C"/>
    <w:rsid w:val="00C16093"/>
    <w:rsid w:val="00C22EAC"/>
    <w:rsid w:val="00C23232"/>
    <w:rsid w:val="00C25088"/>
    <w:rsid w:val="00C2564D"/>
    <w:rsid w:val="00C26F7A"/>
    <w:rsid w:val="00C30573"/>
    <w:rsid w:val="00C31241"/>
    <w:rsid w:val="00C320FB"/>
    <w:rsid w:val="00C32A83"/>
    <w:rsid w:val="00C32DAC"/>
    <w:rsid w:val="00C34349"/>
    <w:rsid w:val="00C34B84"/>
    <w:rsid w:val="00C358BF"/>
    <w:rsid w:val="00C36735"/>
    <w:rsid w:val="00C3684E"/>
    <w:rsid w:val="00C368C2"/>
    <w:rsid w:val="00C3731A"/>
    <w:rsid w:val="00C40A08"/>
    <w:rsid w:val="00C437F2"/>
    <w:rsid w:val="00C43B40"/>
    <w:rsid w:val="00C45636"/>
    <w:rsid w:val="00C54716"/>
    <w:rsid w:val="00C558D0"/>
    <w:rsid w:val="00C56FCB"/>
    <w:rsid w:val="00C57167"/>
    <w:rsid w:val="00C60396"/>
    <w:rsid w:val="00C61852"/>
    <w:rsid w:val="00C621FA"/>
    <w:rsid w:val="00C62607"/>
    <w:rsid w:val="00C63F18"/>
    <w:rsid w:val="00C65CC6"/>
    <w:rsid w:val="00C67685"/>
    <w:rsid w:val="00C704B1"/>
    <w:rsid w:val="00C70671"/>
    <w:rsid w:val="00C70ED9"/>
    <w:rsid w:val="00C70FC2"/>
    <w:rsid w:val="00C71C47"/>
    <w:rsid w:val="00C731A4"/>
    <w:rsid w:val="00C73E6B"/>
    <w:rsid w:val="00C74F76"/>
    <w:rsid w:val="00C75AA4"/>
    <w:rsid w:val="00C75D88"/>
    <w:rsid w:val="00C764E4"/>
    <w:rsid w:val="00C7717B"/>
    <w:rsid w:val="00C8067A"/>
    <w:rsid w:val="00C808B9"/>
    <w:rsid w:val="00C82BB7"/>
    <w:rsid w:val="00C82FBA"/>
    <w:rsid w:val="00C857E5"/>
    <w:rsid w:val="00C8741B"/>
    <w:rsid w:val="00C874C2"/>
    <w:rsid w:val="00C87AD1"/>
    <w:rsid w:val="00C90691"/>
    <w:rsid w:val="00C915B3"/>
    <w:rsid w:val="00C93835"/>
    <w:rsid w:val="00C94160"/>
    <w:rsid w:val="00C944DE"/>
    <w:rsid w:val="00C9476E"/>
    <w:rsid w:val="00C94816"/>
    <w:rsid w:val="00C958CD"/>
    <w:rsid w:val="00C96642"/>
    <w:rsid w:val="00C97C48"/>
    <w:rsid w:val="00CA0582"/>
    <w:rsid w:val="00CA5B42"/>
    <w:rsid w:val="00CA6508"/>
    <w:rsid w:val="00CA68C7"/>
    <w:rsid w:val="00CA695A"/>
    <w:rsid w:val="00CA783F"/>
    <w:rsid w:val="00CB2A78"/>
    <w:rsid w:val="00CB39B8"/>
    <w:rsid w:val="00CB3C76"/>
    <w:rsid w:val="00CB41EF"/>
    <w:rsid w:val="00CB6098"/>
    <w:rsid w:val="00CC22AB"/>
    <w:rsid w:val="00CC4DFC"/>
    <w:rsid w:val="00CC58CE"/>
    <w:rsid w:val="00CC73FB"/>
    <w:rsid w:val="00CC7545"/>
    <w:rsid w:val="00CC76A7"/>
    <w:rsid w:val="00CD071C"/>
    <w:rsid w:val="00CD23FA"/>
    <w:rsid w:val="00CD479B"/>
    <w:rsid w:val="00CD47EB"/>
    <w:rsid w:val="00CD491D"/>
    <w:rsid w:val="00CD56F1"/>
    <w:rsid w:val="00CD717D"/>
    <w:rsid w:val="00CD77D5"/>
    <w:rsid w:val="00CE0E65"/>
    <w:rsid w:val="00CE145B"/>
    <w:rsid w:val="00CE1E47"/>
    <w:rsid w:val="00CE1FE1"/>
    <w:rsid w:val="00CE2818"/>
    <w:rsid w:val="00CE4237"/>
    <w:rsid w:val="00CE44B2"/>
    <w:rsid w:val="00CE4A49"/>
    <w:rsid w:val="00CE60E3"/>
    <w:rsid w:val="00CF1A37"/>
    <w:rsid w:val="00CF3BB9"/>
    <w:rsid w:val="00CF75E6"/>
    <w:rsid w:val="00CF7A08"/>
    <w:rsid w:val="00CF7E58"/>
    <w:rsid w:val="00D02835"/>
    <w:rsid w:val="00D0285B"/>
    <w:rsid w:val="00D02FD9"/>
    <w:rsid w:val="00D03CA2"/>
    <w:rsid w:val="00D0408E"/>
    <w:rsid w:val="00D04505"/>
    <w:rsid w:val="00D04956"/>
    <w:rsid w:val="00D059E9"/>
    <w:rsid w:val="00D0736B"/>
    <w:rsid w:val="00D10C85"/>
    <w:rsid w:val="00D10F84"/>
    <w:rsid w:val="00D10FB7"/>
    <w:rsid w:val="00D1296A"/>
    <w:rsid w:val="00D13CD6"/>
    <w:rsid w:val="00D13F91"/>
    <w:rsid w:val="00D1525A"/>
    <w:rsid w:val="00D15A7F"/>
    <w:rsid w:val="00D17821"/>
    <w:rsid w:val="00D21861"/>
    <w:rsid w:val="00D220D8"/>
    <w:rsid w:val="00D22BDA"/>
    <w:rsid w:val="00D23968"/>
    <w:rsid w:val="00D24F6C"/>
    <w:rsid w:val="00D2584E"/>
    <w:rsid w:val="00D27B6B"/>
    <w:rsid w:val="00D30630"/>
    <w:rsid w:val="00D309DD"/>
    <w:rsid w:val="00D32E23"/>
    <w:rsid w:val="00D34ACF"/>
    <w:rsid w:val="00D3518D"/>
    <w:rsid w:val="00D35A3E"/>
    <w:rsid w:val="00D35E64"/>
    <w:rsid w:val="00D362A6"/>
    <w:rsid w:val="00D362C9"/>
    <w:rsid w:val="00D36647"/>
    <w:rsid w:val="00D37B30"/>
    <w:rsid w:val="00D4079A"/>
    <w:rsid w:val="00D41D9B"/>
    <w:rsid w:val="00D42518"/>
    <w:rsid w:val="00D433C4"/>
    <w:rsid w:val="00D45248"/>
    <w:rsid w:val="00D45CFB"/>
    <w:rsid w:val="00D47271"/>
    <w:rsid w:val="00D51DB9"/>
    <w:rsid w:val="00D51FD9"/>
    <w:rsid w:val="00D5245A"/>
    <w:rsid w:val="00D57BCA"/>
    <w:rsid w:val="00D65E46"/>
    <w:rsid w:val="00D70347"/>
    <w:rsid w:val="00D70981"/>
    <w:rsid w:val="00D70EE0"/>
    <w:rsid w:val="00D71055"/>
    <w:rsid w:val="00D71E80"/>
    <w:rsid w:val="00D731E2"/>
    <w:rsid w:val="00D745C1"/>
    <w:rsid w:val="00D75781"/>
    <w:rsid w:val="00D75875"/>
    <w:rsid w:val="00D779B4"/>
    <w:rsid w:val="00D80FDF"/>
    <w:rsid w:val="00D81CF1"/>
    <w:rsid w:val="00D840AB"/>
    <w:rsid w:val="00D84725"/>
    <w:rsid w:val="00D848FD"/>
    <w:rsid w:val="00D8502F"/>
    <w:rsid w:val="00D85CE0"/>
    <w:rsid w:val="00D86373"/>
    <w:rsid w:val="00D90DB8"/>
    <w:rsid w:val="00D91323"/>
    <w:rsid w:val="00D93C2D"/>
    <w:rsid w:val="00D9472D"/>
    <w:rsid w:val="00D9521D"/>
    <w:rsid w:val="00D959E7"/>
    <w:rsid w:val="00D96255"/>
    <w:rsid w:val="00D972B6"/>
    <w:rsid w:val="00DA1360"/>
    <w:rsid w:val="00DA189F"/>
    <w:rsid w:val="00DA1A52"/>
    <w:rsid w:val="00DA3F6F"/>
    <w:rsid w:val="00DA749E"/>
    <w:rsid w:val="00DB1808"/>
    <w:rsid w:val="00DB2214"/>
    <w:rsid w:val="00DB2A78"/>
    <w:rsid w:val="00DB3F71"/>
    <w:rsid w:val="00DB4801"/>
    <w:rsid w:val="00DB49C5"/>
    <w:rsid w:val="00DB7F4B"/>
    <w:rsid w:val="00DC07D6"/>
    <w:rsid w:val="00DC0E0B"/>
    <w:rsid w:val="00DC1108"/>
    <w:rsid w:val="00DC2547"/>
    <w:rsid w:val="00DC28A3"/>
    <w:rsid w:val="00DC3FA5"/>
    <w:rsid w:val="00DC44D2"/>
    <w:rsid w:val="00DC4C7A"/>
    <w:rsid w:val="00DC5E53"/>
    <w:rsid w:val="00DC69DD"/>
    <w:rsid w:val="00DC7BB9"/>
    <w:rsid w:val="00DD2BBB"/>
    <w:rsid w:val="00DD4154"/>
    <w:rsid w:val="00DD41C3"/>
    <w:rsid w:val="00DD5008"/>
    <w:rsid w:val="00DD5EE8"/>
    <w:rsid w:val="00DD5FC0"/>
    <w:rsid w:val="00DD6AED"/>
    <w:rsid w:val="00DD7DE6"/>
    <w:rsid w:val="00DE16DD"/>
    <w:rsid w:val="00DE2019"/>
    <w:rsid w:val="00DE2AF3"/>
    <w:rsid w:val="00DE2DBD"/>
    <w:rsid w:val="00DE2F5D"/>
    <w:rsid w:val="00DE332D"/>
    <w:rsid w:val="00DE451D"/>
    <w:rsid w:val="00DE4C6A"/>
    <w:rsid w:val="00DE5A98"/>
    <w:rsid w:val="00DF2997"/>
    <w:rsid w:val="00DF32AE"/>
    <w:rsid w:val="00DF39A9"/>
    <w:rsid w:val="00DF490B"/>
    <w:rsid w:val="00DF4CF6"/>
    <w:rsid w:val="00DF4FD8"/>
    <w:rsid w:val="00E02FC5"/>
    <w:rsid w:val="00E032EB"/>
    <w:rsid w:val="00E04BCD"/>
    <w:rsid w:val="00E07096"/>
    <w:rsid w:val="00E0724D"/>
    <w:rsid w:val="00E10070"/>
    <w:rsid w:val="00E1018A"/>
    <w:rsid w:val="00E10966"/>
    <w:rsid w:val="00E11152"/>
    <w:rsid w:val="00E111D9"/>
    <w:rsid w:val="00E12CC1"/>
    <w:rsid w:val="00E12CDE"/>
    <w:rsid w:val="00E13111"/>
    <w:rsid w:val="00E1489A"/>
    <w:rsid w:val="00E158E4"/>
    <w:rsid w:val="00E2358E"/>
    <w:rsid w:val="00E2470E"/>
    <w:rsid w:val="00E24747"/>
    <w:rsid w:val="00E24C60"/>
    <w:rsid w:val="00E25BF3"/>
    <w:rsid w:val="00E3007B"/>
    <w:rsid w:val="00E3147A"/>
    <w:rsid w:val="00E31D68"/>
    <w:rsid w:val="00E347FD"/>
    <w:rsid w:val="00E34878"/>
    <w:rsid w:val="00E3548C"/>
    <w:rsid w:val="00E36AE8"/>
    <w:rsid w:val="00E36B36"/>
    <w:rsid w:val="00E41A2A"/>
    <w:rsid w:val="00E41D9E"/>
    <w:rsid w:val="00E42CF1"/>
    <w:rsid w:val="00E437BC"/>
    <w:rsid w:val="00E43813"/>
    <w:rsid w:val="00E439CC"/>
    <w:rsid w:val="00E44857"/>
    <w:rsid w:val="00E450EE"/>
    <w:rsid w:val="00E50623"/>
    <w:rsid w:val="00E50D1B"/>
    <w:rsid w:val="00E52B9B"/>
    <w:rsid w:val="00E5381F"/>
    <w:rsid w:val="00E55986"/>
    <w:rsid w:val="00E55D1E"/>
    <w:rsid w:val="00E56C20"/>
    <w:rsid w:val="00E61891"/>
    <w:rsid w:val="00E65876"/>
    <w:rsid w:val="00E65F4F"/>
    <w:rsid w:val="00E66625"/>
    <w:rsid w:val="00E66674"/>
    <w:rsid w:val="00E6755B"/>
    <w:rsid w:val="00E67CBB"/>
    <w:rsid w:val="00E70441"/>
    <w:rsid w:val="00E70698"/>
    <w:rsid w:val="00E72135"/>
    <w:rsid w:val="00E723B9"/>
    <w:rsid w:val="00E732C8"/>
    <w:rsid w:val="00E751BE"/>
    <w:rsid w:val="00E75A26"/>
    <w:rsid w:val="00E75BFD"/>
    <w:rsid w:val="00E75D26"/>
    <w:rsid w:val="00E761B2"/>
    <w:rsid w:val="00E76530"/>
    <w:rsid w:val="00E7680C"/>
    <w:rsid w:val="00E76DA9"/>
    <w:rsid w:val="00E803A4"/>
    <w:rsid w:val="00E817F2"/>
    <w:rsid w:val="00E81F11"/>
    <w:rsid w:val="00E8206F"/>
    <w:rsid w:val="00E82736"/>
    <w:rsid w:val="00E84D85"/>
    <w:rsid w:val="00E85D66"/>
    <w:rsid w:val="00E8616A"/>
    <w:rsid w:val="00E87408"/>
    <w:rsid w:val="00E91242"/>
    <w:rsid w:val="00E927C6"/>
    <w:rsid w:val="00E92A05"/>
    <w:rsid w:val="00E939E5"/>
    <w:rsid w:val="00E94117"/>
    <w:rsid w:val="00E95C82"/>
    <w:rsid w:val="00E963F6"/>
    <w:rsid w:val="00E96D95"/>
    <w:rsid w:val="00E97025"/>
    <w:rsid w:val="00E97850"/>
    <w:rsid w:val="00E97B3E"/>
    <w:rsid w:val="00EA1C78"/>
    <w:rsid w:val="00EA1E55"/>
    <w:rsid w:val="00EA2992"/>
    <w:rsid w:val="00EA35A7"/>
    <w:rsid w:val="00EA5848"/>
    <w:rsid w:val="00EA63B3"/>
    <w:rsid w:val="00EA683A"/>
    <w:rsid w:val="00EA6903"/>
    <w:rsid w:val="00EA6973"/>
    <w:rsid w:val="00EA70E1"/>
    <w:rsid w:val="00EA77CD"/>
    <w:rsid w:val="00EB020D"/>
    <w:rsid w:val="00EB1C7A"/>
    <w:rsid w:val="00EB20DE"/>
    <w:rsid w:val="00EB25B2"/>
    <w:rsid w:val="00EB2837"/>
    <w:rsid w:val="00EB29D8"/>
    <w:rsid w:val="00EB2D36"/>
    <w:rsid w:val="00EB2F0E"/>
    <w:rsid w:val="00EB31AE"/>
    <w:rsid w:val="00EB544E"/>
    <w:rsid w:val="00EB56BD"/>
    <w:rsid w:val="00EB5AD0"/>
    <w:rsid w:val="00EC2008"/>
    <w:rsid w:val="00EC2A10"/>
    <w:rsid w:val="00EC4351"/>
    <w:rsid w:val="00EC4E52"/>
    <w:rsid w:val="00EC4F24"/>
    <w:rsid w:val="00EC5B04"/>
    <w:rsid w:val="00EC74C3"/>
    <w:rsid w:val="00EC7931"/>
    <w:rsid w:val="00ED2B45"/>
    <w:rsid w:val="00ED5081"/>
    <w:rsid w:val="00ED512F"/>
    <w:rsid w:val="00ED5AFD"/>
    <w:rsid w:val="00ED6ED1"/>
    <w:rsid w:val="00ED6FFD"/>
    <w:rsid w:val="00EE0812"/>
    <w:rsid w:val="00EE1937"/>
    <w:rsid w:val="00EE225A"/>
    <w:rsid w:val="00EE22D7"/>
    <w:rsid w:val="00EE2385"/>
    <w:rsid w:val="00EE27E6"/>
    <w:rsid w:val="00EE30B1"/>
    <w:rsid w:val="00EE3666"/>
    <w:rsid w:val="00EE465C"/>
    <w:rsid w:val="00EE69DF"/>
    <w:rsid w:val="00EE7AF9"/>
    <w:rsid w:val="00EE7D48"/>
    <w:rsid w:val="00EF1176"/>
    <w:rsid w:val="00EF1B62"/>
    <w:rsid w:val="00EF2374"/>
    <w:rsid w:val="00EF290F"/>
    <w:rsid w:val="00EF4F23"/>
    <w:rsid w:val="00EF6C44"/>
    <w:rsid w:val="00EF7741"/>
    <w:rsid w:val="00F01F25"/>
    <w:rsid w:val="00F02FA7"/>
    <w:rsid w:val="00F0371A"/>
    <w:rsid w:val="00F0395E"/>
    <w:rsid w:val="00F03997"/>
    <w:rsid w:val="00F04BB8"/>
    <w:rsid w:val="00F06717"/>
    <w:rsid w:val="00F115DE"/>
    <w:rsid w:val="00F120BD"/>
    <w:rsid w:val="00F12CF1"/>
    <w:rsid w:val="00F13B02"/>
    <w:rsid w:val="00F140E5"/>
    <w:rsid w:val="00F15199"/>
    <w:rsid w:val="00F16378"/>
    <w:rsid w:val="00F16547"/>
    <w:rsid w:val="00F203C6"/>
    <w:rsid w:val="00F21465"/>
    <w:rsid w:val="00F22CBE"/>
    <w:rsid w:val="00F2368E"/>
    <w:rsid w:val="00F27A23"/>
    <w:rsid w:val="00F30EC3"/>
    <w:rsid w:val="00F349B3"/>
    <w:rsid w:val="00F349B4"/>
    <w:rsid w:val="00F364A8"/>
    <w:rsid w:val="00F36610"/>
    <w:rsid w:val="00F379B6"/>
    <w:rsid w:val="00F37B92"/>
    <w:rsid w:val="00F410C2"/>
    <w:rsid w:val="00F42D13"/>
    <w:rsid w:val="00F42EEE"/>
    <w:rsid w:val="00F43A71"/>
    <w:rsid w:val="00F4616B"/>
    <w:rsid w:val="00F461E2"/>
    <w:rsid w:val="00F520FF"/>
    <w:rsid w:val="00F5213B"/>
    <w:rsid w:val="00F5466A"/>
    <w:rsid w:val="00F546C1"/>
    <w:rsid w:val="00F55536"/>
    <w:rsid w:val="00F5654D"/>
    <w:rsid w:val="00F57816"/>
    <w:rsid w:val="00F60193"/>
    <w:rsid w:val="00F617B4"/>
    <w:rsid w:val="00F63C7D"/>
    <w:rsid w:val="00F64CBC"/>
    <w:rsid w:val="00F65F91"/>
    <w:rsid w:val="00F6746C"/>
    <w:rsid w:val="00F67CC3"/>
    <w:rsid w:val="00F67FDA"/>
    <w:rsid w:val="00F70915"/>
    <w:rsid w:val="00F71076"/>
    <w:rsid w:val="00F72EA5"/>
    <w:rsid w:val="00F7342A"/>
    <w:rsid w:val="00F739A8"/>
    <w:rsid w:val="00F73F2A"/>
    <w:rsid w:val="00F74FDB"/>
    <w:rsid w:val="00F75BEE"/>
    <w:rsid w:val="00F75E21"/>
    <w:rsid w:val="00F77651"/>
    <w:rsid w:val="00F77BDD"/>
    <w:rsid w:val="00F8092E"/>
    <w:rsid w:val="00F81436"/>
    <w:rsid w:val="00F85688"/>
    <w:rsid w:val="00F856B1"/>
    <w:rsid w:val="00F87C98"/>
    <w:rsid w:val="00F87EC5"/>
    <w:rsid w:val="00F90C19"/>
    <w:rsid w:val="00F942EB"/>
    <w:rsid w:val="00F947E1"/>
    <w:rsid w:val="00F9561A"/>
    <w:rsid w:val="00F964F2"/>
    <w:rsid w:val="00F978C2"/>
    <w:rsid w:val="00FA2313"/>
    <w:rsid w:val="00FA5ADE"/>
    <w:rsid w:val="00FA5BAA"/>
    <w:rsid w:val="00FA6EC5"/>
    <w:rsid w:val="00FB266D"/>
    <w:rsid w:val="00FB26BD"/>
    <w:rsid w:val="00FB2BA0"/>
    <w:rsid w:val="00FB4A14"/>
    <w:rsid w:val="00FB5328"/>
    <w:rsid w:val="00FB5C07"/>
    <w:rsid w:val="00FB6B9D"/>
    <w:rsid w:val="00FB7E62"/>
    <w:rsid w:val="00FC0382"/>
    <w:rsid w:val="00FC0EB4"/>
    <w:rsid w:val="00FC0F48"/>
    <w:rsid w:val="00FC2D0A"/>
    <w:rsid w:val="00FC32F6"/>
    <w:rsid w:val="00FC52C6"/>
    <w:rsid w:val="00FD1AD5"/>
    <w:rsid w:val="00FD1D11"/>
    <w:rsid w:val="00FD405A"/>
    <w:rsid w:val="00FD78D8"/>
    <w:rsid w:val="00FE3810"/>
    <w:rsid w:val="00FE3953"/>
    <w:rsid w:val="00FE4A16"/>
    <w:rsid w:val="00FE5E7F"/>
    <w:rsid w:val="00FE6F34"/>
    <w:rsid w:val="00FF0878"/>
    <w:rsid w:val="00FF3269"/>
    <w:rsid w:val="00FF35A6"/>
    <w:rsid w:val="00FF3D28"/>
    <w:rsid w:val="00FF4BE4"/>
    <w:rsid w:val="00FF5852"/>
    <w:rsid w:val="00FF5D83"/>
    <w:rsid w:val="00FF5E1A"/>
    <w:rsid w:val="00FF6FE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lny">
    <w:name w:val="Normal"/>
    <w:qFormat/>
    <w:rsid w:val="00EB31AE"/>
    <w:pPr>
      <w:suppressAutoHyphens/>
      <w:spacing w:line="360" w:lineRule="auto"/>
      <w:ind w:firstLine="425"/>
      <w:jc w:val="both"/>
    </w:pPr>
    <w:rPr>
      <w:rFonts w:cs="Calibri"/>
      <w:sz w:val="24"/>
      <w:szCs w:val="22"/>
      <w:lang w:val="en-US" w:eastAsia="en-US" w:bidi="en-US"/>
    </w:rPr>
  </w:style>
  <w:style w:type="paragraph" w:styleId="Nadpis1">
    <w:name w:val="heading 1"/>
    <w:basedOn w:val="Normlny"/>
    <w:next w:val="Normlny"/>
    <w:uiPriority w:val="9"/>
    <w:qFormat/>
    <w:rsid w:val="00016BE3"/>
    <w:pPr>
      <w:pageBreakBefore/>
      <w:numPr>
        <w:numId w:val="1"/>
      </w:numPr>
      <w:spacing w:before="480"/>
      <w:ind w:left="432"/>
      <w:outlineLvl w:val="0"/>
    </w:pPr>
    <w:rPr>
      <w:rFonts w:cs="Times New Roman"/>
      <w:b/>
      <w:bCs/>
      <w:sz w:val="40"/>
      <w:szCs w:val="28"/>
      <w:lang w:val="sk-SK"/>
    </w:rPr>
  </w:style>
  <w:style w:type="paragraph" w:styleId="Nadpis2">
    <w:name w:val="heading 2"/>
    <w:basedOn w:val="Normlny"/>
    <w:next w:val="Normlny"/>
    <w:qFormat/>
    <w:rsid w:val="00016BE3"/>
    <w:pPr>
      <w:numPr>
        <w:ilvl w:val="1"/>
        <w:numId w:val="1"/>
      </w:numPr>
      <w:spacing w:before="200"/>
      <w:outlineLvl w:val="1"/>
    </w:pPr>
    <w:rPr>
      <w:rFonts w:cs="Times New Roman"/>
      <w:b/>
      <w:bCs/>
      <w:sz w:val="32"/>
      <w:szCs w:val="26"/>
      <w:lang w:val="sk-SK"/>
    </w:rPr>
  </w:style>
  <w:style w:type="paragraph" w:styleId="Nadpis3">
    <w:name w:val="heading 3"/>
    <w:basedOn w:val="Normlny"/>
    <w:next w:val="Normlny"/>
    <w:qFormat/>
    <w:rsid w:val="00EE22D7"/>
    <w:pPr>
      <w:numPr>
        <w:ilvl w:val="2"/>
        <w:numId w:val="1"/>
      </w:numPr>
      <w:spacing w:before="200" w:after="120" w:line="269" w:lineRule="auto"/>
      <w:ind w:left="720"/>
      <w:outlineLvl w:val="2"/>
    </w:pPr>
    <w:rPr>
      <w:rFonts w:cs="Times New Roman"/>
      <w:b/>
      <w:bCs/>
      <w:sz w:val="28"/>
    </w:rPr>
  </w:style>
  <w:style w:type="paragraph" w:styleId="Nadpis4">
    <w:name w:val="heading 4"/>
    <w:basedOn w:val="Normlny"/>
    <w:next w:val="Normlny"/>
    <w:qFormat/>
    <w:rsid w:val="002D0658"/>
    <w:pPr>
      <w:numPr>
        <w:ilvl w:val="3"/>
        <w:numId w:val="1"/>
      </w:numPr>
      <w:spacing w:before="200"/>
      <w:outlineLvl w:val="3"/>
    </w:pPr>
    <w:rPr>
      <w:rFonts w:ascii="Cambria" w:hAnsi="Cambria" w:cs="Times New Roman"/>
      <w:b/>
      <w:bCs/>
      <w:i/>
      <w:iCs/>
    </w:rPr>
  </w:style>
  <w:style w:type="paragraph" w:styleId="Nadpis5">
    <w:name w:val="heading 5"/>
    <w:basedOn w:val="Normlny"/>
    <w:next w:val="Normlny"/>
    <w:qFormat/>
    <w:rsid w:val="002D0658"/>
    <w:pPr>
      <w:numPr>
        <w:ilvl w:val="4"/>
        <w:numId w:val="1"/>
      </w:numPr>
      <w:spacing w:before="200"/>
      <w:outlineLvl w:val="4"/>
    </w:pPr>
    <w:rPr>
      <w:rFonts w:ascii="Cambria" w:hAnsi="Cambria" w:cs="Times New Roman"/>
      <w:b/>
      <w:bCs/>
      <w:color w:val="7F7F7F"/>
    </w:rPr>
  </w:style>
  <w:style w:type="paragraph" w:styleId="Nadpis6">
    <w:name w:val="heading 6"/>
    <w:basedOn w:val="Normlny"/>
    <w:next w:val="Normlny"/>
    <w:qFormat/>
    <w:rsid w:val="002D0658"/>
    <w:pPr>
      <w:numPr>
        <w:ilvl w:val="5"/>
        <w:numId w:val="1"/>
      </w:numPr>
      <w:spacing w:line="268" w:lineRule="auto"/>
      <w:outlineLvl w:val="5"/>
    </w:pPr>
    <w:rPr>
      <w:rFonts w:ascii="Cambria" w:hAnsi="Cambria" w:cs="Times New Roman"/>
      <w:b/>
      <w:bCs/>
      <w:i/>
      <w:iCs/>
      <w:color w:val="7F7F7F"/>
    </w:rPr>
  </w:style>
  <w:style w:type="paragraph" w:styleId="Nadpis7">
    <w:name w:val="heading 7"/>
    <w:basedOn w:val="Normlny"/>
    <w:next w:val="Normlny"/>
    <w:qFormat/>
    <w:rsid w:val="002D0658"/>
    <w:pPr>
      <w:numPr>
        <w:ilvl w:val="6"/>
        <w:numId w:val="1"/>
      </w:numPr>
      <w:outlineLvl w:val="6"/>
    </w:pPr>
    <w:rPr>
      <w:rFonts w:ascii="Cambria" w:hAnsi="Cambria" w:cs="Times New Roman"/>
      <w:i/>
      <w:iCs/>
    </w:rPr>
  </w:style>
  <w:style w:type="paragraph" w:styleId="Nadpis8">
    <w:name w:val="heading 8"/>
    <w:basedOn w:val="Normlny"/>
    <w:next w:val="Normlny"/>
    <w:qFormat/>
    <w:rsid w:val="002D0658"/>
    <w:pPr>
      <w:numPr>
        <w:ilvl w:val="7"/>
        <w:numId w:val="1"/>
      </w:numPr>
      <w:outlineLvl w:val="7"/>
    </w:pPr>
    <w:rPr>
      <w:rFonts w:ascii="Cambria" w:hAnsi="Cambria" w:cs="Times New Roman"/>
      <w:sz w:val="20"/>
      <w:szCs w:val="20"/>
    </w:rPr>
  </w:style>
  <w:style w:type="paragraph" w:styleId="Nadpis9">
    <w:name w:val="heading 9"/>
    <w:basedOn w:val="Normlny"/>
    <w:next w:val="Normlny"/>
    <w:qFormat/>
    <w:rsid w:val="002D0658"/>
    <w:pPr>
      <w:numPr>
        <w:ilvl w:val="8"/>
        <w:numId w:val="1"/>
      </w:numPr>
      <w:outlineLvl w:val="8"/>
    </w:pPr>
    <w:rPr>
      <w:rFonts w:ascii="Cambria" w:hAnsi="Cambria" w:cs="Times New Roman"/>
      <w:i/>
      <w:iCs/>
      <w:spacing w:val="5"/>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WW8Num1z0">
    <w:name w:val="WW8Num1z0"/>
    <w:rsid w:val="002D0658"/>
    <w:rPr>
      <w:rFonts w:ascii="Symbol" w:hAnsi="Symbol"/>
    </w:rPr>
  </w:style>
  <w:style w:type="character" w:customStyle="1" w:styleId="WW8Num1z1">
    <w:name w:val="WW8Num1z1"/>
    <w:rsid w:val="002D0658"/>
    <w:rPr>
      <w:rFonts w:ascii="Courier New" w:hAnsi="Courier New" w:cs="Courier New"/>
    </w:rPr>
  </w:style>
  <w:style w:type="character" w:customStyle="1" w:styleId="WW8Num1z2">
    <w:name w:val="WW8Num1z2"/>
    <w:rsid w:val="002D0658"/>
    <w:rPr>
      <w:rFonts w:ascii="Wingdings" w:hAnsi="Wingdings"/>
    </w:rPr>
  </w:style>
  <w:style w:type="character" w:customStyle="1" w:styleId="WW8Num3z0">
    <w:name w:val="WW8Num3z0"/>
    <w:rsid w:val="002D0658"/>
    <w:rPr>
      <w:rFonts w:ascii="Symbol" w:hAnsi="Symbol"/>
    </w:rPr>
  </w:style>
  <w:style w:type="character" w:customStyle="1" w:styleId="WW8Num4z0">
    <w:name w:val="WW8Num4z0"/>
    <w:rsid w:val="002D0658"/>
    <w:rPr>
      <w:rFonts w:ascii="Symbol" w:hAnsi="Symbol"/>
    </w:rPr>
  </w:style>
  <w:style w:type="character" w:customStyle="1" w:styleId="WW8Num5z0">
    <w:name w:val="WW8Num5z0"/>
    <w:rsid w:val="002D0658"/>
    <w:rPr>
      <w:rFonts w:ascii="Symbol" w:hAnsi="Symbol"/>
    </w:rPr>
  </w:style>
  <w:style w:type="character" w:customStyle="1" w:styleId="WW8Num5z1">
    <w:name w:val="WW8Num5z1"/>
    <w:rsid w:val="002D0658"/>
    <w:rPr>
      <w:rFonts w:ascii="Courier New" w:hAnsi="Courier New" w:cs="Courier New"/>
    </w:rPr>
  </w:style>
  <w:style w:type="character" w:customStyle="1" w:styleId="WW8Num6z0">
    <w:name w:val="WW8Num6z0"/>
    <w:rsid w:val="002D0658"/>
    <w:rPr>
      <w:rFonts w:ascii="Symbol" w:hAnsi="Symbol"/>
    </w:rPr>
  </w:style>
  <w:style w:type="character" w:customStyle="1" w:styleId="WW8Num6z1">
    <w:name w:val="WW8Num6z1"/>
    <w:rsid w:val="002D0658"/>
    <w:rPr>
      <w:rFonts w:ascii="Courier New" w:hAnsi="Courier New" w:cs="Courier New"/>
    </w:rPr>
  </w:style>
  <w:style w:type="character" w:customStyle="1" w:styleId="WW8Num6z2">
    <w:name w:val="WW8Num6z2"/>
    <w:rsid w:val="002D0658"/>
    <w:rPr>
      <w:rFonts w:ascii="Wingdings" w:hAnsi="Wingdings"/>
    </w:rPr>
  </w:style>
  <w:style w:type="character" w:customStyle="1" w:styleId="WW8Num8z1">
    <w:name w:val="WW8Num8z1"/>
    <w:rsid w:val="002D0658"/>
    <w:rPr>
      <w:rFonts w:ascii="Symbol" w:hAnsi="Symbol"/>
    </w:rPr>
  </w:style>
  <w:style w:type="character" w:customStyle="1" w:styleId="WW8Num9z0">
    <w:name w:val="WW8Num9z0"/>
    <w:rsid w:val="002D0658"/>
    <w:rPr>
      <w:rFonts w:ascii="Symbol" w:hAnsi="Symbol"/>
    </w:rPr>
  </w:style>
  <w:style w:type="character" w:customStyle="1" w:styleId="WW8Num11z0">
    <w:name w:val="WW8Num11z0"/>
    <w:rsid w:val="002D0658"/>
    <w:rPr>
      <w:rFonts w:ascii="Symbol" w:hAnsi="Symbol"/>
    </w:rPr>
  </w:style>
  <w:style w:type="character" w:customStyle="1" w:styleId="WW8Num11z1">
    <w:name w:val="WW8Num11z1"/>
    <w:rsid w:val="002D0658"/>
    <w:rPr>
      <w:rFonts w:ascii="Courier New" w:hAnsi="Courier New" w:cs="Courier New"/>
    </w:rPr>
  </w:style>
  <w:style w:type="character" w:customStyle="1" w:styleId="WW8Num11z2">
    <w:name w:val="WW8Num11z2"/>
    <w:rsid w:val="002D0658"/>
    <w:rPr>
      <w:rFonts w:ascii="Wingdings" w:hAnsi="Wingdings"/>
    </w:rPr>
  </w:style>
  <w:style w:type="character" w:customStyle="1" w:styleId="WW8Num12z0">
    <w:name w:val="WW8Num12z0"/>
    <w:rsid w:val="002D0658"/>
    <w:rPr>
      <w:rFonts w:ascii="Symbol" w:hAnsi="Symbol"/>
    </w:rPr>
  </w:style>
  <w:style w:type="character" w:customStyle="1" w:styleId="WW8Num13z0">
    <w:name w:val="WW8Num13z0"/>
    <w:rsid w:val="002D0658"/>
    <w:rPr>
      <w:rFonts w:ascii="Symbol" w:hAnsi="Symbol"/>
    </w:rPr>
  </w:style>
  <w:style w:type="character" w:customStyle="1" w:styleId="WW8Num13z1">
    <w:name w:val="WW8Num13z1"/>
    <w:rsid w:val="002D0658"/>
    <w:rPr>
      <w:rFonts w:ascii="Courier New" w:hAnsi="Courier New" w:cs="Courier New"/>
    </w:rPr>
  </w:style>
  <w:style w:type="character" w:customStyle="1" w:styleId="WW8Num13z2">
    <w:name w:val="WW8Num13z2"/>
    <w:rsid w:val="002D0658"/>
    <w:rPr>
      <w:rFonts w:ascii="Wingdings" w:hAnsi="Wingdings"/>
    </w:rPr>
  </w:style>
  <w:style w:type="character" w:customStyle="1" w:styleId="WW8Num14z0">
    <w:name w:val="WW8Num14z0"/>
    <w:rsid w:val="002D0658"/>
    <w:rPr>
      <w:rFonts w:ascii="Symbol" w:hAnsi="Symbol"/>
    </w:rPr>
  </w:style>
  <w:style w:type="character" w:customStyle="1" w:styleId="WW8Num14z1">
    <w:name w:val="WW8Num14z1"/>
    <w:rsid w:val="002D0658"/>
    <w:rPr>
      <w:rFonts w:ascii="Courier New" w:hAnsi="Courier New" w:cs="Courier New"/>
    </w:rPr>
  </w:style>
  <w:style w:type="character" w:customStyle="1" w:styleId="WW8Num14z2">
    <w:name w:val="WW8Num14z2"/>
    <w:rsid w:val="002D0658"/>
    <w:rPr>
      <w:rFonts w:ascii="Wingdings" w:hAnsi="Wingdings"/>
    </w:rPr>
  </w:style>
  <w:style w:type="character" w:customStyle="1" w:styleId="WW8Num16z0">
    <w:name w:val="WW8Num16z0"/>
    <w:rsid w:val="002D0658"/>
    <w:rPr>
      <w:rFonts w:ascii="Symbol" w:hAnsi="Symbol"/>
    </w:rPr>
  </w:style>
  <w:style w:type="character" w:customStyle="1" w:styleId="WW8Num17z0">
    <w:name w:val="WW8Num17z0"/>
    <w:rsid w:val="002D0658"/>
    <w:rPr>
      <w:rFonts w:ascii="Symbol" w:hAnsi="Symbol"/>
    </w:rPr>
  </w:style>
  <w:style w:type="character" w:customStyle="1" w:styleId="WW8Num17z1">
    <w:name w:val="WW8Num17z1"/>
    <w:rsid w:val="002D0658"/>
    <w:rPr>
      <w:rFonts w:ascii="Courier New" w:hAnsi="Courier New" w:cs="Courier New"/>
    </w:rPr>
  </w:style>
  <w:style w:type="character" w:customStyle="1" w:styleId="WW8Num17z2">
    <w:name w:val="WW8Num17z2"/>
    <w:rsid w:val="002D0658"/>
    <w:rPr>
      <w:rFonts w:ascii="Wingdings" w:hAnsi="Wingdings"/>
    </w:rPr>
  </w:style>
  <w:style w:type="character" w:customStyle="1" w:styleId="WW8Num18z0">
    <w:name w:val="WW8Num18z0"/>
    <w:rsid w:val="002D0658"/>
    <w:rPr>
      <w:rFonts w:ascii="Symbol" w:hAnsi="Symbol"/>
    </w:rPr>
  </w:style>
  <w:style w:type="character" w:customStyle="1" w:styleId="WW8Num18z1">
    <w:name w:val="WW8Num18z1"/>
    <w:rsid w:val="002D0658"/>
    <w:rPr>
      <w:rFonts w:ascii="Courier New" w:hAnsi="Courier New" w:cs="Courier New"/>
    </w:rPr>
  </w:style>
  <w:style w:type="character" w:customStyle="1" w:styleId="WW8Num18z2">
    <w:name w:val="WW8Num18z2"/>
    <w:rsid w:val="002D0658"/>
    <w:rPr>
      <w:rFonts w:ascii="Wingdings" w:hAnsi="Wingdings"/>
    </w:rPr>
  </w:style>
  <w:style w:type="character" w:customStyle="1" w:styleId="Predvolenpsmoodseku1">
    <w:name w:val="Predvolené písmo odseku1"/>
    <w:rsid w:val="002D0658"/>
  </w:style>
  <w:style w:type="character" w:customStyle="1" w:styleId="Nadpis1Char">
    <w:name w:val="Nadpis 1 Char"/>
    <w:basedOn w:val="Predvolenpsmoodseku1"/>
    <w:uiPriority w:val="9"/>
    <w:rsid w:val="002D0658"/>
    <w:rPr>
      <w:rFonts w:ascii="Times New Roman" w:eastAsia="Times New Roman" w:hAnsi="Times New Roman" w:cs="Times New Roman"/>
      <w:b/>
      <w:bCs/>
      <w:sz w:val="40"/>
      <w:szCs w:val="28"/>
    </w:rPr>
  </w:style>
  <w:style w:type="character" w:customStyle="1" w:styleId="Nadpis2Char">
    <w:name w:val="Nadpis 2 Char"/>
    <w:basedOn w:val="Predvolenpsmoodseku1"/>
    <w:rsid w:val="002D0658"/>
    <w:rPr>
      <w:rFonts w:ascii="Times New Roman" w:eastAsia="Times New Roman" w:hAnsi="Times New Roman" w:cs="Times New Roman"/>
      <w:b/>
      <w:bCs/>
      <w:sz w:val="32"/>
      <w:szCs w:val="26"/>
    </w:rPr>
  </w:style>
  <w:style w:type="character" w:customStyle="1" w:styleId="Nadpis3Char">
    <w:name w:val="Nadpis 3 Char"/>
    <w:basedOn w:val="Predvolenpsmoodseku1"/>
    <w:rsid w:val="002D0658"/>
    <w:rPr>
      <w:rFonts w:ascii="Times New Roman" w:eastAsia="Times New Roman" w:hAnsi="Times New Roman" w:cs="Times New Roman"/>
      <w:b/>
      <w:bCs/>
      <w:sz w:val="28"/>
    </w:rPr>
  </w:style>
  <w:style w:type="character" w:customStyle="1" w:styleId="Nadpis4Char">
    <w:name w:val="Nadpis 4 Char"/>
    <w:basedOn w:val="Predvolenpsmoodseku1"/>
    <w:rsid w:val="002D0658"/>
    <w:rPr>
      <w:rFonts w:ascii="Cambria" w:eastAsia="Times New Roman" w:hAnsi="Cambria" w:cs="Times New Roman"/>
      <w:b/>
      <w:bCs/>
      <w:i/>
      <w:iCs/>
    </w:rPr>
  </w:style>
  <w:style w:type="character" w:customStyle="1" w:styleId="Nadpis5Char">
    <w:name w:val="Nadpis 5 Char"/>
    <w:basedOn w:val="Predvolenpsmoodseku1"/>
    <w:rsid w:val="002D0658"/>
    <w:rPr>
      <w:rFonts w:ascii="Cambria" w:eastAsia="Times New Roman" w:hAnsi="Cambria" w:cs="Times New Roman"/>
      <w:b/>
      <w:bCs/>
      <w:color w:val="7F7F7F"/>
    </w:rPr>
  </w:style>
  <w:style w:type="character" w:customStyle="1" w:styleId="Nadpis6Char">
    <w:name w:val="Nadpis 6 Char"/>
    <w:basedOn w:val="Predvolenpsmoodseku1"/>
    <w:rsid w:val="002D0658"/>
    <w:rPr>
      <w:rFonts w:ascii="Cambria" w:eastAsia="Times New Roman" w:hAnsi="Cambria" w:cs="Times New Roman"/>
      <w:b/>
      <w:bCs/>
      <w:i/>
      <w:iCs/>
      <w:color w:val="7F7F7F"/>
    </w:rPr>
  </w:style>
  <w:style w:type="character" w:customStyle="1" w:styleId="Nadpis7Char">
    <w:name w:val="Nadpis 7 Char"/>
    <w:basedOn w:val="Predvolenpsmoodseku1"/>
    <w:rsid w:val="002D0658"/>
    <w:rPr>
      <w:rFonts w:ascii="Cambria" w:eastAsia="Times New Roman" w:hAnsi="Cambria" w:cs="Times New Roman"/>
      <w:i/>
      <w:iCs/>
    </w:rPr>
  </w:style>
  <w:style w:type="character" w:customStyle="1" w:styleId="Nadpis8Char">
    <w:name w:val="Nadpis 8 Char"/>
    <w:basedOn w:val="Predvolenpsmoodseku1"/>
    <w:rsid w:val="002D0658"/>
    <w:rPr>
      <w:rFonts w:ascii="Cambria" w:eastAsia="Times New Roman" w:hAnsi="Cambria" w:cs="Times New Roman"/>
      <w:sz w:val="20"/>
      <w:szCs w:val="20"/>
    </w:rPr>
  </w:style>
  <w:style w:type="character" w:customStyle="1" w:styleId="Nadpis9Char">
    <w:name w:val="Nadpis 9 Char"/>
    <w:basedOn w:val="Predvolenpsmoodseku1"/>
    <w:rsid w:val="002D0658"/>
    <w:rPr>
      <w:rFonts w:ascii="Cambria" w:eastAsia="Times New Roman" w:hAnsi="Cambria" w:cs="Times New Roman"/>
      <w:i/>
      <w:iCs/>
      <w:spacing w:val="5"/>
      <w:sz w:val="20"/>
      <w:szCs w:val="20"/>
    </w:rPr>
  </w:style>
  <w:style w:type="character" w:customStyle="1" w:styleId="NzovChar">
    <w:name w:val="Názov Char"/>
    <w:basedOn w:val="Predvolenpsmoodseku1"/>
    <w:rsid w:val="002D0658"/>
    <w:rPr>
      <w:rFonts w:ascii="Cambria" w:eastAsia="Times New Roman" w:hAnsi="Cambria" w:cs="Times New Roman"/>
      <w:spacing w:val="5"/>
      <w:sz w:val="52"/>
      <w:szCs w:val="52"/>
    </w:rPr>
  </w:style>
  <w:style w:type="character" w:customStyle="1" w:styleId="PodtitulChar">
    <w:name w:val="Podtitul Char"/>
    <w:basedOn w:val="Predvolenpsmoodseku1"/>
    <w:rsid w:val="002D0658"/>
    <w:rPr>
      <w:rFonts w:ascii="Cambria" w:eastAsia="Times New Roman" w:hAnsi="Cambria" w:cs="Times New Roman"/>
      <w:i/>
      <w:iCs/>
      <w:spacing w:val="13"/>
      <w:sz w:val="24"/>
      <w:szCs w:val="24"/>
    </w:rPr>
  </w:style>
  <w:style w:type="character" w:styleId="Siln">
    <w:name w:val="Strong"/>
    <w:qFormat/>
    <w:rsid w:val="002D0658"/>
    <w:rPr>
      <w:b/>
      <w:bCs/>
    </w:rPr>
  </w:style>
  <w:style w:type="character" w:styleId="Zvraznenie">
    <w:name w:val="Emphasis"/>
    <w:qFormat/>
    <w:rsid w:val="002D0658"/>
    <w:rPr>
      <w:b/>
      <w:bCs/>
      <w:i/>
      <w:iCs/>
      <w:spacing w:val="10"/>
      <w:shd w:val="clear" w:color="auto" w:fill="auto"/>
    </w:rPr>
  </w:style>
  <w:style w:type="character" w:customStyle="1" w:styleId="CitciaChar">
    <w:name w:val="Citácia Char"/>
    <w:basedOn w:val="Predvolenpsmoodseku1"/>
    <w:rsid w:val="002D0658"/>
    <w:rPr>
      <w:i/>
      <w:iCs/>
    </w:rPr>
  </w:style>
  <w:style w:type="character" w:customStyle="1" w:styleId="ZvraznencitciaChar">
    <w:name w:val="Zvýraznená citácia Char"/>
    <w:basedOn w:val="Predvolenpsmoodseku1"/>
    <w:rsid w:val="002D0658"/>
    <w:rPr>
      <w:b/>
      <w:bCs/>
      <w:i/>
      <w:iCs/>
    </w:rPr>
  </w:style>
  <w:style w:type="character" w:styleId="Jemnzvraznenie">
    <w:name w:val="Subtle Emphasis"/>
    <w:qFormat/>
    <w:rsid w:val="002D0658"/>
    <w:rPr>
      <w:i/>
      <w:iCs/>
    </w:rPr>
  </w:style>
  <w:style w:type="character" w:styleId="Intenzvnezvraznenie">
    <w:name w:val="Intense Emphasis"/>
    <w:qFormat/>
    <w:rsid w:val="002D0658"/>
    <w:rPr>
      <w:b/>
      <w:bCs/>
    </w:rPr>
  </w:style>
  <w:style w:type="character" w:styleId="Jemnodkaz">
    <w:name w:val="Subtle Reference"/>
    <w:qFormat/>
    <w:rsid w:val="002D0658"/>
    <w:rPr>
      <w:smallCaps/>
    </w:rPr>
  </w:style>
  <w:style w:type="character" w:styleId="Intenzvnyodkaz">
    <w:name w:val="Intense Reference"/>
    <w:qFormat/>
    <w:rsid w:val="002D0658"/>
    <w:rPr>
      <w:smallCaps/>
      <w:spacing w:val="5"/>
      <w:u w:val="single"/>
    </w:rPr>
  </w:style>
  <w:style w:type="character" w:styleId="Nzovknihy">
    <w:name w:val="Book Title"/>
    <w:qFormat/>
    <w:rsid w:val="002D0658"/>
    <w:rPr>
      <w:i/>
      <w:iCs/>
      <w:smallCaps/>
      <w:spacing w:val="5"/>
    </w:rPr>
  </w:style>
  <w:style w:type="character" w:customStyle="1" w:styleId="BezriadkovaniaChar">
    <w:name w:val="Bez riadkovania Char"/>
    <w:basedOn w:val="Predvolenpsmoodseku1"/>
    <w:rsid w:val="002D0658"/>
  </w:style>
  <w:style w:type="character" w:customStyle="1" w:styleId="TextbublinyChar">
    <w:name w:val="Text bubliny Char"/>
    <w:basedOn w:val="Predvolenpsmoodseku1"/>
    <w:rsid w:val="002D0658"/>
    <w:rPr>
      <w:rFonts w:ascii="Tahoma" w:hAnsi="Tahoma" w:cs="Tahoma"/>
      <w:sz w:val="16"/>
      <w:szCs w:val="16"/>
    </w:rPr>
  </w:style>
  <w:style w:type="character" w:styleId="Textzstupnhosymbolu">
    <w:name w:val="Placeholder Text"/>
    <w:basedOn w:val="Predvolenpsmoodseku1"/>
    <w:rsid w:val="002D0658"/>
    <w:rPr>
      <w:color w:val="808080"/>
    </w:rPr>
  </w:style>
  <w:style w:type="character" w:styleId="Hypertextovprepojenie">
    <w:name w:val="Hyperlink"/>
    <w:basedOn w:val="Predvolenpsmoodseku1"/>
    <w:uiPriority w:val="99"/>
    <w:rsid w:val="002D0658"/>
    <w:rPr>
      <w:color w:val="0000FF"/>
      <w:u w:val="single"/>
    </w:rPr>
  </w:style>
  <w:style w:type="paragraph" w:customStyle="1" w:styleId="Heading">
    <w:name w:val="Heading"/>
    <w:basedOn w:val="Normlny"/>
    <w:next w:val="Zkladntext"/>
    <w:rsid w:val="002D0658"/>
    <w:pPr>
      <w:keepNext/>
      <w:spacing w:before="240" w:after="120"/>
    </w:pPr>
    <w:rPr>
      <w:rFonts w:ascii="Arial" w:eastAsia="MS Mincho" w:hAnsi="Arial" w:cs="Tahoma"/>
      <w:sz w:val="28"/>
      <w:szCs w:val="28"/>
    </w:rPr>
  </w:style>
  <w:style w:type="paragraph" w:styleId="Zkladntext">
    <w:name w:val="Body Text"/>
    <w:basedOn w:val="Normlny"/>
    <w:semiHidden/>
    <w:rsid w:val="002D0658"/>
    <w:pPr>
      <w:spacing w:after="120"/>
    </w:pPr>
  </w:style>
  <w:style w:type="paragraph" w:styleId="Zoznam">
    <w:name w:val="List"/>
    <w:basedOn w:val="Zkladntext"/>
    <w:semiHidden/>
    <w:rsid w:val="002D0658"/>
    <w:rPr>
      <w:rFonts w:cs="Tahoma"/>
    </w:rPr>
  </w:style>
  <w:style w:type="paragraph" w:customStyle="1" w:styleId="Caption">
    <w:name w:val="Caption"/>
    <w:basedOn w:val="Normlny"/>
    <w:rsid w:val="002D0658"/>
    <w:pPr>
      <w:suppressLineNumbers/>
      <w:spacing w:before="120" w:after="120"/>
    </w:pPr>
    <w:rPr>
      <w:rFonts w:cs="Tahoma"/>
      <w:i/>
      <w:iCs/>
      <w:szCs w:val="24"/>
    </w:rPr>
  </w:style>
  <w:style w:type="paragraph" w:customStyle="1" w:styleId="Index">
    <w:name w:val="Index"/>
    <w:basedOn w:val="Normlny"/>
    <w:rsid w:val="002D0658"/>
    <w:pPr>
      <w:suppressLineNumbers/>
    </w:pPr>
    <w:rPr>
      <w:rFonts w:cs="Tahoma"/>
    </w:rPr>
  </w:style>
  <w:style w:type="paragraph" w:customStyle="1" w:styleId="Popis1">
    <w:name w:val="Popis1"/>
    <w:basedOn w:val="Normlny"/>
    <w:next w:val="Normlny"/>
    <w:rsid w:val="002D0658"/>
    <w:rPr>
      <w:b/>
      <w:bCs/>
      <w:sz w:val="18"/>
      <w:szCs w:val="18"/>
    </w:rPr>
  </w:style>
  <w:style w:type="paragraph" w:styleId="Nzov">
    <w:name w:val="Title"/>
    <w:aliases w:val="NazovPrace"/>
    <w:basedOn w:val="Normlny"/>
    <w:next w:val="Normlny"/>
    <w:qFormat/>
    <w:rsid w:val="00B53A8F"/>
    <w:pPr>
      <w:spacing w:line="240" w:lineRule="auto"/>
      <w:jc w:val="center"/>
    </w:pPr>
    <w:rPr>
      <w:rFonts w:cs="Times New Roman"/>
      <w:b/>
      <w:smallCaps/>
      <w:spacing w:val="5"/>
      <w:sz w:val="48"/>
      <w:szCs w:val="52"/>
    </w:rPr>
  </w:style>
  <w:style w:type="paragraph" w:styleId="Podtitul">
    <w:name w:val="Subtitle"/>
    <w:basedOn w:val="Normlny"/>
    <w:next w:val="Normlny"/>
    <w:qFormat/>
    <w:rsid w:val="002D0658"/>
    <w:pPr>
      <w:spacing w:after="600"/>
    </w:pPr>
    <w:rPr>
      <w:rFonts w:ascii="Cambria" w:hAnsi="Cambria" w:cs="Times New Roman"/>
      <w:i/>
      <w:iCs/>
      <w:spacing w:val="13"/>
      <w:szCs w:val="24"/>
    </w:rPr>
  </w:style>
  <w:style w:type="paragraph" w:styleId="Bezriadkovania">
    <w:name w:val="No Spacing"/>
    <w:basedOn w:val="Normlny"/>
    <w:link w:val="BezriadkovaniaChar1"/>
    <w:qFormat/>
    <w:rsid w:val="0057037E"/>
    <w:pPr>
      <w:spacing w:line="240" w:lineRule="auto"/>
      <w:ind w:firstLine="0"/>
    </w:pPr>
  </w:style>
  <w:style w:type="paragraph" w:styleId="Odsekzoznamu">
    <w:name w:val="List Paragraph"/>
    <w:basedOn w:val="Normlny"/>
    <w:uiPriority w:val="34"/>
    <w:qFormat/>
    <w:rsid w:val="002D0658"/>
    <w:pPr>
      <w:ind w:left="720"/>
    </w:pPr>
  </w:style>
  <w:style w:type="paragraph" w:styleId="Citcia">
    <w:name w:val="Quote"/>
    <w:basedOn w:val="Normlny"/>
    <w:next w:val="Normlny"/>
    <w:qFormat/>
    <w:rsid w:val="002D0658"/>
    <w:pPr>
      <w:spacing w:before="200"/>
      <w:ind w:left="360" w:right="360"/>
    </w:pPr>
    <w:rPr>
      <w:i/>
      <w:iCs/>
    </w:rPr>
  </w:style>
  <w:style w:type="paragraph" w:styleId="Zvraznencitcia">
    <w:name w:val="Intense Quote"/>
    <w:basedOn w:val="Normlny"/>
    <w:next w:val="Normlny"/>
    <w:qFormat/>
    <w:rsid w:val="002D0658"/>
    <w:pPr>
      <w:pBdr>
        <w:bottom w:val="single" w:sz="4" w:space="1" w:color="000000"/>
      </w:pBdr>
      <w:spacing w:before="200" w:after="280"/>
      <w:ind w:left="1008" w:right="1152"/>
    </w:pPr>
    <w:rPr>
      <w:b/>
      <w:bCs/>
      <w:i/>
      <w:iCs/>
    </w:rPr>
  </w:style>
  <w:style w:type="paragraph" w:styleId="Hlavikaobsahu">
    <w:name w:val="TOC Heading"/>
    <w:basedOn w:val="Nadpis1"/>
    <w:next w:val="Normlny"/>
    <w:uiPriority w:val="39"/>
    <w:qFormat/>
    <w:rsid w:val="002D0658"/>
    <w:pPr>
      <w:ind w:left="0" w:firstLine="0"/>
      <w:outlineLvl w:val="9"/>
    </w:pPr>
  </w:style>
  <w:style w:type="paragraph" w:styleId="Textbubliny">
    <w:name w:val="Balloon Text"/>
    <w:basedOn w:val="Normlny"/>
    <w:rsid w:val="002D0658"/>
    <w:pPr>
      <w:spacing w:line="240" w:lineRule="auto"/>
    </w:pPr>
    <w:rPr>
      <w:rFonts w:ascii="Tahoma" w:hAnsi="Tahoma" w:cs="Tahoma"/>
      <w:sz w:val="16"/>
      <w:szCs w:val="16"/>
    </w:rPr>
  </w:style>
  <w:style w:type="paragraph" w:styleId="Obsah1">
    <w:name w:val="toc 1"/>
    <w:basedOn w:val="Normlny"/>
    <w:next w:val="Normlny"/>
    <w:uiPriority w:val="39"/>
    <w:qFormat/>
    <w:rsid w:val="00C621FA"/>
    <w:pPr>
      <w:spacing w:before="240" w:after="120"/>
      <w:jc w:val="left"/>
    </w:pPr>
    <w:rPr>
      <w:rFonts w:cstheme="minorHAnsi"/>
      <w:b/>
      <w:bCs/>
      <w:szCs w:val="20"/>
    </w:rPr>
  </w:style>
  <w:style w:type="paragraph" w:styleId="Obsah2">
    <w:name w:val="toc 2"/>
    <w:basedOn w:val="Normlny"/>
    <w:next w:val="Normlny"/>
    <w:uiPriority w:val="39"/>
    <w:qFormat/>
    <w:rsid w:val="002D0658"/>
    <w:pPr>
      <w:spacing w:before="120"/>
      <w:ind w:left="240"/>
      <w:jc w:val="left"/>
    </w:pPr>
    <w:rPr>
      <w:rFonts w:asciiTheme="minorHAnsi" w:hAnsiTheme="minorHAnsi" w:cstheme="minorHAnsi"/>
      <w:i/>
      <w:iCs/>
      <w:sz w:val="20"/>
      <w:szCs w:val="20"/>
    </w:rPr>
  </w:style>
  <w:style w:type="paragraph" w:styleId="Obsah3">
    <w:name w:val="toc 3"/>
    <w:basedOn w:val="Index"/>
    <w:uiPriority w:val="39"/>
    <w:qFormat/>
    <w:rsid w:val="002D0658"/>
    <w:pPr>
      <w:suppressLineNumbers w:val="0"/>
      <w:ind w:left="480"/>
      <w:jc w:val="left"/>
    </w:pPr>
    <w:rPr>
      <w:rFonts w:asciiTheme="minorHAnsi" w:hAnsiTheme="minorHAnsi" w:cstheme="minorHAnsi"/>
      <w:sz w:val="20"/>
      <w:szCs w:val="20"/>
    </w:rPr>
  </w:style>
  <w:style w:type="paragraph" w:styleId="Obsah4">
    <w:name w:val="toc 4"/>
    <w:basedOn w:val="Index"/>
    <w:semiHidden/>
    <w:rsid w:val="002D0658"/>
    <w:pPr>
      <w:suppressLineNumbers w:val="0"/>
      <w:ind w:left="720"/>
      <w:jc w:val="left"/>
    </w:pPr>
    <w:rPr>
      <w:rFonts w:asciiTheme="minorHAnsi" w:hAnsiTheme="minorHAnsi" w:cstheme="minorHAnsi"/>
      <w:sz w:val="20"/>
      <w:szCs w:val="20"/>
    </w:rPr>
  </w:style>
  <w:style w:type="paragraph" w:styleId="Obsah5">
    <w:name w:val="toc 5"/>
    <w:basedOn w:val="Index"/>
    <w:semiHidden/>
    <w:rsid w:val="002D0658"/>
    <w:pPr>
      <w:suppressLineNumbers w:val="0"/>
      <w:ind w:left="960"/>
      <w:jc w:val="left"/>
    </w:pPr>
    <w:rPr>
      <w:rFonts w:asciiTheme="minorHAnsi" w:hAnsiTheme="minorHAnsi" w:cstheme="minorHAnsi"/>
      <w:sz w:val="20"/>
      <w:szCs w:val="20"/>
    </w:rPr>
  </w:style>
  <w:style w:type="paragraph" w:styleId="Obsah6">
    <w:name w:val="toc 6"/>
    <w:basedOn w:val="Index"/>
    <w:semiHidden/>
    <w:rsid w:val="002D0658"/>
    <w:pPr>
      <w:suppressLineNumbers w:val="0"/>
      <w:ind w:left="1200"/>
      <w:jc w:val="left"/>
    </w:pPr>
    <w:rPr>
      <w:rFonts w:asciiTheme="minorHAnsi" w:hAnsiTheme="minorHAnsi" w:cstheme="minorHAnsi"/>
      <w:sz w:val="20"/>
      <w:szCs w:val="20"/>
    </w:rPr>
  </w:style>
  <w:style w:type="paragraph" w:styleId="Obsah7">
    <w:name w:val="toc 7"/>
    <w:basedOn w:val="Index"/>
    <w:semiHidden/>
    <w:rsid w:val="002D0658"/>
    <w:pPr>
      <w:suppressLineNumbers w:val="0"/>
      <w:ind w:left="1440"/>
      <w:jc w:val="left"/>
    </w:pPr>
    <w:rPr>
      <w:rFonts w:asciiTheme="minorHAnsi" w:hAnsiTheme="minorHAnsi" w:cstheme="minorHAnsi"/>
      <w:sz w:val="20"/>
      <w:szCs w:val="20"/>
    </w:rPr>
  </w:style>
  <w:style w:type="paragraph" w:styleId="Obsah8">
    <w:name w:val="toc 8"/>
    <w:basedOn w:val="Index"/>
    <w:semiHidden/>
    <w:rsid w:val="002D0658"/>
    <w:pPr>
      <w:suppressLineNumbers w:val="0"/>
      <w:ind w:left="1680"/>
      <w:jc w:val="left"/>
    </w:pPr>
    <w:rPr>
      <w:rFonts w:asciiTheme="minorHAnsi" w:hAnsiTheme="minorHAnsi" w:cstheme="minorHAnsi"/>
      <w:sz w:val="20"/>
      <w:szCs w:val="20"/>
    </w:rPr>
  </w:style>
  <w:style w:type="paragraph" w:styleId="Obsah9">
    <w:name w:val="toc 9"/>
    <w:basedOn w:val="Index"/>
    <w:semiHidden/>
    <w:rsid w:val="002D0658"/>
    <w:pPr>
      <w:suppressLineNumbers w:val="0"/>
      <w:ind w:left="1920"/>
      <w:jc w:val="left"/>
    </w:pPr>
    <w:rPr>
      <w:rFonts w:asciiTheme="minorHAnsi" w:hAnsiTheme="minorHAnsi" w:cstheme="minorHAnsi"/>
      <w:sz w:val="20"/>
      <w:szCs w:val="20"/>
    </w:rPr>
  </w:style>
  <w:style w:type="paragraph" w:customStyle="1" w:styleId="Contents10">
    <w:name w:val="Contents 10"/>
    <w:basedOn w:val="Index"/>
    <w:rsid w:val="002D0658"/>
    <w:pPr>
      <w:tabs>
        <w:tab w:val="right" w:leader="dot" w:pos="9637"/>
      </w:tabs>
      <w:ind w:left="2547"/>
    </w:pPr>
  </w:style>
  <w:style w:type="paragraph" w:customStyle="1" w:styleId="TableContents">
    <w:name w:val="Table Contents"/>
    <w:basedOn w:val="Normlny"/>
    <w:rsid w:val="002D0658"/>
    <w:pPr>
      <w:suppressLineNumbers/>
    </w:pPr>
  </w:style>
  <w:style w:type="paragraph" w:customStyle="1" w:styleId="TableHeading">
    <w:name w:val="Table Heading"/>
    <w:basedOn w:val="TableContents"/>
    <w:rsid w:val="002D0658"/>
    <w:pPr>
      <w:jc w:val="center"/>
    </w:pPr>
    <w:rPr>
      <w:b/>
      <w:bCs/>
    </w:rPr>
  </w:style>
  <w:style w:type="paragraph" w:customStyle="1" w:styleId="Anotaciaheading">
    <w:name w:val="Anotacia_heading"/>
    <w:basedOn w:val="Nadpis1"/>
    <w:rsid w:val="002D0658"/>
    <w:pPr>
      <w:ind w:left="0" w:firstLine="0"/>
      <w:outlineLvl w:val="9"/>
    </w:pPr>
    <w:rPr>
      <w:kern w:val="1"/>
      <w:lang w:eastAsia="ar-SA" w:bidi="ar-SA"/>
    </w:rPr>
  </w:style>
  <w:style w:type="paragraph" w:styleId="Zoznamobrzkov">
    <w:name w:val="table of figures"/>
    <w:basedOn w:val="Normlny"/>
    <w:next w:val="Normlny"/>
    <w:uiPriority w:val="99"/>
    <w:unhideWhenUsed/>
    <w:rsid w:val="00533513"/>
  </w:style>
  <w:style w:type="paragraph" w:styleId="Hlavika">
    <w:name w:val="header"/>
    <w:basedOn w:val="Normlny"/>
    <w:link w:val="HlavikaChar"/>
    <w:uiPriority w:val="99"/>
    <w:semiHidden/>
    <w:unhideWhenUsed/>
    <w:rsid w:val="005A11A7"/>
    <w:pPr>
      <w:tabs>
        <w:tab w:val="center" w:pos="4536"/>
        <w:tab w:val="right" w:pos="9072"/>
      </w:tabs>
      <w:spacing w:line="240" w:lineRule="auto"/>
    </w:pPr>
  </w:style>
  <w:style w:type="character" w:customStyle="1" w:styleId="HlavikaChar">
    <w:name w:val="Hlavička Char"/>
    <w:basedOn w:val="Predvolenpsmoodseku"/>
    <w:link w:val="Hlavika"/>
    <w:uiPriority w:val="99"/>
    <w:semiHidden/>
    <w:rsid w:val="005A11A7"/>
    <w:rPr>
      <w:rFonts w:cs="Calibri"/>
      <w:sz w:val="24"/>
      <w:szCs w:val="22"/>
      <w:lang w:val="en-US" w:eastAsia="en-US" w:bidi="en-US"/>
    </w:rPr>
  </w:style>
  <w:style w:type="paragraph" w:styleId="Pta">
    <w:name w:val="footer"/>
    <w:basedOn w:val="Normlny"/>
    <w:link w:val="PtaChar"/>
    <w:uiPriority w:val="99"/>
    <w:unhideWhenUsed/>
    <w:rsid w:val="005A11A7"/>
    <w:pPr>
      <w:tabs>
        <w:tab w:val="center" w:pos="4536"/>
        <w:tab w:val="right" w:pos="9072"/>
      </w:tabs>
      <w:spacing w:line="240" w:lineRule="auto"/>
    </w:pPr>
  </w:style>
  <w:style w:type="character" w:customStyle="1" w:styleId="PtaChar">
    <w:name w:val="Päta Char"/>
    <w:basedOn w:val="Predvolenpsmoodseku"/>
    <w:link w:val="Pta"/>
    <w:uiPriority w:val="99"/>
    <w:rsid w:val="005A11A7"/>
    <w:rPr>
      <w:rFonts w:cs="Calibri"/>
      <w:sz w:val="24"/>
      <w:szCs w:val="22"/>
      <w:lang w:val="en-US" w:eastAsia="en-US" w:bidi="en-US"/>
    </w:rPr>
  </w:style>
  <w:style w:type="table" w:styleId="Mriekatabuky">
    <w:name w:val="Table Grid"/>
    <w:basedOn w:val="Normlnatabuka"/>
    <w:uiPriority w:val="59"/>
    <w:rsid w:val="002F2B8C"/>
    <w:rPr>
      <w:rFonts w:asciiTheme="minorHAnsi" w:eastAsiaTheme="minorHAnsi"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opis">
    <w:name w:val="caption"/>
    <w:basedOn w:val="Normlny"/>
    <w:next w:val="Normlny"/>
    <w:uiPriority w:val="35"/>
    <w:unhideWhenUsed/>
    <w:qFormat/>
    <w:rsid w:val="00410FA3"/>
    <w:pPr>
      <w:spacing w:line="240" w:lineRule="auto"/>
    </w:pPr>
    <w:rPr>
      <w:b/>
      <w:bCs/>
      <w:color w:val="4F81BD" w:themeColor="accent1"/>
      <w:sz w:val="18"/>
      <w:szCs w:val="18"/>
    </w:rPr>
  </w:style>
  <w:style w:type="character" w:styleId="slostrany">
    <w:name w:val="page number"/>
    <w:basedOn w:val="Predvolenpsmoodseku"/>
    <w:rsid w:val="001755C0"/>
  </w:style>
  <w:style w:type="paragraph" w:customStyle="1" w:styleId="16ptVlavo">
    <w:name w:val="16 pt Vlavo"/>
    <w:basedOn w:val="Normlny"/>
    <w:rsid w:val="001755C0"/>
    <w:pPr>
      <w:suppressAutoHyphens w:val="0"/>
      <w:spacing w:before="240" w:after="240"/>
    </w:pPr>
    <w:rPr>
      <w:rFonts w:cs="Times New Roman"/>
      <w:b/>
      <w:sz w:val="32"/>
      <w:szCs w:val="24"/>
      <w:lang w:val="sk-SK" w:eastAsia="cs-CZ" w:bidi="ar-SA"/>
    </w:rPr>
  </w:style>
  <w:style w:type="paragraph" w:customStyle="1" w:styleId="Obsah-Nadpis">
    <w:name w:val="Obsah - Nadpis"/>
    <w:basedOn w:val="Normlny"/>
    <w:next w:val="Normlny"/>
    <w:rsid w:val="001755C0"/>
    <w:pPr>
      <w:suppressAutoHyphens w:val="0"/>
      <w:spacing w:before="480" w:after="240"/>
      <w:jc w:val="left"/>
    </w:pPr>
    <w:rPr>
      <w:rFonts w:cs="Times New Roman"/>
      <w:b/>
      <w:sz w:val="44"/>
      <w:szCs w:val="24"/>
      <w:lang w:val="sk-SK" w:eastAsia="cs-CZ" w:bidi="ar-SA"/>
    </w:rPr>
  </w:style>
  <w:style w:type="paragraph" w:customStyle="1" w:styleId="PrednaStrana">
    <w:name w:val="PrednaStrana"/>
    <w:basedOn w:val="Normlny"/>
    <w:link w:val="PrednaStranaChar"/>
    <w:qFormat/>
    <w:rsid w:val="00B53A8F"/>
    <w:pPr>
      <w:widowControl w:val="0"/>
      <w:suppressAutoHyphens w:val="0"/>
      <w:autoSpaceDE w:val="0"/>
      <w:autoSpaceDN w:val="0"/>
      <w:adjustRightInd w:val="0"/>
      <w:spacing w:after="60" w:line="240" w:lineRule="auto"/>
      <w:jc w:val="center"/>
    </w:pPr>
    <w:rPr>
      <w:rFonts w:cs="Times New Roman"/>
      <w:sz w:val="32"/>
      <w:szCs w:val="44"/>
      <w:lang w:val="sk-SK" w:eastAsia="cs-CZ" w:bidi="ar-SA"/>
    </w:rPr>
  </w:style>
  <w:style w:type="paragraph" w:customStyle="1" w:styleId="TitulnyPata">
    <w:name w:val="TitulnyPata"/>
    <w:basedOn w:val="Bezriadkovania"/>
    <w:link w:val="TitulnyPataChar"/>
    <w:qFormat/>
    <w:rsid w:val="00F6746C"/>
    <w:pPr>
      <w:spacing w:after="120"/>
    </w:pPr>
    <w:rPr>
      <w:lang w:val="sk-SK" w:bidi="ar-SA"/>
    </w:rPr>
  </w:style>
  <w:style w:type="character" w:customStyle="1" w:styleId="PrednaStranaChar">
    <w:name w:val="PrednaStrana Char"/>
    <w:basedOn w:val="Predvolenpsmoodseku"/>
    <w:link w:val="PrednaStrana"/>
    <w:rsid w:val="00B53A8F"/>
    <w:rPr>
      <w:sz w:val="32"/>
      <w:szCs w:val="44"/>
      <w:lang w:eastAsia="cs-CZ"/>
    </w:rPr>
  </w:style>
  <w:style w:type="paragraph" w:customStyle="1" w:styleId="Titulny2">
    <w:name w:val="Titulny2"/>
    <w:basedOn w:val="TitulnyPata"/>
    <w:link w:val="Titulny2Char"/>
    <w:qFormat/>
    <w:rsid w:val="002701D2"/>
    <w:pPr>
      <w:pBdr>
        <w:bottom w:val="single" w:sz="4" w:space="1" w:color="000000"/>
      </w:pBdr>
      <w:jc w:val="center"/>
    </w:pPr>
  </w:style>
  <w:style w:type="character" w:customStyle="1" w:styleId="BezriadkovaniaChar1">
    <w:name w:val="Bez riadkovania Char1"/>
    <w:basedOn w:val="Predvolenpsmoodseku"/>
    <w:link w:val="Bezriadkovania"/>
    <w:rsid w:val="0057037E"/>
    <w:rPr>
      <w:rFonts w:cs="Calibri"/>
      <w:sz w:val="24"/>
      <w:szCs w:val="22"/>
      <w:lang w:val="en-US" w:eastAsia="en-US" w:bidi="en-US"/>
    </w:rPr>
  </w:style>
  <w:style w:type="character" w:customStyle="1" w:styleId="TitulnyPataChar">
    <w:name w:val="TitulnyPata Char"/>
    <w:basedOn w:val="BezriadkovaniaChar1"/>
    <w:link w:val="TitulnyPata"/>
    <w:rsid w:val="00F6746C"/>
  </w:style>
  <w:style w:type="character" w:customStyle="1" w:styleId="apple-style-span">
    <w:name w:val="apple-style-span"/>
    <w:basedOn w:val="Predvolenpsmoodseku"/>
    <w:rsid w:val="00034DEF"/>
  </w:style>
  <w:style w:type="character" w:customStyle="1" w:styleId="Titulny2Char">
    <w:name w:val="Titulny2 Char"/>
    <w:basedOn w:val="TitulnyPataChar"/>
    <w:link w:val="Titulny2"/>
    <w:rsid w:val="002701D2"/>
  </w:style>
  <w:style w:type="paragraph" w:styleId="Normlnywebov">
    <w:name w:val="Normal (Web)"/>
    <w:basedOn w:val="Normlny"/>
    <w:uiPriority w:val="99"/>
    <w:semiHidden/>
    <w:unhideWhenUsed/>
    <w:rsid w:val="00EB2837"/>
    <w:pPr>
      <w:suppressAutoHyphens w:val="0"/>
      <w:spacing w:before="100" w:beforeAutospacing="1" w:after="100" w:afterAutospacing="1" w:line="240" w:lineRule="auto"/>
      <w:jc w:val="left"/>
    </w:pPr>
    <w:rPr>
      <w:rFonts w:cs="Times New Roman"/>
      <w:szCs w:val="24"/>
      <w:lang w:val="sk-SK" w:eastAsia="sk-SK" w:bidi="ar-SA"/>
    </w:rPr>
  </w:style>
  <w:style w:type="paragraph" w:styleId="Bibliografia">
    <w:name w:val="Bibliography"/>
    <w:basedOn w:val="Normlny"/>
    <w:next w:val="Normlny"/>
    <w:uiPriority w:val="37"/>
    <w:unhideWhenUsed/>
    <w:rsid w:val="00710A0D"/>
    <w:pPr>
      <w:suppressAutoHyphens w:val="0"/>
      <w:spacing w:line="276" w:lineRule="auto"/>
    </w:pPr>
    <w:rPr>
      <w:rFonts w:ascii="Arial" w:eastAsiaTheme="minorEastAsia" w:hAnsi="Arial" w:cstheme="minorBidi"/>
      <w:sz w:val="20"/>
      <w:lang w:val="sk-SK" w:eastAsia="sk-SK" w:bidi="ar-SA"/>
    </w:rPr>
  </w:style>
  <w:style w:type="character" w:customStyle="1" w:styleId="apple-converted-space">
    <w:name w:val="apple-converted-space"/>
    <w:basedOn w:val="Predvolenpsmoodseku"/>
    <w:rsid w:val="002474DB"/>
  </w:style>
  <w:style w:type="paragraph" w:customStyle="1" w:styleId="gramatika">
    <w:name w:val="gramatika"/>
    <w:basedOn w:val="Normlny"/>
    <w:link w:val="gramatikaChar"/>
    <w:qFormat/>
    <w:rsid w:val="001449D4"/>
    <w:pPr>
      <w:spacing w:after="120" w:line="240" w:lineRule="auto"/>
    </w:pPr>
    <w:rPr>
      <w:rFonts w:ascii="Courier New" w:hAnsi="Courier New" w:cs="Courier New"/>
      <w:sz w:val="22"/>
      <w:lang w:val="sk-SK" w:eastAsia="ar-SA" w:bidi="ar-SA"/>
    </w:rPr>
  </w:style>
  <w:style w:type="table" w:customStyle="1" w:styleId="Strednpodfarbenie1zvraznenie11">
    <w:name w:val="Stredné podfarbenie 1 – zvýraznenie 11"/>
    <w:basedOn w:val="Normlnatabuka"/>
    <w:uiPriority w:val="63"/>
    <w:rsid w:val="0057037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gramatikaChar">
    <w:name w:val="gramatika Char"/>
    <w:basedOn w:val="Predvolenpsmoodseku"/>
    <w:link w:val="gramatika"/>
    <w:rsid w:val="001449D4"/>
    <w:rPr>
      <w:rFonts w:ascii="Courier New" w:hAnsi="Courier New" w:cs="Courier New"/>
      <w:sz w:val="22"/>
      <w:szCs w:val="22"/>
      <w:lang w:eastAsia="ar-SA"/>
    </w:rPr>
  </w:style>
  <w:style w:type="paragraph" w:customStyle="1" w:styleId="zdrojak">
    <w:name w:val="zdrojak"/>
    <w:basedOn w:val="gramatika"/>
    <w:link w:val="zdrojakChar"/>
    <w:qFormat/>
    <w:rsid w:val="002B3497"/>
    <w:pPr>
      <w:spacing w:after="0"/>
    </w:pPr>
    <w:rPr>
      <w:sz w:val="20"/>
    </w:rPr>
  </w:style>
  <w:style w:type="character" w:customStyle="1" w:styleId="zdrojakChar">
    <w:name w:val="zdrojak Char"/>
    <w:basedOn w:val="gramatikaChar"/>
    <w:link w:val="zdrojak"/>
    <w:rsid w:val="002B3497"/>
  </w:style>
  <w:style w:type="paragraph" w:customStyle="1" w:styleId="ReferenceItem">
    <w:name w:val="Reference Item"/>
    <w:basedOn w:val="Normlny"/>
    <w:rsid w:val="00831DA7"/>
    <w:pPr>
      <w:numPr>
        <w:numId w:val="25"/>
      </w:numPr>
      <w:suppressAutoHyphens w:val="0"/>
      <w:spacing w:after="57" w:line="240" w:lineRule="auto"/>
      <w:ind w:left="511" w:hanging="142"/>
    </w:pPr>
    <w:rPr>
      <w:rFonts w:cs="Times New Roman"/>
      <w:sz w:val="20"/>
      <w:szCs w:val="24"/>
      <w:lang w:bidi="ar-SA"/>
    </w:rPr>
  </w:style>
  <w:style w:type="paragraph" w:customStyle="1" w:styleId="Default">
    <w:name w:val="Default"/>
    <w:rsid w:val="00F4616B"/>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37165844">
      <w:bodyDiv w:val="1"/>
      <w:marLeft w:val="0"/>
      <w:marRight w:val="0"/>
      <w:marTop w:val="0"/>
      <w:marBottom w:val="0"/>
      <w:divBdr>
        <w:top w:val="none" w:sz="0" w:space="0" w:color="auto"/>
        <w:left w:val="none" w:sz="0" w:space="0" w:color="auto"/>
        <w:bottom w:val="none" w:sz="0" w:space="0" w:color="auto"/>
        <w:right w:val="none" w:sz="0" w:space="0" w:color="auto"/>
      </w:divBdr>
    </w:div>
    <w:div w:id="528496597">
      <w:bodyDiv w:val="1"/>
      <w:marLeft w:val="0"/>
      <w:marRight w:val="0"/>
      <w:marTop w:val="0"/>
      <w:marBottom w:val="0"/>
      <w:divBdr>
        <w:top w:val="none" w:sz="0" w:space="0" w:color="auto"/>
        <w:left w:val="none" w:sz="0" w:space="0" w:color="auto"/>
        <w:bottom w:val="none" w:sz="0" w:space="0" w:color="auto"/>
        <w:right w:val="none" w:sz="0" w:space="0" w:color="auto"/>
      </w:divBdr>
    </w:div>
    <w:div w:id="632291683">
      <w:bodyDiv w:val="1"/>
      <w:marLeft w:val="0"/>
      <w:marRight w:val="0"/>
      <w:marTop w:val="0"/>
      <w:marBottom w:val="0"/>
      <w:divBdr>
        <w:top w:val="none" w:sz="0" w:space="0" w:color="auto"/>
        <w:left w:val="none" w:sz="0" w:space="0" w:color="auto"/>
        <w:bottom w:val="none" w:sz="0" w:space="0" w:color="auto"/>
        <w:right w:val="none" w:sz="0" w:space="0" w:color="auto"/>
      </w:divBdr>
    </w:div>
    <w:div w:id="672416236">
      <w:bodyDiv w:val="1"/>
      <w:marLeft w:val="0"/>
      <w:marRight w:val="0"/>
      <w:marTop w:val="0"/>
      <w:marBottom w:val="0"/>
      <w:divBdr>
        <w:top w:val="none" w:sz="0" w:space="0" w:color="auto"/>
        <w:left w:val="none" w:sz="0" w:space="0" w:color="auto"/>
        <w:bottom w:val="none" w:sz="0" w:space="0" w:color="auto"/>
        <w:right w:val="none" w:sz="0" w:space="0" w:color="auto"/>
      </w:divBdr>
    </w:div>
    <w:div w:id="709840199">
      <w:bodyDiv w:val="1"/>
      <w:marLeft w:val="0"/>
      <w:marRight w:val="0"/>
      <w:marTop w:val="0"/>
      <w:marBottom w:val="0"/>
      <w:divBdr>
        <w:top w:val="none" w:sz="0" w:space="0" w:color="auto"/>
        <w:left w:val="none" w:sz="0" w:space="0" w:color="auto"/>
        <w:bottom w:val="none" w:sz="0" w:space="0" w:color="auto"/>
        <w:right w:val="none" w:sz="0" w:space="0" w:color="auto"/>
      </w:divBdr>
    </w:div>
    <w:div w:id="720984455">
      <w:bodyDiv w:val="1"/>
      <w:marLeft w:val="0"/>
      <w:marRight w:val="0"/>
      <w:marTop w:val="0"/>
      <w:marBottom w:val="0"/>
      <w:divBdr>
        <w:top w:val="none" w:sz="0" w:space="0" w:color="auto"/>
        <w:left w:val="none" w:sz="0" w:space="0" w:color="auto"/>
        <w:bottom w:val="none" w:sz="0" w:space="0" w:color="auto"/>
        <w:right w:val="none" w:sz="0" w:space="0" w:color="auto"/>
      </w:divBdr>
    </w:div>
    <w:div w:id="823274692">
      <w:bodyDiv w:val="1"/>
      <w:marLeft w:val="0"/>
      <w:marRight w:val="0"/>
      <w:marTop w:val="0"/>
      <w:marBottom w:val="0"/>
      <w:divBdr>
        <w:top w:val="none" w:sz="0" w:space="0" w:color="auto"/>
        <w:left w:val="none" w:sz="0" w:space="0" w:color="auto"/>
        <w:bottom w:val="none" w:sz="0" w:space="0" w:color="auto"/>
        <w:right w:val="none" w:sz="0" w:space="0" w:color="auto"/>
      </w:divBdr>
    </w:div>
    <w:div w:id="905603454">
      <w:bodyDiv w:val="1"/>
      <w:marLeft w:val="0"/>
      <w:marRight w:val="0"/>
      <w:marTop w:val="0"/>
      <w:marBottom w:val="0"/>
      <w:divBdr>
        <w:top w:val="none" w:sz="0" w:space="0" w:color="auto"/>
        <w:left w:val="none" w:sz="0" w:space="0" w:color="auto"/>
        <w:bottom w:val="none" w:sz="0" w:space="0" w:color="auto"/>
        <w:right w:val="none" w:sz="0" w:space="0" w:color="auto"/>
      </w:divBdr>
    </w:div>
    <w:div w:id="1255745679">
      <w:bodyDiv w:val="1"/>
      <w:marLeft w:val="0"/>
      <w:marRight w:val="0"/>
      <w:marTop w:val="0"/>
      <w:marBottom w:val="0"/>
      <w:divBdr>
        <w:top w:val="none" w:sz="0" w:space="0" w:color="auto"/>
        <w:left w:val="none" w:sz="0" w:space="0" w:color="auto"/>
        <w:bottom w:val="none" w:sz="0" w:space="0" w:color="auto"/>
        <w:right w:val="none" w:sz="0" w:space="0" w:color="auto"/>
      </w:divBdr>
    </w:div>
    <w:div w:id="1480997797">
      <w:bodyDiv w:val="1"/>
      <w:marLeft w:val="0"/>
      <w:marRight w:val="0"/>
      <w:marTop w:val="0"/>
      <w:marBottom w:val="0"/>
      <w:divBdr>
        <w:top w:val="none" w:sz="0" w:space="0" w:color="auto"/>
        <w:left w:val="none" w:sz="0" w:space="0" w:color="auto"/>
        <w:bottom w:val="none" w:sz="0" w:space="0" w:color="auto"/>
        <w:right w:val="none" w:sz="0" w:space="0" w:color="auto"/>
      </w:divBdr>
    </w:div>
    <w:div w:id="156803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Eib</b:Tag>
    <b:SourceType>Book</b:SourceType>
    <b:Guid>{43B5CEDF-309A-4C10-AE89-9D96DE5EF359}</b:Guid>
    <b:LCID>0</b:LCID>
    <b:Author>
      <b:Author>
        <b:NameList>
          <b:Person>
            <b:Last>Eiben</b:Last>
            <b:First>A.E.,</b:First>
            <b:Middle>Smith, J.E.</b:Middle>
          </b:Person>
        </b:NameList>
      </b:Author>
    </b:Author>
    <b:Title>Introduction to Evolutionary Computation</b:Title>
    <b:Year>2008</b:Year>
    <b:Publisher>Springer</b:Publisher>
    <b:Pages>15-24</b:Pages>
    <b:RefOrder>1</b:RefOrder>
  </b:Source>
  <b:Source>
    <b:Tag>Dem09</b:Tag>
    <b:SourceType>Book</b:SourceType>
    <b:Guid>{80EABE2F-7C94-4231-9B07-CA11EC9C47BD}</b:Guid>
    <b:LCID>0</b:LCID>
    <b:Author>
      <b:Author>
        <b:NameList>
          <b:Person>
            <b:Last>Dempsey</b:Last>
            <b:First>I.,</b:First>
            <b:Middle>O`Neill, M., Brabazon, A.</b:Middle>
          </b:Person>
        </b:NameList>
      </b:Author>
    </b:Author>
    <b:Title>Foundations in Grammatical Evolution for Dynamic Environments</b:Title>
    <b:Year>2009</b:Year>
    <b:Publisher>Springer</b:Publisher>
    <b:Pages>2-20</b:Pages>
    <b:RefOrder>2</b:RefOrder>
  </b:Source>
  <b:Source>
    <b:Tag>ONe03</b:Tag>
    <b:SourceType>ArticleInAPeriodical</b:SourceType>
    <b:Guid>{170B39A3-F6D6-4668-9DA5-987D129E85A9}</b:Guid>
    <b:LCID>0</b:LCID>
    <b:Author>
      <b:Author>
        <b:NameList>
          <b:Person>
            <b:Last>O`Neill</b:Last>
            <b:First>M.</b:First>
            <b:Middle>et al</b:Middle>
          </b:Person>
        </b:NameList>
      </b:Author>
    </b:Author>
    <b:Title>Crossover in Grammatical Evolution</b:Title>
    <b:Year>2003</b:Year>
    <b:City>Amsterdam</b:City>
    <b:Publisher>Kluwer Academic Publishers</b:Publisher>
    <b:PeriodicalTitle>Genetic Programming and Evolvable Machines</b:PeriodicalTitle>
    <b:Volume>4</b:Volume>
    <b:Issue>1</b:Issue>
    <b:Month>Marec</b:Month>
    <b:RefOrder>4</b:RefOrder>
  </b:Source>
  <b:Source>
    <b:Tag>Hug10</b:Tag>
    <b:SourceType>ArticleInAPeriodical</b:SourceType>
    <b:Guid>{D2F97B99-C72E-4C71-98BA-33167E39C67A}</b:Guid>
    <b:LCID>0</b:LCID>
    <b:Author>
      <b:Author>
        <b:NameList>
          <b:Person>
            <b:Last>Hugosson</b:Last>
            <b:First>J.</b:First>
            <b:Middle>et al</b:Middle>
          </b:Person>
        </b:NameList>
      </b:Author>
    </b:Author>
    <b:Title>Genotype Representations in Grammatical Evolution</b:Title>
    <b:PeriodicalTitle>Applied Soft Computing</b:PeriodicalTitle>
    <b:Year>2010</b:Year>
    <b:Volume>10</b:Volume>
    <b:Issue>1</b:Issue>
    <b:City>Amsterdam</b:City>
    <b:Month>Január</b:Month>
    <b:Pages>36-43</b:Pages>
    <b:Publisher>Elsevier Science Publishers</b:Publisher>
    <b:RefOrder>3</b:RefOrder>
  </b:Source>
  <b:Source>
    <b:Tag>Kei01</b:Tag>
    <b:SourceType>ArticleInAPeriodical</b:SourceType>
    <b:Guid>{46233D75-6DCE-4B90-951B-443560E28385}</b:Guid>
    <b:LCID>0</b:LCID>
    <b:Author>
      <b:Author>
        <b:NameList>
          <b:Person>
            <b:Last>Keijzer</b:Last>
            <b:First>M.</b:First>
          </b:Person>
        </b:NameList>
      </b:Author>
    </b:Author>
    <b:Title>Ripple Crossover in Genetic Programming</b:Title>
    <b:PeriodicalTitle>Lecture Notes in Computer Science</b:PeriodicalTitle>
    <b:Year>2001</b:Year>
    <b:Volume>2038</b:Volume>
    <b:Pages>74-86</b:Pages>
    <b:RefOrder>5</b:RefOrder>
  </b:Source>
  <b:Source>
    <b:Tag>Liu00</b:Tag>
    <b:SourceType>ArticleInAPeriodical</b:SourceType>
    <b:Guid>{55502A98-89D2-4BCA-A27E-27DF1208AD23}</b:Guid>
    <b:LCID>0</b:LCID>
    <b:Author>
      <b:Author>
        <b:NameList>
          <b:Person>
            <b:Last>Liu</b:Last>
            <b:First>Y.,</b:First>
            <b:Middle>Passino, K.M.</b:Middle>
          </b:Person>
        </b:NameList>
      </b:Author>
    </b:Author>
    <b:Title>Swarm Intelligence: Literature Overview</b:Title>
    <b:PeriodicalTitle>Measurement And Control</b:PeriodicalTitle>
    <b:Year>2000</b:Year>
    <b:Volume>2015</b:Volume>
    <b:Issue>614</b:Issue>
    <b:Publisher>Citeseer</b:Publisher>
    <b:RefOrder>6</b:RefOrder>
  </b:Source>
  <b:Source>
    <b:Tag>ONe06</b:Tag>
    <b:SourceType>ArticleInAPeriodical</b:SourceType>
    <b:Guid>{179921D2-27F8-43E7-A46F-B06F293F07FD}</b:Guid>
    <b:LCID>0</b:LCID>
    <b:Author>
      <b:Author>
        <b:NameList>
          <b:Person>
            <b:Last>O`Neill</b:Last>
            <b:First>M.,</b:First>
            <b:Middle>Brabazon, A.</b:Middle>
          </b:Person>
        </b:NameList>
      </b:Author>
    </b:Author>
    <b:Title>Grammatical Swarm: The generation of programs</b:Title>
    <b:PeriodicalTitle>Natural Computing</b:PeriodicalTitle>
    <b:Year>2006</b:Year>
    <b:Volume>5</b:Volume>
    <b:Issue>4</b:Issue>
    <b:City>Dublin</b:City>
    <b:Month>November</b:Month>
    <b:Pages>443-462</b:Pages>
    <b:Publisher>Springer</b:Publisher>
    <b:RefOrder>9</b:RefOrder>
  </b:Source>
  <b:Source>
    <b:Tag>ZástupnýSymbol1</b:Tag>
    <b:SourceType>Book</b:SourceType>
    <b:Guid>{34CDE726-7A47-4C30-AADC-5A5310508E5E}</b:Guid>
    <b:LCID>0</b:LCID>
    <b:Author>
      <b:Author>
        <b:NameList>
          <b:Person>
            <b:Last>Engelbrecht</b:Last>
            <b:First>A.P.</b:First>
          </b:Person>
        </b:NameList>
      </b:Author>
    </b:Author>
    <b:Title>Fundamentals of Computational Swarm Intelligence</b:Title>
    <b:Year>2005</b:Year>
    <b:Publisher>Wiley</b:Publisher>
    <b:Pages>2-129</b:Pages>
    <b:RefOrder>7</b:RefOrder>
  </b:Source>
  <b:Source>
    <b:Tag>Nel09</b:Tag>
    <b:SourceType>InternetSite</b:SourceType>
    <b:Guid>{F63D1961-0EC2-42F7-8885-9D077F732D5E}</b:Guid>
    <b:LCID>0</b:LCID>
    <b:Author>
      <b:Author>
        <b:NameList>
          <b:Person>
            <b:Last>Nelson</b:Last>
            <b:First>M.</b:First>
          </b:Person>
        </b:NameList>
      </b:Author>
    </b:Author>
    <b:Title>Robocode</b:Title>
    <b:Year>2009</b:Year>
    <b:Month>08</b:Month>
    <b:Day>11</b:Day>
    <b:YearAccessed>2012</b:YearAccessed>
    <b:MonthAccessed>05</b:MonthAccessed>
    <b:DayAccessed>06</b:DayAccessed>
    <b:URL>http://robowiki.net/wiki/Robocode</b:URL>
    <b:RefOrder>10</b:RefOrder>
  </b:Source>
  <b:Source>
    <b:Tag>Har11</b:Tag>
    <b:SourceType>ArticleInAPeriodical</b:SourceType>
    <b:Guid>{A7E36A43-43CF-47D1-A16E-03C9AE9BAF84}</b:Guid>
    <b:LCID>0</b:LCID>
    <b:Author>
      <b:Author>
        <b:NameList>
          <b:Person>
            <b:Last>Harper</b:Last>
            <b:First>R.</b:First>
          </b:Person>
        </b:NameList>
      </b:Author>
    </b:Author>
    <b:Title>Co-evolving robocode tanks</b:Title>
    <b:PeriodicalTitle>GECCO '11 Proceedings of the 13th annual conference on Genetic and evolutionary computation</b:PeriodicalTitle>
    <b:Year>2011</b:Year>
    <b:City>Sydney</b:City>
    <b:RefOrder>13</b:RefOrder>
  </b:Source>
  <b:Source>
    <b:Tag>Mil93</b:Tag>
    <b:SourceType>ArticleInAPeriodical</b:SourceType>
    <b:Guid>{4F3077CA-1BD2-4937-BD16-4EB99F79F1C0}</b:Guid>
    <b:LCID>0</b:LCID>
    <b:Author>
      <b:Author>
        <b:NameList>
          <b:Person>
            <b:Last>Millonas</b:Last>
            <b:First>M.M.</b:First>
          </b:Person>
        </b:NameList>
      </b:Author>
    </b:Author>
    <b:Title>Swarms, Phase Transitions, and Collective Intelligence</b:Title>
    <b:Year>1994</b:Year>
    <b:City>Los Alamos</b:City>
    <b:Publisher>Los Alamos National Laboratory</b:Publisher>
    <b:PeriodicalTitle>Artificial Life III</b:PeriodicalTitle>
    <b:RefOrder>8</b:RefOrder>
  </b:Source>
  <b:Source>
    <b:Tag>Eis03</b:Tag>
    <b:SourceType>ArticleInAPeriodical</b:SourceType>
    <b:Guid>{E9EF19C2-BA18-41F7-A41B-48BE2B619A5C}</b:Guid>
    <b:LCID>0</b:LCID>
    <b:Author>
      <b:Author>
        <b:NameList>
          <b:Person>
            <b:Last>Eisenstein</b:Last>
            <b:First>J.</b:First>
          </b:Person>
        </b:NameList>
      </b:Author>
    </b:Author>
    <b:Title>Evolving Robocode Tank Fighters</b:Title>
    <b:Year>2003</b:Year>
    <b:JournalName>MIT Computer Science and Artificial Intelligence Laboratory</b:JournalName>
    <b:PeriodicalTitle>Technical report, MIT AI Lab</b:PeriodicalTitle>
    <b:RefOrder>11</b:RefOrder>
  </b:Source>
  <b:Source>
    <b:Tag>Shi05</b:Tag>
    <b:SourceType>ArticleInAPeriodical</b:SourceType>
    <b:Guid>{14F3ED59-68B3-4196-BADE-0D7B5F9A4C07}</b:Guid>
    <b:LCID>0</b:LCID>
    <b:Author>
      <b:Author>
        <b:NameList>
          <b:Person>
            <b:Last>Shichel</b:Last>
            <b:First>Y.,</b:First>
            <b:Middle>Ziserman, E., Sipper, M.</b:Middle>
          </b:Person>
        </b:NameList>
      </b:Author>
    </b:Author>
    <b:Title>GP-Robocode: Using Genetic Programming to Evolve Robocode Players</b:Title>
    <b:Year>2005</b:Year>
    <b:PeriodicalTitle>Proceedings of 8th European Conference on Genetic Programming</b:PeriodicalTitle>
    <b:Publisher>Springer</b:Publisher>
    <b:RefOrder>12</b:RefOrder>
  </b:Source>
</b:Sources>
</file>

<file path=customXml/itemProps1.xml><?xml version="1.0" encoding="utf-8"?>
<ds:datastoreItem xmlns:ds="http://schemas.openxmlformats.org/officeDocument/2006/customXml" ds:itemID="{8D9CA683-0969-4650-9057-61E65EDA1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3184</TotalTime>
  <Pages>1</Pages>
  <Words>13672</Words>
  <Characters>77936</Characters>
  <Application>Microsoft Office Word</Application>
  <DocSecurity>0</DocSecurity>
  <Lines>649</Lines>
  <Paragraphs>182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91426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cp:lastModifiedBy>
  <cp:revision>754</cp:revision>
  <cp:lastPrinted>2012-05-07T06:37:00Z</cp:lastPrinted>
  <dcterms:created xsi:type="dcterms:W3CDTF">2012-12-01T14:27:00Z</dcterms:created>
  <dcterms:modified xsi:type="dcterms:W3CDTF">2012-12-03T19:47:00Z</dcterms:modified>
</cp:coreProperties>
</file>